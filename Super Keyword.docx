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0B2" w:rsidRDefault="00DD70B2" w:rsidP="00DD70B2">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Super Keyword in Java</w:t>
      </w:r>
    </w:p>
    <w:p w:rsidR="00DD70B2" w:rsidRDefault="00DD70B2" w:rsidP="00DD70B2">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super</w:t>
      </w:r>
      <w:r>
        <w:rPr>
          <w:rFonts w:ascii="Verdana" w:hAnsi="Verdana"/>
          <w:color w:val="000000"/>
          <w:sz w:val="20"/>
          <w:szCs w:val="20"/>
        </w:rPr>
        <w:t xml:space="preserve"> keyword in Java is </w:t>
      </w:r>
      <w:r w:rsidRPr="00E05640">
        <w:rPr>
          <w:rFonts w:ascii="Verdana" w:hAnsi="Verdana"/>
          <w:color w:val="000000"/>
          <w:sz w:val="20"/>
          <w:szCs w:val="20"/>
          <w:highlight w:val="yellow"/>
        </w:rPr>
        <w:t>a reference variable which is used to refer immediate parent class object.</w:t>
      </w:r>
    </w:p>
    <w:p w:rsidR="00DD70B2" w:rsidRDefault="00DD70B2" w:rsidP="00DD70B2">
      <w:pPr>
        <w:pStyle w:val="NormalWeb"/>
        <w:shd w:val="clear" w:color="auto" w:fill="FFFFFF"/>
        <w:rPr>
          <w:rFonts w:ascii="Verdana" w:hAnsi="Verdana"/>
          <w:color w:val="000000"/>
          <w:sz w:val="20"/>
          <w:szCs w:val="20"/>
        </w:rPr>
      </w:pPr>
      <w:r>
        <w:rPr>
          <w:rFonts w:ascii="Verdana" w:hAnsi="Verdana"/>
          <w:color w:val="000000"/>
          <w:sz w:val="20"/>
          <w:szCs w:val="20"/>
        </w:rPr>
        <w:t>Whenever you create the instance of subclass, an instance of parent class is created implicitly which is referred by super reference variable.</w:t>
      </w:r>
    </w:p>
    <w:p w:rsidR="00DD70B2" w:rsidRDefault="00DD70B2" w:rsidP="00DD70B2">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 of Java super Keyword</w:t>
      </w:r>
    </w:p>
    <w:p w:rsidR="00194DF6" w:rsidRDefault="00194DF6">
      <w:pPr>
        <w:pStyle w:val="Heading1"/>
      </w:pPr>
    </w:p>
    <w:p w:rsidR="00DD70B2" w:rsidRPr="00213C07" w:rsidRDefault="00DD70B2" w:rsidP="00DD70B2">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highlight w:val="lightGray"/>
          <w:lang w:eastAsia="en-US"/>
        </w:rPr>
      </w:pPr>
      <w:r w:rsidRPr="00DD70B2">
        <w:rPr>
          <w:rFonts w:ascii="Verdana" w:eastAsia="Times New Roman" w:hAnsi="Verdana" w:cs="Times New Roman"/>
          <w:color w:val="000000"/>
          <w:sz w:val="20"/>
          <w:szCs w:val="20"/>
          <w:lang w:eastAsia="en-US"/>
        </w:rPr>
        <w:t xml:space="preserve">super can be used to </w:t>
      </w:r>
      <w:r w:rsidRPr="00213C07">
        <w:rPr>
          <w:rFonts w:ascii="Verdana" w:eastAsia="Times New Roman" w:hAnsi="Verdana" w:cs="Times New Roman"/>
          <w:color w:val="000000"/>
          <w:sz w:val="20"/>
          <w:szCs w:val="20"/>
          <w:highlight w:val="lightGray"/>
          <w:lang w:eastAsia="en-US"/>
        </w:rPr>
        <w:t>refer immediate parent class instance variable.</w:t>
      </w:r>
    </w:p>
    <w:p w:rsidR="00DD70B2" w:rsidRPr="00213C07" w:rsidRDefault="00DD70B2" w:rsidP="00DD70B2">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highlight w:val="lightGray"/>
          <w:lang w:eastAsia="en-US"/>
        </w:rPr>
      </w:pPr>
      <w:r w:rsidRPr="00DD70B2">
        <w:rPr>
          <w:rFonts w:ascii="Verdana" w:eastAsia="Times New Roman" w:hAnsi="Verdana" w:cs="Times New Roman"/>
          <w:color w:val="000000"/>
          <w:sz w:val="20"/>
          <w:szCs w:val="20"/>
          <w:lang w:eastAsia="en-US"/>
        </w:rPr>
        <w:t xml:space="preserve">super can be used </w:t>
      </w:r>
      <w:r w:rsidRPr="00213C07">
        <w:rPr>
          <w:rFonts w:ascii="Verdana" w:eastAsia="Times New Roman" w:hAnsi="Verdana" w:cs="Times New Roman"/>
          <w:color w:val="000000"/>
          <w:sz w:val="20"/>
          <w:szCs w:val="20"/>
          <w:highlight w:val="lightGray"/>
          <w:lang w:eastAsia="en-US"/>
        </w:rPr>
        <w:t>to invoke immediate parent class method.</w:t>
      </w:r>
    </w:p>
    <w:p w:rsidR="00DD70B2" w:rsidRPr="00DD70B2" w:rsidRDefault="00DD70B2" w:rsidP="00DD70B2">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proofErr w:type="gramStart"/>
      <w:r w:rsidRPr="00DD70B2">
        <w:rPr>
          <w:rFonts w:ascii="Verdana" w:eastAsia="Times New Roman" w:hAnsi="Verdana" w:cs="Times New Roman"/>
          <w:color w:val="000000"/>
          <w:sz w:val="20"/>
          <w:szCs w:val="20"/>
          <w:lang w:eastAsia="en-US"/>
        </w:rPr>
        <w:t>super(</w:t>
      </w:r>
      <w:proofErr w:type="gramEnd"/>
      <w:r w:rsidRPr="00DD70B2">
        <w:rPr>
          <w:rFonts w:ascii="Verdana" w:eastAsia="Times New Roman" w:hAnsi="Verdana" w:cs="Times New Roman"/>
          <w:color w:val="000000"/>
          <w:sz w:val="20"/>
          <w:szCs w:val="20"/>
          <w:lang w:eastAsia="en-US"/>
        </w:rPr>
        <w:t xml:space="preserve">) can be used to </w:t>
      </w:r>
      <w:r w:rsidRPr="00213C07">
        <w:rPr>
          <w:rFonts w:ascii="Verdana" w:eastAsia="Times New Roman" w:hAnsi="Verdana" w:cs="Times New Roman"/>
          <w:color w:val="000000"/>
          <w:sz w:val="20"/>
          <w:szCs w:val="20"/>
          <w:highlight w:val="lightGray"/>
          <w:lang w:eastAsia="en-US"/>
        </w:rPr>
        <w:t>invoke immediate parent class constructor</w:t>
      </w:r>
    </w:p>
    <w:p w:rsidR="00DD70B2" w:rsidRDefault="00DD70B2" w:rsidP="00DD70B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super is used to refer immediate parent class instance variable.</w:t>
      </w:r>
    </w:p>
    <w:p w:rsidR="00DD70B2" w:rsidRDefault="00DD70B2" w:rsidP="00DD70B2">
      <w:pPr>
        <w:pStyle w:val="NormalWeb"/>
        <w:shd w:val="clear" w:color="auto" w:fill="FFFFFF"/>
        <w:rPr>
          <w:rFonts w:ascii="Verdana" w:hAnsi="Verdana"/>
          <w:color w:val="000000"/>
          <w:sz w:val="20"/>
          <w:szCs w:val="20"/>
        </w:rPr>
      </w:pPr>
      <w:r>
        <w:rPr>
          <w:rFonts w:ascii="Verdana" w:hAnsi="Verdana"/>
          <w:color w:val="000000"/>
          <w:sz w:val="20"/>
          <w:szCs w:val="20"/>
        </w:rPr>
        <w:t>We can use super keyword to access the data member or field of parent class. It is used if parent class and child class have same fields.</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color=</w:t>
      </w:r>
      <w:r>
        <w:rPr>
          <w:rStyle w:val="string"/>
          <w:rFonts w:ascii="Verdana" w:hAnsi="Verdana"/>
          <w:color w:val="0000FF"/>
          <w:sz w:val="20"/>
          <w:szCs w:val="20"/>
          <w:bdr w:val="none" w:sz="0" w:space="0" w:color="auto" w:frame="1"/>
        </w:rPr>
        <w:t>"white"</w:t>
      </w: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color=</w:t>
      </w:r>
      <w:r>
        <w:rPr>
          <w:rStyle w:val="string"/>
          <w:rFonts w:ascii="Verdana" w:hAnsi="Verdana"/>
          <w:color w:val="0000FF"/>
          <w:sz w:val="20"/>
          <w:szCs w:val="20"/>
          <w:bdr w:val="none" w:sz="0" w:space="0" w:color="auto" w:frame="1"/>
        </w:rPr>
        <w:t>"black"</w:t>
      </w: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printColor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System.out.println(color);</w:t>
      </w:r>
      <w:r>
        <w:rPr>
          <w:rStyle w:val="comment"/>
          <w:rFonts w:ascii="Verdana" w:hAnsi="Verdana"/>
          <w:color w:val="008200"/>
          <w:sz w:val="20"/>
          <w:szCs w:val="20"/>
          <w:bdr w:val="none" w:sz="0" w:space="0" w:color="auto" w:frame="1"/>
        </w:rPr>
        <w:t>//prints color of Dog class</w:t>
      </w: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proofErr w:type="spellStart"/>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.color</w:t>
      </w:r>
      <w:proofErr w:type="spellEnd"/>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color of Animal class</w:t>
      </w: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TestSuper1{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w:t>
      </w:r>
      <w:proofErr w:type="gramStart"/>
      <w:r>
        <w:rPr>
          <w:rFonts w:ascii="Verdana" w:hAnsi="Verdana"/>
          <w:color w:val="000000"/>
          <w:sz w:val="20"/>
          <w:szCs w:val="20"/>
          <w:bdr w:val="none" w:sz="0" w:space="0" w:color="auto" w:frame="1"/>
        </w:rPr>
        <w:t>printColor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DD70B2" w:rsidRDefault="00DD70B2" w:rsidP="00DD70B2">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70B2" w:rsidRDefault="00DD70B2" w:rsidP="00DD70B2">
      <w:pPr>
        <w:pStyle w:val="NormalWeb"/>
        <w:shd w:val="clear" w:color="auto" w:fill="FFFFFF"/>
        <w:rPr>
          <w:rFonts w:ascii="Verdana" w:hAnsi="Verdana"/>
          <w:color w:val="000000"/>
          <w:sz w:val="20"/>
          <w:szCs w:val="20"/>
        </w:rPr>
      </w:pPr>
      <w:r>
        <w:rPr>
          <w:rFonts w:ascii="Verdana" w:hAnsi="Verdana"/>
          <w:color w:val="000000"/>
          <w:sz w:val="20"/>
          <w:szCs w:val="20"/>
        </w:rPr>
        <w:t>Output:</w:t>
      </w:r>
    </w:p>
    <w:p w:rsidR="00DD70B2" w:rsidRDefault="00DD70B2" w:rsidP="00DD70B2">
      <w:pPr>
        <w:pStyle w:val="NormalWeb"/>
        <w:shd w:val="clear" w:color="auto" w:fill="FFFFFF"/>
        <w:rPr>
          <w:color w:val="000000"/>
        </w:rPr>
      </w:pPr>
      <w:r>
        <w:rPr>
          <w:color w:val="000000"/>
        </w:rPr>
        <w:t>black</w:t>
      </w:r>
    </w:p>
    <w:p w:rsidR="00DD70B2" w:rsidRDefault="00DD70B2" w:rsidP="00DD70B2">
      <w:pPr>
        <w:pStyle w:val="HTMLPreformatted"/>
        <w:shd w:val="clear" w:color="auto" w:fill="F9FBF9"/>
        <w:rPr>
          <w:color w:val="000000"/>
        </w:rPr>
      </w:pPr>
      <w:r>
        <w:rPr>
          <w:color w:val="000000"/>
        </w:rPr>
        <w:t>white</w:t>
      </w:r>
    </w:p>
    <w:p w:rsidR="00106690" w:rsidRDefault="00106690" w:rsidP="0010669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2) super can be used to invoke parent class method</w:t>
      </w:r>
    </w:p>
    <w:p w:rsidR="00106690" w:rsidRDefault="00106690" w:rsidP="00106690">
      <w:pPr>
        <w:pStyle w:val="NormalWeb"/>
        <w:shd w:val="clear" w:color="auto" w:fill="FFFFFF"/>
        <w:rPr>
          <w:rFonts w:ascii="Verdana" w:hAnsi="Verdana"/>
          <w:color w:val="000000"/>
          <w:sz w:val="20"/>
          <w:szCs w:val="20"/>
        </w:rPr>
      </w:pPr>
      <w:r>
        <w:rPr>
          <w:rFonts w:ascii="Verdana" w:hAnsi="Verdana"/>
          <w:color w:val="000000"/>
          <w:sz w:val="20"/>
          <w:szCs w:val="20"/>
        </w:rPr>
        <w:t>The super keyword can also be used to invoke parent class method. It should be used if subclass contains the same method as parent class. In other words, it is used if method is overridden.</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"eating..."</w:t>
      </w:r>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eat(</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"eating bread..."</w:t>
      </w:r>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bark(</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"barking..."</w:t>
      </w:r>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work(</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.eat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bark(</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TestSuper2{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w:t>
      </w:r>
      <w:proofErr w:type="gramStart"/>
      <w:r>
        <w:rPr>
          <w:rFonts w:ascii="Verdana" w:hAnsi="Verdana"/>
          <w:color w:val="000000"/>
          <w:sz w:val="20"/>
          <w:szCs w:val="20"/>
          <w:bdr w:val="none" w:sz="0" w:space="0" w:color="auto" w:frame="1"/>
        </w:rPr>
        <w:t>work</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106690" w:rsidRDefault="00106690" w:rsidP="00106690">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super is used to invoke parent class constructor.</w:t>
      </w:r>
    </w:p>
    <w:p w:rsidR="00106690" w:rsidRDefault="00106690" w:rsidP="00106690">
      <w:pPr>
        <w:pStyle w:val="NormalWeb"/>
        <w:shd w:val="clear" w:color="auto" w:fill="FFFFFF"/>
        <w:rPr>
          <w:rFonts w:ascii="Verdana" w:hAnsi="Verdana"/>
          <w:color w:val="000000"/>
          <w:sz w:val="20"/>
          <w:szCs w:val="20"/>
        </w:rPr>
      </w:pPr>
      <w:r>
        <w:rPr>
          <w:rFonts w:ascii="Verdana" w:hAnsi="Verdana"/>
          <w:color w:val="000000"/>
          <w:sz w:val="20"/>
          <w:szCs w:val="20"/>
        </w:rPr>
        <w:t>The super keyword can also be used to invoke the parent class constructor. Let's see a simple example:</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"animal is created"</w:t>
      </w:r>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Animal{</w:t>
      </w:r>
      <w:proofErr w:type="gramEnd"/>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bookmarkStart w:id="0" w:name="_GoBack"/>
      <w:bookmarkEnd w:id="0"/>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"dog is created"</w:t>
      </w:r>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TestSuper3{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Dog(</w:t>
      </w:r>
      <w:proofErr w:type="gramEnd"/>
      <w:r>
        <w:rPr>
          <w:rFonts w:ascii="Verdana" w:hAnsi="Verdana"/>
          <w:color w:val="000000"/>
          <w:sz w:val="20"/>
          <w:szCs w:val="20"/>
          <w:bdr w:val="none" w:sz="0" w:space="0" w:color="auto" w:frame="1"/>
        </w:rPr>
        <w:t>);  </w:t>
      </w:r>
    </w:p>
    <w:p w:rsidR="00106690" w:rsidRDefault="00106690" w:rsidP="00106690">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06690" w:rsidRDefault="00106690" w:rsidP="00106690">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lastRenderedPageBreak/>
        <w:t xml:space="preserve">Note: </w:t>
      </w:r>
      <w:proofErr w:type="gramStart"/>
      <w:r>
        <w:rPr>
          <w:rFonts w:ascii="Arial" w:hAnsi="Arial" w:cs="Arial"/>
          <w:b/>
          <w:bCs/>
          <w:color w:val="008000"/>
          <w:sz w:val="21"/>
          <w:szCs w:val="21"/>
        </w:rPr>
        <w:t>super(</w:t>
      </w:r>
      <w:proofErr w:type="gramEnd"/>
      <w:r>
        <w:rPr>
          <w:rFonts w:ascii="Arial" w:hAnsi="Arial" w:cs="Arial"/>
          <w:b/>
          <w:bCs/>
          <w:color w:val="008000"/>
          <w:sz w:val="21"/>
          <w:szCs w:val="21"/>
        </w:rPr>
        <w:t>) is added in each class constructor automatically by compiler if there is no super() or this().</w:t>
      </w:r>
    </w:p>
    <w:p w:rsidR="00106690" w:rsidRDefault="00106690" w:rsidP="00DD70B2">
      <w:pPr>
        <w:pStyle w:val="HTMLPreformatted"/>
        <w:shd w:val="clear" w:color="auto" w:fill="F9FBF9"/>
        <w:rPr>
          <w:rFonts w:ascii="Courier New" w:hAnsi="Courier New"/>
          <w:color w:val="000000"/>
          <w:sz w:val="20"/>
        </w:rPr>
      </w:pPr>
    </w:p>
    <w:p w:rsidR="004E1AED" w:rsidRDefault="004E1AED" w:rsidP="00DD70B2"/>
    <w:sectPr w:rsidR="004E1AED" w:rsidSect="00106690">
      <w:footerReference w:type="default" r:id="rId11"/>
      <w:pgSz w:w="12240" w:h="15840"/>
      <w:pgMar w:top="720" w:right="990" w:bottom="81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6A2" w:rsidRDefault="002C06A2">
      <w:pPr>
        <w:spacing w:after="0" w:line="240" w:lineRule="auto"/>
      </w:pPr>
      <w:r>
        <w:separator/>
      </w:r>
    </w:p>
  </w:endnote>
  <w:endnote w:type="continuationSeparator" w:id="0">
    <w:p w:rsidR="002C06A2" w:rsidRDefault="002C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968622"/>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AE11C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6A2" w:rsidRDefault="002C06A2">
      <w:pPr>
        <w:spacing w:after="0" w:line="240" w:lineRule="auto"/>
      </w:pPr>
      <w:r>
        <w:separator/>
      </w:r>
    </w:p>
  </w:footnote>
  <w:footnote w:type="continuationSeparator" w:id="0">
    <w:p w:rsidR="002C06A2" w:rsidRDefault="002C0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1375D"/>
    <w:multiLevelType w:val="multilevel"/>
    <w:tmpl w:val="2F20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A2542"/>
    <w:multiLevelType w:val="multilevel"/>
    <w:tmpl w:val="0784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33618"/>
    <w:multiLevelType w:val="multilevel"/>
    <w:tmpl w:val="018A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6A7B64"/>
    <w:multiLevelType w:val="multilevel"/>
    <w:tmpl w:val="E57C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1"/>
  </w:num>
  <w:num w:numId="5">
    <w:abstractNumId w:val="19"/>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2"/>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B2"/>
    <w:rsid w:val="00091220"/>
    <w:rsid w:val="00106690"/>
    <w:rsid w:val="00194DF6"/>
    <w:rsid w:val="00213C07"/>
    <w:rsid w:val="002C06A2"/>
    <w:rsid w:val="00305BD0"/>
    <w:rsid w:val="004E1AED"/>
    <w:rsid w:val="005C12A5"/>
    <w:rsid w:val="009076B9"/>
    <w:rsid w:val="00A1310C"/>
    <w:rsid w:val="00AE11CA"/>
    <w:rsid w:val="00D47A97"/>
    <w:rsid w:val="00DD70B2"/>
    <w:rsid w:val="00E05640"/>
    <w:rsid w:val="00E968DA"/>
    <w:rsid w:val="00FB4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523B7-6963-481F-BA63-F38E555B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unhideWhenUsed/>
    <w:rsid w:val="00DD70B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D70B2"/>
    <w:rPr>
      <w:b/>
      <w:bCs/>
    </w:rPr>
  </w:style>
  <w:style w:type="character" w:styleId="Hyperlink">
    <w:name w:val="Hyperlink"/>
    <w:basedOn w:val="DefaultParagraphFont"/>
    <w:uiPriority w:val="99"/>
    <w:semiHidden/>
    <w:unhideWhenUsed/>
    <w:rsid w:val="00DD70B2"/>
    <w:rPr>
      <w:color w:val="0000FF"/>
      <w:u w:val="single"/>
    </w:rPr>
  </w:style>
  <w:style w:type="character" w:customStyle="1" w:styleId="keyword">
    <w:name w:val="keyword"/>
    <w:basedOn w:val="DefaultParagraphFont"/>
    <w:rsid w:val="00DD70B2"/>
  </w:style>
  <w:style w:type="character" w:customStyle="1" w:styleId="string">
    <w:name w:val="string"/>
    <w:basedOn w:val="DefaultParagraphFont"/>
    <w:rsid w:val="00DD70B2"/>
  </w:style>
  <w:style w:type="character" w:customStyle="1" w:styleId="comment">
    <w:name w:val="comment"/>
    <w:basedOn w:val="DefaultParagraphFont"/>
    <w:rsid w:val="00DD70B2"/>
  </w:style>
  <w:style w:type="character" w:customStyle="1" w:styleId="testit">
    <w:name w:val="testit"/>
    <w:basedOn w:val="DefaultParagraphFont"/>
    <w:rsid w:val="00DD7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101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7117323">
      <w:bodyDiv w:val="1"/>
      <w:marLeft w:val="0"/>
      <w:marRight w:val="0"/>
      <w:marTop w:val="0"/>
      <w:marBottom w:val="0"/>
      <w:divBdr>
        <w:top w:val="none" w:sz="0" w:space="0" w:color="auto"/>
        <w:left w:val="none" w:sz="0" w:space="0" w:color="auto"/>
        <w:bottom w:val="none" w:sz="0" w:space="0" w:color="auto"/>
        <w:right w:val="none" w:sz="0" w:space="0" w:color="auto"/>
      </w:divBdr>
      <w:divsChild>
        <w:div w:id="1007559616">
          <w:marLeft w:val="0"/>
          <w:marRight w:val="0"/>
          <w:marTop w:val="75"/>
          <w:marBottom w:val="0"/>
          <w:divBdr>
            <w:top w:val="none" w:sz="0" w:space="0" w:color="auto"/>
            <w:left w:val="none" w:sz="0" w:space="0" w:color="auto"/>
            <w:bottom w:val="none" w:sz="0" w:space="0" w:color="auto"/>
            <w:right w:val="none" w:sz="0" w:space="0" w:color="auto"/>
          </w:divBdr>
          <w:divsChild>
            <w:div w:id="125468480">
              <w:marLeft w:val="0"/>
              <w:marRight w:val="0"/>
              <w:marTop w:val="0"/>
              <w:marBottom w:val="0"/>
              <w:divBdr>
                <w:top w:val="none" w:sz="0" w:space="0" w:color="auto"/>
                <w:left w:val="none" w:sz="0" w:space="0" w:color="auto"/>
                <w:bottom w:val="none" w:sz="0" w:space="0" w:color="auto"/>
                <w:right w:val="none" w:sz="0" w:space="0" w:color="auto"/>
              </w:divBdr>
            </w:div>
            <w:div w:id="1499345528">
              <w:marLeft w:val="0"/>
              <w:marRight w:val="0"/>
              <w:marTop w:val="0"/>
              <w:marBottom w:val="0"/>
              <w:divBdr>
                <w:top w:val="none" w:sz="0" w:space="0" w:color="auto"/>
                <w:left w:val="none" w:sz="0" w:space="0" w:color="auto"/>
                <w:bottom w:val="none" w:sz="0" w:space="0" w:color="auto"/>
                <w:right w:val="none" w:sz="0" w:space="0" w:color="auto"/>
              </w:divBdr>
            </w:div>
            <w:div w:id="1235776393">
              <w:marLeft w:val="0"/>
              <w:marRight w:val="0"/>
              <w:marTop w:val="0"/>
              <w:marBottom w:val="0"/>
              <w:divBdr>
                <w:top w:val="none" w:sz="0" w:space="0" w:color="auto"/>
                <w:left w:val="none" w:sz="0" w:space="0" w:color="auto"/>
                <w:bottom w:val="none" w:sz="0" w:space="0" w:color="auto"/>
                <w:right w:val="none" w:sz="0" w:space="0" w:color="auto"/>
              </w:divBdr>
            </w:div>
            <w:div w:id="1863274789">
              <w:marLeft w:val="0"/>
              <w:marRight w:val="0"/>
              <w:marTop w:val="0"/>
              <w:marBottom w:val="0"/>
              <w:divBdr>
                <w:top w:val="none" w:sz="0" w:space="0" w:color="auto"/>
                <w:left w:val="none" w:sz="0" w:space="0" w:color="auto"/>
                <w:bottom w:val="none" w:sz="0" w:space="0" w:color="auto"/>
                <w:right w:val="none" w:sz="0" w:space="0" w:color="auto"/>
              </w:divBdr>
            </w:div>
            <w:div w:id="535847554">
              <w:marLeft w:val="0"/>
              <w:marRight w:val="0"/>
              <w:marTop w:val="0"/>
              <w:marBottom w:val="0"/>
              <w:divBdr>
                <w:top w:val="none" w:sz="0" w:space="0" w:color="auto"/>
                <w:left w:val="none" w:sz="0" w:space="0" w:color="auto"/>
                <w:bottom w:val="none" w:sz="0" w:space="0" w:color="auto"/>
                <w:right w:val="none" w:sz="0" w:space="0" w:color="auto"/>
              </w:divBdr>
            </w:div>
            <w:div w:id="1128352172">
              <w:marLeft w:val="0"/>
              <w:marRight w:val="0"/>
              <w:marTop w:val="0"/>
              <w:marBottom w:val="0"/>
              <w:divBdr>
                <w:top w:val="none" w:sz="0" w:space="0" w:color="auto"/>
                <w:left w:val="none" w:sz="0" w:space="0" w:color="auto"/>
                <w:bottom w:val="none" w:sz="0" w:space="0" w:color="auto"/>
                <w:right w:val="none" w:sz="0" w:space="0" w:color="auto"/>
              </w:divBdr>
            </w:div>
            <w:div w:id="1596357558">
              <w:marLeft w:val="0"/>
              <w:marRight w:val="0"/>
              <w:marTop w:val="0"/>
              <w:marBottom w:val="0"/>
              <w:divBdr>
                <w:top w:val="none" w:sz="0" w:space="0" w:color="auto"/>
                <w:left w:val="none" w:sz="0" w:space="0" w:color="auto"/>
                <w:bottom w:val="none" w:sz="0" w:space="0" w:color="auto"/>
                <w:right w:val="none" w:sz="0" w:space="0" w:color="auto"/>
              </w:divBdr>
            </w:div>
            <w:div w:id="591010643">
              <w:marLeft w:val="0"/>
              <w:marRight w:val="0"/>
              <w:marTop w:val="0"/>
              <w:marBottom w:val="0"/>
              <w:divBdr>
                <w:top w:val="none" w:sz="0" w:space="0" w:color="auto"/>
                <w:left w:val="none" w:sz="0" w:space="0" w:color="auto"/>
                <w:bottom w:val="none" w:sz="0" w:space="0" w:color="auto"/>
                <w:right w:val="none" w:sz="0" w:space="0" w:color="auto"/>
              </w:divBdr>
            </w:div>
            <w:div w:id="1605382589">
              <w:marLeft w:val="0"/>
              <w:marRight w:val="0"/>
              <w:marTop w:val="0"/>
              <w:marBottom w:val="0"/>
              <w:divBdr>
                <w:top w:val="none" w:sz="0" w:space="0" w:color="auto"/>
                <w:left w:val="none" w:sz="0" w:space="0" w:color="auto"/>
                <w:bottom w:val="none" w:sz="0" w:space="0" w:color="auto"/>
                <w:right w:val="none" w:sz="0" w:space="0" w:color="auto"/>
              </w:divBdr>
            </w:div>
            <w:div w:id="896281718">
              <w:marLeft w:val="0"/>
              <w:marRight w:val="0"/>
              <w:marTop w:val="0"/>
              <w:marBottom w:val="0"/>
              <w:divBdr>
                <w:top w:val="none" w:sz="0" w:space="0" w:color="auto"/>
                <w:left w:val="none" w:sz="0" w:space="0" w:color="auto"/>
                <w:bottom w:val="none" w:sz="0" w:space="0" w:color="auto"/>
                <w:right w:val="none" w:sz="0" w:space="0" w:color="auto"/>
              </w:divBdr>
            </w:div>
          </w:divsChild>
        </w:div>
        <w:div w:id="1425227504">
          <w:marLeft w:val="150"/>
          <w:marRight w:val="60"/>
          <w:marTop w:val="225"/>
          <w:marBottom w:val="0"/>
          <w:divBdr>
            <w:top w:val="none" w:sz="0" w:space="0" w:color="auto"/>
            <w:left w:val="none" w:sz="0" w:space="0" w:color="auto"/>
            <w:bottom w:val="none" w:sz="0" w:space="0" w:color="auto"/>
            <w:right w:val="none" w:sz="0" w:space="0" w:color="auto"/>
          </w:divBdr>
          <w:divsChild>
            <w:div w:id="1946451368">
              <w:marLeft w:val="0"/>
              <w:marRight w:val="0"/>
              <w:marTop w:val="0"/>
              <w:marBottom w:val="0"/>
              <w:divBdr>
                <w:top w:val="none" w:sz="0" w:space="0" w:color="auto"/>
                <w:left w:val="none" w:sz="0" w:space="0" w:color="auto"/>
                <w:bottom w:val="none" w:sz="0" w:space="0" w:color="auto"/>
                <w:right w:val="none" w:sz="0" w:space="0" w:color="auto"/>
              </w:divBdr>
              <w:divsChild>
                <w:div w:id="1327628931">
                  <w:marLeft w:val="0"/>
                  <w:marRight w:val="0"/>
                  <w:marTop w:val="0"/>
                  <w:marBottom w:val="0"/>
                  <w:divBdr>
                    <w:top w:val="none" w:sz="0" w:space="0" w:color="auto"/>
                    <w:left w:val="none" w:sz="0" w:space="0" w:color="auto"/>
                    <w:bottom w:val="none" w:sz="0" w:space="0" w:color="auto"/>
                    <w:right w:val="none" w:sz="0" w:space="0" w:color="auto"/>
                  </w:divBdr>
                  <w:divsChild>
                    <w:div w:id="928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2352">
      <w:bodyDiv w:val="1"/>
      <w:marLeft w:val="0"/>
      <w:marRight w:val="0"/>
      <w:marTop w:val="0"/>
      <w:marBottom w:val="0"/>
      <w:divBdr>
        <w:top w:val="none" w:sz="0" w:space="0" w:color="auto"/>
        <w:left w:val="none" w:sz="0" w:space="0" w:color="auto"/>
        <w:bottom w:val="none" w:sz="0" w:space="0" w:color="auto"/>
        <w:right w:val="none" w:sz="0" w:space="0" w:color="auto"/>
      </w:divBdr>
      <w:divsChild>
        <w:div w:id="6456242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1700756">
      <w:bodyDiv w:val="1"/>
      <w:marLeft w:val="0"/>
      <w:marRight w:val="0"/>
      <w:marTop w:val="0"/>
      <w:marBottom w:val="0"/>
      <w:divBdr>
        <w:top w:val="none" w:sz="0" w:space="0" w:color="auto"/>
        <w:left w:val="none" w:sz="0" w:space="0" w:color="auto"/>
        <w:bottom w:val="none" w:sz="0" w:space="0" w:color="auto"/>
        <w:right w:val="none" w:sz="0" w:space="0" w:color="auto"/>
      </w:divBdr>
    </w:div>
    <w:div w:id="276375317">
      <w:bodyDiv w:val="1"/>
      <w:marLeft w:val="0"/>
      <w:marRight w:val="0"/>
      <w:marTop w:val="0"/>
      <w:marBottom w:val="0"/>
      <w:divBdr>
        <w:top w:val="none" w:sz="0" w:space="0" w:color="auto"/>
        <w:left w:val="none" w:sz="0" w:space="0" w:color="auto"/>
        <w:bottom w:val="none" w:sz="0" w:space="0" w:color="auto"/>
        <w:right w:val="none" w:sz="0" w:space="0" w:color="auto"/>
      </w:divBdr>
      <w:divsChild>
        <w:div w:id="1701010493">
          <w:marLeft w:val="0"/>
          <w:marRight w:val="0"/>
          <w:marTop w:val="0"/>
          <w:marBottom w:val="120"/>
          <w:divBdr>
            <w:top w:val="single" w:sz="6" w:space="0" w:color="D5DDC6"/>
            <w:left w:val="single" w:sz="24" w:space="0" w:color="66BB55"/>
            <w:bottom w:val="single" w:sz="6" w:space="0" w:color="D5DDC6"/>
            <w:right w:val="single" w:sz="6" w:space="0" w:color="D5DDC6"/>
          </w:divBdr>
        </w:div>
        <w:div w:id="11541089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486146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6013989">
      <w:bodyDiv w:val="1"/>
      <w:marLeft w:val="0"/>
      <w:marRight w:val="0"/>
      <w:marTop w:val="0"/>
      <w:marBottom w:val="0"/>
      <w:divBdr>
        <w:top w:val="none" w:sz="0" w:space="0" w:color="auto"/>
        <w:left w:val="none" w:sz="0" w:space="0" w:color="auto"/>
        <w:bottom w:val="none" w:sz="0" w:space="0" w:color="auto"/>
        <w:right w:val="none" w:sz="0" w:space="0" w:color="auto"/>
      </w:divBdr>
      <w:divsChild>
        <w:div w:id="1531337912">
          <w:marLeft w:val="0"/>
          <w:marRight w:val="0"/>
          <w:marTop w:val="0"/>
          <w:marBottom w:val="0"/>
          <w:divBdr>
            <w:top w:val="none" w:sz="0" w:space="0" w:color="auto"/>
            <w:left w:val="none" w:sz="0" w:space="0" w:color="auto"/>
            <w:bottom w:val="none" w:sz="0" w:space="0" w:color="auto"/>
            <w:right w:val="none" w:sz="0" w:space="0" w:color="auto"/>
          </w:divBdr>
        </w:div>
        <w:div w:id="1247689114">
          <w:marLeft w:val="0"/>
          <w:marRight w:val="0"/>
          <w:marTop w:val="0"/>
          <w:marBottom w:val="120"/>
          <w:divBdr>
            <w:top w:val="single" w:sz="6" w:space="0" w:color="D5DDC6"/>
            <w:left w:val="single" w:sz="24" w:space="0" w:color="66BB55"/>
            <w:bottom w:val="single" w:sz="6" w:space="0" w:color="D5DDC6"/>
            <w:right w:val="single" w:sz="6" w:space="0" w:color="D5DDC6"/>
          </w:divBdr>
        </w:div>
        <w:div w:id="13369549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674645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87582043">
      <w:bodyDiv w:val="1"/>
      <w:marLeft w:val="0"/>
      <w:marRight w:val="0"/>
      <w:marTop w:val="0"/>
      <w:marBottom w:val="0"/>
      <w:divBdr>
        <w:top w:val="none" w:sz="0" w:space="0" w:color="auto"/>
        <w:left w:val="none" w:sz="0" w:space="0" w:color="auto"/>
        <w:bottom w:val="none" w:sz="0" w:space="0" w:color="auto"/>
        <w:right w:val="none" w:sz="0" w:space="0" w:color="auto"/>
      </w:divBdr>
      <w:divsChild>
        <w:div w:id="4459287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170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AE260C-D422-458A-9AF7-D964DCF8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49</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dc:creator>
  <cp:lastModifiedBy>RJKK</cp:lastModifiedBy>
  <cp:revision>8</cp:revision>
  <dcterms:created xsi:type="dcterms:W3CDTF">2018-12-03T06:27:00Z</dcterms:created>
  <dcterms:modified xsi:type="dcterms:W3CDTF">2019-11-12T16:35:00Z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