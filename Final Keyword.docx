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AED" w:rsidRPr="004E1AED" w:rsidRDefault="00D0723C" w:rsidP="00D0723C">
      <w:pPr>
        <w:pStyle w:val="Title"/>
      </w:pPr>
      <w:r>
        <w:rPr>
          <w:rFonts w:ascii="Helvetica" w:hAnsi="Helvetica" w:cs="Helvetica"/>
          <w:b/>
          <w:bCs/>
          <w:color w:val="610B38"/>
          <w:sz w:val="44"/>
          <w:szCs w:val="44"/>
        </w:rPr>
        <w:t>Final Keyword In Java</w:t>
      </w:r>
    </w:p>
    <w:sdt>
      <w:sdtPr>
        <w:alias w:val="Heading 1:"/>
        <w:tag w:val="Heading 1:"/>
        <w:id w:val="-217057516"/>
        <w:placeholder>
          <w:docPart w:val="206D15FB4D64490D94B9F0E1C0E2133B"/>
        </w:placeholder>
        <w:temporary/>
        <w:showingPlcHdr/>
        <w15:appearance w15:val="hidden"/>
      </w:sdtPr>
      <w:sdtEndPr/>
      <w:sdtContent>
        <w:p w:rsidR="00194DF6" w:rsidRDefault="004E1AED">
          <w:pPr>
            <w:pStyle w:val="Heading1"/>
          </w:pPr>
          <w:r>
            <w:t>Heading</w:t>
          </w:r>
          <w:r w:rsidR="005C12A5">
            <w:t xml:space="preserve"> 1</w:t>
          </w:r>
        </w:p>
      </w:sdtContent>
    </w:sdt>
    <w:p w:rsidR="00224BEC" w:rsidRPr="00224BEC" w:rsidRDefault="00224BEC" w:rsidP="00224BEC">
      <w:pPr>
        <w:pStyle w:val="NormalWeb"/>
        <w:shd w:val="clear" w:color="auto" w:fill="FFFFFF"/>
        <w:rPr>
          <w:rFonts w:ascii="Verdana" w:hAnsi="Verdana"/>
          <w:color w:val="000000"/>
          <w:sz w:val="20"/>
          <w:szCs w:val="20"/>
        </w:rPr>
      </w:pPr>
      <w:r w:rsidRPr="00224BEC">
        <w:rPr>
          <w:rFonts w:ascii="Verdana" w:hAnsi="Verdana"/>
          <w:color w:val="000000"/>
          <w:sz w:val="20"/>
          <w:szCs w:val="20"/>
        </w:rPr>
        <w:t>The </w:t>
      </w:r>
      <w:r w:rsidRPr="00224BEC">
        <w:rPr>
          <w:rFonts w:ascii="Verdana" w:hAnsi="Verdana"/>
          <w:b/>
          <w:bCs/>
          <w:color w:val="2F4F4F"/>
          <w:sz w:val="20"/>
          <w:szCs w:val="20"/>
        </w:rPr>
        <w:t>final keyword</w:t>
      </w:r>
      <w:r w:rsidRPr="00224BEC">
        <w:rPr>
          <w:rFonts w:ascii="Verdana" w:hAnsi="Verdana"/>
          <w:color w:val="000000"/>
          <w:sz w:val="20"/>
          <w:szCs w:val="20"/>
        </w:rPr>
        <w:t xml:space="preserve"> in java is used to restrict the user. The java final keyword can be used in many </w:t>
      </w:r>
      <w:proofErr w:type="gramStart"/>
      <w:r w:rsidRPr="00224BEC">
        <w:rPr>
          <w:rFonts w:ascii="Verdana" w:hAnsi="Verdana"/>
          <w:color w:val="000000"/>
          <w:sz w:val="20"/>
          <w:szCs w:val="20"/>
        </w:rPr>
        <w:t>context</w:t>
      </w:r>
      <w:proofErr w:type="gramEnd"/>
      <w:r w:rsidRPr="00224BEC">
        <w:rPr>
          <w:rFonts w:ascii="Verdana" w:hAnsi="Verdana"/>
          <w:color w:val="000000"/>
          <w:sz w:val="20"/>
          <w:szCs w:val="20"/>
        </w:rPr>
        <w:t>. Final can be:</w:t>
      </w:r>
    </w:p>
    <w:p w:rsidR="00224BEC" w:rsidRPr="00224BEC" w:rsidRDefault="00224BEC" w:rsidP="00224BE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variable</w:t>
      </w:r>
    </w:p>
    <w:p w:rsidR="00224BEC" w:rsidRPr="00224BEC" w:rsidRDefault="00224BEC" w:rsidP="00224BE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method</w:t>
      </w:r>
    </w:p>
    <w:p w:rsidR="00224BEC" w:rsidRPr="00224BEC" w:rsidRDefault="00224BEC" w:rsidP="00224BEC">
      <w:pPr>
        <w:numPr>
          <w:ilvl w:val="0"/>
          <w:numId w:val="19"/>
        </w:numPr>
        <w:shd w:val="clear" w:color="auto" w:fill="FFFFFF"/>
        <w:spacing w:before="60" w:after="100" w:afterAutospacing="1" w:line="315" w:lineRule="atLeast"/>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class</w:t>
      </w:r>
    </w:p>
    <w:p w:rsidR="00224BEC" w:rsidRDefault="00224BEC" w:rsidP="00224B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US"/>
        </w:rPr>
      </w:pPr>
      <w:r w:rsidRPr="00224BEC">
        <w:rPr>
          <w:rFonts w:ascii="Verdana" w:eastAsia="Times New Roman" w:hAnsi="Verdana" w:cs="Times New Roman"/>
          <w:color w:val="000000"/>
          <w:sz w:val="20"/>
          <w:szCs w:val="20"/>
          <w:lang w:eastAsia="en-US"/>
        </w:rPr>
        <w:t xml:space="preserve">The final keyword can be applied with the </w:t>
      </w:r>
      <w:proofErr w:type="gramStart"/>
      <w:r w:rsidRPr="00224BEC">
        <w:rPr>
          <w:rFonts w:ascii="Verdana" w:eastAsia="Times New Roman" w:hAnsi="Verdana" w:cs="Times New Roman"/>
          <w:color w:val="000000"/>
          <w:sz w:val="20"/>
          <w:szCs w:val="20"/>
          <w:lang w:eastAsia="en-US"/>
        </w:rPr>
        <w:t>variables,</w:t>
      </w:r>
      <w:proofErr w:type="gramEnd"/>
      <w:r w:rsidRPr="00224BEC">
        <w:rPr>
          <w:rFonts w:ascii="Verdana" w:eastAsia="Times New Roman" w:hAnsi="Verdana" w:cs="Times New Roman"/>
          <w:color w:val="000000"/>
          <w:sz w:val="20"/>
          <w:szCs w:val="20"/>
          <w:lang w:eastAsia="en-US"/>
        </w:rPr>
        <w:t xml:space="preserve"> a final variable that have no value it is called blank final variable or uninitialized final variable. It can be initialized in the constructor only. The blank final variable can be static also which will be initialized in the static block only. </w:t>
      </w:r>
    </w:p>
    <w:p w:rsidR="00224BEC" w:rsidRPr="00224BEC" w:rsidRDefault="00224BEC" w:rsidP="00224BEC">
      <w:pPr>
        <w:shd w:val="clear" w:color="auto" w:fill="FFFFFF"/>
        <w:spacing w:before="100" w:beforeAutospacing="1" w:after="100" w:afterAutospacing="1" w:line="240" w:lineRule="auto"/>
        <w:rPr>
          <w:rFonts w:ascii="Verdana" w:eastAsia="Times New Roman" w:hAnsi="Verdana" w:cs="Times New Roman"/>
          <w:color w:val="000000"/>
          <w:sz w:val="20"/>
          <w:szCs w:val="20"/>
          <w:lang w:eastAsia="en-US"/>
        </w:rPr>
      </w:pPr>
      <w:r>
        <w:rPr>
          <w:noProof/>
          <w:lang w:eastAsia="en-US"/>
        </w:rPr>
        <w:drawing>
          <wp:inline distT="0" distB="0" distL="0" distR="0">
            <wp:extent cx="2306782" cy="1677322"/>
            <wp:effectExtent l="0" t="0" r="0" b="0"/>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2317" cy="1681347"/>
                    </a:xfrm>
                    <a:prstGeom prst="rect">
                      <a:avLst/>
                    </a:prstGeom>
                    <a:noFill/>
                    <a:ln>
                      <a:noFill/>
                    </a:ln>
                  </pic:spPr>
                </pic:pic>
              </a:graphicData>
            </a:graphic>
          </wp:inline>
        </w:drawing>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final variable</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 xml:space="preserve">There is a final variable </w:t>
      </w:r>
      <w:proofErr w:type="spellStart"/>
      <w:r>
        <w:rPr>
          <w:rFonts w:ascii="Verdana" w:hAnsi="Verdana"/>
          <w:color w:val="000000"/>
          <w:sz w:val="20"/>
          <w:szCs w:val="20"/>
        </w:rPr>
        <w:t>speedlimit</w:t>
      </w:r>
      <w:proofErr w:type="spellEnd"/>
      <w:r>
        <w:rPr>
          <w:rFonts w:ascii="Verdana" w:hAnsi="Verdana"/>
          <w:color w:val="000000"/>
          <w:sz w:val="20"/>
          <w:szCs w:val="20"/>
        </w:rPr>
        <w:t>, we are going to change the value of this variable, but It can't be changed because final variable once assigned a value can never be changed.</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Bike9{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//final variable</w:t>
      </w:r>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Bike9 </w:t>
      </w:r>
      <w:proofErr w:type="spellStart"/>
      <w:r>
        <w:rPr>
          <w:rFonts w:ascii="Verdana" w:hAnsi="Verdana"/>
          <w:color w:val="000000"/>
          <w:sz w:val="20"/>
          <w:szCs w:val="20"/>
          <w:bdr w:val="none" w:sz="0" w:space="0" w:color="auto" w:frame="1"/>
        </w:rPr>
        <w:t>obj</w:t>
      </w:r>
      <w:proofErr w:type="spellEnd"/>
      <w:r>
        <w:rPr>
          <w:rFonts w:ascii="Verdana" w:hAnsi="Verdana"/>
          <w:color w:val="000000"/>
          <w:sz w:val="20"/>
          <w:szCs w:val="20"/>
          <w:bdr w:val="none" w:sz="0" w:space="0" w:color="auto" w:frame="1"/>
        </w:rPr>
        <w:t>=</w:t>
      </w:r>
      <w:proofErr w:type="gramStart"/>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w:t>
      </w:r>
      <w:proofErr w:type="gramEnd"/>
      <w:r>
        <w:rPr>
          <w:rFonts w:ascii="Verdana" w:hAnsi="Verdana"/>
          <w:color w:val="000000"/>
          <w:sz w:val="20"/>
          <w:szCs w:val="20"/>
          <w:bdr w:val="none" w:sz="0" w:space="0" w:color="auto" w:frame="1"/>
        </w:rPr>
        <w:t>9();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rsidR="00224BEC" w:rsidRDefault="001E53F2" w:rsidP="00224BEC">
      <w:pPr>
        <w:spacing w:line="240" w:lineRule="auto"/>
        <w:rPr>
          <w:rFonts w:ascii="Times New Roman" w:hAnsi="Times New Roman"/>
          <w:sz w:val="24"/>
          <w:szCs w:val="24"/>
        </w:rPr>
      </w:pPr>
      <w:hyperlink r:id="rId12"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final method</w:t>
      </w:r>
    </w:p>
    <w:p w:rsidR="00224BEC" w:rsidRDefault="00224BEC" w:rsidP="00224BEC">
      <w:pPr>
        <w:numPr>
          <w:ilvl w:val="0"/>
          <w:numId w:val="21"/>
        </w:numPr>
        <w:shd w:val="clear" w:color="auto" w:fill="FFFFFF"/>
        <w:spacing w:before="0"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gramStart"/>
      <w:r>
        <w:rPr>
          <w:rFonts w:ascii="Verdana" w:hAnsi="Verdana"/>
          <w:color w:val="000000"/>
          <w:sz w:val="20"/>
          <w:szCs w:val="20"/>
          <w:bdr w:val="none" w:sz="0" w:space="0" w:color="auto" w:frame="1"/>
        </w:rPr>
        <w:t>(){</w:t>
      </w:r>
      <w:proofErr w:type="spellStart"/>
      <w:proofErr w:type="gramEnd"/>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Honda(</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1E53F2" w:rsidP="00224BEC">
      <w:pPr>
        <w:spacing w:line="240" w:lineRule="auto"/>
        <w:rPr>
          <w:rFonts w:ascii="Times New Roman" w:hAnsi="Times New Roman"/>
          <w:sz w:val="24"/>
          <w:szCs w:val="24"/>
        </w:rPr>
      </w:pPr>
      <w:hyperlink r:id="rId13"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t>Example of final class</w:t>
      </w:r>
    </w:p>
    <w:p w:rsidR="00224BEC" w:rsidRDefault="00224BEC" w:rsidP="00224BEC">
      <w:pPr>
        <w:numPr>
          <w:ilvl w:val="0"/>
          <w:numId w:val="22"/>
        </w:numPr>
        <w:shd w:val="clear" w:color="auto" w:fill="FFFFFF"/>
        <w:spacing w:before="0"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Honda1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Honda1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Honda1();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2"/>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1E53F2" w:rsidP="00224BEC">
      <w:pPr>
        <w:spacing w:line="240" w:lineRule="auto"/>
        <w:rPr>
          <w:rFonts w:ascii="Times New Roman" w:hAnsi="Times New Roman"/>
          <w:sz w:val="24"/>
          <w:szCs w:val="24"/>
        </w:rPr>
      </w:pPr>
      <w:hyperlink r:id="rId14"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proofErr w:type="spellStart"/>
      <w:proofErr w:type="gramStart"/>
      <w:r>
        <w:rPr>
          <w:color w:val="000000"/>
        </w:rPr>
        <w:t>Output:Compile</w:t>
      </w:r>
      <w:proofErr w:type="spellEnd"/>
      <w:proofErr w:type="gramEnd"/>
      <w:r>
        <w:rPr>
          <w:color w:val="000000"/>
        </w:rPr>
        <w:t xml:space="preserve"> Time Error</w:t>
      </w:r>
    </w:p>
    <w:p w:rsidR="00224BEC" w:rsidRDefault="00224BEC" w:rsidP="00224BEC">
      <w:pPr>
        <w:pStyle w:val="NormalWeb"/>
        <w:spacing w:line="345" w:lineRule="atLeast"/>
        <w:ind w:left="300"/>
        <w:rPr>
          <w:rFonts w:ascii="Verdana" w:hAnsi="Verdana"/>
          <w:color w:val="000000"/>
          <w:sz w:val="20"/>
          <w:szCs w:val="20"/>
        </w:rPr>
      </w:pPr>
      <w:r>
        <w:rPr>
          <w:rFonts w:ascii="Verdana" w:hAnsi="Verdana"/>
          <w:color w:val="000000"/>
          <w:sz w:val="20"/>
          <w:szCs w:val="20"/>
        </w:rPr>
        <w:t>The </w:t>
      </w:r>
      <w:r>
        <w:rPr>
          <w:rFonts w:ascii="Verdana" w:hAnsi="Verdana"/>
          <w:b/>
          <w:bCs/>
          <w:color w:val="2F4F4F"/>
          <w:sz w:val="20"/>
          <w:szCs w:val="20"/>
        </w:rPr>
        <w:t>final keyword</w:t>
      </w:r>
      <w:r>
        <w:rPr>
          <w:rFonts w:ascii="Verdana" w:hAnsi="Verdana"/>
          <w:color w:val="000000"/>
          <w:sz w:val="20"/>
          <w:szCs w:val="20"/>
        </w:rPr>
        <w:t xml:space="preserve"> in java is used to restrict the user. The java final keyword can be used in many </w:t>
      </w:r>
      <w:proofErr w:type="gramStart"/>
      <w:r>
        <w:rPr>
          <w:rFonts w:ascii="Verdana" w:hAnsi="Verdana"/>
          <w:color w:val="000000"/>
          <w:sz w:val="20"/>
          <w:szCs w:val="20"/>
        </w:rPr>
        <w:t>context</w:t>
      </w:r>
      <w:proofErr w:type="gramEnd"/>
      <w:r>
        <w:rPr>
          <w:rFonts w:ascii="Verdana" w:hAnsi="Verdana"/>
          <w:color w:val="000000"/>
          <w:sz w:val="20"/>
          <w:szCs w:val="20"/>
        </w:rPr>
        <w:t>. Final can be:</w:t>
      </w:r>
    </w:p>
    <w:p w:rsidR="00224BEC" w:rsidRDefault="00224BEC" w:rsidP="00224BEC">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variable</w:t>
      </w:r>
    </w:p>
    <w:p w:rsidR="00224BEC" w:rsidRDefault="00224BEC" w:rsidP="00224BEC">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method</w:t>
      </w:r>
    </w:p>
    <w:p w:rsidR="00224BEC" w:rsidRDefault="00224BEC" w:rsidP="00224BEC">
      <w:pPr>
        <w:numPr>
          <w:ilvl w:val="0"/>
          <w:numId w:val="24"/>
        </w:numPr>
        <w:spacing w:before="60" w:after="100" w:afterAutospacing="1" w:line="315" w:lineRule="atLeast"/>
        <w:ind w:left="1020"/>
        <w:rPr>
          <w:rFonts w:ascii="Verdana" w:hAnsi="Verdana"/>
          <w:color w:val="000000"/>
          <w:sz w:val="20"/>
          <w:szCs w:val="20"/>
        </w:rPr>
      </w:pPr>
      <w:r>
        <w:rPr>
          <w:rFonts w:ascii="Verdana" w:hAnsi="Verdana"/>
          <w:color w:val="000000"/>
          <w:sz w:val="20"/>
          <w:szCs w:val="20"/>
        </w:rPr>
        <w:t>class</w:t>
      </w:r>
    </w:p>
    <w:p w:rsidR="00224BEC" w:rsidRDefault="00224BEC" w:rsidP="00224BEC">
      <w:pPr>
        <w:pStyle w:val="NormalWeb"/>
        <w:spacing w:line="345" w:lineRule="atLeast"/>
        <w:ind w:left="300"/>
        <w:rPr>
          <w:rFonts w:ascii="Verdana" w:hAnsi="Verdana"/>
          <w:color w:val="000000"/>
          <w:sz w:val="20"/>
          <w:szCs w:val="20"/>
        </w:rPr>
      </w:pPr>
      <w:r>
        <w:rPr>
          <w:rFonts w:ascii="Verdana" w:hAnsi="Verdana"/>
          <w:color w:val="000000"/>
          <w:sz w:val="20"/>
          <w:szCs w:val="20"/>
        </w:rPr>
        <w:t xml:space="preserve">The final keyword can be applied with the </w:t>
      </w:r>
      <w:proofErr w:type="gramStart"/>
      <w:r>
        <w:rPr>
          <w:rFonts w:ascii="Verdana" w:hAnsi="Verdana"/>
          <w:color w:val="000000"/>
          <w:sz w:val="20"/>
          <w:szCs w:val="20"/>
        </w:rPr>
        <w:t>variables,</w:t>
      </w:r>
      <w:proofErr w:type="gramEnd"/>
      <w:r>
        <w:rPr>
          <w:rFonts w:ascii="Verdana" w:hAnsi="Verdana"/>
          <w:color w:val="000000"/>
          <w:sz w:val="20"/>
          <w:szCs w:val="20"/>
        </w:rPr>
        <w:t xml:space="preserve">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224BEC" w:rsidRDefault="00224BEC" w:rsidP="00224BEC">
      <w:pPr>
        <w:spacing w:line="345" w:lineRule="atLeast"/>
        <w:ind w:left="300"/>
        <w:rPr>
          <w:rFonts w:ascii="Verdana" w:hAnsi="Verdana"/>
          <w:color w:val="000000"/>
          <w:sz w:val="20"/>
          <w:szCs w:val="20"/>
        </w:rPr>
      </w:pPr>
    </w:p>
    <w:p w:rsidR="00224BEC" w:rsidRDefault="00224BEC" w:rsidP="00224BEC">
      <w:pPr>
        <w:spacing w:line="345" w:lineRule="atLeast"/>
        <w:ind w:left="300"/>
        <w:rPr>
          <w:rFonts w:ascii="Verdana" w:hAnsi="Verdana"/>
          <w:color w:val="000000"/>
          <w:sz w:val="20"/>
          <w:szCs w:val="20"/>
        </w:rPr>
      </w:pPr>
    </w:p>
    <w:p w:rsidR="00224BEC" w:rsidRDefault="00224BEC" w:rsidP="00224BEC">
      <w:pPr>
        <w:pStyle w:val="Heading3"/>
        <w:spacing w:line="312" w:lineRule="atLeast"/>
        <w:ind w:left="300"/>
        <w:rPr>
          <w:rFonts w:ascii="Helvetica" w:hAnsi="Helvetica" w:cs="Helvetica"/>
          <w:color w:val="610B4B"/>
          <w:sz w:val="32"/>
          <w:szCs w:val="32"/>
        </w:rPr>
      </w:pPr>
      <w:r>
        <w:rPr>
          <w:rFonts w:ascii="Helvetica" w:hAnsi="Helvetica" w:cs="Helvetica"/>
          <w:b/>
          <w:bCs/>
          <w:color w:val="610B4B"/>
          <w:sz w:val="32"/>
          <w:szCs w:val="32"/>
        </w:rPr>
        <w:t>Q) Is final method inherited?</w:t>
      </w:r>
    </w:p>
    <w:p w:rsidR="00224BEC" w:rsidRDefault="00224BEC" w:rsidP="00224BEC">
      <w:pPr>
        <w:pStyle w:val="NormalWeb"/>
        <w:spacing w:line="345" w:lineRule="atLeast"/>
        <w:ind w:left="300"/>
        <w:rPr>
          <w:rFonts w:ascii="Verdana" w:hAnsi="Verdana"/>
          <w:color w:val="000000"/>
          <w:sz w:val="20"/>
          <w:szCs w:val="20"/>
        </w:rPr>
      </w:pPr>
      <w:proofErr w:type="spellStart"/>
      <w:r>
        <w:rPr>
          <w:rFonts w:ascii="Verdana" w:hAnsi="Verdana"/>
          <w:color w:val="000000"/>
          <w:sz w:val="20"/>
          <w:szCs w:val="20"/>
        </w:rPr>
        <w:t>Ans</w:t>
      </w:r>
      <w:proofErr w:type="spellEnd"/>
      <w:r>
        <w:rPr>
          <w:rFonts w:ascii="Verdana" w:hAnsi="Verdana"/>
          <w:color w:val="000000"/>
          <w:sz w:val="20"/>
          <w:szCs w:val="20"/>
        </w:rPr>
        <w:t xml:space="preserve">) Yes, final method is </w:t>
      </w:r>
      <w:r w:rsidRPr="00B23FFD">
        <w:rPr>
          <w:rFonts w:ascii="Verdana" w:hAnsi="Verdana"/>
          <w:color w:val="000000"/>
          <w:sz w:val="20"/>
          <w:szCs w:val="20"/>
          <w:highlight w:val="yellow"/>
        </w:rPr>
        <w:t>inherited but you cannot override</w:t>
      </w:r>
      <w:r>
        <w:rPr>
          <w:rFonts w:ascii="Verdana" w:hAnsi="Verdana"/>
          <w:color w:val="000000"/>
          <w:sz w:val="20"/>
          <w:szCs w:val="20"/>
        </w:rPr>
        <w:t xml:space="preserve"> it. For Example:</w:t>
      </w:r>
    </w:p>
    <w:p w:rsidR="00224BEC" w:rsidRDefault="00224BEC" w:rsidP="00224BEC">
      <w:pPr>
        <w:numPr>
          <w:ilvl w:val="0"/>
          <w:numId w:val="28"/>
        </w:numPr>
        <w:spacing w:before="0"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Honda2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Bike{</w:t>
      </w:r>
      <w:proofErr w:type="gram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Honda2(</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8"/>
        </w:numPr>
        <w:spacing w:before="0" w:after="0" w:line="315" w:lineRule="atLeast"/>
        <w:ind w:left="300"/>
        <w:rPr>
          <w:rFonts w:ascii="Verdana" w:hAnsi="Verdana"/>
          <w:color w:val="000000"/>
          <w:sz w:val="20"/>
          <w:szCs w:val="20"/>
        </w:rPr>
      </w:pPr>
      <w:r>
        <w:rPr>
          <w:rFonts w:ascii="Verdana" w:hAnsi="Verdana"/>
          <w:color w:val="000000"/>
          <w:sz w:val="20"/>
          <w:szCs w:val="20"/>
          <w:bdr w:val="none" w:sz="0" w:space="0" w:color="auto" w:frame="1"/>
        </w:rPr>
        <w:t>}  </w:t>
      </w:r>
    </w:p>
    <w:p w:rsidR="00224BEC" w:rsidRDefault="001E53F2" w:rsidP="00224BEC">
      <w:pPr>
        <w:spacing w:line="345" w:lineRule="atLeast"/>
        <w:ind w:left="300"/>
        <w:rPr>
          <w:rFonts w:ascii="Verdana" w:hAnsi="Verdana"/>
          <w:color w:val="000000"/>
          <w:sz w:val="20"/>
          <w:szCs w:val="20"/>
        </w:rPr>
      </w:pPr>
      <w:hyperlink r:id="rId15"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rPr>
          <w:color w:val="000000"/>
        </w:rPr>
      </w:pPr>
      <w:r>
        <w:rPr>
          <w:color w:val="000000"/>
        </w:rPr>
        <w:t>Output:</w:t>
      </w:r>
      <w:r w:rsidR="00652090">
        <w:rPr>
          <w:color w:val="000000"/>
        </w:rPr>
        <w:t xml:space="preserve"> </w:t>
      </w:r>
      <w:r>
        <w:rPr>
          <w:color w:val="000000"/>
        </w:rPr>
        <w:t>running...</w:t>
      </w:r>
    </w:p>
    <w:p w:rsidR="00224BEC" w:rsidRDefault="00224BEC" w:rsidP="00224BE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Que) Can we initialize blank final variable?</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 xml:space="preserve">Yes, but only in </w:t>
      </w:r>
      <w:r w:rsidRPr="00652090">
        <w:rPr>
          <w:rFonts w:ascii="Verdana" w:hAnsi="Verdana"/>
          <w:color w:val="000000"/>
          <w:sz w:val="20"/>
          <w:szCs w:val="20"/>
          <w:highlight w:val="yellow"/>
        </w:rPr>
        <w:t>constructor.</w:t>
      </w:r>
      <w:r>
        <w:rPr>
          <w:rFonts w:ascii="Verdana" w:hAnsi="Verdana"/>
          <w:color w:val="000000"/>
          <w:sz w:val="20"/>
          <w:szCs w:val="20"/>
        </w:rPr>
        <w:t xml:space="preserve"> For example:</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Bike10{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//blank final variable</w:t>
      </w: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Bike10</w:t>
      </w:r>
      <w:proofErr w:type="gramStart"/>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Bike10();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29"/>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1E53F2" w:rsidP="00224BEC">
      <w:pPr>
        <w:spacing w:line="240" w:lineRule="auto"/>
        <w:rPr>
          <w:rFonts w:ascii="Times New Roman" w:hAnsi="Times New Roman"/>
          <w:sz w:val="24"/>
          <w:szCs w:val="24"/>
        </w:rPr>
      </w:pPr>
      <w:hyperlink r:id="rId16"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r>
        <w:rPr>
          <w:color w:val="000000"/>
        </w:rPr>
        <w:t>Output: 70</w:t>
      </w:r>
    </w:p>
    <w:p w:rsidR="00224BEC" w:rsidRDefault="001E53F2" w:rsidP="00224BEC">
      <w:r>
        <w:pict>
          <v:rect id="_x0000_i1028" style="width:0;height:.75pt" o:hralign="center" o:hrstd="t" o:hrnoshade="t" o:hr="t" fillcolor="#d4d4d4" stroked="f"/>
        </w:pict>
      </w:r>
    </w:p>
    <w:p w:rsidR="00224BEC" w:rsidRDefault="00224BEC" w:rsidP="00224BE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static blank final variable</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rsidR="00224BEC" w:rsidRDefault="00224BEC" w:rsidP="00224BEC">
      <w:pPr>
        <w:pStyle w:val="Heading3"/>
        <w:shd w:val="clear" w:color="auto" w:fill="FFFFFF"/>
        <w:rPr>
          <w:rFonts w:ascii="Tahoma" w:hAnsi="Tahoma" w:cs="Tahoma"/>
          <w:color w:val="610B4B"/>
          <w:sz w:val="33"/>
          <w:szCs w:val="33"/>
        </w:rPr>
      </w:pPr>
      <w:r>
        <w:rPr>
          <w:rFonts w:ascii="Tahoma" w:hAnsi="Tahoma" w:cs="Tahoma"/>
          <w:b/>
          <w:bCs/>
          <w:color w:val="610B4B"/>
          <w:sz w:val="33"/>
          <w:szCs w:val="33"/>
        </w:rPr>
        <w:lastRenderedPageBreak/>
        <w:t>Example of static blank final variable</w:t>
      </w:r>
    </w:p>
    <w:p w:rsidR="00224BEC" w:rsidRDefault="00224BEC" w:rsidP="00224BEC">
      <w:pPr>
        <w:numPr>
          <w:ilvl w:val="0"/>
          <w:numId w:val="30"/>
        </w:numPr>
        <w:shd w:val="clear" w:color="auto" w:fill="FFFFFF"/>
        <w:spacing w:before="0" w:after="0" w:line="315" w:lineRule="atLeast"/>
        <w:ind w:left="0"/>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A{</w:t>
      </w:r>
      <w:proofErr w:type="gramEnd"/>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comment"/>
          <w:rFonts w:ascii="Verdana" w:hAnsi="Verdana"/>
          <w:color w:val="008200"/>
          <w:sz w:val="20"/>
          <w:szCs w:val="20"/>
          <w:bdr w:val="none" w:sz="0" w:space="0" w:color="auto" w:frame="1"/>
        </w:rPr>
        <w:t>//static blank final variable</w:t>
      </w:r>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gramStart"/>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data</w:t>
      </w:r>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A.data</w:t>
      </w:r>
      <w:proofErr w:type="spellEnd"/>
      <w:r>
        <w:rPr>
          <w:rFonts w:ascii="Verdana" w:hAnsi="Verdana"/>
          <w:color w:val="000000"/>
          <w:sz w:val="20"/>
          <w:szCs w:val="20"/>
          <w:bdr w:val="none" w:sz="0" w:space="0" w:color="auto" w:frame="1"/>
        </w:rPr>
        <w:t>);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30"/>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1E53F2" w:rsidP="00224BEC">
      <w:pPr>
        <w:spacing w:line="240" w:lineRule="auto"/>
        <w:rPr>
          <w:rFonts w:ascii="Times New Roman" w:hAnsi="Times New Roman"/>
          <w:sz w:val="24"/>
          <w:szCs w:val="24"/>
        </w:rPr>
      </w:pPr>
      <w:r>
        <w:pict>
          <v:rect id="_x0000_i1029" style="width:0;height:.75pt" o:hralign="center" o:hrstd="t" o:hrnoshade="t" o:hr="t" fillcolor="#d4d4d4" stroked="f"/>
        </w:pict>
      </w:r>
    </w:p>
    <w:p w:rsidR="00224BEC" w:rsidRDefault="00224BEC" w:rsidP="00224BEC">
      <w:pPr>
        <w:pStyle w:val="Heading3"/>
        <w:shd w:val="clear" w:color="auto" w:fill="FFFFFF"/>
        <w:spacing w:line="312" w:lineRule="atLeast"/>
        <w:rPr>
          <w:rFonts w:ascii="Helvetica" w:hAnsi="Helvetica" w:cs="Helvetica"/>
          <w:color w:val="610B4B"/>
          <w:sz w:val="26"/>
          <w:szCs w:val="26"/>
        </w:rPr>
      </w:pPr>
      <w:r>
        <w:rPr>
          <w:rFonts w:ascii="Helvetica" w:hAnsi="Helvetica" w:cs="Helvetica"/>
          <w:b/>
          <w:bCs/>
          <w:color w:val="610B4B"/>
          <w:sz w:val="26"/>
          <w:szCs w:val="26"/>
        </w:rPr>
        <w:t>Q) What is final parameter?</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If you declare any parameter as final, you cannot change the value of it.</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Bike11{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cube(</w:t>
      </w:r>
      <w:proofErr w:type="gramEnd"/>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n=n+</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//can't be changed as n is final</w:t>
      </w:r>
      <w:r>
        <w:rPr>
          <w:rFonts w:ascii="Verdana" w:hAnsi="Verdana"/>
          <w:color w:val="000000"/>
          <w:sz w:val="20"/>
          <w:szCs w:val="20"/>
          <w:bdr w:val="none" w:sz="0" w:space="0" w:color="auto" w:frame="1"/>
        </w:rPr>
        <w:t>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n*n*n;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main(</w:t>
      </w:r>
      <w:proofErr w:type="gramEnd"/>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Bike11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Bike11();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b.cube</w:t>
      </w:r>
      <w:proofErr w:type="spellEnd"/>
      <w:proofErr w:type="gram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  </w:t>
      </w:r>
    </w:p>
    <w:p w:rsidR="00224BEC" w:rsidRDefault="00224BEC" w:rsidP="00224BEC">
      <w:pPr>
        <w:numPr>
          <w:ilvl w:val="0"/>
          <w:numId w:val="31"/>
        </w:numPr>
        <w:shd w:val="clear" w:color="auto" w:fill="FFFFFF"/>
        <w:spacing w:before="0" w:after="0" w:line="315" w:lineRule="atLeast"/>
        <w:ind w:left="0"/>
        <w:rPr>
          <w:rFonts w:ascii="Verdana" w:hAnsi="Verdana"/>
          <w:color w:val="000000"/>
          <w:sz w:val="20"/>
          <w:szCs w:val="20"/>
        </w:rPr>
      </w:pPr>
      <w:r>
        <w:rPr>
          <w:rFonts w:ascii="Verdana" w:hAnsi="Verdana"/>
          <w:color w:val="000000"/>
          <w:sz w:val="20"/>
          <w:szCs w:val="20"/>
          <w:bdr w:val="none" w:sz="0" w:space="0" w:color="auto" w:frame="1"/>
        </w:rPr>
        <w:t>}  </w:t>
      </w:r>
    </w:p>
    <w:p w:rsidR="00224BEC" w:rsidRDefault="001E53F2" w:rsidP="00224BEC">
      <w:pPr>
        <w:spacing w:line="240" w:lineRule="auto"/>
        <w:rPr>
          <w:rFonts w:ascii="Times New Roman" w:hAnsi="Times New Roman"/>
          <w:sz w:val="24"/>
          <w:szCs w:val="24"/>
        </w:rPr>
      </w:pPr>
      <w:hyperlink r:id="rId17" w:tgtFrame="_blank" w:history="1">
        <w:r w:rsidR="00224BEC">
          <w:rPr>
            <w:rStyle w:val="Hyperlink"/>
            <w:rFonts w:ascii="Verdana" w:hAnsi="Verdana"/>
            <w:b/>
            <w:bCs/>
            <w:color w:val="FFFFFF"/>
            <w:sz w:val="20"/>
            <w:szCs w:val="20"/>
            <w:shd w:val="clear" w:color="auto" w:fill="8BC34A"/>
          </w:rPr>
          <w:t>Test it Now</w:t>
        </w:r>
      </w:hyperlink>
    </w:p>
    <w:p w:rsidR="00224BEC" w:rsidRDefault="00224BEC" w:rsidP="00224BEC">
      <w:pPr>
        <w:pStyle w:val="HTMLPreformatted"/>
        <w:shd w:val="clear" w:color="auto" w:fill="F9FBF9"/>
        <w:rPr>
          <w:color w:val="000000"/>
        </w:rPr>
      </w:pPr>
      <w:r>
        <w:rPr>
          <w:color w:val="000000"/>
        </w:rPr>
        <w:t>Output: Compile Time Error</w:t>
      </w:r>
    </w:p>
    <w:p w:rsidR="00224BEC" w:rsidRDefault="001E53F2" w:rsidP="00224BEC">
      <w:r>
        <w:pict>
          <v:rect id="_x0000_i1030" style="width:0;height:.75pt" o:hralign="center" o:hrstd="t" o:hrnoshade="t" o:hr="t" fillcolor="#d4d4d4" stroked="f"/>
        </w:pict>
      </w:r>
    </w:p>
    <w:p w:rsidR="00224BEC" w:rsidRDefault="00224BEC" w:rsidP="00224BEC">
      <w:pPr>
        <w:pStyle w:val="Heading3"/>
        <w:shd w:val="clear" w:color="auto" w:fill="FFFFFF"/>
        <w:spacing w:line="312" w:lineRule="atLeast"/>
        <w:rPr>
          <w:rFonts w:ascii="Helvetica" w:hAnsi="Helvetica" w:cs="Helvetica"/>
          <w:color w:val="610B4B"/>
          <w:sz w:val="32"/>
          <w:szCs w:val="32"/>
        </w:rPr>
      </w:pPr>
      <w:r>
        <w:rPr>
          <w:rFonts w:ascii="Helvetica" w:hAnsi="Helvetica" w:cs="Helvetica"/>
          <w:b/>
          <w:bCs/>
          <w:color w:val="610B4B"/>
          <w:sz w:val="32"/>
          <w:szCs w:val="32"/>
        </w:rPr>
        <w:t>Q) Can we declare a constructor final?</w:t>
      </w:r>
    </w:p>
    <w:p w:rsidR="00224BEC" w:rsidRDefault="00224BEC" w:rsidP="00224BEC">
      <w:pPr>
        <w:pStyle w:val="NormalWeb"/>
        <w:shd w:val="clear" w:color="auto" w:fill="FFFFFF"/>
        <w:rPr>
          <w:rFonts w:ascii="Verdana" w:hAnsi="Verdana"/>
          <w:color w:val="000000"/>
          <w:sz w:val="20"/>
          <w:szCs w:val="20"/>
        </w:rPr>
      </w:pPr>
      <w:r>
        <w:rPr>
          <w:rFonts w:ascii="Verdana" w:hAnsi="Verdana"/>
          <w:color w:val="000000"/>
          <w:sz w:val="20"/>
          <w:szCs w:val="20"/>
        </w:rPr>
        <w:t xml:space="preserve">No, </w:t>
      </w:r>
      <w:r w:rsidRPr="00B23FFD">
        <w:rPr>
          <w:rFonts w:ascii="Verdana" w:hAnsi="Verdana"/>
          <w:color w:val="000000"/>
          <w:sz w:val="20"/>
          <w:szCs w:val="20"/>
          <w:highlight w:val="yellow"/>
        </w:rPr>
        <w:t>because constructor is never inherited.</w:t>
      </w:r>
    </w:p>
    <w:p w:rsidR="00051F20" w:rsidRDefault="00051F20" w:rsidP="00051F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final</w:t>
      </w:r>
      <w:r>
        <w:rPr>
          <w:rFonts w:ascii="Arial" w:hAnsi="Arial" w:cs="Arial"/>
          <w:color w:val="242729"/>
          <w:sz w:val="23"/>
          <w:szCs w:val="23"/>
        </w:rPr>
        <w:t> it means: </w:t>
      </w:r>
      <w:r>
        <w:rPr>
          <w:rStyle w:val="Emphasis"/>
          <w:rFonts w:ascii="inherit" w:hAnsi="inherit" w:cs="Arial"/>
          <w:color w:val="242729"/>
          <w:sz w:val="23"/>
          <w:szCs w:val="23"/>
          <w:bdr w:val="none" w:sz="0" w:space="0" w:color="auto" w:frame="1"/>
        </w:rPr>
        <w:t>"I don't want any class override it."</w:t>
      </w:r>
      <w:r>
        <w:rPr>
          <w:rFonts w:ascii="Arial" w:hAnsi="Arial" w:cs="Arial"/>
          <w:color w:val="242729"/>
          <w:sz w:val="23"/>
          <w:szCs w:val="23"/>
        </w:rPr>
        <w:t> But according to the Java Language Specification:</w:t>
      </w:r>
    </w:p>
    <w:p w:rsidR="00051F20" w:rsidRDefault="00051F20" w:rsidP="00051F20">
      <w:pPr>
        <w:pStyle w:val="NormalWeb"/>
        <w:shd w:val="clear" w:color="auto" w:fill="FFF8DC"/>
        <w:spacing w:before="0" w:beforeAutospacing="0" w:after="0" w:afterAutospacing="0"/>
        <w:textAlignment w:val="baseline"/>
        <w:rPr>
          <w:rFonts w:ascii="inherit" w:hAnsi="inherit" w:cs="Arial"/>
          <w:color w:val="242729"/>
          <w:sz w:val="23"/>
          <w:szCs w:val="23"/>
        </w:rPr>
      </w:pPr>
      <w:hyperlink r:id="rId18" w:anchor="jls-8.8" w:history="1">
        <w:r>
          <w:rPr>
            <w:rStyle w:val="Hyperlink"/>
            <w:rFonts w:ascii="inherit" w:hAnsi="inherit" w:cs="Arial"/>
            <w:color w:val="005999"/>
            <w:sz w:val="23"/>
            <w:szCs w:val="23"/>
            <w:bdr w:val="none" w:sz="0" w:space="0" w:color="auto" w:frame="1"/>
          </w:rPr>
          <w:t>JLS 8.8</w:t>
        </w:r>
      </w:hyperlink>
      <w:r>
        <w:rPr>
          <w:rFonts w:ascii="inherit" w:hAnsi="inherit" w:cs="Arial"/>
          <w:color w:val="242729"/>
          <w:sz w:val="23"/>
          <w:szCs w:val="23"/>
        </w:rPr>
        <w:t> - "Constructor declarations are not members. They are never inherited and therefore are not subject to hiding or overriding."</w:t>
      </w:r>
    </w:p>
    <w:p w:rsidR="00051F20" w:rsidRDefault="00051F20" w:rsidP="00051F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abstract</w:t>
      </w:r>
      <w:r>
        <w:rPr>
          <w:rFonts w:ascii="Arial" w:hAnsi="Arial" w:cs="Arial"/>
          <w:color w:val="242729"/>
          <w:sz w:val="23"/>
          <w:szCs w:val="23"/>
        </w:rPr>
        <w:t> it means: </w:t>
      </w:r>
      <w:r>
        <w:rPr>
          <w:rStyle w:val="Emphasis"/>
          <w:rFonts w:ascii="inherit" w:hAnsi="inherit" w:cs="Arial"/>
          <w:color w:val="242729"/>
          <w:sz w:val="23"/>
          <w:szCs w:val="23"/>
          <w:bdr w:val="none" w:sz="0" w:space="0" w:color="auto" w:frame="1"/>
        </w:rPr>
        <w:t>"This method doesn't have a body and it should be implemented in a child class."</w:t>
      </w:r>
      <w:r>
        <w:rPr>
          <w:rFonts w:ascii="Arial" w:hAnsi="Arial" w:cs="Arial"/>
          <w:color w:val="242729"/>
          <w:sz w:val="23"/>
          <w:szCs w:val="23"/>
        </w:rPr>
        <w:t> But the constructor is called implicitly when the </w:t>
      </w:r>
      <w:r>
        <w:rPr>
          <w:rStyle w:val="HTMLCode"/>
          <w:rFonts w:eastAsiaTheme="majorEastAsia"/>
          <w:color w:val="242729"/>
          <w:bdr w:val="none" w:sz="0" w:space="0" w:color="auto" w:frame="1"/>
          <w:shd w:val="clear" w:color="auto" w:fill="EFF0F1"/>
        </w:rPr>
        <w:t>new</w:t>
      </w:r>
      <w:r>
        <w:rPr>
          <w:rFonts w:ascii="Arial" w:hAnsi="Arial" w:cs="Arial"/>
          <w:color w:val="242729"/>
          <w:sz w:val="23"/>
          <w:szCs w:val="23"/>
        </w:rPr>
        <w:t> keyword is used so it can't lack a body.</w:t>
      </w:r>
    </w:p>
    <w:p w:rsidR="00051F20" w:rsidRDefault="00051F20" w:rsidP="00051F20">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When you set a method as </w:t>
      </w:r>
      <w:r w:rsidRPr="00051F20">
        <w:rPr>
          <w:rStyle w:val="HTMLCode"/>
          <w:rFonts w:eastAsiaTheme="majorEastAsia"/>
          <w:color w:val="242729"/>
          <w:highlight w:val="yellow"/>
          <w:bdr w:val="none" w:sz="0" w:space="0" w:color="auto" w:frame="1"/>
          <w:shd w:val="clear" w:color="auto" w:fill="EFF0F1"/>
        </w:rPr>
        <w:t>static</w:t>
      </w:r>
      <w:r w:rsidRPr="00051F20">
        <w:rPr>
          <w:rFonts w:ascii="Arial" w:hAnsi="Arial" w:cs="Arial"/>
          <w:color w:val="242729"/>
          <w:sz w:val="23"/>
          <w:szCs w:val="23"/>
          <w:highlight w:val="yellow"/>
        </w:rPr>
        <w:t> i</w:t>
      </w:r>
      <w:r>
        <w:rPr>
          <w:rFonts w:ascii="Arial" w:hAnsi="Arial" w:cs="Arial"/>
          <w:color w:val="242729"/>
          <w:sz w:val="23"/>
          <w:szCs w:val="23"/>
        </w:rPr>
        <w:t>t means: </w:t>
      </w:r>
      <w:r>
        <w:rPr>
          <w:rStyle w:val="Emphasis"/>
          <w:rFonts w:ascii="inherit" w:hAnsi="inherit" w:cs="Arial"/>
          <w:color w:val="242729"/>
          <w:sz w:val="23"/>
          <w:szCs w:val="23"/>
          <w:bdr w:val="none" w:sz="0" w:space="0" w:color="auto" w:frame="1"/>
        </w:rPr>
        <w:t>"This method belongs to the class, not a particular object."</w:t>
      </w:r>
      <w:r>
        <w:rPr>
          <w:rFonts w:ascii="Arial" w:hAnsi="Arial" w:cs="Arial"/>
          <w:color w:val="242729"/>
          <w:sz w:val="23"/>
          <w:szCs w:val="23"/>
        </w:rPr>
        <w:t> But the constructor is implicitly called to initialize an object, so there is no purpose in having a static constructor.</w:t>
      </w:r>
    </w:p>
    <w:p w:rsidR="00224BEC" w:rsidRDefault="00224BEC" w:rsidP="00224BEC"/>
    <w:p w:rsidR="00224BEC" w:rsidRDefault="00224BEC" w:rsidP="00224BEC">
      <w:bookmarkStart w:id="0" w:name="_GoBack"/>
      <w:bookmarkEnd w:id="0"/>
    </w:p>
    <w:p w:rsidR="004E1AED" w:rsidRDefault="004E1AED" w:rsidP="00224BEC"/>
    <w:sectPr w:rsidR="004E1AED" w:rsidSect="00D0723C">
      <w:footerReference w:type="default" r:id="rId19"/>
      <w:pgSz w:w="12240" w:h="15840"/>
      <w:pgMar w:top="360" w:right="5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53F2" w:rsidRDefault="001E53F2">
      <w:pPr>
        <w:spacing w:after="0" w:line="240" w:lineRule="auto"/>
      </w:pPr>
      <w:r>
        <w:separator/>
      </w:r>
    </w:p>
  </w:endnote>
  <w:endnote w:type="continuationSeparator" w:id="0">
    <w:p w:rsidR="001E53F2" w:rsidRDefault="001E5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0710009"/>
      <w:docPartObj>
        <w:docPartGallery w:val="Page Numbers (Bottom of Page)"/>
        <w:docPartUnique/>
      </w:docPartObj>
    </w:sdtPr>
    <w:sdtEndPr>
      <w:rPr>
        <w:noProof/>
      </w:rPr>
    </w:sdtEndPr>
    <w:sdtContent>
      <w:p w:rsidR="004E1AED" w:rsidRDefault="004E1AED">
        <w:pPr>
          <w:pStyle w:val="Footer"/>
        </w:pPr>
        <w:r>
          <w:fldChar w:fldCharType="begin"/>
        </w:r>
        <w:r>
          <w:instrText xml:space="preserve"> PAGE   \* MERGEFORMAT </w:instrText>
        </w:r>
        <w:r>
          <w:fldChar w:fldCharType="separate"/>
        </w:r>
        <w:r w:rsidR="00051F20">
          <w:rPr>
            <w:noProof/>
          </w:rPr>
          <w:t>5</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53F2" w:rsidRDefault="001E53F2">
      <w:pPr>
        <w:spacing w:after="0" w:line="240" w:lineRule="auto"/>
      </w:pPr>
      <w:r>
        <w:separator/>
      </w:r>
    </w:p>
  </w:footnote>
  <w:footnote w:type="continuationSeparator" w:id="0">
    <w:p w:rsidR="001E53F2" w:rsidRDefault="001E53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755CD0"/>
    <w:multiLevelType w:val="multilevel"/>
    <w:tmpl w:val="CA2A4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634967"/>
    <w:multiLevelType w:val="multilevel"/>
    <w:tmpl w:val="850E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81475F"/>
    <w:multiLevelType w:val="multilevel"/>
    <w:tmpl w:val="A83E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95610E"/>
    <w:multiLevelType w:val="multilevel"/>
    <w:tmpl w:val="45B82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597B6E"/>
    <w:multiLevelType w:val="multilevel"/>
    <w:tmpl w:val="E57EB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B692938"/>
    <w:multiLevelType w:val="multilevel"/>
    <w:tmpl w:val="1CBA7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7461F3"/>
    <w:multiLevelType w:val="multilevel"/>
    <w:tmpl w:val="EC66A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3F606D"/>
    <w:multiLevelType w:val="multilevel"/>
    <w:tmpl w:val="1DF4A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0B50F5"/>
    <w:multiLevelType w:val="multilevel"/>
    <w:tmpl w:val="03FA0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CB416E"/>
    <w:multiLevelType w:val="multilevel"/>
    <w:tmpl w:val="A53A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161967"/>
    <w:multiLevelType w:val="multilevel"/>
    <w:tmpl w:val="6DB6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9D121CD"/>
    <w:multiLevelType w:val="multilevel"/>
    <w:tmpl w:val="D66E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0D1DBE"/>
    <w:multiLevelType w:val="multilevel"/>
    <w:tmpl w:val="60728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3"/>
  </w:num>
  <w:num w:numId="3">
    <w:abstractNumId w:val="23"/>
  </w:num>
  <w:num w:numId="4">
    <w:abstractNumId w:val="16"/>
  </w:num>
  <w:num w:numId="5">
    <w:abstractNumId w:val="26"/>
  </w:num>
  <w:num w:numId="6">
    <w:abstractNumId w:val="29"/>
  </w:num>
  <w:num w:numId="7">
    <w:abstractNumId w:val="25"/>
  </w:num>
  <w:num w:numId="8">
    <w:abstractNumId w:val="30"/>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2"/>
  </w:num>
  <w:num w:numId="20">
    <w:abstractNumId w:val="11"/>
  </w:num>
  <w:num w:numId="21">
    <w:abstractNumId w:val="21"/>
  </w:num>
  <w:num w:numId="22">
    <w:abstractNumId w:val="22"/>
  </w:num>
  <w:num w:numId="23">
    <w:abstractNumId w:val="10"/>
  </w:num>
  <w:num w:numId="24">
    <w:abstractNumId w:val="20"/>
  </w:num>
  <w:num w:numId="25">
    <w:abstractNumId w:val="27"/>
  </w:num>
  <w:num w:numId="26">
    <w:abstractNumId w:val="28"/>
  </w:num>
  <w:num w:numId="27">
    <w:abstractNumId w:val="15"/>
  </w:num>
  <w:num w:numId="28">
    <w:abstractNumId w:val="18"/>
  </w:num>
  <w:num w:numId="29">
    <w:abstractNumId w:val="17"/>
  </w:num>
  <w:num w:numId="30">
    <w:abstractNumId w:val="14"/>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23C"/>
    <w:rsid w:val="00051F20"/>
    <w:rsid w:val="00194DF6"/>
    <w:rsid w:val="001E53F2"/>
    <w:rsid w:val="00224BEC"/>
    <w:rsid w:val="004E1AED"/>
    <w:rsid w:val="005B37F3"/>
    <w:rsid w:val="005C12A5"/>
    <w:rsid w:val="00652090"/>
    <w:rsid w:val="00A1310C"/>
    <w:rsid w:val="00B23FFD"/>
    <w:rsid w:val="00D0723C"/>
    <w:rsid w:val="00D47A97"/>
    <w:rsid w:val="00EB16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8ACA3"/>
  <w15:docId w15:val="{266726BF-312E-4DBF-BFC5-B59391373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semiHidden/>
    <w:unhideWhenUsed/>
    <w:rsid w:val="00D0723C"/>
    <w:rPr>
      <w:color w:val="0000FF"/>
      <w:u w:val="single"/>
    </w:rPr>
  </w:style>
  <w:style w:type="paragraph" w:styleId="NormalWeb">
    <w:name w:val="Normal (Web)"/>
    <w:basedOn w:val="Normal"/>
    <w:uiPriority w:val="99"/>
    <w:semiHidden/>
    <w:unhideWhenUsed/>
    <w:rsid w:val="00224BE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keyword">
    <w:name w:val="keyword"/>
    <w:basedOn w:val="DefaultParagraphFont"/>
    <w:rsid w:val="00224BEC"/>
  </w:style>
  <w:style w:type="character" w:customStyle="1" w:styleId="number">
    <w:name w:val="number"/>
    <w:basedOn w:val="DefaultParagraphFont"/>
    <w:rsid w:val="00224BEC"/>
  </w:style>
  <w:style w:type="character" w:customStyle="1" w:styleId="comment">
    <w:name w:val="comment"/>
    <w:basedOn w:val="DefaultParagraphFont"/>
    <w:rsid w:val="00224BEC"/>
  </w:style>
  <w:style w:type="character" w:customStyle="1" w:styleId="testit">
    <w:name w:val="testit"/>
    <w:basedOn w:val="DefaultParagraphFont"/>
    <w:rsid w:val="00224BEC"/>
  </w:style>
  <w:style w:type="character" w:customStyle="1" w:styleId="string">
    <w:name w:val="string"/>
    <w:basedOn w:val="DefaultParagraphFont"/>
    <w:rsid w:val="00224BEC"/>
  </w:style>
  <w:style w:type="character" w:styleId="Emphasis">
    <w:name w:val="Emphasis"/>
    <w:basedOn w:val="DefaultParagraphFont"/>
    <w:uiPriority w:val="20"/>
    <w:qFormat/>
    <w:rsid w:val="00051F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82264584">
      <w:bodyDiv w:val="1"/>
      <w:marLeft w:val="0"/>
      <w:marRight w:val="0"/>
      <w:marTop w:val="0"/>
      <w:marBottom w:val="0"/>
      <w:divBdr>
        <w:top w:val="none" w:sz="0" w:space="0" w:color="auto"/>
        <w:left w:val="none" w:sz="0" w:space="0" w:color="auto"/>
        <w:bottom w:val="none" w:sz="0" w:space="0" w:color="auto"/>
        <w:right w:val="none" w:sz="0" w:space="0" w:color="auto"/>
      </w:divBdr>
      <w:divsChild>
        <w:div w:id="210980815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56603458">
      <w:bodyDiv w:val="1"/>
      <w:marLeft w:val="0"/>
      <w:marRight w:val="0"/>
      <w:marTop w:val="0"/>
      <w:marBottom w:val="0"/>
      <w:divBdr>
        <w:top w:val="none" w:sz="0" w:space="0" w:color="auto"/>
        <w:left w:val="none" w:sz="0" w:space="0" w:color="auto"/>
        <w:bottom w:val="none" w:sz="0" w:space="0" w:color="auto"/>
        <w:right w:val="none" w:sz="0" w:space="0" w:color="auto"/>
      </w:divBdr>
      <w:divsChild>
        <w:div w:id="1758400438">
          <w:marLeft w:val="0"/>
          <w:marRight w:val="0"/>
          <w:marTop w:val="0"/>
          <w:marBottom w:val="120"/>
          <w:divBdr>
            <w:top w:val="single" w:sz="6" w:space="0" w:color="D5DDC6"/>
            <w:left w:val="single" w:sz="24" w:space="0" w:color="66BB55"/>
            <w:bottom w:val="single" w:sz="6" w:space="0" w:color="D5DDC6"/>
            <w:right w:val="single" w:sz="6" w:space="0" w:color="D5DDC6"/>
          </w:divBdr>
        </w:div>
        <w:div w:id="147062855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0645910">
      <w:bodyDiv w:val="1"/>
      <w:marLeft w:val="0"/>
      <w:marRight w:val="0"/>
      <w:marTop w:val="0"/>
      <w:marBottom w:val="0"/>
      <w:divBdr>
        <w:top w:val="none" w:sz="0" w:space="0" w:color="auto"/>
        <w:left w:val="none" w:sz="0" w:space="0" w:color="auto"/>
        <w:bottom w:val="none" w:sz="0" w:space="0" w:color="auto"/>
        <w:right w:val="none" w:sz="0" w:space="0" w:color="auto"/>
      </w:divBdr>
      <w:divsChild>
        <w:div w:id="412430359">
          <w:marLeft w:val="0"/>
          <w:marRight w:val="0"/>
          <w:marTop w:val="0"/>
          <w:marBottom w:val="120"/>
          <w:divBdr>
            <w:top w:val="single" w:sz="6" w:space="0" w:color="D5DDC6"/>
            <w:left w:val="single" w:sz="24" w:space="0" w:color="66BB55"/>
            <w:bottom w:val="single" w:sz="6" w:space="0" w:color="D5DDC6"/>
            <w:right w:val="single" w:sz="6" w:space="0" w:color="D5DDC6"/>
          </w:divBdr>
        </w:div>
        <w:div w:id="2028211135">
          <w:marLeft w:val="0"/>
          <w:marRight w:val="0"/>
          <w:marTop w:val="120"/>
          <w:marBottom w:val="0"/>
          <w:divBdr>
            <w:top w:val="single" w:sz="6" w:space="0" w:color="D5DDC6"/>
            <w:left w:val="single" w:sz="6" w:space="4" w:color="D5DDC6"/>
            <w:bottom w:val="single" w:sz="6" w:space="0" w:color="D5DDC6"/>
            <w:right w:val="single" w:sz="6" w:space="0" w:color="D5DDC6"/>
          </w:divBdr>
        </w:div>
        <w:div w:id="1949463965">
          <w:marLeft w:val="0"/>
          <w:marRight w:val="0"/>
          <w:marTop w:val="0"/>
          <w:marBottom w:val="120"/>
          <w:divBdr>
            <w:top w:val="single" w:sz="6" w:space="0" w:color="D5DDC6"/>
            <w:left w:val="single" w:sz="24" w:space="0" w:color="66BB55"/>
            <w:bottom w:val="single" w:sz="6" w:space="0" w:color="D5DDC6"/>
            <w:right w:val="single" w:sz="6" w:space="0" w:color="D5DDC6"/>
          </w:divBdr>
        </w:div>
        <w:div w:id="588739188">
          <w:marLeft w:val="0"/>
          <w:marRight w:val="0"/>
          <w:marTop w:val="0"/>
          <w:marBottom w:val="120"/>
          <w:divBdr>
            <w:top w:val="single" w:sz="6" w:space="0" w:color="D5DDC6"/>
            <w:left w:val="single" w:sz="24" w:space="0" w:color="66BB55"/>
            <w:bottom w:val="single" w:sz="6" w:space="0" w:color="D5DDC6"/>
            <w:right w:val="single" w:sz="6" w:space="0" w:color="D5DDC6"/>
          </w:divBdr>
        </w:div>
        <w:div w:id="210753477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33969114">
      <w:bodyDiv w:val="1"/>
      <w:marLeft w:val="0"/>
      <w:marRight w:val="0"/>
      <w:marTop w:val="0"/>
      <w:marBottom w:val="0"/>
      <w:divBdr>
        <w:top w:val="none" w:sz="0" w:space="0" w:color="auto"/>
        <w:left w:val="none" w:sz="0" w:space="0" w:color="auto"/>
        <w:bottom w:val="none" w:sz="0" w:space="0" w:color="auto"/>
        <w:right w:val="none" w:sz="0" w:space="0" w:color="auto"/>
      </w:divBdr>
      <w:divsChild>
        <w:div w:id="1939215635">
          <w:marLeft w:val="0"/>
          <w:marRight w:val="0"/>
          <w:marTop w:val="0"/>
          <w:marBottom w:val="0"/>
          <w:divBdr>
            <w:top w:val="none" w:sz="0" w:space="0" w:color="auto"/>
            <w:left w:val="none" w:sz="0" w:space="0" w:color="auto"/>
            <w:bottom w:val="none" w:sz="0" w:space="0" w:color="auto"/>
            <w:right w:val="none" w:sz="0" w:space="0" w:color="auto"/>
          </w:divBdr>
        </w:div>
        <w:div w:id="1235160890">
          <w:marLeft w:val="150"/>
          <w:marRight w:val="0"/>
          <w:marTop w:val="0"/>
          <w:marBottom w:val="0"/>
          <w:divBdr>
            <w:top w:val="single" w:sz="6" w:space="0" w:color="FFC0CB"/>
            <w:left w:val="single" w:sz="6" w:space="1" w:color="FFC0CB"/>
            <w:bottom w:val="single" w:sz="6" w:space="1" w:color="FFC0CB"/>
            <w:right w:val="single" w:sz="6" w:space="1" w:color="FFC0CB"/>
          </w:divBdr>
        </w:div>
        <w:div w:id="1024015684">
          <w:marLeft w:val="0"/>
          <w:marRight w:val="0"/>
          <w:marTop w:val="0"/>
          <w:marBottom w:val="120"/>
          <w:divBdr>
            <w:top w:val="single" w:sz="6" w:space="0" w:color="D5DDC6"/>
            <w:left w:val="single" w:sz="24" w:space="0" w:color="66BB55"/>
            <w:bottom w:val="single" w:sz="6" w:space="0" w:color="D5DDC6"/>
            <w:right w:val="single" w:sz="6" w:space="0" w:color="D5DDC6"/>
          </w:divBdr>
        </w:div>
        <w:div w:id="1900675148">
          <w:marLeft w:val="0"/>
          <w:marRight w:val="0"/>
          <w:marTop w:val="120"/>
          <w:marBottom w:val="0"/>
          <w:divBdr>
            <w:top w:val="single" w:sz="6" w:space="0" w:color="D5DDC6"/>
            <w:left w:val="single" w:sz="6" w:space="4" w:color="D5DDC6"/>
            <w:bottom w:val="single" w:sz="6" w:space="0" w:color="D5DDC6"/>
            <w:right w:val="single" w:sz="6" w:space="0" w:color="D5DDC6"/>
          </w:divBdr>
        </w:div>
        <w:div w:id="921572409">
          <w:marLeft w:val="0"/>
          <w:marRight w:val="0"/>
          <w:marTop w:val="0"/>
          <w:marBottom w:val="120"/>
          <w:divBdr>
            <w:top w:val="single" w:sz="6" w:space="0" w:color="D5DDC6"/>
            <w:left w:val="single" w:sz="24" w:space="0" w:color="66BB55"/>
            <w:bottom w:val="single" w:sz="6" w:space="0" w:color="D5DDC6"/>
            <w:right w:val="single" w:sz="6" w:space="0" w:color="D5DDC6"/>
          </w:divBdr>
        </w:div>
        <w:div w:id="1352948153">
          <w:marLeft w:val="0"/>
          <w:marRight w:val="0"/>
          <w:marTop w:val="120"/>
          <w:marBottom w:val="0"/>
          <w:divBdr>
            <w:top w:val="single" w:sz="6" w:space="0" w:color="D5DDC6"/>
            <w:left w:val="single" w:sz="6" w:space="4" w:color="D5DDC6"/>
            <w:bottom w:val="single" w:sz="6" w:space="0" w:color="D5DDC6"/>
            <w:right w:val="single" w:sz="6" w:space="0" w:color="D5DDC6"/>
          </w:divBdr>
        </w:div>
        <w:div w:id="1596746049">
          <w:marLeft w:val="0"/>
          <w:marRight w:val="0"/>
          <w:marTop w:val="0"/>
          <w:marBottom w:val="120"/>
          <w:divBdr>
            <w:top w:val="single" w:sz="6" w:space="0" w:color="D5DDC6"/>
            <w:left w:val="single" w:sz="24" w:space="0" w:color="66BB55"/>
            <w:bottom w:val="single" w:sz="6" w:space="0" w:color="D5DDC6"/>
            <w:right w:val="single" w:sz="6" w:space="0" w:color="D5DDC6"/>
          </w:divBdr>
        </w:div>
        <w:div w:id="461114951">
          <w:marLeft w:val="0"/>
          <w:marRight w:val="0"/>
          <w:marTop w:val="120"/>
          <w:marBottom w:val="0"/>
          <w:divBdr>
            <w:top w:val="single" w:sz="6" w:space="0" w:color="D5DDC6"/>
            <w:left w:val="single" w:sz="6" w:space="4" w:color="D5DDC6"/>
            <w:bottom w:val="single" w:sz="6" w:space="0" w:color="D5DDC6"/>
            <w:right w:val="single" w:sz="6" w:space="0" w:color="D5DDC6"/>
          </w:divBdr>
        </w:div>
        <w:div w:id="709455276">
          <w:marLeft w:val="0"/>
          <w:marRight w:val="0"/>
          <w:marTop w:val="0"/>
          <w:marBottom w:val="120"/>
          <w:divBdr>
            <w:top w:val="single" w:sz="6" w:space="0" w:color="D5DDC6"/>
            <w:left w:val="single" w:sz="24" w:space="0" w:color="66BB55"/>
            <w:bottom w:val="single" w:sz="6" w:space="0" w:color="D5DDC6"/>
            <w:right w:val="single" w:sz="6" w:space="0" w:color="D5DDC6"/>
          </w:divBdr>
        </w:div>
        <w:div w:id="432133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56709183">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5007055">
      <w:bodyDiv w:val="1"/>
      <w:marLeft w:val="0"/>
      <w:marRight w:val="0"/>
      <w:marTop w:val="0"/>
      <w:marBottom w:val="0"/>
      <w:divBdr>
        <w:top w:val="none" w:sz="0" w:space="0" w:color="auto"/>
        <w:left w:val="none" w:sz="0" w:space="0" w:color="auto"/>
        <w:bottom w:val="none" w:sz="0" w:space="0" w:color="auto"/>
        <w:right w:val="none" w:sz="0" w:space="0" w:color="auto"/>
      </w:divBdr>
      <w:divsChild>
        <w:div w:id="602960949">
          <w:marLeft w:val="0"/>
          <w:marRight w:val="0"/>
          <w:marTop w:val="0"/>
          <w:marBottom w:val="120"/>
          <w:divBdr>
            <w:top w:val="single" w:sz="6" w:space="0" w:color="D5DDC6"/>
            <w:left w:val="single" w:sz="24" w:space="0" w:color="66BB55"/>
            <w:bottom w:val="single" w:sz="6" w:space="0" w:color="D5DDC6"/>
            <w:right w:val="single" w:sz="6" w:space="0" w:color="D5DDC6"/>
          </w:divBdr>
        </w:div>
        <w:div w:id="76835081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75562845">
      <w:bodyDiv w:val="1"/>
      <w:marLeft w:val="0"/>
      <w:marRight w:val="0"/>
      <w:marTop w:val="0"/>
      <w:marBottom w:val="0"/>
      <w:divBdr>
        <w:top w:val="none" w:sz="0" w:space="0" w:color="auto"/>
        <w:left w:val="none" w:sz="0" w:space="0" w:color="auto"/>
        <w:bottom w:val="none" w:sz="0" w:space="0" w:color="auto"/>
        <w:right w:val="none" w:sz="0" w:space="0" w:color="auto"/>
      </w:divBdr>
      <w:divsChild>
        <w:div w:id="170530058">
          <w:marLeft w:val="0"/>
          <w:marRight w:val="0"/>
          <w:marTop w:val="0"/>
          <w:marBottom w:val="0"/>
          <w:divBdr>
            <w:top w:val="none" w:sz="0" w:space="0" w:color="auto"/>
            <w:left w:val="none" w:sz="0" w:space="0" w:color="auto"/>
            <w:bottom w:val="none" w:sz="0" w:space="0" w:color="auto"/>
            <w:right w:val="none" w:sz="0" w:space="0" w:color="auto"/>
          </w:divBdr>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01067843">
      <w:bodyDiv w:val="1"/>
      <w:marLeft w:val="0"/>
      <w:marRight w:val="0"/>
      <w:marTop w:val="0"/>
      <w:marBottom w:val="0"/>
      <w:divBdr>
        <w:top w:val="none" w:sz="0" w:space="0" w:color="auto"/>
        <w:left w:val="none" w:sz="0" w:space="0" w:color="auto"/>
        <w:bottom w:val="none" w:sz="0" w:space="0" w:color="auto"/>
        <w:right w:val="none" w:sz="0" w:space="0" w:color="auto"/>
      </w:divBdr>
      <w:divsChild>
        <w:div w:id="2038695382">
          <w:marLeft w:val="0"/>
          <w:marRight w:val="0"/>
          <w:marTop w:val="0"/>
          <w:marBottom w:val="120"/>
          <w:divBdr>
            <w:top w:val="single" w:sz="6" w:space="0" w:color="D5DDC6"/>
            <w:left w:val="single" w:sz="24" w:space="0" w:color="66BB55"/>
            <w:bottom w:val="single" w:sz="6" w:space="0" w:color="D5DDC6"/>
            <w:right w:val="single" w:sz="6" w:space="0" w:color="D5DDC6"/>
          </w:divBdr>
        </w:div>
        <w:div w:id="167348847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javatpoint.com/opr/test.jsp?filename=Honda" TargetMode="External"/><Relationship Id="rId18" Type="http://schemas.openxmlformats.org/officeDocument/2006/relationships/hyperlink" Target="https://docs.oracle.com/javase/specs/jls/se11/html/jls-8.html"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www.javatpoint.com/opr/test.jsp?filename=Bike9" TargetMode="External"/><Relationship Id="rId17" Type="http://schemas.openxmlformats.org/officeDocument/2006/relationships/hyperlink" Target="http://www.javatpoint.com/opr/test.jsp?filename=Bike11" TargetMode="External"/><Relationship Id="rId2" Type="http://schemas.openxmlformats.org/officeDocument/2006/relationships/customXml" Target="../customXml/item2.xml"/><Relationship Id="rId16" Type="http://schemas.openxmlformats.org/officeDocument/2006/relationships/hyperlink" Target="http://www.javatpoint.com/opr/test.jsp?filename=Bike1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yperlink" Target="http://www.javatpoint.com/opr/test.jsp?filename=Honda2"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javatpoint.com/opr/test.jsp?filename=Honda1"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K\AppData\Roaming\Microsoft\Templates\Banded%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06D15FB4D64490D94B9F0E1C0E2133B"/>
        <w:category>
          <w:name w:val="General"/>
          <w:gallery w:val="placeholder"/>
        </w:category>
        <w:types>
          <w:type w:val="bbPlcHdr"/>
        </w:types>
        <w:behaviors>
          <w:behavior w:val="content"/>
        </w:behaviors>
        <w:guid w:val="{5531E2E8-4600-417F-9CF2-5D7E3B267866}"/>
      </w:docPartPr>
      <w:docPartBody>
        <w:p w:rsidR="007C6FF3" w:rsidRDefault="00AC3ECB">
          <w:pPr>
            <w:pStyle w:val="206D15FB4D64490D94B9F0E1C0E2133B"/>
          </w:pPr>
          <w:r>
            <w:t>Heading 1</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DD"/>
    <w:rsid w:val="004F6CDD"/>
    <w:rsid w:val="007C6FF3"/>
    <w:rsid w:val="00AC3ECB"/>
    <w:rsid w:val="00F17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3B1725229B41F9B82EB417D675A403">
    <w:name w:val="A43B1725229B41F9B82EB417D675A403"/>
  </w:style>
  <w:style w:type="paragraph" w:customStyle="1" w:styleId="206D15FB4D64490D94B9F0E1C0E2133B">
    <w:name w:val="206D15FB4D64490D94B9F0E1C0E2133B"/>
  </w:style>
  <w:style w:type="paragraph" w:customStyle="1" w:styleId="EBD0BC69B1FC4F5D8E9D4F4B9E7610DB">
    <w:name w:val="EBD0BC69B1FC4F5D8E9D4F4B9E7610DB"/>
  </w:style>
  <w:style w:type="paragraph" w:customStyle="1" w:styleId="C5B610F1A71F4EA58B346BBBA6E3325D">
    <w:name w:val="C5B610F1A71F4EA58B346BBBA6E3325D"/>
    <w:rsid w:val="004F6CDD"/>
  </w:style>
  <w:style w:type="paragraph" w:customStyle="1" w:styleId="DF717B310D2545DFB51594DD10A07832">
    <w:name w:val="DF717B310D2545DFB51594DD10A07832"/>
    <w:rsid w:val="004F6C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0C30CF1-837C-4B89-A905-E24FC625A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13</TotalTime>
  <Pages>5</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dc:creator>
  <cp:lastModifiedBy>Rishant Kashyap</cp:lastModifiedBy>
  <cp:revision>6</cp:revision>
  <dcterms:created xsi:type="dcterms:W3CDTF">2018-12-03T06:33:00Z</dcterms:created>
  <dcterms:modified xsi:type="dcterms:W3CDTF">2018-12-25T14:45:00Z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