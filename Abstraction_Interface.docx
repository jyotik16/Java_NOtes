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9E1EB2" w:rsidP="004E1AED">
      <w:pPr>
        <w:pStyle w:val="Title"/>
      </w:pPr>
      <w:r>
        <w:t>Abstraction</w:t>
      </w:r>
    </w:p>
    <w:p w:rsidR="00194DF6" w:rsidRDefault="009E1EB2">
      <w:pPr>
        <w:pStyle w:val="Heading1"/>
      </w:pPr>
      <w:r>
        <w:t>Abstract VS Interface</w:t>
      </w:r>
    </w:p>
    <w:p w:rsidR="009E1EB2" w:rsidRPr="001F05D9" w:rsidRDefault="009E1EB2" w:rsidP="009E1EB2">
      <w:pPr>
        <w:pStyle w:val="NormalWeb"/>
        <w:shd w:val="clear" w:color="auto" w:fill="FFFFFF"/>
        <w:rPr>
          <w:rFonts w:ascii="Verdana" w:hAnsi="Verdana"/>
          <w:color w:val="000000"/>
          <w:sz w:val="22"/>
          <w:szCs w:val="20"/>
        </w:rPr>
      </w:pPr>
      <w:r w:rsidRPr="001F05D9">
        <w:rPr>
          <w:rStyle w:val="Strong"/>
          <w:rFonts w:ascii="Verdana" w:eastAsiaTheme="majorEastAsia" w:hAnsi="Verdana"/>
          <w:color w:val="2F4F4F"/>
          <w:sz w:val="22"/>
          <w:szCs w:val="20"/>
        </w:rPr>
        <w:t>Abstraction</w:t>
      </w:r>
      <w:r w:rsidRPr="001F05D9">
        <w:rPr>
          <w:rFonts w:ascii="Verdana" w:hAnsi="Verdana"/>
          <w:color w:val="000000"/>
          <w:sz w:val="22"/>
          <w:szCs w:val="20"/>
        </w:rPr>
        <w:t> is a process of hiding the implementation details and showing only functionality to the user.</w:t>
      </w:r>
    </w:p>
    <w:p w:rsidR="009E1EB2" w:rsidRPr="001F05D9" w:rsidRDefault="009E1EB2" w:rsidP="009E1EB2">
      <w:pPr>
        <w:pStyle w:val="NormalWeb"/>
        <w:shd w:val="clear" w:color="auto" w:fill="FFFFFF"/>
        <w:rPr>
          <w:rFonts w:ascii="Verdana" w:hAnsi="Verdana"/>
          <w:color w:val="000000"/>
          <w:sz w:val="22"/>
          <w:szCs w:val="20"/>
        </w:rPr>
      </w:pPr>
      <w:r w:rsidRPr="001F05D9">
        <w:rPr>
          <w:rFonts w:ascii="Verdana" w:hAnsi="Verdana"/>
          <w:color w:val="000000"/>
          <w:sz w:val="22"/>
          <w:szCs w:val="20"/>
        </w:rPr>
        <w:t>Another way, it shows only essential things to the user and hides the internal details, for example, sending SMS where you type the text and send the message. You don't know the internal processing about the message delivery.</w:t>
      </w:r>
    </w:p>
    <w:p w:rsidR="009E1EB2" w:rsidRPr="001F05D9" w:rsidRDefault="009E1EB2" w:rsidP="009E1EB2">
      <w:pPr>
        <w:pStyle w:val="NormalWeb"/>
        <w:shd w:val="clear" w:color="auto" w:fill="FFFFFF"/>
        <w:rPr>
          <w:rFonts w:ascii="Verdana" w:hAnsi="Verdana"/>
          <w:color w:val="000000"/>
          <w:sz w:val="22"/>
          <w:szCs w:val="20"/>
        </w:rPr>
      </w:pPr>
      <w:r w:rsidRPr="001F05D9">
        <w:rPr>
          <w:rFonts w:ascii="Verdana" w:hAnsi="Verdana"/>
          <w:color w:val="000000"/>
          <w:sz w:val="22"/>
          <w:szCs w:val="20"/>
        </w:rPr>
        <w:t>Abstraction lets you focus on what the object does instead of how it does it.</w:t>
      </w:r>
    </w:p>
    <w:p w:rsidR="00614FF3" w:rsidRDefault="00614FF3" w:rsidP="00614FF3">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Points to Remember</w:t>
      </w:r>
    </w:p>
    <w:p w:rsidR="00614FF3" w:rsidRPr="001F05D9" w:rsidRDefault="00614FF3" w:rsidP="00614FF3">
      <w:pPr>
        <w:numPr>
          <w:ilvl w:val="0"/>
          <w:numId w:val="19"/>
        </w:numPr>
        <w:shd w:val="clear" w:color="auto" w:fill="FFFFFF"/>
        <w:spacing w:before="60" w:after="100" w:afterAutospacing="1" w:line="315" w:lineRule="atLeast"/>
        <w:rPr>
          <w:rFonts w:ascii="Verdana" w:hAnsi="Verdana" w:cs="Times New Roman"/>
          <w:color w:val="000000"/>
          <w:szCs w:val="20"/>
        </w:rPr>
      </w:pPr>
      <w:r w:rsidRPr="001F05D9">
        <w:rPr>
          <w:rFonts w:ascii="Verdana" w:hAnsi="Verdana"/>
          <w:color w:val="000000"/>
          <w:szCs w:val="20"/>
        </w:rPr>
        <w:t>An abstract class must be declared with an abstract keyword.</w:t>
      </w:r>
    </w:p>
    <w:p w:rsidR="00614FF3" w:rsidRPr="001F05D9" w:rsidRDefault="00614FF3" w:rsidP="00614FF3">
      <w:pPr>
        <w:numPr>
          <w:ilvl w:val="0"/>
          <w:numId w:val="19"/>
        </w:numPr>
        <w:shd w:val="clear" w:color="auto" w:fill="FFFFFF"/>
        <w:spacing w:before="60" w:after="100" w:afterAutospacing="1" w:line="315" w:lineRule="atLeast"/>
        <w:rPr>
          <w:rFonts w:ascii="Verdana" w:hAnsi="Verdana"/>
          <w:color w:val="000000"/>
          <w:szCs w:val="20"/>
        </w:rPr>
      </w:pPr>
      <w:r w:rsidRPr="001F05D9">
        <w:rPr>
          <w:rFonts w:ascii="Verdana" w:hAnsi="Verdana"/>
          <w:color w:val="000000"/>
          <w:szCs w:val="20"/>
        </w:rPr>
        <w:t>It can have abstract and non-abstract methods.</w:t>
      </w:r>
    </w:p>
    <w:p w:rsidR="00614FF3" w:rsidRPr="001F05D9" w:rsidRDefault="00614FF3" w:rsidP="00614FF3">
      <w:pPr>
        <w:numPr>
          <w:ilvl w:val="0"/>
          <w:numId w:val="19"/>
        </w:numPr>
        <w:shd w:val="clear" w:color="auto" w:fill="FFFFFF"/>
        <w:spacing w:before="60" w:after="100" w:afterAutospacing="1" w:line="315" w:lineRule="atLeast"/>
        <w:rPr>
          <w:rFonts w:ascii="Verdana" w:hAnsi="Verdana"/>
          <w:color w:val="000000"/>
          <w:szCs w:val="20"/>
        </w:rPr>
      </w:pPr>
      <w:r w:rsidRPr="001F05D9">
        <w:rPr>
          <w:rFonts w:ascii="Verdana" w:hAnsi="Verdana"/>
          <w:color w:val="000000"/>
          <w:szCs w:val="20"/>
        </w:rPr>
        <w:t>It cannot be instantiated.</w:t>
      </w:r>
    </w:p>
    <w:p w:rsidR="00614FF3" w:rsidRPr="001F05D9" w:rsidRDefault="00614FF3" w:rsidP="00614FF3">
      <w:pPr>
        <w:numPr>
          <w:ilvl w:val="0"/>
          <w:numId w:val="19"/>
        </w:numPr>
        <w:shd w:val="clear" w:color="auto" w:fill="FFFFFF"/>
        <w:spacing w:before="60" w:after="100" w:afterAutospacing="1" w:line="315" w:lineRule="atLeast"/>
        <w:rPr>
          <w:rFonts w:ascii="Verdana" w:hAnsi="Verdana"/>
          <w:color w:val="000000"/>
          <w:szCs w:val="20"/>
        </w:rPr>
      </w:pPr>
      <w:r w:rsidRPr="001F05D9">
        <w:rPr>
          <w:rFonts w:ascii="Verdana" w:hAnsi="Verdana"/>
          <w:color w:val="000000"/>
          <w:szCs w:val="20"/>
        </w:rPr>
        <w:t>It can have constructors and static methods also.</w:t>
      </w:r>
    </w:p>
    <w:p w:rsidR="00614FF3" w:rsidRPr="001F05D9" w:rsidRDefault="00614FF3" w:rsidP="00614FF3">
      <w:pPr>
        <w:numPr>
          <w:ilvl w:val="0"/>
          <w:numId w:val="19"/>
        </w:numPr>
        <w:shd w:val="clear" w:color="auto" w:fill="FFFFFF"/>
        <w:spacing w:before="60" w:after="100" w:afterAutospacing="1" w:line="315" w:lineRule="atLeast"/>
        <w:rPr>
          <w:rFonts w:ascii="Verdana" w:hAnsi="Verdana"/>
          <w:color w:val="000000"/>
          <w:szCs w:val="20"/>
        </w:rPr>
      </w:pPr>
      <w:r w:rsidRPr="001F05D9">
        <w:rPr>
          <w:rFonts w:ascii="Verdana" w:hAnsi="Verdana"/>
          <w:color w:val="000000"/>
          <w:szCs w:val="20"/>
        </w:rPr>
        <w:t>It can have final methods which will force the subclass not to change the body of the method.</w:t>
      </w:r>
    </w:p>
    <w:p w:rsidR="00B5525A" w:rsidRPr="00B5525A" w:rsidRDefault="00B5525A" w:rsidP="00B5525A">
      <w:pPr>
        <w:numPr>
          <w:ilvl w:val="0"/>
          <w:numId w:val="20"/>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B5525A">
        <w:rPr>
          <w:rFonts w:ascii="Verdana" w:eastAsia="Times New Roman" w:hAnsi="Verdana" w:cs="Times New Roman"/>
          <w:b/>
          <w:bCs/>
          <w:color w:val="006699"/>
          <w:sz w:val="24"/>
          <w:szCs w:val="20"/>
          <w:bdr w:val="none" w:sz="0" w:space="0" w:color="auto" w:frame="1"/>
          <w:lang w:val="en-IN" w:eastAsia="en-IN"/>
        </w:rPr>
        <w:t>abstract</w:t>
      </w:r>
      <w:r w:rsidRPr="00B5525A">
        <w:rPr>
          <w:rFonts w:ascii="Verdana" w:eastAsia="Times New Roman" w:hAnsi="Verdana" w:cs="Times New Roman"/>
          <w:color w:val="000000"/>
          <w:sz w:val="24"/>
          <w:szCs w:val="20"/>
          <w:bdr w:val="none" w:sz="0" w:space="0" w:color="auto" w:frame="1"/>
          <w:lang w:val="en-IN" w:eastAsia="en-IN"/>
        </w:rPr>
        <w:t> </w:t>
      </w:r>
      <w:r w:rsidRPr="00B5525A">
        <w:rPr>
          <w:rFonts w:ascii="Verdana" w:eastAsia="Times New Roman" w:hAnsi="Verdana" w:cs="Times New Roman"/>
          <w:b/>
          <w:bCs/>
          <w:color w:val="006699"/>
          <w:sz w:val="24"/>
          <w:szCs w:val="20"/>
          <w:bdr w:val="none" w:sz="0" w:space="0" w:color="auto" w:frame="1"/>
          <w:lang w:val="en-IN" w:eastAsia="en-IN"/>
        </w:rPr>
        <w:t>class</w:t>
      </w:r>
      <w:r w:rsidRPr="00B5525A">
        <w:rPr>
          <w:rFonts w:ascii="Verdana" w:eastAsia="Times New Roman" w:hAnsi="Verdana" w:cs="Times New Roman"/>
          <w:color w:val="000000"/>
          <w:sz w:val="24"/>
          <w:szCs w:val="20"/>
          <w:bdr w:val="none" w:sz="0" w:space="0" w:color="auto" w:frame="1"/>
          <w:lang w:val="en-IN" w:eastAsia="en-IN"/>
        </w:rPr>
        <w:t> </w:t>
      </w:r>
      <w:proofErr w:type="gramStart"/>
      <w:r w:rsidRPr="00B5525A">
        <w:rPr>
          <w:rFonts w:ascii="Verdana" w:eastAsia="Times New Roman" w:hAnsi="Verdana" w:cs="Times New Roman"/>
          <w:color w:val="000000"/>
          <w:sz w:val="24"/>
          <w:szCs w:val="20"/>
          <w:bdr w:val="none" w:sz="0" w:space="0" w:color="auto" w:frame="1"/>
          <w:lang w:val="en-IN" w:eastAsia="en-IN"/>
        </w:rPr>
        <w:t>Shape{</w:t>
      </w:r>
      <w:proofErr w:type="gramEnd"/>
      <w:r w:rsidRPr="00B5525A">
        <w:rPr>
          <w:rFonts w:ascii="Verdana" w:eastAsia="Times New Roman" w:hAnsi="Verdana" w:cs="Times New Roman"/>
          <w:color w:val="000000"/>
          <w:sz w:val="24"/>
          <w:szCs w:val="20"/>
          <w:bdr w:val="none" w:sz="0" w:space="0" w:color="auto" w:frame="1"/>
          <w:lang w:val="en-IN" w:eastAsia="en-IN"/>
        </w:rPr>
        <w:t>  </w:t>
      </w:r>
    </w:p>
    <w:p w:rsidR="00B5525A" w:rsidRPr="00B5525A" w:rsidRDefault="00B5525A" w:rsidP="00B5525A">
      <w:pPr>
        <w:numPr>
          <w:ilvl w:val="0"/>
          <w:numId w:val="20"/>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B5525A">
        <w:rPr>
          <w:rFonts w:ascii="Verdana" w:eastAsia="Times New Roman" w:hAnsi="Verdana" w:cs="Times New Roman"/>
          <w:b/>
          <w:bCs/>
          <w:color w:val="006699"/>
          <w:sz w:val="24"/>
          <w:szCs w:val="20"/>
          <w:bdr w:val="none" w:sz="0" w:space="0" w:color="auto" w:frame="1"/>
          <w:lang w:val="en-IN" w:eastAsia="en-IN"/>
        </w:rPr>
        <w:t>abstract</w:t>
      </w:r>
      <w:r w:rsidRPr="00B5525A">
        <w:rPr>
          <w:rFonts w:ascii="Verdana" w:eastAsia="Times New Roman" w:hAnsi="Verdana" w:cs="Times New Roman"/>
          <w:color w:val="000000"/>
          <w:sz w:val="24"/>
          <w:szCs w:val="20"/>
          <w:bdr w:val="none" w:sz="0" w:space="0" w:color="auto" w:frame="1"/>
          <w:lang w:val="en-IN" w:eastAsia="en-IN"/>
        </w:rPr>
        <w:t> </w:t>
      </w:r>
      <w:r w:rsidRPr="00B5525A">
        <w:rPr>
          <w:rFonts w:ascii="Verdana" w:eastAsia="Times New Roman" w:hAnsi="Verdana" w:cs="Times New Roman"/>
          <w:b/>
          <w:bCs/>
          <w:color w:val="006699"/>
          <w:sz w:val="24"/>
          <w:szCs w:val="20"/>
          <w:bdr w:val="none" w:sz="0" w:space="0" w:color="auto" w:frame="1"/>
          <w:lang w:val="en-IN" w:eastAsia="en-IN"/>
        </w:rPr>
        <w:t>void</w:t>
      </w:r>
      <w:r w:rsidRPr="00B5525A">
        <w:rPr>
          <w:rFonts w:ascii="Verdana" w:eastAsia="Times New Roman" w:hAnsi="Verdana" w:cs="Times New Roman"/>
          <w:color w:val="000000"/>
          <w:sz w:val="24"/>
          <w:szCs w:val="20"/>
          <w:bdr w:val="none" w:sz="0" w:space="0" w:color="auto" w:frame="1"/>
          <w:lang w:val="en-IN" w:eastAsia="en-IN"/>
        </w:rPr>
        <w:t> </w:t>
      </w:r>
      <w:proofErr w:type="gramStart"/>
      <w:r w:rsidRPr="00B5525A">
        <w:rPr>
          <w:rFonts w:ascii="Verdana" w:eastAsia="Times New Roman" w:hAnsi="Verdana" w:cs="Times New Roman"/>
          <w:color w:val="000000"/>
          <w:sz w:val="24"/>
          <w:szCs w:val="20"/>
          <w:bdr w:val="none" w:sz="0" w:space="0" w:color="auto" w:frame="1"/>
          <w:lang w:val="en-IN" w:eastAsia="en-IN"/>
        </w:rPr>
        <w:t>draw(</w:t>
      </w:r>
      <w:proofErr w:type="gramEnd"/>
      <w:r w:rsidRPr="00B5525A">
        <w:rPr>
          <w:rFonts w:ascii="Verdana" w:eastAsia="Times New Roman" w:hAnsi="Verdana" w:cs="Times New Roman"/>
          <w:color w:val="000000"/>
          <w:sz w:val="24"/>
          <w:szCs w:val="20"/>
          <w:bdr w:val="none" w:sz="0" w:space="0" w:color="auto" w:frame="1"/>
          <w:lang w:val="en-IN" w:eastAsia="en-IN"/>
        </w:rPr>
        <w:t>);  </w:t>
      </w:r>
    </w:p>
    <w:p w:rsidR="00B5525A" w:rsidRDefault="00B5525A" w:rsidP="00B5525A">
      <w:pPr>
        <w:numPr>
          <w:ilvl w:val="0"/>
          <w:numId w:val="20"/>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Pr>
          <w:rFonts w:ascii="Verdana" w:eastAsia="Times New Roman" w:hAnsi="Verdana" w:cs="Times New Roman"/>
          <w:b/>
          <w:bCs/>
          <w:color w:val="006699"/>
          <w:sz w:val="24"/>
          <w:szCs w:val="20"/>
          <w:bdr w:val="none" w:sz="0" w:space="0" w:color="auto" w:frame="1"/>
          <w:lang w:val="en-IN" w:eastAsia="en-IN"/>
        </w:rPr>
        <w:t xml:space="preserve">void </w:t>
      </w:r>
      <w:proofErr w:type="gramStart"/>
      <w:r>
        <w:rPr>
          <w:rFonts w:ascii="Verdana" w:eastAsia="Times New Roman" w:hAnsi="Verdana" w:cs="Times New Roman"/>
          <w:b/>
          <w:bCs/>
          <w:color w:val="006699"/>
          <w:sz w:val="24"/>
          <w:szCs w:val="20"/>
          <w:bdr w:val="none" w:sz="0" w:space="0" w:color="auto" w:frame="1"/>
          <w:lang w:val="en-IN" w:eastAsia="en-IN"/>
        </w:rPr>
        <w:t>display(</w:t>
      </w:r>
      <w:proofErr w:type="gramEnd"/>
      <w:r>
        <w:rPr>
          <w:rFonts w:ascii="Verdana" w:eastAsia="Times New Roman" w:hAnsi="Verdana" w:cs="Times New Roman"/>
          <w:b/>
          <w:bCs/>
          <w:color w:val="006699"/>
          <w:sz w:val="24"/>
          <w:szCs w:val="20"/>
          <w:bdr w:val="none" w:sz="0" w:space="0" w:color="auto" w:frame="1"/>
          <w:lang w:val="en-IN" w:eastAsia="en-IN"/>
        </w:rPr>
        <w:t>){</w:t>
      </w:r>
      <w:r>
        <w:rPr>
          <w:rFonts w:ascii="Verdana" w:eastAsia="Times New Roman" w:hAnsi="Verdana" w:cs="Times New Roman"/>
          <w:b/>
          <w:bCs/>
          <w:color w:val="006699"/>
          <w:sz w:val="24"/>
          <w:szCs w:val="20"/>
          <w:bdr w:val="none" w:sz="0" w:space="0" w:color="auto" w:frame="1"/>
          <w:lang w:val="en-IN" w:eastAsia="en-IN"/>
        </w:rPr>
        <w:tab/>
        <w:t>//if this method is not abstract that mean class have to define body for display function().</w:t>
      </w:r>
    </w:p>
    <w:p w:rsidR="00B5525A" w:rsidRPr="00B5525A" w:rsidRDefault="00B5525A" w:rsidP="00B5525A">
      <w:pPr>
        <w:numPr>
          <w:ilvl w:val="0"/>
          <w:numId w:val="20"/>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Pr>
          <w:rFonts w:ascii="Verdana" w:eastAsia="Times New Roman" w:hAnsi="Verdana" w:cs="Times New Roman"/>
          <w:color w:val="000000"/>
          <w:sz w:val="24"/>
          <w:szCs w:val="20"/>
          <w:lang w:val="en-IN" w:eastAsia="en-IN"/>
        </w:rPr>
        <w:t>}</w:t>
      </w:r>
    </w:p>
    <w:p w:rsidR="00B5525A" w:rsidRPr="00B5525A" w:rsidRDefault="00B5525A" w:rsidP="00B5525A">
      <w:pPr>
        <w:numPr>
          <w:ilvl w:val="0"/>
          <w:numId w:val="20"/>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B5525A">
        <w:rPr>
          <w:rFonts w:ascii="Verdana" w:eastAsia="Times New Roman" w:hAnsi="Verdana" w:cs="Times New Roman"/>
          <w:color w:val="000000"/>
          <w:sz w:val="24"/>
          <w:szCs w:val="20"/>
          <w:bdr w:val="none" w:sz="0" w:space="0" w:color="auto" w:frame="1"/>
          <w:lang w:val="en-IN" w:eastAsia="en-IN"/>
        </w:rPr>
        <w:t>}  </w:t>
      </w:r>
    </w:p>
    <w:p w:rsidR="00B5525A" w:rsidRPr="00B5525A" w:rsidRDefault="00B5525A" w:rsidP="00B5525A">
      <w:pPr>
        <w:numPr>
          <w:ilvl w:val="0"/>
          <w:numId w:val="20"/>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B5525A">
        <w:rPr>
          <w:rFonts w:ascii="Verdana" w:eastAsia="Times New Roman" w:hAnsi="Verdana" w:cs="Times New Roman"/>
          <w:color w:val="008200"/>
          <w:sz w:val="24"/>
          <w:szCs w:val="20"/>
          <w:bdr w:val="none" w:sz="0" w:space="0" w:color="auto" w:frame="1"/>
          <w:lang w:val="en-IN" w:eastAsia="en-IN"/>
        </w:rPr>
        <w:t>//In real scenario, implementation is provided by others i.e. unknown by end user</w:t>
      </w:r>
      <w:r w:rsidRPr="00B5525A">
        <w:rPr>
          <w:rFonts w:ascii="Verdana" w:eastAsia="Times New Roman" w:hAnsi="Verdana" w:cs="Times New Roman"/>
          <w:color w:val="000000"/>
          <w:sz w:val="24"/>
          <w:szCs w:val="20"/>
          <w:bdr w:val="none" w:sz="0" w:space="0" w:color="auto" w:frame="1"/>
          <w:lang w:val="en-IN" w:eastAsia="en-IN"/>
        </w:rPr>
        <w:t>  </w:t>
      </w:r>
    </w:p>
    <w:p w:rsidR="00B5525A" w:rsidRPr="00B5525A" w:rsidRDefault="00B5525A" w:rsidP="00B5525A">
      <w:pPr>
        <w:numPr>
          <w:ilvl w:val="0"/>
          <w:numId w:val="20"/>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B5525A">
        <w:rPr>
          <w:rFonts w:ascii="Verdana" w:eastAsia="Times New Roman" w:hAnsi="Verdana" w:cs="Times New Roman"/>
          <w:b/>
          <w:bCs/>
          <w:color w:val="006699"/>
          <w:sz w:val="24"/>
          <w:szCs w:val="20"/>
          <w:bdr w:val="none" w:sz="0" w:space="0" w:color="auto" w:frame="1"/>
          <w:lang w:val="en-IN" w:eastAsia="en-IN"/>
        </w:rPr>
        <w:t>class</w:t>
      </w:r>
      <w:r w:rsidRPr="00B5525A">
        <w:rPr>
          <w:rFonts w:ascii="Verdana" w:eastAsia="Times New Roman" w:hAnsi="Verdana" w:cs="Times New Roman"/>
          <w:color w:val="000000"/>
          <w:sz w:val="24"/>
          <w:szCs w:val="20"/>
          <w:bdr w:val="none" w:sz="0" w:space="0" w:color="auto" w:frame="1"/>
          <w:lang w:val="en-IN" w:eastAsia="en-IN"/>
        </w:rPr>
        <w:t> Rectangle </w:t>
      </w:r>
      <w:r w:rsidRPr="00B5525A">
        <w:rPr>
          <w:rFonts w:ascii="Verdana" w:eastAsia="Times New Roman" w:hAnsi="Verdana" w:cs="Times New Roman"/>
          <w:b/>
          <w:bCs/>
          <w:color w:val="006699"/>
          <w:sz w:val="24"/>
          <w:szCs w:val="20"/>
          <w:bdr w:val="none" w:sz="0" w:space="0" w:color="auto" w:frame="1"/>
          <w:lang w:val="en-IN" w:eastAsia="en-IN"/>
        </w:rPr>
        <w:t>extends</w:t>
      </w:r>
      <w:r w:rsidRPr="00B5525A">
        <w:rPr>
          <w:rFonts w:ascii="Verdana" w:eastAsia="Times New Roman" w:hAnsi="Verdana" w:cs="Times New Roman"/>
          <w:color w:val="000000"/>
          <w:sz w:val="24"/>
          <w:szCs w:val="20"/>
          <w:bdr w:val="none" w:sz="0" w:space="0" w:color="auto" w:frame="1"/>
          <w:lang w:val="en-IN" w:eastAsia="en-IN"/>
        </w:rPr>
        <w:t> </w:t>
      </w:r>
      <w:proofErr w:type="gramStart"/>
      <w:r w:rsidRPr="00B5525A">
        <w:rPr>
          <w:rFonts w:ascii="Verdana" w:eastAsia="Times New Roman" w:hAnsi="Verdana" w:cs="Times New Roman"/>
          <w:color w:val="000000"/>
          <w:sz w:val="24"/>
          <w:szCs w:val="20"/>
          <w:bdr w:val="none" w:sz="0" w:space="0" w:color="auto" w:frame="1"/>
          <w:lang w:val="en-IN" w:eastAsia="en-IN"/>
        </w:rPr>
        <w:t>Shape{</w:t>
      </w:r>
      <w:proofErr w:type="gramEnd"/>
      <w:r w:rsidRPr="00B5525A">
        <w:rPr>
          <w:rFonts w:ascii="Verdana" w:eastAsia="Times New Roman" w:hAnsi="Verdana" w:cs="Times New Roman"/>
          <w:color w:val="000000"/>
          <w:sz w:val="24"/>
          <w:szCs w:val="20"/>
          <w:bdr w:val="none" w:sz="0" w:space="0" w:color="auto" w:frame="1"/>
          <w:lang w:val="en-IN" w:eastAsia="en-IN"/>
        </w:rPr>
        <w:t>  </w:t>
      </w:r>
    </w:p>
    <w:p w:rsidR="00B5525A" w:rsidRPr="00B5525A" w:rsidRDefault="00B5525A" w:rsidP="00B5525A">
      <w:pPr>
        <w:numPr>
          <w:ilvl w:val="0"/>
          <w:numId w:val="20"/>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B5525A">
        <w:rPr>
          <w:rFonts w:ascii="Verdana" w:eastAsia="Times New Roman" w:hAnsi="Verdana" w:cs="Times New Roman"/>
          <w:b/>
          <w:bCs/>
          <w:color w:val="006699"/>
          <w:sz w:val="24"/>
          <w:szCs w:val="20"/>
          <w:bdr w:val="none" w:sz="0" w:space="0" w:color="auto" w:frame="1"/>
          <w:lang w:val="en-IN" w:eastAsia="en-IN"/>
        </w:rPr>
        <w:t>void</w:t>
      </w:r>
      <w:r w:rsidRPr="00B5525A">
        <w:rPr>
          <w:rFonts w:ascii="Verdana" w:eastAsia="Times New Roman" w:hAnsi="Verdana" w:cs="Times New Roman"/>
          <w:color w:val="000000"/>
          <w:sz w:val="24"/>
          <w:szCs w:val="20"/>
          <w:bdr w:val="none" w:sz="0" w:space="0" w:color="auto" w:frame="1"/>
          <w:lang w:val="en-IN" w:eastAsia="en-IN"/>
        </w:rPr>
        <w:t> </w:t>
      </w:r>
      <w:proofErr w:type="gramStart"/>
      <w:r w:rsidRPr="00B5525A">
        <w:rPr>
          <w:rFonts w:ascii="Verdana" w:eastAsia="Times New Roman" w:hAnsi="Verdana" w:cs="Times New Roman"/>
          <w:color w:val="000000"/>
          <w:sz w:val="24"/>
          <w:szCs w:val="20"/>
          <w:bdr w:val="none" w:sz="0" w:space="0" w:color="auto" w:frame="1"/>
          <w:lang w:val="en-IN" w:eastAsia="en-IN"/>
        </w:rPr>
        <w:t>draw(</w:t>
      </w:r>
      <w:proofErr w:type="gramEnd"/>
      <w:r w:rsidRPr="00B5525A">
        <w:rPr>
          <w:rFonts w:ascii="Verdana" w:eastAsia="Times New Roman" w:hAnsi="Verdana" w:cs="Times New Roman"/>
          <w:color w:val="000000"/>
          <w:sz w:val="24"/>
          <w:szCs w:val="20"/>
          <w:bdr w:val="none" w:sz="0" w:space="0" w:color="auto" w:frame="1"/>
          <w:lang w:val="en-IN" w:eastAsia="en-IN"/>
        </w:rPr>
        <w:t>){</w:t>
      </w:r>
      <w:proofErr w:type="spellStart"/>
      <w:r w:rsidRPr="00B5525A">
        <w:rPr>
          <w:rFonts w:ascii="Verdana" w:eastAsia="Times New Roman" w:hAnsi="Verdana" w:cs="Times New Roman"/>
          <w:color w:val="000000"/>
          <w:sz w:val="24"/>
          <w:szCs w:val="20"/>
          <w:bdr w:val="none" w:sz="0" w:space="0" w:color="auto" w:frame="1"/>
          <w:lang w:val="en-IN" w:eastAsia="en-IN"/>
        </w:rPr>
        <w:t>System.out.println</w:t>
      </w:r>
      <w:proofErr w:type="spellEnd"/>
      <w:r w:rsidRPr="00B5525A">
        <w:rPr>
          <w:rFonts w:ascii="Verdana" w:eastAsia="Times New Roman" w:hAnsi="Verdana" w:cs="Times New Roman"/>
          <w:color w:val="000000"/>
          <w:sz w:val="24"/>
          <w:szCs w:val="20"/>
          <w:bdr w:val="none" w:sz="0" w:space="0" w:color="auto" w:frame="1"/>
          <w:lang w:val="en-IN" w:eastAsia="en-IN"/>
        </w:rPr>
        <w:t>(</w:t>
      </w:r>
      <w:r w:rsidRPr="00B5525A">
        <w:rPr>
          <w:rFonts w:ascii="Verdana" w:eastAsia="Times New Roman" w:hAnsi="Verdana" w:cs="Times New Roman"/>
          <w:color w:val="0000FF"/>
          <w:sz w:val="24"/>
          <w:szCs w:val="20"/>
          <w:bdr w:val="none" w:sz="0" w:space="0" w:color="auto" w:frame="1"/>
          <w:lang w:val="en-IN" w:eastAsia="en-IN"/>
        </w:rPr>
        <w:t>"drawing rectangle"</w:t>
      </w:r>
      <w:r w:rsidRPr="00B5525A">
        <w:rPr>
          <w:rFonts w:ascii="Verdana" w:eastAsia="Times New Roman" w:hAnsi="Verdana" w:cs="Times New Roman"/>
          <w:color w:val="000000"/>
          <w:sz w:val="24"/>
          <w:szCs w:val="20"/>
          <w:bdr w:val="none" w:sz="0" w:space="0" w:color="auto" w:frame="1"/>
          <w:lang w:val="en-IN" w:eastAsia="en-IN"/>
        </w:rPr>
        <w:t>);}  </w:t>
      </w:r>
    </w:p>
    <w:p w:rsidR="00B5525A" w:rsidRPr="00B5525A" w:rsidRDefault="00B5525A" w:rsidP="00B5525A">
      <w:pPr>
        <w:numPr>
          <w:ilvl w:val="0"/>
          <w:numId w:val="20"/>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B5525A">
        <w:rPr>
          <w:rFonts w:ascii="Verdana" w:eastAsia="Times New Roman" w:hAnsi="Verdana" w:cs="Times New Roman"/>
          <w:color w:val="000000"/>
          <w:sz w:val="24"/>
          <w:szCs w:val="20"/>
          <w:bdr w:val="none" w:sz="0" w:space="0" w:color="auto" w:frame="1"/>
          <w:lang w:val="en-IN" w:eastAsia="en-IN"/>
        </w:rPr>
        <w:t>}  </w:t>
      </w:r>
    </w:p>
    <w:p w:rsidR="00B5525A" w:rsidRPr="00B5525A" w:rsidRDefault="00B5525A" w:rsidP="00B5525A">
      <w:pPr>
        <w:numPr>
          <w:ilvl w:val="0"/>
          <w:numId w:val="20"/>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B5525A">
        <w:rPr>
          <w:rFonts w:ascii="Verdana" w:eastAsia="Times New Roman" w:hAnsi="Verdana" w:cs="Times New Roman"/>
          <w:b/>
          <w:bCs/>
          <w:color w:val="006699"/>
          <w:sz w:val="24"/>
          <w:szCs w:val="20"/>
          <w:bdr w:val="none" w:sz="0" w:space="0" w:color="auto" w:frame="1"/>
          <w:lang w:val="en-IN" w:eastAsia="en-IN"/>
        </w:rPr>
        <w:t>class</w:t>
      </w:r>
      <w:r w:rsidRPr="00B5525A">
        <w:rPr>
          <w:rFonts w:ascii="Verdana" w:eastAsia="Times New Roman" w:hAnsi="Verdana" w:cs="Times New Roman"/>
          <w:color w:val="000000"/>
          <w:sz w:val="24"/>
          <w:szCs w:val="20"/>
          <w:bdr w:val="none" w:sz="0" w:space="0" w:color="auto" w:frame="1"/>
          <w:lang w:val="en-IN" w:eastAsia="en-IN"/>
        </w:rPr>
        <w:t> Circle1 </w:t>
      </w:r>
      <w:r w:rsidRPr="00B5525A">
        <w:rPr>
          <w:rFonts w:ascii="Verdana" w:eastAsia="Times New Roman" w:hAnsi="Verdana" w:cs="Times New Roman"/>
          <w:b/>
          <w:bCs/>
          <w:color w:val="006699"/>
          <w:sz w:val="24"/>
          <w:szCs w:val="20"/>
          <w:bdr w:val="none" w:sz="0" w:space="0" w:color="auto" w:frame="1"/>
          <w:lang w:val="en-IN" w:eastAsia="en-IN"/>
        </w:rPr>
        <w:t>extends</w:t>
      </w:r>
      <w:r w:rsidRPr="00B5525A">
        <w:rPr>
          <w:rFonts w:ascii="Verdana" w:eastAsia="Times New Roman" w:hAnsi="Verdana" w:cs="Times New Roman"/>
          <w:color w:val="000000"/>
          <w:sz w:val="24"/>
          <w:szCs w:val="20"/>
          <w:bdr w:val="none" w:sz="0" w:space="0" w:color="auto" w:frame="1"/>
          <w:lang w:val="en-IN" w:eastAsia="en-IN"/>
        </w:rPr>
        <w:t> </w:t>
      </w:r>
      <w:proofErr w:type="gramStart"/>
      <w:r w:rsidRPr="00B5525A">
        <w:rPr>
          <w:rFonts w:ascii="Verdana" w:eastAsia="Times New Roman" w:hAnsi="Verdana" w:cs="Times New Roman"/>
          <w:color w:val="000000"/>
          <w:sz w:val="24"/>
          <w:szCs w:val="20"/>
          <w:bdr w:val="none" w:sz="0" w:space="0" w:color="auto" w:frame="1"/>
          <w:lang w:val="en-IN" w:eastAsia="en-IN"/>
        </w:rPr>
        <w:t>Shape{</w:t>
      </w:r>
      <w:proofErr w:type="gramEnd"/>
      <w:r w:rsidRPr="00B5525A">
        <w:rPr>
          <w:rFonts w:ascii="Verdana" w:eastAsia="Times New Roman" w:hAnsi="Verdana" w:cs="Times New Roman"/>
          <w:color w:val="000000"/>
          <w:sz w:val="24"/>
          <w:szCs w:val="20"/>
          <w:bdr w:val="none" w:sz="0" w:space="0" w:color="auto" w:frame="1"/>
          <w:lang w:val="en-IN" w:eastAsia="en-IN"/>
        </w:rPr>
        <w:t>  </w:t>
      </w:r>
    </w:p>
    <w:p w:rsidR="00B5525A" w:rsidRPr="00B5525A" w:rsidRDefault="00B5525A" w:rsidP="00B5525A">
      <w:pPr>
        <w:numPr>
          <w:ilvl w:val="0"/>
          <w:numId w:val="20"/>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B5525A">
        <w:rPr>
          <w:rFonts w:ascii="Verdana" w:eastAsia="Times New Roman" w:hAnsi="Verdana" w:cs="Times New Roman"/>
          <w:b/>
          <w:bCs/>
          <w:color w:val="006699"/>
          <w:sz w:val="24"/>
          <w:szCs w:val="20"/>
          <w:bdr w:val="none" w:sz="0" w:space="0" w:color="auto" w:frame="1"/>
          <w:lang w:val="en-IN" w:eastAsia="en-IN"/>
        </w:rPr>
        <w:t>void</w:t>
      </w:r>
      <w:r w:rsidRPr="00B5525A">
        <w:rPr>
          <w:rFonts w:ascii="Verdana" w:eastAsia="Times New Roman" w:hAnsi="Verdana" w:cs="Times New Roman"/>
          <w:color w:val="000000"/>
          <w:sz w:val="24"/>
          <w:szCs w:val="20"/>
          <w:bdr w:val="none" w:sz="0" w:space="0" w:color="auto" w:frame="1"/>
          <w:lang w:val="en-IN" w:eastAsia="en-IN"/>
        </w:rPr>
        <w:t> </w:t>
      </w:r>
      <w:proofErr w:type="gramStart"/>
      <w:r w:rsidRPr="00B5525A">
        <w:rPr>
          <w:rFonts w:ascii="Verdana" w:eastAsia="Times New Roman" w:hAnsi="Verdana" w:cs="Times New Roman"/>
          <w:color w:val="000000"/>
          <w:sz w:val="24"/>
          <w:szCs w:val="20"/>
          <w:bdr w:val="none" w:sz="0" w:space="0" w:color="auto" w:frame="1"/>
          <w:lang w:val="en-IN" w:eastAsia="en-IN"/>
        </w:rPr>
        <w:t>draw(</w:t>
      </w:r>
      <w:proofErr w:type="gramEnd"/>
      <w:r w:rsidRPr="00B5525A">
        <w:rPr>
          <w:rFonts w:ascii="Verdana" w:eastAsia="Times New Roman" w:hAnsi="Verdana" w:cs="Times New Roman"/>
          <w:color w:val="000000"/>
          <w:sz w:val="24"/>
          <w:szCs w:val="20"/>
          <w:bdr w:val="none" w:sz="0" w:space="0" w:color="auto" w:frame="1"/>
          <w:lang w:val="en-IN" w:eastAsia="en-IN"/>
        </w:rPr>
        <w:t>){</w:t>
      </w:r>
      <w:proofErr w:type="spellStart"/>
      <w:r w:rsidRPr="00B5525A">
        <w:rPr>
          <w:rFonts w:ascii="Verdana" w:eastAsia="Times New Roman" w:hAnsi="Verdana" w:cs="Times New Roman"/>
          <w:color w:val="000000"/>
          <w:sz w:val="24"/>
          <w:szCs w:val="20"/>
          <w:bdr w:val="none" w:sz="0" w:space="0" w:color="auto" w:frame="1"/>
          <w:lang w:val="en-IN" w:eastAsia="en-IN"/>
        </w:rPr>
        <w:t>System.out.println</w:t>
      </w:r>
      <w:proofErr w:type="spellEnd"/>
      <w:r w:rsidRPr="00B5525A">
        <w:rPr>
          <w:rFonts w:ascii="Verdana" w:eastAsia="Times New Roman" w:hAnsi="Verdana" w:cs="Times New Roman"/>
          <w:color w:val="000000"/>
          <w:sz w:val="24"/>
          <w:szCs w:val="20"/>
          <w:bdr w:val="none" w:sz="0" w:space="0" w:color="auto" w:frame="1"/>
          <w:lang w:val="en-IN" w:eastAsia="en-IN"/>
        </w:rPr>
        <w:t>(</w:t>
      </w:r>
      <w:r w:rsidRPr="00B5525A">
        <w:rPr>
          <w:rFonts w:ascii="Verdana" w:eastAsia="Times New Roman" w:hAnsi="Verdana" w:cs="Times New Roman"/>
          <w:color w:val="0000FF"/>
          <w:sz w:val="24"/>
          <w:szCs w:val="20"/>
          <w:bdr w:val="none" w:sz="0" w:space="0" w:color="auto" w:frame="1"/>
          <w:lang w:val="en-IN" w:eastAsia="en-IN"/>
        </w:rPr>
        <w:t>"drawing circle"</w:t>
      </w:r>
      <w:r w:rsidRPr="00B5525A">
        <w:rPr>
          <w:rFonts w:ascii="Verdana" w:eastAsia="Times New Roman" w:hAnsi="Verdana" w:cs="Times New Roman"/>
          <w:color w:val="000000"/>
          <w:sz w:val="24"/>
          <w:szCs w:val="20"/>
          <w:bdr w:val="none" w:sz="0" w:space="0" w:color="auto" w:frame="1"/>
          <w:lang w:val="en-IN" w:eastAsia="en-IN"/>
        </w:rPr>
        <w:t>);}  </w:t>
      </w:r>
    </w:p>
    <w:p w:rsidR="00B5525A" w:rsidRPr="00B5525A" w:rsidRDefault="00B5525A" w:rsidP="00B5525A">
      <w:pPr>
        <w:numPr>
          <w:ilvl w:val="0"/>
          <w:numId w:val="20"/>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B5525A">
        <w:rPr>
          <w:rFonts w:ascii="Verdana" w:eastAsia="Times New Roman" w:hAnsi="Verdana" w:cs="Times New Roman"/>
          <w:color w:val="000000"/>
          <w:sz w:val="24"/>
          <w:szCs w:val="20"/>
          <w:bdr w:val="none" w:sz="0" w:space="0" w:color="auto" w:frame="1"/>
          <w:lang w:val="en-IN" w:eastAsia="en-IN"/>
        </w:rPr>
        <w:t>}  </w:t>
      </w:r>
    </w:p>
    <w:p w:rsidR="00B5525A" w:rsidRPr="00B5525A" w:rsidRDefault="00B5525A" w:rsidP="00B5525A">
      <w:pPr>
        <w:numPr>
          <w:ilvl w:val="0"/>
          <w:numId w:val="20"/>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B5525A">
        <w:rPr>
          <w:rFonts w:ascii="Verdana" w:eastAsia="Times New Roman" w:hAnsi="Verdana" w:cs="Times New Roman"/>
          <w:color w:val="008200"/>
          <w:sz w:val="24"/>
          <w:szCs w:val="20"/>
          <w:bdr w:val="none" w:sz="0" w:space="0" w:color="auto" w:frame="1"/>
          <w:lang w:val="en-IN" w:eastAsia="en-IN"/>
        </w:rPr>
        <w:t>//In real scenario, method is called by programmer or user</w:t>
      </w:r>
      <w:r w:rsidRPr="00B5525A">
        <w:rPr>
          <w:rFonts w:ascii="Verdana" w:eastAsia="Times New Roman" w:hAnsi="Verdana" w:cs="Times New Roman"/>
          <w:color w:val="000000"/>
          <w:sz w:val="24"/>
          <w:szCs w:val="20"/>
          <w:bdr w:val="none" w:sz="0" w:space="0" w:color="auto" w:frame="1"/>
          <w:lang w:val="en-IN" w:eastAsia="en-IN"/>
        </w:rPr>
        <w:t>  </w:t>
      </w:r>
    </w:p>
    <w:p w:rsidR="00B5525A" w:rsidRPr="00B5525A" w:rsidRDefault="00B5525A" w:rsidP="00B5525A">
      <w:pPr>
        <w:numPr>
          <w:ilvl w:val="0"/>
          <w:numId w:val="20"/>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B5525A">
        <w:rPr>
          <w:rFonts w:ascii="Verdana" w:eastAsia="Times New Roman" w:hAnsi="Verdana" w:cs="Times New Roman"/>
          <w:b/>
          <w:bCs/>
          <w:color w:val="006699"/>
          <w:sz w:val="24"/>
          <w:szCs w:val="20"/>
          <w:bdr w:val="none" w:sz="0" w:space="0" w:color="auto" w:frame="1"/>
          <w:lang w:val="en-IN" w:eastAsia="en-IN"/>
        </w:rPr>
        <w:t>class</w:t>
      </w:r>
      <w:r w:rsidRPr="00B5525A">
        <w:rPr>
          <w:rFonts w:ascii="Verdana" w:eastAsia="Times New Roman" w:hAnsi="Verdana" w:cs="Times New Roman"/>
          <w:color w:val="000000"/>
          <w:sz w:val="24"/>
          <w:szCs w:val="20"/>
          <w:bdr w:val="none" w:sz="0" w:space="0" w:color="auto" w:frame="1"/>
          <w:lang w:val="en-IN" w:eastAsia="en-IN"/>
        </w:rPr>
        <w:t> TestAbstraction1{  </w:t>
      </w:r>
    </w:p>
    <w:p w:rsidR="00B5525A" w:rsidRPr="00B5525A" w:rsidRDefault="00B5525A" w:rsidP="00B5525A">
      <w:pPr>
        <w:numPr>
          <w:ilvl w:val="0"/>
          <w:numId w:val="20"/>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B5525A">
        <w:rPr>
          <w:rFonts w:ascii="Verdana" w:eastAsia="Times New Roman" w:hAnsi="Verdana" w:cs="Times New Roman"/>
          <w:b/>
          <w:bCs/>
          <w:color w:val="006699"/>
          <w:sz w:val="24"/>
          <w:szCs w:val="20"/>
          <w:bdr w:val="none" w:sz="0" w:space="0" w:color="auto" w:frame="1"/>
          <w:lang w:val="en-IN" w:eastAsia="en-IN"/>
        </w:rPr>
        <w:t>public</w:t>
      </w:r>
      <w:r w:rsidRPr="00B5525A">
        <w:rPr>
          <w:rFonts w:ascii="Verdana" w:eastAsia="Times New Roman" w:hAnsi="Verdana" w:cs="Times New Roman"/>
          <w:color w:val="000000"/>
          <w:sz w:val="24"/>
          <w:szCs w:val="20"/>
          <w:bdr w:val="none" w:sz="0" w:space="0" w:color="auto" w:frame="1"/>
          <w:lang w:val="en-IN" w:eastAsia="en-IN"/>
        </w:rPr>
        <w:t> </w:t>
      </w:r>
      <w:r w:rsidRPr="00B5525A">
        <w:rPr>
          <w:rFonts w:ascii="Verdana" w:eastAsia="Times New Roman" w:hAnsi="Verdana" w:cs="Times New Roman"/>
          <w:b/>
          <w:bCs/>
          <w:color w:val="006699"/>
          <w:sz w:val="24"/>
          <w:szCs w:val="20"/>
          <w:bdr w:val="none" w:sz="0" w:space="0" w:color="auto" w:frame="1"/>
          <w:lang w:val="en-IN" w:eastAsia="en-IN"/>
        </w:rPr>
        <w:t>static</w:t>
      </w:r>
      <w:r w:rsidRPr="00B5525A">
        <w:rPr>
          <w:rFonts w:ascii="Verdana" w:eastAsia="Times New Roman" w:hAnsi="Verdana" w:cs="Times New Roman"/>
          <w:color w:val="000000"/>
          <w:sz w:val="24"/>
          <w:szCs w:val="20"/>
          <w:bdr w:val="none" w:sz="0" w:space="0" w:color="auto" w:frame="1"/>
          <w:lang w:val="en-IN" w:eastAsia="en-IN"/>
        </w:rPr>
        <w:t> </w:t>
      </w:r>
      <w:r w:rsidRPr="00B5525A">
        <w:rPr>
          <w:rFonts w:ascii="Verdana" w:eastAsia="Times New Roman" w:hAnsi="Verdana" w:cs="Times New Roman"/>
          <w:b/>
          <w:bCs/>
          <w:color w:val="006699"/>
          <w:sz w:val="24"/>
          <w:szCs w:val="20"/>
          <w:bdr w:val="none" w:sz="0" w:space="0" w:color="auto" w:frame="1"/>
          <w:lang w:val="en-IN" w:eastAsia="en-IN"/>
        </w:rPr>
        <w:t>void</w:t>
      </w:r>
      <w:r w:rsidRPr="00B5525A">
        <w:rPr>
          <w:rFonts w:ascii="Verdana" w:eastAsia="Times New Roman" w:hAnsi="Verdana" w:cs="Times New Roman"/>
          <w:color w:val="000000"/>
          <w:sz w:val="24"/>
          <w:szCs w:val="20"/>
          <w:bdr w:val="none" w:sz="0" w:space="0" w:color="auto" w:frame="1"/>
          <w:lang w:val="en-IN" w:eastAsia="en-IN"/>
        </w:rPr>
        <w:t> </w:t>
      </w:r>
      <w:proofErr w:type="gramStart"/>
      <w:r w:rsidRPr="00B5525A">
        <w:rPr>
          <w:rFonts w:ascii="Verdana" w:eastAsia="Times New Roman" w:hAnsi="Verdana" w:cs="Times New Roman"/>
          <w:color w:val="000000"/>
          <w:sz w:val="24"/>
          <w:szCs w:val="20"/>
          <w:bdr w:val="none" w:sz="0" w:space="0" w:color="auto" w:frame="1"/>
          <w:lang w:val="en-IN" w:eastAsia="en-IN"/>
        </w:rPr>
        <w:t>main(</w:t>
      </w:r>
      <w:proofErr w:type="gramEnd"/>
      <w:r w:rsidRPr="00B5525A">
        <w:rPr>
          <w:rFonts w:ascii="Verdana" w:eastAsia="Times New Roman" w:hAnsi="Verdana" w:cs="Times New Roman"/>
          <w:color w:val="000000"/>
          <w:sz w:val="24"/>
          <w:szCs w:val="20"/>
          <w:bdr w:val="none" w:sz="0" w:space="0" w:color="auto" w:frame="1"/>
          <w:lang w:val="en-IN" w:eastAsia="en-IN"/>
        </w:rPr>
        <w:t>String </w:t>
      </w:r>
      <w:proofErr w:type="spellStart"/>
      <w:r w:rsidRPr="00B5525A">
        <w:rPr>
          <w:rFonts w:ascii="Verdana" w:eastAsia="Times New Roman" w:hAnsi="Verdana" w:cs="Times New Roman"/>
          <w:color w:val="000000"/>
          <w:sz w:val="24"/>
          <w:szCs w:val="20"/>
          <w:bdr w:val="none" w:sz="0" w:space="0" w:color="auto" w:frame="1"/>
          <w:lang w:val="en-IN" w:eastAsia="en-IN"/>
        </w:rPr>
        <w:t>args</w:t>
      </w:r>
      <w:proofErr w:type="spellEnd"/>
      <w:r w:rsidRPr="00B5525A">
        <w:rPr>
          <w:rFonts w:ascii="Verdana" w:eastAsia="Times New Roman" w:hAnsi="Verdana" w:cs="Times New Roman"/>
          <w:color w:val="000000"/>
          <w:sz w:val="24"/>
          <w:szCs w:val="20"/>
          <w:bdr w:val="none" w:sz="0" w:space="0" w:color="auto" w:frame="1"/>
          <w:lang w:val="en-IN" w:eastAsia="en-IN"/>
        </w:rPr>
        <w:t>[]){  </w:t>
      </w:r>
    </w:p>
    <w:p w:rsidR="00B5525A" w:rsidRPr="00B5525A" w:rsidRDefault="00B5525A" w:rsidP="00B5525A">
      <w:pPr>
        <w:numPr>
          <w:ilvl w:val="0"/>
          <w:numId w:val="20"/>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B5525A">
        <w:rPr>
          <w:rFonts w:ascii="Verdana" w:eastAsia="Times New Roman" w:hAnsi="Verdana" w:cs="Times New Roman"/>
          <w:color w:val="000000"/>
          <w:sz w:val="24"/>
          <w:szCs w:val="20"/>
          <w:bdr w:val="none" w:sz="0" w:space="0" w:color="auto" w:frame="1"/>
          <w:lang w:val="en-IN" w:eastAsia="en-IN"/>
        </w:rPr>
        <w:t>Shape s=</w:t>
      </w:r>
      <w:r w:rsidRPr="00B5525A">
        <w:rPr>
          <w:rFonts w:ascii="Verdana" w:eastAsia="Times New Roman" w:hAnsi="Verdana" w:cs="Times New Roman"/>
          <w:b/>
          <w:bCs/>
          <w:color w:val="006699"/>
          <w:sz w:val="24"/>
          <w:szCs w:val="20"/>
          <w:bdr w:val="none" w:sz="0" w:space="0" w:color="auto" w:frame="1"/>
          <w:lang w:val="en-IN" w:eastAsia="en-IN"/>
        </w:rPr>
        <w:t>new</w:t>
      </w:r>
      <w:r w:rsidRPr="00B5525A">
        <w:rPr>
          <w:rFonts w:ascii="Verdana" w:eastAsia="Times New Roman" w:hAnsi="Verdana" w:cs="Times New Roman"/>
          <w:color w:val="000000"/>
          <w:sz w:val="24"/>
          <w:szCs w:val="20"/>
          <w:bdr w:val="none" w:sz="0" w:space="0" w:color="auto" w:frame="1"/>
          <w:lang w:val="en-IN" w:eastAsia="en-IN"/>
        </w:rPr>
        <w:t> Circle1</w:t>
      </w:r>
      <w:proofErr w:type="gramStart"/>
      <w:r w:rsidRPr="00B5525A">
        <w:rPr>
          <w:rFonts w:ascii="Verdana" w:eastAsia="Times New Roman" w:hAnsi="Verdana" w:cs="Times New Roman"/>
          <w:color w:val="000000"/>
          <w:sz w:val="24"/>
          <w:szCs w:val="20"/>
          <w:bdr w:val="none" w:sz="0" w:space="0" w:color="auto" w:frame="1"/>
          <w:lang w:val="en-IN" w:eastAsia="en-IN"/>
        </w:rPr>
        <w:t>();</w:t>
      </w:r>
      <w:r w:rsidRPr="00B5525A">
        <w:rPr>
          <w:rFonts w:ascii="Verdana" w:eastAsia="Times New Roman" w:hAnsi="Verdana" w:cs="Times New Roman"/>
          <w:color w:val="008200"/>
          <w:sz w:val="24"/>
          <w:szCs w:val="20"/>
          <w:bdr w:val="none" w:sz="0" w:space="0" w:color="auto" w:frame="1"/>
          <w:lang w:val="en-IN" w:eastAsia="en-IN"/>
        </w:rPr>
        <w:t>/</w:t>
      </w:r>
      <w:proofErr w:type="gramEnd"/>
      <w:r w:rsidRPr="00B5525A">
        <w:rPr>
          <w:rFonts w:ascii="Verdana" w:eastAsia="Times New Roman" w:hAnsi="Verdana" w:cs="Times New Roman"/>
          <w:color w:val="008200"/>
          <w:sz w:val="24"/>
          <w:szCs w:val="20"/>
          <w:bdr w:val="none" w:sz="0" w:space="0" w:color="auto" w:frame="1"/>
          <w:lang w:val="en-IN" w:eastAsia="en-IN"/>
        </w:rPr>
        <w:t>/In a real scenario, object is provided through method, e.g., getShape() method</w:t>
      </w:r>
      <w:r w:rsidRPr="00B5525A">
        <w:rPr>
          <w:rFonts w:ascii="Verdana" w:eastAsia="Times New Roman" w:hAnsi="Verdana" w:cs="Times New Roman"/>
          <w:color w:val="000000"/>
          <w:sz w:val="24"/>
          <w:szCs w:val="20"/>
          <w:bdr w:val="none" w:sz="0" w:space="0" w:color="auto" w:frame="1"/>
          <w:lang w:val="en-IN" w:eastAsia="en-IN"/>
        </w:rPr>
        <w:t>  </w:t>
      </w:r>
    </w:p>
    <w:p w:rsidR="00B5525A" w:rsidRPr="00B5525A" w:rsidRDefault="00B5525A" w:rsidP="00B5525A">
      <w:pPr>
        <w:numPr>
          <w:ilvl w:val="0"/>
          <w:numId w:val="20"/>
        </w:numPr>
        <w:shd w:val="clear" w:color="auto" w:fill="FFFFFF"/>
        <w:spacing w:before="0" w:after="0" w:line="315" w:lineRule="atLeast"/>
        <w:ind w:left="0"/>
        <w:rPr>
          <w:rFonts w:ascii="Verdana" w:eastAsia="Times New Roman" w:hAnsi="Verdana" w:cs="Times New Roman"/>
          <w:color w:val="000000"/>
          <w:sz w:val="24"/>
          <w:szCs w:val="20"/>
          <w:lang w:val="en-IN" w:eastAsia="en-IN"/>
        </w:rPr>
      </w:pPr>
      <w:proofErr w:type="spellStart"/>
      <w:proofErr w:type="gramStart"/>
      <w:r w:rsidRPr="00B5525A">
        <w:rPr>
          <w:rFonts w:ascii="Verdana" w:eastAsia="Times New Roman" w:hAnsi="Verdana" w:cs="Times New Roman"/>
          <w:color w:val="000000"/>
          <w:sz w:val="24"/>
          <w:szCs w:val="20"/>
          <w:bdr w:val="none" w:sz="0" w:space="0" w:color="auto" w:frame="1"/>
          <w:lang w:val="en-IN" w:eastAsia="en-IN"/>
        </w:rPr>
        <w:t>s.draw</w:t>
      </w:r>
      <w:proofErr w:type="spellEnd"/>
      <w:proofErr w:type="gramEnd"/>
      <w:r w:rsidRPr="00B5525A">
        <w:rPr>
          <w:rFonts w:ascii="Verdana" w:eastAsia="Times New Roman" w:hAnsi="Verdana" w:cs="Times New Roman"/>
          <w:color w:val="000000"/>
          <w:sz w:val="24"/>
          <w:szCs w:val="20"/>
          <w:bdr w:val="none" w:sz="0" w:space="0" w:color="auto" w:frame="1"/>
          <w:lang w:val="en-IN" w:eastAsia="en-IN"/>
        </w:rPr>
        <w:t>();  </w:t>
      </w:r>
    </w:p>
    <w:p w:rsidR="00B5525A" w:rsidRPr="00B5525A" w:rsidRDefault="00B5525A" w:rsidP="001446CC">
      <w:pPr>
        <w:numPr>
          <w:ilvl w:val="0"/>
          <w:numId w:val="20"/>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B5525A">
        <w:rPr>
          <w:rFonts w:ascii="Verdana" w:eastAsia="Times New Roman" w:hAnsi="Verdana" w:cs="Times New Roman"/>
          <w:color w:val="000000"/>
          <w:sz w:val="24"/>
          <w:szCs w:val="20"/>
          <w:bdr w:val="none" w:sz="0" w:space="0" w:color="auto" w:frame="1"/>
          <w:lang w:val="en-IN" w:eastAsia="en-IN"/>
        </w:rPr>
        <w:t>}  </w:t>
      </w:r>
      <w:r w:rsidR="00513B8C">
        <w:rPr>
          <w:rFonts w:ascii="Verdana" w:eastAsia="Times New Roman" w:hAnsi="Verdana" w:cs="Times New Roman"/>
          <w:color w:val="000000"/>
          <w:sz w:val="24"/>
          <w:szCs w:val="20"/>
          <w:bdr w:val="none" w:sz="0" w:space="0" w:color="auto" w:frame="1"/>
          <w:lang w:val="en-IN" w:eastAsia="en-IN"/>
        </w:rPr>
        <w:t>}</w:t>
      </w:r>
      <w:r w:rsidRPr="00B5525A">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b/>
          <w:bCs/>
          <w:color w:val="006699"/>
          <w:sz w:val="24"/>
          <w:szCs w:val="20"/>
          <w:bdr w:val="none" w:sz="0" w:space="0" w:color="auto" w:frame="1"/>
          <w:lang w:val="en-IN" w:eastAsia="en-IN"/>
        </w:rPr>
        <w:lastRenderedPageBreak/>
        <w:t>interface</w:t>
      </w:r>
      <w:r w:rsidRPr="00513B8C">
        <w:rPr>
          <w:rFonts w:ascii="Verdana" w:eastAsia="Times New Roman" w:hAnsi="Verdana" w:cs="Times New Roman"/>
          <w:color w:val="000000"/>
          <w:sz w:val="24"/>
          <w:szCs w:val="20"/>
          <w:bdr w:val="none" w:sz="0" w:space="0" w:color="auto" w:frame="1"/>
          <w:lang w:val="en-IN" w:eastAsia="en-IN"/>
        </w:rPr>
        <w:t> </w:t>
      </w:r>
      <w:proofErr w:type="gramStart"/>
      <w:r w:rsidRPr="00513B8C">
        <w:rPr>
          <w:rFonts w:ascii="Verdana" w:eastAsia="Times New Roman" w:hAnsi="Verdana" w:cs="Times New Roman"/>
          <w:color w:val="000000"/>
          <w:sz w:val="24"/>
          <w:szCs w:val="20"/>
          <w:bdr w:val="none" w:sz="0" w:space="0" w:color="auto" w:frame="1"/>
          <w:lang w:val="en-IN" w:eastAsia="en-IN"/>
        </w:rPr>
        <w:t>A{</w:t>
      </w:r>
      <w:proofErr w:type="gramEnd"/>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b/>
          <w:bCs/>
          <w:color w:val="006699"/>
          <w:sz w:val="24"/>
          <w:szCs w:val="20"/>
          <w:bdr w:val="none" w:sz="0" w:space="0" w:color="auto" w:frame="1"/>
          <w:lang w:val="en-IN" w:eastAsia="en-IN"/>
        </w:rPr>
        <w:t>void</w:t>
      </w:r>
      <w:r w:rsidRPr="00513B8C">
        <w:rPr>
          <w:rFonts w:ascii="Verdana" w:eastAsia="Times New Roman" w:hAnsi="Verdana" w:cs="Times New Roman"/>
          <w:color w:val="000000"/>
          <w:sz w:val="24"/>
          <w:szCs w:val="20"/>
          <w:bdr w:val="none" w:sz="0" w:space="0" w:color="auto" w:frame="1"/>
          <w:lang w:val="en-IN" w:eastAsia="en-IN"/>
        </w:rPr>
        <w:t> </w:t>
      </w:r>
      <w:proofErr w:type="gramStart"/>
      <w:r w:rsidRPr="00513B8C">
        <w:rPr>
          <w:rFonts w:ascii="Verdana" w:eastAsia="Times New Roman" w:hAnsi="Verdana" w:cs="Times New Roman"/>
          <w:color w:val="000000"/>
          <w:sz w:val="24"/>
          <w:szCs w:val="20"/>
          <w:bdr w:val="none" w:sz="0" w:space="0" w:color="auto" w:frame="1"/>
          <w:lang w:val="en-IN" w:eastAsia="en-IN"/>
        </w:rPr>
        <w:t>a(</w:t>
      </w:r>
      <w:proofErr w:type="gramEnd"/>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b/>
          <w:bCs/>
          <w:color w:val="006699"/>
          <w:sz w:val="24"/>
          <w:szCs w:val="20"/>
          <w:bdr w:val="none" w:sz="0" w:space="0" w:color="auto" w:frame="1"/>
          <w:lang w:val="en-IN" w:eastAsia="en-IN"/>
        </w:rPr>
        <w:t>void</w:t>
      </w:r>
      <w:r w:rsidRPr="00513B8C">
        <w:rPr>
          <w:rFonts w:ascii="Verdana" w:eastAsia="Times New Roman" w:hAnsi="Verdana" w:cs="Times New Roman"/>
          <w:color w:val="000000"/>
          <w:sz w:val="24"/>
          <w:szCs w:val="20"/>
          <w:bdr w:val="none" w:sz="0" w:space="0" w:color="auto" w:frame="1"/>
          <w:lang w:val="en-IN" w:eastAsia="en-IN"/>
        </w:rPr>
        <w:t> </w:t>
      </w:r>
      <w:proofErr w:type="gramStart"/>
      <w:r w:rsidRPr="00513B8C">
        <w:rPr>
          <w:rFonts w:ascii="Verdana" w:eastAsia="Times New Roman" w:hAnsi="Verdana" w:cs="Times New Roman"/>
          <w:color w:val="000000"/>
          <w:sz w:val="24"/>
          <w:szCs w:val="20"/>
          <w:bdr w:val="none" w:sz="0" w:space="0" w:color="auto" w:frame="1"/>
          <w:lang w:val="en-IN" w:eastAsia="en-IN"/>
        </w:rPr>
        <w:t>b(</w:t>
      </w:r>
      <w:proofErr w:type="gramEnd"/>
      <w:r w:rsidRPr="00513B8C">
        <w:rPr>
          <w:rFonts w:ascii="Verdana" w:eastAsia="Times New Roman" w:hAnsi="Verdana" w:cs="Times New Roman"/>
          <w:color w:val="000000"/>
          <w:sz w:val="24"/>
          <w:szCs w:val="20"/>
          <w:bdr w:val="none" w:sz="0" w:space="0" w:color="auto" w:frame="1"/>
          <w:lang w:val="en-IN" w:eastAsia="en-IN"/>
        </w:rPr>
        <w:t>);  </w:t>
      </w:r>
      <w:r w:rsidR="00A03BED">
        <w:rPr>
          <w:rFonts w:ascii="Verdana" w:eastAsia="Times New Roman" w:hAnsi="Verdana" w:cs="Times New Roman"/>
          <w:color w:val="000000"/>
          <w:sz w:val="24"/>
          <w:szCs w:val="20"/>
          <w:bdr w:val="none" w:sz="0" w:space="0" w:color="auto" w:frame="1"/>
          <w:lang w:val="en-IN" w:eastAsia="en-IN"/>
        </w:rPr>
        <w:t xml:space="preserve">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b/>
          <w:bCs/>
          <w:color w:val="006699"/>
          <w:sz w:val="24"/>
          <w:szCs w:val="20"/>
          <w:bdr w:val="none" w:sz="0" w:space="0" w:color="auto" w:frame="1"/>
          <w:lang w:val="en-IN" w:eastAsia="en-IN"/>
        </w:rPr>
        <w:t>void</w:t>
      </w:r>
      <w:r w:rsidRPr="00513B8C">
        <w:rPr>
          <w:rFonts w:ascii="Verdana" w:eastAsia="Times New Roman" w:hAnsi="Verdana" w:cs="Times New Roman"/>
          <w:color w:val="000000"/>
          <w:sz w:val="24"/>
          <w:szCs w:val="20"/>
          <w:bdr w:val="none" w:sz="0" w:space="0" w:color="auto" w:frame="1"/>
          <w:lang w:val="en-IN" w:eastAsia="en-IN"/>
        </w:rPr>
        <w:t> </w:t>
      </w:r>
      <w:proofErr w:type="gramStart"/>
      <w:r w:rsidRPr="00513B8C">
        <w:rPr>
          <w:rFonts w:ascii="Verdana" w:eastAsia="Times New Roman" w:hAnsi="Verdana" w:cs="Times New Roman"/>
          <w:color w:val="000000"/>
          <w:sz w:val="24"/>
          <w:szCs w:val="20"/>
          <w:bdr w:val="none" w:sz="0" w:space="0" w:color="auto" w:frame="1"/>
          <w:lang w:val="en-IN" w:eastAsia="en-IN"/>
        </w:rPr>
        <w:t>c(</w:t>
      </w:r>
      <w:proofErr w:type="gramEnd"/>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b/>
          <w:bCs/>
          <w:color w:val="006699"/>
          <w:sz w:val="24"/>
          <w:szCs w:val="20"/>
          <w:bdr w:val="none" w:sz="0" w:space="0" w:color="auto" w:frame="1"/>
          <w:lang w:val="en-IN" w:eastAsia="en-IN"/>
        </w:rPr>
        <w:t>void</w:t>
      </w:r>
      <w:r w:rsidRPr="00513B8C">
        <w:rPr>
          <w:rFonts w:ascii="Verdana" w:eastAsia="Times New Roman" w:hAnsi="Verdana" w:cs="Times New Roman"/>
          <w:color w:val="000000"/>
          <w:sz w:val="24"/>
          <w:szCs w:val="20"/>
          <w:bdr w:val="none" w:sz="0" w:space="0" w:color="auto" w:frame="1"/>
          <w:lang w:val="en-IN" w:eastAsia="en-IN"/>
        </w:rPr>
        <w:t> </w:t>
      </w:r>
      <w:proofErr w:type="gramStart"/>
      <w:r w:rsidRPr="00513B8C">
        <w:rPr>
          <w:rFonts w:ascii="Verdana" w:eastAsia="Times New Roman" w:hAnsi="Verdana" w:cs="Times New Roman"/>
          <w:color w:val="000000"/>
          <w:sz w:val="24"/>
          <w:szCs w:val="20"/>
          <w:bdr w:val="none" w:sz="0" w:space="0" w:color="auto" w:frame="1"/>
          <w:lang w:val="en-IN" w:eastAsia="en-IN"/>
        </w:rPr>
        <w:t>d(</w:t>
      </w:r>
      <w:proofErr w:type="gramEnd"/>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b/>
          <w:bCs/>
          <w:color w:val="006699"/>
          <w:sz w:val="24"/>
          <w:szCs w:val="20"/>
          <w:bdr w:val="none" w:sz="0" w:space="0" w:color="auto" w:frame="1"/>
          <w:lang w:val="en-IN" w:eastAsia="en-IN"/>
        </w:rPr>
        <w:t>abstract</w:t>
      </w:r>
      <w:r w:rsidRPr="00513B8C">
        <w:rPr>
          <w:rFonts w:ascii="Verdana" w:eastAsia="Times New Roman" w:hAnsi="Verdana" w:cs="Times New Roman"/>
          <w:color w:val="000000"/>
          <w:sz w:val="24"/>
          <w:szCs w:val="20"/>
          <w:bdr w:val="none" w:sz="0" w:space="0" w:color="auto" w:frame="1"/>
          <w:lang w:val="en-IN" w:eastAsia="en-IN"/>
        </w:rPr>
        <w:t> </w:t>
      </w:r>
      <w:r w:rsidRPr="00513B8C">
        <w:rPr>
          <w:rFonts w:ascii="Verdana" w:eastAsia="Times New Roman" w:hAnsi="Verdana" w:cs="Times New Roman"/>
          <w:b/>
          <w:bCs/>
          <w:color w:val="006699"/>
          <w:sz w:val="24"/>
          <w:szCs w:val="20"/>
          <w:bdr w:val="none" w:sz="0" w:space="0" w:color="auto" w:frame="1"/>
          <w:lang w:val="en-IN" w:eastAsia="en-IN"/>
        </w:rPr>
        <w:t>class</w:t>
      </w:r>
      <w:r w:rsidRPr="00513B8C">
        <w:rPr>
          <w:rFonts w:ascii="Verdana" w:eastAsia="Times New Roman" w:hAnsi="Verdana" w:cs="Times New Roman"/>
          <w:color w:val="000000"/>
          <w:sz w:val="24"/>
          <w:szCs w:val="20"/>
          <w:bdr w:val="none" w:sz="0" w:space="0" w:color="auto" w:frame="1"/>
          <w:lang w:val="en-IN" w:eastAsia="en-IN"/>
        </w:rPr>
        <w:t> B </w:t>
      </w:r>
      <w:r w:rsidRPr="00513B8C">
        <w:rPr>
          <w:rFonts w:ascii="Verdana" w:eastAsia="Times New Roman" w:hAnsi="Verdana" w:cs="Times New Roman"/>
          <w:b/>
          <w:bCs/>
          <w:color w:val="006699"/>
          <w:sz w:val="24"/>
          <w:szCs w:val="20"/>
          <w:bdr w:val="none" w:sz="0" w:space="0" w:color="auto" w:frame="1"/>
          <w:lang w:val="en-IN" w:eastAsia="en-IN"/>
        </w:rPr>
        <w:t>implements</w:t>
      </w:r>
      <w:r w:rsidRPr="00513B8C">
        <w:rPr>
          <w:rFonts w:ascii="Verdana" w:eastAsia="Times New Roman" w:hAnsi="Verdana" w:cs="Times New Roman"/>
          <w:color w:val="000000"/>
          <w:sz w:val="24"/>
          <w:szCs w:val="20"/>
          <w:bdr w:val="none" w:sz="0" w:space="0" w:color="auto" w:frame="1"/>
          <w:lang w:val="en-IN" w:eastAsia="en-IN"/>
        </w:rPr>
        <w:t> </w:t>
      </w:r>
      <w:proofErr w:type="gramStart"/>
      <w:r w:rsidRPr="00513B8C">
        <w:rPr>
          <w:rFonts w:ascii="Verdana" w:eastAsia="Times New Roman" w:hAnsi="Verdana" w:cs="Times New Roman"/>
          <w:color w:val="000000"/>
          <w:sz w:val="24"/>
          <w:szCs w:val="20"/>
          <w:bdr w:val="none" w:sz="0" w:space="0" w:color="auto" w:frame="1"/>
          <w:lang w:val="en-IN" w:eastAsia="en-IN"/>
        </w:rPr>
        <w:t>A{</w:t>
      </w:r>
      <w:proofErr w:type="gramEnd"/>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b/>
          <w:bCs/>
          <w:color w:val="006699"/>
          <w:sz w:val="24"/>
          <w:szCs w:val="20"/>
          <w:bdr w:val="none" w:sz="0" w:space="0" w:color="auto" w:frame="1"/>
          <w:lang w:val="en-IN" w:eastAsia="en-IN"/>
        </w:rPr>
        <w:t>public</w:t>
      </w:r>
      <w:r w:rsidRPr="00513B8C">
        <w:rPr>
          <w:rFonts w:ascii="Verdana" w:eastAsia="Times New Roman" w:hAnsi="Verdana" w:cs="Times New Roman"/>
          <w:color w:val="000000"/>
          <w:sz w:val="24"/>
          <w:szCs w:val="20"/>
          <w:bdr w:val="none" w:sz="0" w:space="0" w:color="auto" w:frame="1"/>
          <w:lang w:val="en-IN" w:eastAsia="en-IN"/>
        </w:rPr>
        <w:t> </w:t>
      </w:r>
      <w:r w:rsidRPr="00513B8C">
        <w:rPr>
          <w:rFonts w:ascii="Verdana" w:eastAsia="Times New Roman" w:hAnsi="Verdana" w:cs="Times New Roman"/>
          <w:b/>
          <w:bCs/>
          <w:color w:val="006699"/>
          <w:sz w:val="24"/>
          <w:szCs w:val="20"/>
          <w:bdr w:val="none" w:sz="0" w:space="0" w:color="auto" w:frame="1"/>
          <w:lang w:val="en-IN" w:eastAsia="en-IN"/>
        </w:rPr>
        <w:t>void</w:t>
      </w:r>
      <w:r w:rsidRPr="00513B8C">
        <w:rPr>
          <w:rFonts w:ascii="Verdana" w:eastAsia="Times New Roman" w:hAnsi="Verdana" w:cs="Times New Roman"/>
          <w:color w:val="000000"/>
          <w:sz w:val="24"/>
          <w:szCs w:val="20"/>
          <w:bdr w:val="none" w:sz="0" w:space="0" w:color="auto" w:frame="1"/>
          <w:lang w:val="en-IN" w:eastAsia="en-IN"/>
        </w:rPr>
        <w:t> </w:t>
      </w:r>
      <w:proofErr w:type="gramStart"/>
      <w:r w:rsidRPr="00513B8C">
        <w:rPr>
          <w:rFonts w:ascii="Verdana" w:eastAsia="Times New Roman" w:hAnsi="Verdana" w:cs="Times New Roman"/>
          <w:color w:val="000000"/>
          <w:sz w:val="24"/>
          <w:szCs w:val="20"/>
          <w:bdr w:val="none" w:sz="0" w:space="0" w:color="auto" w:frame="1"/>
          <w:lang w:val="en-IN" w:eastAsia="en-IN"/>
        </w:rPr>
        <w:t>c(</w:t>
      </w:r>
      <w:proofErr w:type="gramEnd"/>
      <w:r w:rsidRPr="00513B8C">
        <w:rPr>
          <w:rFonts w:ascii="Verdana" w:eastAsia="Times New Roman" w:hAnsi="Verdana" w:cs="Times New Roman"/>
          <w:color w:val="000000"/>
          <w:sz w:val="24"/>
          <w:szCs w:val="20"/>
          <w:bdr w:val="none" w:sz="0" w:space="0" w:color="auto" w:frame="1"/>
          <w:lang w:val="en-IN" w:eastAsia="en-IN"/>
        </w:rPr>
        <w:t>){</w:t>
      </w:r>
      <w:proofErr w:type="spellStart"/>
      <w:r w:rsidRPr="00513B8C">
        <w:rPr>
          <w:rFonts w:ascii="Verdana" w:eastAsia="Times New Roman" w:hAnsi="Verdana" w:cs="Times New Roman"/>
          <w:color w:val="000000"/>
          <w:sz w:val="24"/>
          <w:szCs w:val="20"/>
          <w:bdr w:val="none" w:sz="0" w:space="0" w:color="auto" w:frame="1"/>
          <w:lang w:val="en-IN" w:eastAsia="en-IN"/>
        </w:rPr>
        <w:t>System.out.println</w:t>
      </w:r>
      <w:proofErr w:type="spellEnd"/>
      <w:r w:rsidRPr="00513B8C">
        <w:rPr>
          <w:rFonts w:ascii="Verdana" w:eastAsia="Times New Roman" w:hAnsi="Verdana" w:cs="Times New Roman"/>
          <w:color w:val="000000"/>
          <w:sz w:val="24"/>
          <w:szCs w:val="20"/>
          <w:bdr w:val="none" w:sz="0" w:space="0" w:color="auto" w:frame="1"/>
          <w:lang w:val="en-IN" w:eastAsia="en-IN"/>
        </w:rPr>
        <w:t>(</w:t>
      </w:r>
      <w:r w:rsidRPr="00513B8C">
        <w:rPr>
          <w:rFonts w:ascii="Verdana" w:eastAsia="Times New Roman" w:hAnsi="Verdana" w:cs="Times New Roman"/>
          <w:color w:val="0000FF"/>
          <w:sz w:val="24"/>
          <w:szCs w:val="20"/>
          <w:bdr w:val="none" w:sz="0" w:space="0" w:color="auto" w:frame="1"/>
          <w:lang w:val="en-IN" w:eastAsia="en-IN"/>
        </w:rPr>
        <w:t>"I am c"</w:t>
      </w:r>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b/>
          <w:bCs/>
          <w:color w:val="006699"/>
          <w:sz w:val="24"/>
          <w:szCs w:val="20"/>
          <w:bdr w:val="none" w:sz="0" w:space="0" w:color="auto" w:frame="1"/>
          <w:lang w:val="en-IN" w:eastAsia="en-IN"/>
        </w:rPr>
        <w:t>class</w:t>
      </w:r>
      <w:r w:rsidRPr="00513B8C">
        <w:rPr>
          <w:rFonts w:ascii="Verdana" w:eastAsia="Times New Roman" w:hAnsi="Verdana" w:cs="Times New Roman"/>
          <w:color w:val="000000"/>
          <w:sz w:val="24"/>
          <w:szCs w:val="20"/>
          <w:bdr w:val="none" w:sz="0" w:space="0" w:color="auto" w:frame="1"/>
          <w:lang w:val="en-IN" w:eastAsia="en-IN"/>
        </w:rPr>
        <w:t> M </w:t>
      </w:r>
      <w:r w:rsidRPr="00513B8C">
        <w:rPr>
          <w:rFonts w:ascii="Verdana" w:eastAsia="Times New Roman" w:hAnsi="Verdana" w:cs="Times New Roman"/>
          <w:b/>
          <w:bCs/>
          <w:color w:val="006699"/>
          <w:sz w:val="24"/>
          <w:szCs w:val="20"/>
          <w:bdr w:val="none" w:sz="0" w:space="0" w:color="auto" w:frame="1"/>
          <w:lang w:val="en-IN" w:eastAsia="en-IN"/>
        </w:rPr>
        <w:t>extends</w:t>
      </w:r>
      <w:r w:rsidRPr="00513B8C">
        <w:rPr>
          <w:rFonts w:ascii="Verdana" w:eastAsia="Times New Roman" w:hAnsi="Verdana" w:cs="Times New Roman"/>
          <w:color w:val="000000"/>
          <w:sz w:val="24"/>
          <w:szCs w:val="20"/>
          <w:bdr w:val="none" w:sz="0" w:space="0" w:color="auto" w:frame="1"/>
          <w:lang w:val="en-IN" w:eastAsia="en-IN"/>
        </w:rPr>
        <w:t> </w:t>
      </w:r>
      <w:proofErr w:type="gramStart"/>
      <w:r w:rsidRPr="00513B8C">
        <w:rPr>
          <w:rFonts w:ascii="Verdana" w:eastAsia="Times New Roman" w:hAnsi="Verdana" w:cs="Times New Roman"/>
          <w:color w:val="000000"/>
          <w:sz w:val="24"/>
          <w:szCs w:val="20"/>
          <w:bdr w:val="none" w:sz="0" w:space="0" w:color="auto" w:frame="1"/>
          <w:lang w:val="en-IN" w:eastAsia="en-IN"/>
        </w:rPr>
        <w:t>B{</w:t>
      </w:r>
      <w:proofErr w:type="gramEnd"/>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b/>
          <w:bCs/>
          <w:color w:val="006699"/>
          <w:sz w:val="24"/>
          <w:szCs w:val="20"/>
          <w:bdr w:val="none" w:sz="0" w:space="0" w:color="auto" w:frame="1"/>
          <w:lang w:val="en-IN" w:eastAsia="en-IN"/>
        </w:rPr>
        <w:t>public</w:t>
      </w:r>
      <w:r w:rsidRPr="00513B8C">
        <w:rPr>
          <w:rFonts w:ascii="Verdana" w:eastAsia="Times New Roman" w:hAnsi="Verdana" w:cs="Times New Roman"/>
          <w:color w:val="000000"/>
          <w:sz w:val="24"/>
          <w:szCs w:val="20"/>
          <w:bdr w:val="none" w:sz="0" w:space="0" w:color="auto" w:frame="1"/>
          <w:lang w:val="en-IN" w:eastAsia="en-IN"/>
        </w:rPr>
        <w:t> </w:t>
      </w:r>
      <w:r w:rsidRPr="00513B8C">
        <w:rPr>
          <w:rFonts w:ascii="Verdana" w:eastAsia="Times New Roman" w:hAnsi="Verdana" w:cs="Times New Roman"/>
          <w:b/>
          <w:bCs/>
          <w:color w:val="006699"/>
          <w:sz w:val="24"/>
          <w:szCs w:val="20"/>
          <w:bdr w:val="none" w:sz="0" w:space="0" w:color="auto" w:frame="1"/>
          <w:lang w:val="en-IN" w:eastAsia="en-IN"/>
        </w:rPr>
        <w:t>void</w:t>
      </w:r>
      <w:r w:rsidRPr="00513B8C">
        <w:rPr>
          <w:rFonts w:ascii="Verdana" w:eastAsia="Times New Roman" w:hAnsi="Verdana" w:cs="Times New Roman"/>
          <w:color w:val="000000"/>
          <w:sz w:val="24"/>
          <w:szCs w:val="20"/>
          <w:bdr w:val="none" w:sz="0" w:space="0" w:color="auto" w:frame="1"/>
          <w:lang w:val="en-IN" w:eastAsia="en-IN"/>
        </w:rPr>
        <w:t> </w:t>
      </w:r>
      <w:proofErr w:type="gramStart"/>
      <w:r w:rsidRPr="00513B8C">
        <w:rPr>
          <w:rFonts w:ascii="Verdana" w:eastAsia="Times New Roman" w:hAnsi="Verdana" w:cs="Times New Roman"/>
          <w:color w:val="000000"/>
          <w:sz w:val="24"/>
          <w:szCs w:val="20"/>
          <w:bdr w:val="none" w:sz="0" w:space="0" w:color="auto" w:frame="1"/>
          <w:lang w:val="en-IN" w:eastAsia="en-IN"/>
        </w:rPr>
        <w:t>a(</w:t>
      </w:r>
      <w:proofErr w:type="gramEnd"/>
      <w:r w:rsidRPr="00513B8C">
        <w:rPr>
          <w:rFonts w:ascii="Verdana" w:eastAsia="Times New Roman" w:hAnsi="Verdana" w:cs="Times New Roman"/>
          <w:color w:val="000000"/>
          <w:sz w:val="24"/>
          <w:szCs w:val="20"/>
          <w:bdr w:val="none" w:sz="0" w:space="0" w:color="auto" w:frame="1"/>
          <w:lang w:val="en-IN" w:eastAsia="en-IN"/>
        </w:rPr>
        <w:t>){</w:t>
      </w:r>
      <w:proofErr w:type="spellStart"/>
      <w:r w:rsidRPr="00513B8C">
        <w:rPr>
          <w:rFonts w:ascii="Verdana" w:eastAsia="Times New Roman" w:hAnsi="Verdana" w:cs="Times New Roman"/>
          <w:color w:val="000000"/>
          <w:sz w:val="24"/>
          <w:szCs w:val="20"/>
          <w:bdr w:val="none" w:sz="0" w:space="0" w:color="auto" w:frame="1"/>
          <w:lang w:val="en-IN" w:eastAsia="en-IN"/>
        </w:rPr>
        <w:t>System.out.println</w:t>
      </w:r>
      <w:proofErr w:type="spellEnd"/>
      <w:r w:rsidRPr="00513B8C">
        <w:rPr>
          <w:rFonts w:ascii="Verdana" w:eastAsia="Times New Roman" w:hAnsi="Verdana" w:cs="Times New Roman"/>
          <w:color w:val="000000"/>
          <w:sz w:val="24"/>
          <w:szCs w:val="20"/>
          <w:bdr w:val="none" w:sz="0" w:space="0" w:color="auto" w:frame="1"/>
          <w:lang w:val="en-IN" w:eastAsia="en-IN"/>
        </w:rPr>
        <w:t>(</w:t>
      </w:r>
      <w:r w:rsidRPr="00513B8C">
        <w:rPr>
          <w:rFonts w:ascii="Verdana" w:eastAsia="Times New Roman" w:hAnsi="Verdana" w:cs="Times New Roman"/>
          <w:color w:val="0000FF"/>
          <w:sz w:val="24"/>
          <w:szCs w:val="20"/>
          <w:bdr w:val="none" w:sz="0" w:space="0" w:color="auto" w:frame="1"/>
          <w:lang w:val="en-IN" w:eastAsia="en-IN"/>
        </w:rPr>
        <w:t>"I am a"</w:t>
      </w:r>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b/>
          <w:bCs/>
          <w:color w:val="006699"/>
          <w:sz w:val="24"/>
          <w:szCs w:val="20"/>
          <w:bdr w:val="none" w:sz="0" w:space="0" w:color="auto" w:frame="1"/>
          <w:lang w:val="en-IN" w:eastAsia="en-IN"/>
        </w:rPr>
        <w:t>public</w:t>
      </w:r>
      <w:r w:rsidRPr="00513B8C">
        <w:rPr>
          <w:rFonts w:ascii="Verdana" w:eastAsia="Times New Roman" w:hAnsi="Verdana" w:cs="Times New Roman"/>
          <w:color w:val="000000"/>
          <w:sz w:val="24"/>
          <w:szCs w:val="20"/>
          <w:bdr w:val="none" w:sz="0" w:space="0" w:color="auto" w:frame="1"/>
          <w:lang w:val="en-IN" w:eastAsia="en-IN"/>
        </w:rPr>
        <w:t> </w:t>
      </w:r>
      <w:r w:rsidRPr="00513B8C">
        <w:rPr>
          <w:rFonts w:ascii="Verdana" w:eastAsia="Times New Roman" w:hAnsi="Verdana" w:cs="Times New Roman"/>
          <w:b/>
          <w:bCs/>
          <w:color w:val="006699"/>
          <w:sz w:val="24"/>
          <w:szCs w:val="20"/>
          <w:bdr w:val="none" w:sz="0" w:space="0" w:color="auto" w:frame="1"/>
          <w:lang w:val="en-IN" w:eastAsia="en-IN"/>
        </w:rPr>
        <w:t>void</w:t>
      </w:r>
      <w:r w:rsidRPr="00513B8C">
        <w:rPr>
          <w:rFonts w:ascii="Verdana" w:eastAsia="Times New Roman" w:hAnsi="Verdana" w:cs="Times New Roman"/>
          <w:color w:val="000000"/>
          <w:sz w:val="24"/>
          <w:szCs w:val="20"/>
          <w:bdr w:val="none" w:sz="0" w:space="0" w:color="auto" w:frame="1"/>
          <w:lang w:val="en-IN" w:eastAsia="en-IN"/>
        </w:rPr>
        <w:t> </w:t>
      </w:r>
      <w:proofErr w:type="gramStart"/>
      <w:r w:rsidRPr="00513B8C">
        <w:rPr>
          <w:rFonts w:ascii="Verdana" w:eastAsia="Times New Roman" w:hAnsi="Verdana" w:cs="Times New Roman"/>
          <w:color w:val="000000"/>
          <w:sz w:val="24"/>
          <w:szCs w:val="20"/>
          <w:bdr w:val="none" w:sz="0" w:space="0" w:color="auto" w:frame="1"/>
          <w:lang w:val="en-IN" w:eastAsia="en-IN"/>
        </w:rPr>
        <w:t>b(</w:t>
      </w:r>
      <w:proofErr w:type="gramEnd"/>
      <w:r w:rsidRPr="00513B8C">
        <w:rPr>
          <w:rFonts w:ascii="Verdana" w:eastAsia="Times New Roman" w:hAnsi="Verdana" w:cs="Times New Roman"/>
          <w:color w:val="000000"/>
          <w:sz w:val="24"/>
          <w:szCs w:val="20"/>
          <w:bdr w:val="none" w:sz="0" w:space="0" w:color="auto" w:frame="1"/>
          <w:lang w:val="en-IN" w:eastAsia="en-IN"/>
        </w:rPr>
        <w:t>){</w:t>
      </w:r>
      <w:proofErr w:type="spellStart"/>
      <w:r w:rsidRPr="00513B8C">
        <w:rPr>
          <w:rFonts w:ascii="Verdana" w:eastAsia="Times New Roman" w:hAnsi="Verdana" w:cs="Times New Roman"/>
          <w:color w:val="000000"/>
          <w:sz w:val="24"/>
          <w:szCs w:val="20"/>
          <w:bdr w:val="none" w:sz="0" w:space="0" w:color="auto" w:frame="1"/>
          <w:lang w:val="en-IN" w:eastAsia="en-IN"/>
        </w:rPr>
        <w:t>System.out.println</w:t>
      </w:r>
      <w:proofErr w:type="spellEnd"/>
      <w:r w:rsidRPr="00513B8C">
        <w:rPr>
          <w:rFonts w:ascii="Verdana" w:eastAsia="Times New Roman" w:hAnsi="Verdana" w:cs="Times New Roman"/>
          <w:color w:val="000000"/>
          <w:sz w:val="24"/>
          <w:szCs w:val="20"/>
          <w:bdr w:val="none" w:sz="0" w:space="0" w:color="auto" w:frame="1"/>
          <w:lang w:val="en-IN" w:eastAsia="en-IN"/>
        </w:rPr>
        <w:t>(</w:t>
      </w:r>
      <w:r w:rsidRPr="00513B8C">
        <w:rPr>
          <w:rFonts w:ascii="Verdana" w:eastAsia="Times New Roman" w:hAnsi="Verdana" w:cs="Times New Roman"/>
          <w:color w:val="0000FF"/>
          <w:sz w:val="24"/>
          <w:szCs w:val="20"/>
          <w:bdr w:val="none" w:sz="0" w:space="0" w:color="auto" w:frame="1"/>
          <w:lang w:val="en-IN" w:eastAsia="en-IN"/>
        </w:rPr>
        <w:t>"I am b"</w:t>
      </w:r>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b/>
          <w:bCs/>
          <w:color w:val="006699"/>
          <w:sz w:val="24"/>
          <w:szCs w:val="20"/>
          <w:bdr w:val="none" w:sz="0" w:space="0" w:color="auto" w:frame="1"/>
          <w:lang w:val="en-IN" w:eastAsia="en-IN"/>
        </w:rPr>
        <w:t>public</w:t>
      </w:r>
      <w:r w:rsidRPr="00513B8C">
        <w:rPr>
          <w:rFonts w:ascii="Verdana" w:eastAsia="Times New Roman" w:hAnsi="Verdana" w:cs="Times New Roman"/>
          <w:color w:val="000000"/>
          <w:sz w:val="24"/>
          <w:szCs w:val="20"/>
          <w:bdr w:val="none" w:sz="0" w:space="0" w:color="auto" w:frame="1"/>
          <w:lang w:val="en-IN" w:eastAsia="en-IN"/>
        </w:rPr>
        <w:t> </w:t>
      </w:r>
      <w:r w:rsidRPr="00513B8C">
        <w:rPr>
          <w:rFonts w:ascii="Verdana" w:eastAsia="Times New Roman" w:hAnsi="Verdana" w:cs="Times New Roman"/>
          <w:b/>
          <w:bCs/>
          <w:color w:val="006699"/>
          <w:sz w:val="24"/>
          <w:szCs w:val="20"/>
          <w:bdr w:val="none" w:sz="0" w:space="0" w:color="auto" w:frame="1"/>
          <w:lang w:val="en-IN" w:eastAsia="en-IN"/>
        </w:rPr>
        <w:t>void</w:t>
      </w:r>
      <w:r w:rsidRPr="00513B8C">
        <w:rPr>
          <w:rFonts w:ascii="Verdana" w:eastAsia="Times New Roman" w:hAnsi="Verdana" w:cs="Times New Roman"/>
          <w:color w:val="000000"/>
          <w:sz w:val="24"/>
          <w:szCs w:val="20"/>
          <w:bdr w:val="none" w:sz="0" w:space="0" w:color="auto" w:frame="1"/>
          <w:lang w:val="en-IN" w:eastAsia="en-IN"/>
        </w:rPr>
        <w:t> </w:t>
      </w:r>
      <w:proofErr w:type="gramStart"/>
      <w:r w:rsidRPr="00513B8C">
        <w:rPr>
          <w:rFonts w:ascii="Verdana" w:eastAsia="Times New Roman" w:hAnsi="Verdana" w:cs="Times New Roman"/>
          <w:color w:val="000000"/>
          <w:sz w:val="24"/>
          <w:szCs w:val="20"/>
          <w:bdr w:val="none" w:sz="0" w:space="0" w:color="auto" w:frame="1"/>
          <w:lang w:val="en-IN" w:eastAsia="en-IN"/>
        </w:rPr>
        <w:t>d(</w:t>
      </w:r>
      <w:proofErr w:type="gramEnd"/>
      <w:r w:rsidRPr="00513B8C">
        <w:rPr>
          <w:rFonts w:ascii="Verdana" w:eastAsia="Times New Roman" w:hAnsi="Verdana" w:cs="Times New Roman"/>
          <w:color w:val="000000"/>
          <w:sz w:val="24"/>
          <w:szCs w:val="20"/>
          <w:bdr w:val="none" w:sz="0" w:space="0" w:color="auto" w:frame="1"/>
          <w:lang w:val="en-IN" w:eastAsia="en-IN"/>
        </w:rPr>
        <w:t>){</w:t>
      </w:r>
      <w:proofErr w:type="spellStart"/>
      <w:r w:rsidRPr="00513B8C">
        <w:rPr>
          <w:rFonts w:ascii="Verdana" w:eastAsia="Times New Roman" w:hAnsi="Verdana" w:cs="Times New Roman"/>
          <w:color w:val="000000"/>
          <w:sz w:val="24"/>
          <w:szCs w:val="20"/>
          <w:bdr w:val="none" w:sz="0" w:space="0" w:color="auto" w:frame="1"/>
          <w:lang w:val="en-IN" w:eastAsia="en-IN"/>
        </w:rPr>
        <w:t>System.out.println</w:t>
      </w:r>
      <w:proofErr w:type="spellEnd"/>
      <w:r w:rsidRPr="00513B8C">
        <w:rPr>
          <w:rFonts w:ascii="Verdana" w:eastAsia="Times New Roman" w:hAnsi="Verdana" w:cs="Times New Roman"/>
          <w:color w:val="000000"/>
          <w:sz w:val="24"/>
          <w:szCs w:val="20"/>
          <w:bdr w:val="none" w:sz="0" w:space="0" w:color="auto" w:frame="1"/>
          <w:lang w:val="en-IN" w:eastAsia="en-IN"/>
        </w:rPr>
        <w:t>(</w:t>
      </w:r>
      <w:r w:rsidRPr="00513B8C">
        <w:rPr>
          <w:rFonts w:ascii="Verdana" w:eastAsia="Times New Roman" w:hAnsi="Verdana" w:cs="Times New Roman"/>
          <w:color w:val="0000FF"/>
          <w:sz w:val="24"/>
          <w:szCs w:val="20"/>
          <w:bdr w:val="none" w:sz="0" w:space="0" w:color="auto" w:frame="1"/>
          <w:lang w:val="en-IN" w:eastAsia="en-IN"/>
        </w:rPr>
        <w:t>"I am d"</w:t>
      </w:r>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b/>
          <w:bCs/>
          <w:color w:val="006699"/>
          <w:sz w:val="24"/>
          <w:szCs w:val="20"/>
          <w:bdr w:val="none" w:sz="0" w:space="0" w:color="auto" w:frame="1"/>
          <w:lang w:val="en-IN" w:eastAsia="en-IN"/>
        </w:rPr>
        <w:t>class</w:t>
      </w:r>
      <w:r w:rsidRPr="00513B8C">
        <w:rPr>
          <w:rFonts w:ascii="Verdana" w:eastAsia="Times New Roman" w:hAnsi="Verdana" w:cs="Times New Roman"/>
          <w:color w:val="000000"/>
          <w:sz w:val="24"/>
          <w:szCs w:val="20"/>
          <w:bdr w:val="none" w:sz="0" w:space="0" w:color="auto" w:frame="1"/>
          <w:lang w:val="en-IN" w:eastAsia="en-IN"/>
        </w:rPr>
        <w:t> Test5{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b/>
          <w:bCs/>
          <w:color w:val="006699"/>
          <w:sz w:val="24"/>
          <w:szCs w:val="20"/>
          <w:bdr w:val="none" w:sz="0" w:space="0" w:color="auto" w:frame="1"/>
          <w:lang w:val="en-IN" w:eastAsia="en-IN"/>
        </w:rPr>
        <w:t>public</w:t>
      </w:r>
      <w:r w:rsidRPr="00513B8C">
        <w:rPr>
          <w:rFonts w:ascii="Verdana" w:eastAsia="Times New Roman" w:hAnsi="Verdana" w:cs="Times New Roman"/>
          <w:color w:val="000000"/>
          <w:sz w:val="24"/>
          <w:szCs w:val="20"/>
          <w:bdr w:val="none" w:sz="0" w:space="0" w:color="auto" w:frame="1"/>
          <w:lang w:val="en-IN" w:eastAsia="en-IN"/>
        </w:rPr>
        <w:t> </w:t>
      </w:r>
      <w:r w:rsidRPr="00513B8C">
        <w:rPr>
          <w:rFonts w:ascii="Verdana" w:eastAsia="Times New Roman" w:hAnsi="Verdana" w:cs="Times New Roman"/>
          <w:b/>
          <w:bCs/>
          <w:color w:val="006699"/>
          <w:sz w:val="24"/>
          <w:szCs w:val="20"/>
          <w:bdr w:val="none" w:sz="0" w:space="0" w:color="auto" w:frame="1"/>
          <w:lang w:val="en-IN" w:eastAsia="en-IN"/>
        </w:rPr>
        <w:t>static</w:t>
      </w:r>
      <w:r w:rsidRPr="00513B8C">
        <w:rPr>
          <w:rFonts w:ascii="Verdana" w:eastAsia="Times New Roman" w:hAnsi="Verdana" w:cs="Times New Roman"/>
          <w:color w:val="000000"/>
          <w:sz w:val="24"/>
          <w:szCs w:val="20"/>
          <w:bdr w:val="none" w:sz="0" w:space="0" w:color="auto" w:frame="1"/>
          <w:lang w:val="en-IN" w:eastAsia="en-IN"/>
        </w:rPr>
        <w:t> </w:t>
      </w:r>
      <w:r w:rsidRPr="00513B8C">
        <w:rPr>
          <w:rFonts w:ascii="Verdana" w:eastAsia="Times New Roman" w:hAnsi="Verdana" w:cs="Times New Roman"/>
          <w:b/>
          <w:bCs/>
          <w:color w:val="006699"/>
          <w:sz w:val="24"/>
          <w:szCs w:val="20"/>
          <w:bdr w:val="none" w:sz="0" w:space="0" w:color="auto" w:frame="1"/>
          <w:lang w:val="en-IN" w:eastAsia="en-IN"/>
        </w:rPr>
        <w:t>void</w:t>
      </w:r>
      <w:r w:rsidRPr="00513B8C">
        <w:rPr>
          <w:rFonts w:ascii="Verdana" w:eastAsia="Times New Roman" w:hAnsi="Verdana" w:cs="Times New Roman"/>
          <w:color w:val="000000"/>
          <w:sz w:val="24"/>
          <w:szCs w:val="20"/>
          <w:bdr w:val="none" w:sz="0" w:space="0" w:color="auto" w:frame="1"/>
          <w:lang w:val="en-IN" w:eastAsia="en-IN"/>
        </w:rPr>
        <w:t> </w:t>
      </w:r>
      <w:proofErr w:type="gramStart"/>
      <w:r w:rsidRPr="00513B8C">
        <w:rPr>
          <w:rFonts w:ascii="Verdana" w:eastAsia="Times New Roman" w:hAnsi="Verdana" w:cs="Times New Roman"/>
          <w:color w:val="000000"/>
          <w:sz w:val="24"/>
          <w:szCs w:val="20"/>
          <w:bdr w:val="none" w:sz="0" w:space="0" w:color="auto" w:frame="1"/>
          <w:lang w:val="en-IN" w:eastAsia="en-IN"/>
        </w:rPr>
        <w:t>main(</w:t>
      </w:r>
      <w:proofErr w:type="gramEnd"/>
      <w:r w:rsidRPr="00513B8C">
        <w:rPr>
          <w:rFonts w:ascii="Verdana" w:eastAsia="Times New Roman" w:hAnsi="Verdana" w:cs="Times New Roman"/>
          <w:color w:val="000000"/>
          <w:sz w:val="24"/>
          <w:szCs w:val="20"/>
          <w:bdr w:val="none" w:sz="0" w:space="0" w:color="auto" w:frame="1"/>
          <w:lang w:val="en-IN" w:eastAsia="en-IN"/>
        </w:rPr>
        <w:t>String </w:t>
      </w:r>
      <w:proofErr w:type="spellStart"/>
      <w:r w:rsidRPr="00513B8C">
        <w:rPr>
          <w:rFonts w:ascii="Verdana" w:eastAsia="Times New Roman" w:hAnsi="Verdana" w:cs="Times New Roman"/>
          <w:color w:val="000000"/>
          <w:sz w:val="24"/>
          <w:szCs w:val="20"/>
          <w:bdr w:val="none" w:sz="0" w:space="0" w:color="auto" w:frame="1"/>
          <w:lang w:val="en-IN" w:eastAsia="en-IN"/>
        </w:rPr>
        <w:t>args</w:t>
      </w:r>
      <w:proofErr w:type="spellEnd"/>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color w:val="000000"/>
          <w:sz w:val="24"/>
          <w:szCs w:val="20"/>
          <w:bdr w:val="none" w:sz="0" w:space="0" w:color="auto" w:frame="1"/>
          <w:lang w:val="en-IN" w:eastAsia="en-IN"/>
        </w:rPr>
        <w:t>A a=</w:t>
      </w:r>
      <w:r w:rsidRPr="00513B8C">
        <w:rPr>
          <w:rFonts w:ascii="Verdana" w:eastAsia="Times New Roman" w:hAnsi="Verdana" w:cs="Times New Roman"/>
          <w:b/>
          <w:bCs/>
          <w:color w:val="006699"/>
          <w:sz w:val="24"/>
          <w:szCs w:val="20"/>
          <w:bdr w:val="none" w:sz="0" w:space="0" w:color="auto" w:frame="1"/>
          <w:lang w:val="en-IN" w:eastAsia="en-IN"/>
        </w:rPr>
        <w:t>new</w:t>
      </w:r>
      <w:r w:rsidRPr="00513B8C">
        <w:rPr>
          <w:rFonts w:ascii="Verdana" w:eastAsia="Times New Roman" w:hAnsi="Verdana" w:cs="Times New Roman"/>
          <w:color w:val="000000"/>
          <w:sz w:val="24"/>
          <w:szCs w:val="20"/>
          <w:bdr w:val="none" w:sz="0" w:space="0" w:color="auto" w:frame="1"/>
          <w:lang w:val="en-IN" w:eastAsia="en-IN"/>
        </w:rPr>
        <w:t> </w:t>
      </w:r>
      <w:proofErr w:type="gramStart"/>
      <w:r w:rsidRPr="00513B8C">
        <w:rPr>
          <w:rFonts w:ascii="Verdana" w:eastAsia="Times New Roman" w:hAnsi="Verdana" w:cs="Times New Roman"/>
          <w:color w:val="000000"/>
          <w:sz w:val="24"/>
          <w:szCs w:val="20"/>
          <w:bdr w:val="none" w:sz="0" w:space="0" w:color="auto" w:frame="1"/>
          <w:lang w:val="en-IN" w:eastAsia="en-IN"/>
        </w:rPr>
        <w:t>M(</w:t>
      </w:r>
      <w:proofErr w:type="gramEnd"/>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proofErr w:type="spellStart"/>
      <w:r w:rsidRPr="00513B8C">
        <w:rPr>
          <w:rFonts w:ascii="Verdana" w:eastAsia="Times New Roman" w:hAnsi="Verdana" w:cs="Times New Roman"/>
          <w:color w:val="000000"/>
          <w:sz w:val="24"/>
          <w:szCs w:val="20"/>
          <w:bdr w:val="none" w:sz="0" w:space="0" w:color="auto" w:frame="1"/>
          <w:lang w:val="en-IN" w:eastAsia="en-IN"/>
        </w:rPr>
        <w:t>a.a</w:t>
      </w:r>
      <w:proofErr w:type="spellEnd"/>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proofErr w:type="spellStart"/>
      <w:r w:rsidRPr="00513B8C">
        <w:rPr>
          <w:rFonts w:ascii="Verdana" w:eastAsia="Times New Roman" w:hAnsi="Verdana" w:cs="Times New Roman"/>
          <w:color w:val="000000"/>
          <w:sz w:val="24"/>
          <w:szCs w:val="20"/>
          <w:bdr w:val="none" w:sz="0" w:space="0" w:color="auto" w:frame="1"/>
          <w:lang w:val="en-IN" w:eastAsia="en-IN"/>
        </w:rPr>
        <w:t>a.b</w:t>
      </w:r>
      <w:proofErr w:type="spellEnd"/>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proofErr w:type="spellStart"/>
      <w:r w:rsidRPr="00513B8C">
        <w:rPr>
          <w:rFonts w:ascii="Verdana" w:eastAsia="Times New Roman" w:hAnsi="Verdana" w:cs="Times New Roman"/>
          <w:color w:val="000000"/>
          <w:sz w:val="24"/>
          <w:szCs w:val="20"/>
          <w:bdr w:val="none" w:sz="0" w:space="0" w:color="auto" w:frame="1"/>
          <w:lang w:val="en-IN" w:eastAsia="en-IN"/>
        </w:rPr>
        <w:t>a.c</w:t>
      </w:r>
      <w:proofErr w:type="spellEnd"/>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proofErr w:type="spellStart"/>
      <w:r w:rsidRPr="00513B8C">
        <w:rPr>
          <w:rFonts w:ascii="Verdana" w:eastAsia="Times New Roman" w:hAnsi="Verdana" w:cs="Times New Roman"/>
          <w:color w:val="000000"/>
          <w:sz w:val="24"/>
          <w:szCs w:val="20"/>
          <w:bdr w:val="none" w:sz="0" w:space="0" w:color="auto" w:frame="1"/>
          <w:lang w:val="en-IN" w:eastAsia="en-IN"/>
        </w:rPr>
        <w:t>a.d</w:t>
      </w:r>
      <w:proofErr w:type="spellEnd"/>
      <w:r w:rsidRPr="00513B8C">
        <w:rPr>
          <w:rFonts w:ascii="Verdana" w:eastAsia="Times New Roman" w:hAnsi="Verdana" w:cs="Times New Roman"/>
          <w:color w:val="000000"/>
          <w:sz w:val="24"/>
          <w:szCs w:val="20"/>
          <w:bdr w:val="none" w:sz="0" w:space="0" w:color="auto" w:frame="1"/>
          <w:lang w:val="en-IN" w:eastAsia="en-IN"/>
        </w:rPr>
        <w:t>();  </w:t>
      </w:r>
    </w:p>
    <w:p w:rsidR="00513B8C" w:rsidRPr="00513B8C" w:rsidRDefault="00513B8C" w:rsidP="00513B8C">
      <w:pPr>
        <w:numPr>
          <w:ilvl w:val="0"/>
          <w:numId w:val="21"/>
        </w:numPr>
        <w:shd w:val="clear" w:color="auto" w:fill="FFFFFF"/>
        <w:spacing w:before="0" w:after="0" w:line="315" w:lineRule="atLeast"/>
        <w:ind w:left="0"/>
        <w:rPr>
          <w:rFonts w:ascii="Verdana" w:eastAsia="Times New Roman" w:hAnsi="Verdana" w:cs="Times New Roman"/>
          <w:color w:val="000000"/>
          <w:sz w:val="24"/>
          <w:szCs w:val="20"/>
          <w:lang w:val="en-IN" w:eastAsia="en-IN"/>
        </w:rPr>
      </w:pPr>
      <w:r w:rsidRPr="00513B8C">
        <w:rPr>
          <w:rFonts w:ascii="Verdana" w:eastAsia="Times New Roman" w:hAnsi="Verdana" w:cs="Times New Roman"/>
          <w:color w:val="000000"/>
          <w:sz w:val="24"/>
          <w:szCs w:val="20"/>
          <w:bdr w:val="none" w:sz="0" w:space="0" w:color="auto" w:frame="1"/>
          <w:lang w:val="en-IN" w:eastAsia="en-IN"/>
        </w:rPr>
        <w:t>}}  </w:t>
      </w:r>
    </w:p>
    <w:p w:rsidR="004E1AED" w:rsidRDefault="00A03BED" w:rsidP="009E1EB2">
      <w:pPr>
        <w:rPr>
          <w:rFonts w:ascii="Arial" w:hAnsi="Arial" w:cs="Arial"/>
          <w:sz w:val="32"/>
        </w:rPr>
      </w:pPr>
      <w:r w:rsidRPr="00A03BED">
        <w:rPr>
          <w:rFonts w:ascii="Arial" w:hAnsi="Arial" w:cs="Arial"/>
          <w:sz w:val="32"/>
        </w:rPr>
        <w:t xml:space="preserve">Abstract </w:t>
      </w:r>
      <w:r>
        <w:rPr>
          <w:rFonts w:ascii="Arial" w:hAnsi="Arial" w:cs="Arial"/>
          <w:sz w:val="32"/>
        </w:rPr>
        <w:t>class which implements interface now abstract class have to give body to all declare in interface.</w:t>
      </w:r>
    </w:p>
    <w:p w:rsidR="00FB2BE6" w:rsidRDefault="00FB2BE6" w:rsidP="009E1EB2">
      <w:pPr>
        <w:rPr>
          <w:rFonts w:ascii="Arial" w:hAnsi="Arial" w:cs="Arial"/>
          <w:sz w:val="32"/>
        </w:rPr>
      </w:pPr>
      <w:proofErr w:type="spellStart"/>
      <w:r>
        <w:rPr>
          <w:rFonts w:ascii="Arial" w:hAnsi="Arial" w:cs="Arial"/>
          <w:sz w:val="32"/>
        </w:rPr>
        <w:t>Becoz</w:t>
      </w:r>
      <w:proofErr w:type="spellEnd"/>
      <w:r>
        <w:rPr>
          <w:rFonts w:ascii="Arial" w:hAnsi="Arial" w:cs="Arial"/>
          <w:sz w:val="32"/>
        </w:rPr>
        <w:t xml:space="preserve"> by default all method declare in </w:t>
      </w:r>
      <w:r w:rsidR="001F05D9">
        <w:rPr>
          <w:rFonts w:ascii="Arial" w:hAnsi="Arial" w:cs="Arial"/>
          <w:sz w:val="32"/>
        </w:rPr>
        <w:t>interface is abstract.</w:t>
      </w:r>
    </w:p>
    <w:p w:rsidR="001F05D9" w:rsidRDefault="001F05D9" w:rsidP="009E1EB2">
      <w:pPr>
        <w:rPr>
          <w:rFonts w:ascii="Arial" w:hAnsi="Arial" w:cs="Arial"/>
          <w:sz w:val="32"/>
        </w:rPr>
      </w:pPr>
    </w:p>
    <w:p w:rsidR="001F05D9" w:rsidRDefault="001F05D9" w:rsidP="009E1EB2">
      <w:pPr>
        <w:rPr>
          <w:rFonts w:ascii="Arial" w:hAnsi="Arial" w:cs="Arial"/>
          <w:sz w:val="32"/>
        </w:rPr>
      </w:pPr>
    </w:p>
    <w:p w:rsidR="001F05D9" w:rsidRDefault="001F05D9" w:rsidP="009E1EB2">
      <w:pPr>
        <w:rPr>
          <w:rFonts w:ascii="Arial" w:hAnsi="Arial" w:cs="Arial"/>
          <w:sz w:val="32"/>
        </w:rPr>
      </w:pPr>
    </w:p>
    <w:p w:rsidR="001F05D9" w:rsidRDefault="001F05D9" w:rsidP="009E1EB2">
      <w:pPr>
        <w:rPr>
          <w:rFonts w:ascii="Arial" w:hAnsi="Arial" w:cs="Arial"/>
          <w:sz w:val="32"/>
        </w:rPr>
      </w:pPr>
    </w:p>
    <w:p w:rsidR="001F05D9" w:rsidRDefault="001F05D9" w:rsidP="009E1EB2">
      <w:pPr>
        <w:rPr>
          <w:rFonts w:ascii="Arial" w:hAnsi="Arial" w:cs="Arial"/>
          <w:sz w:val="32"/>
        </w:rPr>
      </w:pPr>
    </w:p>
    <w:p w:rsidR="001F05D9" w:rsidRDefault="001F05D9" w:rsidP="009E1EB2">
      <w:pPr>
        <w:rPr>
          <w:rFonts w:ascii="Arial" w:hAnsi="Arial" w:cs="Arial"/>
          <w:sz w:val="32"/>
        </w:rPr>
      </w:pPr>
    </w:p>
    <w:p w:rsidR="001F05D9" w:rsidRDefault="001F05D9" w:rsidP="001F05D9">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Interface in Java</w:t>
      </w:r>
    </w:p>
    <w:p w:rsidR="001F05D9" w:rsidRPr="00565F01" w:rsidRDefault="001F05D9" w:rsidP="001F05D9">
      <w:pPr>
        <w:pStyle w:val="NormalWeb"/>
        <w:shd w:val="clear" w:color="auto" w:fill="FFFFFF"/>
        <w:rPr>
          <w:rFonts w:ascii="Calibri" w:hAnsi="Calibri" w:cs="Calibri"/>
          <w:b/>
          <w:color w:val="000000"/>
          <w:sz w:val="32"/>
          <w:szCs w:val="20"/>
        </w:rPr>
      </w:pPr>
      <w:r w:rsidRPr="001F05D9">
        <w:rPr>
          <w:rFonts w:ascii="Verdana" w:hAnsi="Verdana"/>
          <w:color w:val="000000"/>
          <w:sz w:val="22"/>
          <w:szCs w:val="20"/>
        </w:rPr>
        <w:t>An </w:t>
      </w:r>
      <w:r w:rsidRPr="001F05D9">
        <w:rPr>
          <w:rStyle w:val="Strong"/>
          <w:rFonts w:ascii="Verdana" w:eastAsiaTheme="majorEastAsia" w:hAnsi="Verdana"/>
          <w:color w:val="2F4F4F"/>
          <w:sz w:val="22"/>
          <w:szCs w:val="20"/>
        </w:rPr>
        <w:t>interface in java</w:t>
      </w:r>
      <w:r w:rsidRPr="001F05D9">
        <w:rPr>
          <w:rFonts w:ascii="Verdana" w:hAnsi="Verdana"/>
          <w:color w:val="000000"/>
          <w:sz w:val="22"/>
          <w:szCs w:val="20"/>
        </w:rPr>
        <w:t xml:space="preserve"> is a blueprint of a class. It has </w:t>
      </w:r>
      <w:r w:rsidRPr="001F05D9">
        <w:rPr>
          <w:rFonts w:ascii="Verdana" w:hAnsi="Verdana"/>
          <w:b/>
          <w:color w:val="000000"/>
          <w:sz w:val="22"/>
          <w:szCs w:val="20"/>
        </w:rPr>
        <w:t>static constants</w:t>
      </w:r>
      <w:r w:rsidRPr="001F05D9">
        <w:rPr>
          <w:rFonts w:ascii="Verdana" w:hAnsi="Verdana"/>
          <w:color w:val="000000"/>
          <w:sz w:val="22"/>
          <w:szCs w:val="20"/>
        </w:rPr>
        <w:t xml:space="preserve"> and </w:t>
      </w:r>
      <w:r w:rsidRPr="001F05D9">
        <w:rPr>
          <w:rFonts w:ascii="Verdana" w:hAnsi="Verdana"/>
          <w:b/>
          <w:color w:val="000000"/>
          <w:sz w:val="22"/>
          <w:szCs w:val="20"/>
        </w:rPr>
        <w:t>abstract methods</w:t>
      </w:r>
      <w:bookmarkStart w:id="0" w:name="_GoBack"/>
      <w:r w:rsidRPr="00565F01">
        <w:rPr>
          <w:rFonts w:ascii="Verdana" w:hAnsi="Verdana"/>
          <w:b/>
          <w:color w:val="000000"/>
          <w:szCs w:val="20"/>
        </w:rPr>
        <w:t>.</w:t>
      </w:r>
      <w:r w:rsidR="00DC41D6" w:rsidRPr="00565F01">
        <w:rPr>
          <w:rFonts w:ascii="Arial" w:hAnsi="Arial" w:cs="Arial"/>
          <w:color w:val="444444"/>
          <w:sz w:val="22"/>
          <w:szCs w:val="21"/>
          <w:shd w:val="clear" w:color="auto" w:fill="FAFAFA"/>
        </w:rPr>
        <w:t xml:space="preserve"> </w:t>
      </w:r>
      <w:r w:rsidR="00DC41D6" w:rsidRPr="00565F01">
        <w:rPr>
          <w:rFonts w:ascii="Calibri" w:hAnsi="Calibri" w:cs="Calibri"/>
          <w:color w:val="444444"/>
          <w:sz w:val="28"/>
          <w:szCs w:val="21"/>
          <w:shd w:val="clear" w:color="auto" w:fill="FAFAFA"/>
        </w:rPr>
        <w:t>An interface is a description of a set of methods that conforming implementing classes must have. An interface may never contain method definitions.</w:t>
      </w:r>
    </w:p>
    <w:bookmarkEnd w:id="0"/>
    <w:p w:rsidR="001F05D9" w:rsidRPr="001F05D9" w:rsidRDefault="001F05D9" w:rsidP="001F05D9">
      <w:pPr>
        <w:pStyle w:val="NormalWeb"/>
        <w:shd w:val="clear" w:color="auto" w:fill="FFFFFF"/>
        <w:rPr>
          <w:rFonts w:ascii="Verdana" w:hAnsi="Verdana"/>
          <w:color w:val="000000"/>
          <w:sz w:val="22"/>
          <w:szCs w:val="20"/>
        </w:rPr>
      </w:pPr>
      <w:r w:rsidRPr="001F05D9">
        <w:rPr>
          <w:rFonts w:ascii="Verdana" w:hAnsi="Verdana"/>
          <w:color w:val="000000"/>
          <w:sz w:val="22"/>
          <w:szCs w:val="20"/>
        </w:rPr>
        <w:t>The interface in Java is </w:t>
      </w:r>
      <w:r w:rsidRPr="001F05D9">
        <w:rPr>
          <w:rStyle w:val="Emphasis"/>
          <w:rFonts w:ascii="Verdana" w:hAnsi="Verdana"/>
          <w:color w:val="000000"/>
          <w:sz w:val="22"/>
          <w:szCs w:val="20"/>
        </w:rPr>
        <w:t>a mechanism to achieve abstraction</w:t>
      </w:r>
      <w:r w:rsidRPr="001F05D9">
        <w:rPr>
          <w:rFonts w:ascii="Verdana" w:hAnsi="Verdana"/>
          <w:color w:val="000000"/>
          <w:sz w:val="22"/>
          <w:szCs w:val="20"/>
        </w:rPr>
        <w:t xml:space="preserve">. There can be only abstract methods in the Java interface, not method body. </w:t>
      </w:r>
      <w:r w:rsidRPr="000116C7">
        <w:rPr>
          <w:rFonts w:ascii="Verdana" w:hAnsi="Verdana"/>
          <w:color w:val="000000"/>
          <w:sz w:val="22"/>
          <w:szCs w:val="20"/>
          <w:highlight w:val="yellow"/>
        </w:rPr>
        <w:t>It is used to achieve</w:t>
      </w:r>
      <w:r w:rsidRPr="001F05D9">
        <w:rPr>
          <w:rFonts w:ascii="Verdana" w:hAnsi="Verdana"/>
          <w:color w:val="000000"/>
          <w:sz w:val="22"/>
          <w:szCs w:val="20"/>
        </w:rPr>
        <w:t xml:space="preserve"> </w:t>
      </w:r>
      <w:r w:rsidRPr="000116C7">
        <w:rPr>
          <w:rFonts w:ascii="Verdana" w:hAnsi="Verdana"/>
          <w:color w:val="000000"/>
          <w:sz w:val="22"/>
          <w:szCs w:val="20"/>
          <w:highlight w:val="yellow"/>
        </w:rPr>
        <w:t>abstraction and multiple inheritance in Java.</w:t>
      </w:r>
    </w:p>
    <w:p w:rsidR="001F05D9" w:rsidRPr="001F05D9" w:rsidRDefault="001F05D9" w:rsidP="001F05D9">
      <w:pPr>
        <w:pStyle w:val="NormalWeb"/>
        <w:shd w:val="clear" w:color="auto" w:fill="FFFFFF"/>
        <w:rPr>
          <w:rFonts w:ascii="Verdana" w:hAnsi="Verdana"/>
          <w:color w:val="000000"/>
          <w:sz w:val="22"/>
          <w:szCs w:val="20"/>
        </w:rPr>
      </w:pPr>
      <w:r w:rsidRPr="001F05D9">
        <w:rPr>
          <w:rFonts w:ascii="Verdana" w:hAnsi="Verdana"/>
          <w:color w:val="000000"/>
          <w:sz w:val="22"/>
          <w:szCs w:val="20"/>
        </w:rPr>
        <w:t>In other words, you can say that interfaces can have abstract methods and variables. It cannot have a method body.</w:t>
      </w:r>
    </w:p>
    <w:p w:rsidR="001F05D9" w:rsidRPr="001F05D9" w:rsidRDefault="001F05D9" w:rsidP="001F05D9">
      <w:pPr>
        <w:pStyle w:val="NormalWeb"/>
        <w:shd w:val="clear" w:color="auto" w:fill="FFFFFF"/>
        <w:rPr>
          <w:rFonts w:ascii="Verdana" w:hAnsi="Verdana"/>
          <w:color w:val="000000"/>
          <w:sz w:val="22"/>
          <w:szCs w:val="20"/>
        </w:rPr>
      </w:pPr>
      <w:r w:rsidRPr="001F05D9">
        <w:rPr>
          <w:rFonts w:ascii="Verdana" w:hAnsi="Verdana"/>
          <w:color w:val="000000"/>
          <w:sz w:val="22"/>
          <w:szCs w:val="20"/>
        </w:rPr>
        <w:t>Java Interface also </w:t>
      </w:r>
      <w:r w:rsidRPr="001F05D9">
        <w:rPr>
          <w:rStyle w:val="Strong"/>
          <w:rFonts w:ascii="Verdana" w:eastAsiaTheme="majorEastAsia" w:hAnsi="Verdana"/>
          <w:color w:val="2F4F4F"/>
          <w:sz w:val="22"/>
          <w:szCs w:val="20"/>
        </w:rPr>
        <w:t>represents the IS-A relationship</w:t>
      </w:r>
      <w:r w:rsidRPr="001F05D9">
        <w:rPr>
          <w:rFonts w:ascii="Verdana" w:hAnsi="Verdana"/>
          <w:color w:val="000000"/>
          <w:sz w:val="22"/>
          <w:szCs w:val="20"/>
        </w:rPr>
        <w:t>.</w:t>
      </w:r>
    </w:p>
    <w:p w:rsidR="001F05D9" w:rsidRPr="001F05D9" w:rsidRDefault="001F05D9" w:rsidP="001F05D9">
      <w:pPr>
        <w:pStyle w:val="NormalWeb"/>
        <w:shd w:val="clear" w:color="auto" w:fill="FFFFFF"/>
        <w:rPr>
          <w:rFonts w:ascii="Verdana" w:hAnsi="Verdana"/>
          <w:b/>
          <w:color w:val="000000"/>
          <w:sz w:val="22"/>
          <w:szCs w:val="20"/>
        </w:rPr>
      </w:pPr>
      <w:r w:rsidRPr="001F05D9">
        <w:rPr>
          <w:rFonts w:ascii="Verdana" w:hAnsi="Verdana"/>
          <w:b/>
          <w:color w:val="000000"/>
          <w:sz w:val="22"/>
          <w:szCs w:val="20"/>
        </w:rPr>
        <w:t>It cannot be instantiated just like the abstract class.</w:t>
      </w:r>
    </w:p>
    <w:p w:rsidR="001F05D9" w:rsidRPr="001F05D9" w:rsidRDefault="001F05D9" w:rsidP="001F05D9">
      <w:pPr>
        <w:pStyle w:val="NormalWeb"/>
        <w:shd w:val="clear" w:color="auto" w:fill="FFFFFF"/>
        <w:rPr>
          <w:rFonts w:ascii="Verdana" w:hAnsi="Verdana"/>
          <w:color w:val="000000"/>
          <w:sz w:val="22"/>
          <w:szCs w:val="20"/>
        </w:rPr>
      </w:pPr>
      <w:r w:rsidRPr="001F05D9">
        <w:rPr>
          <w:rFonts w:ascii="Verdana" w:hAnsi="Verdana"/>
          <w:color w:val="000000"/>
          <w:sz w:val="22"/>
          <w:szCs w:val="20"/>
        </w:rPr>
        <w:t>Since Java 8, we can have </w:t>
      </w:r>
      <w:r w:rsidRPr="001F05D9">
        <w:rPr>
          <w:rStyle w:val="Strong"/>
          <w:rFonts w:ascii="Verdana" w:eastAsiaTheme="majorEastAsia" w:hAnsi="Verdana"/>
          <w:color w:val="2C2C2C" w:themeColor="text1"/>
          <w:sz w:val="22"/>
          <w:szCs w:val="20"/>
        </w:rPr>
        <w:t>default and static methods</w:t>
      </w:r>
      <w:r w:rsidRPr="001F05D9">
        <w:rPr>
          <w:rFonts w:ascii="Verdana" w:hAnsi="Verdana"/>
          <w:color w:val="2C2C2C" w:themeColor="text1"/>
          <w:sz w:val="22"/>
          <w:szCs w:val="20"/>
        </w:rPr>
        <w:t> </w:t>
      </w:r>
      <w:r w:rsidRPr="001F05D9">
        <w:rPr>
          <w:rFonts w:ascii="Verdana" w:hAnsi="Verdana"/>
          <w:color w:val="000000"/>
          <w:sz w:val="22"/>
          <w:szCs w:val="20"/>
        </w:rPr>
        <w:t>in an interface.</w:t>
      </w:r>
    </w:p>
    <w:p w:rsidR="001F05D9" w:rsidRPr="001F05D9" w:rsidRDefault="001F05D9" w:rsidP="001F05D9">
      <w:pPr>
        <w:pStyle w:val="NormalWeb"/>
        <w:shd w:val="clear" w:color="auto" w:fill="FFFFFF"/>
        <w:rPr>
          <w:rFonts w:ascii="Verdana" w:hAnsi="Verdana"/>
          <w:color w:val="000000"/>
          <w:sz w:val="22"/>
          <w:szCs w:val="20"/>
        </w:rPr>
      </w:pPr>
      <w:r w:rsidRPr="001F05D9">
        <w:rPr>
          <w:rFonts w:ascii="Verdana" w:hAnsi="Verdana"/>
          <w:color w:val="000000"/>
          <w:sz w:val="22"/>
          <w:szCs w:val="20"/>
        </w:rPr>
        <w:t>Since Java 9, we can have </w:t>
      </w:r>
      <w:r w:rsidRPr="001F05D9">
        <w:rPr>
          <w:rStyle w:val="Strong"/>
          <w:rFonts w:ascii="Verdana" w:eastAsiaTheme="majorEastAsia" w:hAnsi="Verdana"/>
          <w:color w:val="2F4F4F"/>
          <w:sz w:val="22"/>
          <w:szCs w:val="20"/>
        </w:rPr>
        <w:t>private methods</w:t>
      </w:r>
      <w:r w:rsidRPr="001F05D9">
        <w:rPr>
          <w:rFonts w:ascii="Verdana" w:hAnsi="Verdana"/>
          <w:color w:val="000000"/>
          <w:sz w:val="22"/>
          <w:szCs w:val="20"/>
        </w:rPr>
        <w:t> in an interface.</w:t>
      </w:r>
    </w:p>
    <w:p w:rsidR="001F05D9" w:rsidRDefault="001F05D9" w:rsidP="001F05D9">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Why use Java interface?</w:t>
      </w:r>
    </w:p>
    <w:p w:rsidR="001F05D9" w:rsidRPr="001F05D9" w:rsidRDefault="001F05D9" w:rsidP="001F05D9">
      <w:pPr>
        <w:pStyle w:val="NormalWeb"/>
        <w:shd w:val="clear" w:color="auto" w:fill="FFFFFF"/>
        <w:rPr>
          <w:rFonts w:ascii="Verdana" w:hAnsi="Verdana"/>
          <w:color w:val="000000"/>
          <w:szCs w:val="20"/>
        </w:rPr>
      </w:pPr>
      <w:r w:rsidRPr="001F05D9">
        <w:rPr>
          <w:rFonts w:ascii="Verdana" w:hAnsi="Verdana"/>
          <w:color w:val="000000"/>
          <w:szCs w:val="20"/>
        </w:rPr>
        <w:t>There are mainly three reasons to use interface. They are given below.</w:t>
      </w:r>
    </w:p>
    <w:p w:rsidR="001F05D9" w:rsidRPr="001F05D9" w:rsidRDefault="001F05D9" w:rsidP="001F05D9">
      <w:pPr>
        <w:numPr>
          <w:ilvl w:val="0"/>
          <w:numId w:val="23"/>
        </w:numPr>
        <w:shd w:val="clear" w:color="auto" w:fill="FFFFFF"/>
        <w:spacing w:before="60" w:after="100" w:afterAutospacing="1" w:line="315" w:lineRule="atLeast"/>
        <w:rPr>
          <w:rFonts w:ascii="Verdana" w:hAnsi="Verdana"/>
          <w:color w:val="000000"/>
          <w:sz w:val="24"/>
          <w:szCs w:val="20"/>
        </w:rPr>
      </w:pPr>
      <w:r w:rsidRPr="001F05D9">
        <w:rPr>
          <w:rFonts w:ascii="Verdana" w:hAnsi="Verdana"/>
          <w:color w:val="000000"/>
          <w:sz w:val="24"/>
          <w:szCs w:val="20"/>
        </w:rPr>
        <w:t>It is used to achieve abstraction.</w:t>
      </w:r>
    </w:p>
    <w:p w:rsidR="001F05D9" w:rsidRPr="001F05D9" w:rsidRDefault="001F05D9" w:rsidP="001F05D9">
      <w:pPr>
        <w:numPr>
          <w:ilvl w:val="0"/>
          <w:numId w:val="23"/>
        </w:numPr>
        <w:shd w:val="clear" w:color="auto" w:fill="FFFFFF"/>
        <w:spacing w:before="60" w:after="100" w:afterAutospacing="1" w:line="315" w:lineRule="atLeast"/>
        <w:rPr>
          <w:rFonts w:ascii="Verdana" w:hAnsi="Verdana"/>
          <w:color w:val="000000"/>
          <w:sz w:val="24"/>
          <w:szCs w:val="20"/>
        </w:rPr>
      </w:pPr>
      <w:r w:rsidRPr="001F05D9">
        <w:rPr>
          <w:rFonts w:ascii="Verdana" w:hAnsi="Verdana"/>
          <w:color w:val="000000"/>
          <w:sz w:val="24"/>
          <w:szCs w:val="20"/>
        </w:rPr>
        <w:t>By interface, we can support the functionality of multiple inheritance.</w:t>
      </w:r>
    </w:p>
    <w:p w:rsidR="001F05D9" w:rsidRPr="001F05D9" w:rsidRDefault="001F05D9" w:rsidP="001F05D9">
      <w:pPr>
        <w:numPr>
          <w:ilvl w:val="0"/>
          <w:numId w:val="23"/>
        </w:numPr>
        <w:shd w:val="clear" w:color="auto" w:fill="FFFFFF"/>
        <w:spacing w:before="60" w:after="100" w:afterAutospacing="1" w:line="315" w:lineRule="atLeast"/>
        <w:rPr>
          <w:rFonts w:ascii="Verdana" w:hAnsi="Verdana"/>
          <w:color w:val="000000"/>
          <w:sz w:val="24"/>
          <w:szCs w:val="20"/>
        </w:rPr>
      </w:pPr>
      <w:r w:rsidRPr="001F05D9">
        <w:rPr>
          <w:rFonts w:ascii="Verdana" w:hAnsi="Verdana"/>
          <w:color w:val="000000"/>
          <w:sz w:val="24"/>
          <w:szCs w:val="20"/>
        </w:rPr>
        <w:t>It can be used to achieve loose coupling.</w:t>
      </w:r>
    </w:p>
    <w:p w:rsidR="0079788A" w:rsidRDefault="0079788A" w:rsidP="0079788A">
      <w:pPr>
        <w:pStyle w:val="ListParagraph"/>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p>
    <w:p w:rsidR="0079788A" w:rsidRPr="0079788A" w:rsidRDefault="0079788A" w:rsidP="0079788A">
      <w:pPr>
        <w:pStyle w:val="ListParagraph"/>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79788A">
        <w:rPr>
          <w:noProof/>
          <w:lang w:eastAsia="en-US"/>
        </w:rPr>
        <w:drawing>
          <wp:anchor distT="0" distB="0" distL="114300" distR="114300" simplePos="0" relativeHeight="251658240" behindDoc="0" locked="0" layoutInCell="1" allowOverlap="1" wp14:anchorId="0C5DD37F" wp14:editId="06877127">
            <wp:simplePos x="0" y="0"/>
            <wp:positionH relativeFrom="column">
              <wp:posOffset>354563</wp:posOffset>
            </wp:positionH>
            <wp:positionV relativeFrom="paragraph">
              <wp:posOffset>400647</wp:posOffset>
            </wp:positionV>
            <wp:extent cx="6102350" cy="1343660"/>
            <wp:effectExtent l="0" t="0" r="0" b="8890"/>
            <wp:wrapThrough wrapText="bothSides">
              <wp:wrapPolygon edited="0">
                <wp:start x="0" y="0"/>
                <wp:lineTo x="0" y="18987"/>
                <wp:lineTo x="4922" y="19599"/>
                <wp:lineTo x="4922" y="20824"/>
                <wp:lineTo x="5125" y="21130"/>
                <wp:lineTo x="6676" y="21437"/>
                <wp:lineTo x="6945" y="21437"/>
                <wp:lineTo x="21308" y="21130"/>
                <wp:lineTo x="21173" y="19599"/>
                <wp:lineTo x="21510" y="18987"/>
                <wp:lineTo x="21510" y="0"/>
                <wp:lineTo x="0" y="0"/>
              </wp:wrapPolygon>
            </wp:wrapThrough>
            <wp:docPr id="1" name="Picture 1"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face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2350" cy="1343660"/>
                    </a:xfrm>
                    <a:prstGeom prst="rect">
                      <a:avLst/>
                    </a:prstGeom>
                    <a:noFill/>
                    <a:ln>
                      <a:noFill/>
                    </a:ln>
                  </pic:spPr>
                </pic:pic>
              </a:graphicData>
            </a:graphic>
          </wp:anchor>
        </w:drawing>
      </w:r>
      <w:r w:rsidRPr="0079788A">
        <w:rPr>
          <w:rFonts w:ascii="Verdana" w:eastAsia="Times New Roman" w:hAnsi="Verdana" w:cs="Times New Roman"/>
          <w:color w:val="000000"/>
          <w:sz w:val="20"/>
          <w:szCs w:val="20"/>
          <w:lang w:val="en-IN" w:eastAsia="en-IN"/>
        </w:rPr>
        <w:t>In other words, Interface fields are public, static and final by default, and the methods are public and abstract.</w:t>
      </w:r>
    </w:p>
    <w:p w:rsidR="001F05D9" w:rsidRPr="0079788A" w:rsidRDefault="001F05D9" w:rsidP="0079788A">
      <w:pPr>
        <w:pStyle w:val="ListParagraph"/>
        <w:numPr>
          <w:ilvl w:val="0"/>
          <w:numId w:val="23"/>
        </w:numPr>
        <w:rPr>
          <w:rFonts w:ascii="Arial" w:hAnsi="Arial" w:cs="Arial"/>
          <w:sz w:val="32"/>
        </w:rPr>
      </w:pPr>
    </w:p>
    <w:p w:rsidR="001F05D9" w:rsidRDefault="001F05D9" w:rsidP="009E1EB2">
      <w:pPr>
        <w:rPr>
          <w:rFonts w:ascii="Arial" w:hAnsi="Arial" w:cs="Arial"/>
          <w:sz w:val="32"/>
        </w:rPr>
      </w:pPr>
    </w:p>
    <w:p w:rsidR="001F05D9" w:rsidRDefault="001F05D9" w:rsidP="009E1EB2">
      <w:pPr>
        <w:rPr>
          <w:rFonts w:ascii="Arial" w:hAnsi="Arial" w:cs="Arial"/>
          <w:sz w:val="32"/>
        </w:rPr>
      </w:pPr>
    </w:p>
    <w:p w:rsidR="001F05D9" w:rsidRDefault="001F05D9" w:rsidP="009E1EB2">
      <w:pPr>
        <w:rPr>
          <w:rFonts w:ascii="Arial" w:hAnsi="Arial" w:cs="Arial"/>
          <w:sz w:val="32"/>
        </w:rPr>
      </w:pPr>
    </w:p>
    <w:p w:rsidR="005F14DC" w:rsidRPr="005F14DC" w:rsidRDefault="005F14DC" w:rsidP="005F14DC">
      <w:pPr>
        <w:numPr>
          <w:ilvl w:val="0"/>
          <w:numId w:val="24"/>
        </w:numPr>
        <w:shd w:val="clear" w:color="auto" w:fill="FFFFFF"/>
        <w:spacing w:before="0" w:after="0" w:line="315" w:lineRule="atLeast"/>
        <w:ind w:left="0"/>
        <w:rPr>
          <w:rFonts w:ascii="Verdana" w:eastAsia="Times New Roman" w:hAnsi="Verdana" w:cs="Times New Roman"/>
          <w:color w:val="000000"/>
          <w:sz w:val="20"/>
          <w:szCs w:val="20"/>
          <w:lang w:val="en-IN" w:eastAsia="en-IN"/>
        </w:rPr>
      </w:pPr>
      <w:r w:rsidRPr="005F14DC">
        <w:rPr>
          <w:rFonts w:ascii="Verdana" w:eastAsia="Times New Roman" w:hAnsi="Verdana" w:cs="Times New Roman"/>
          <w:b/>
          <w:bCs/>
          <w:color w:val="006699"/>
          <w:sz w:val="20"/>
          <w:szCs w:val="20"/>
          <w:bdr w:val="none" w:sz="0" w:space="0" w:color="auto" w:frame="1"/>
          <w:lang w:val="en-IN" w:eastAsia="en-IN"/>
        </w:rPr>
        <w:t>interface</w:t>
      </w:r>
      <w:r w:rsidRPr="005F14DC">
        <w:rPr>
          <w:rFonts w:ascii="Verdana" w:eastAsia="Times New Roman" w:hAnsi="Verdana" w:cs="Times New Roman"/>
          <w:color w:val="000000"/>
          <w:sz w:val="20"/>
          <w:szCs w:val="20"/>
          <w:bdr w:val="none" w:sz="0" w:space="0" w:color="auto" w:frame="1"/>
          <w:lang w:val="en-IN" w:eastAsia="en-IN"/>
        </w:rPr>
        <w:t> </w:t>
      </w:r>
      <w:proofErr w:type="gramStart"/>
      <w:r w:rsidRPr="005F14DC">
        <w:rPr>
          <w:rFonts w:ascii="Verdana" w:eastAsia="Times New Roman" w:hAnsi="Verdana" w:cs="Times New Roman"/>
          <w:color w:val="000000"/>
          <w:sz w:val="20"/>
          <w:szCs w:val="20"/>
          <w:bdr w:val="none" w:sz="0" w:space="0" w:color="auto" w:frame="1"/>
          <w:lang w:val="en-IN" w:eastAsia="en-IN"/>
        </w:rPr>
        <w:t>Printable{</w:t>
      </w:r>
      <w:proofErr w:type="gramEnd"/>
      <w:r w:rsidRPr="005F14DC">
        <w:rPr>
          <w:rFonts w:ascii="Verdana" w:eastAsia="Times New Roman" w:hAnsi="Verdana" w:cs="Times New Roman"/>
          <w:color w:val="000000"/>
          <w:sz w:val="20"/>
          <w:szCs w:val="20"/>
          <w:bdr w:val="none" w:sz="0" w:space="0" w:color="auto" w:frame="1"/>
          <w:lang w:val="en-IN" w:eastAsia="en-IN"/>
        </w:rPr>
        <w:t>  </w:t>
      </w:r>
    </w:p>
    <w:p w:rsidR="005F14DC" w:rsidRPr="005F14DC" w:rsidRDefault="005F14DC" w:rsidP="005F14DC">
      <w:pPr>
        <w:numPr>
          <w:ilvl w:val="0"/>
          <w:numId w:val="24"/>
        </w:numPr>
        <w:shd w:val="clear" w:color="auto" w:fill="FFFFFF"/>
        <w:spacing w:before="0" w:after="0" w:line="315" w:lineRule="atLeast"/>
        <w:ind w:left="0"/>
        <w:rPr>
          <w:rFonts w:ascii="Verdana" w:eastAsia="Times New Roman" w:hAnsi="Verdana" w:cs="Times New Roman"/>
          <w:color w:val="000000"/>
          <w:sz w:val="20"/>
          <w:szCs w:val="20"/>
          <w:lang w:val="en-IN" w:eastAsia="en-IN"/>
        </w:rPr>
      </w:pPr>
      <w:r w:rsidRPr="005F14DC">
        <w:rPr>
          <w:rFonts w:ascii="Verdana" w:eastAsia="Times New Roman" w:hAnsi="Verdana" w:cs="Times New Roman"/>
          <w:b/>
          <w:bCs/>
          <w:color w:val="006699"/>
          <w:sz w:val="20"/>
          <w:szCs w:val="20"/>
          <w:bdr w:val="none" w:sz="0" w:space="0" w:color="auto" w:frame="1"/>
          <w:lang w:val="en-IN" w:eastAsia="en-IN"/>
        </w:rPr>
        <w:t>void</w:t>
      </w:r>
      <w:r w:rsidRPr="005F14DC">
        <w:rPr>
          <w:rFonts w:ascii="Verdana" w:eastAsia="Times New Roman" w:hAnsi="Verdana" w:cs="Times New Roman"/>
          <w:color w:val="000000"/>
          <w:sz w:val="20"/>
          <w:szCs w:val="20"/>
          <w:bdr w:val="none" w:sz="0" w:space="0" w:color="auto" w:frame="1"/>
          <w:lang w:val="en-IN" w:eastAsia="en-IN"/>
        </w:rPr>
        <w:t> </w:t>
      </w:r>
      <w:proofErr w:type="gramStart"/>
      <w:r w:rsidRPr="005F14DC">
        <w:rPr>
          <w:rFonts w:ascii="Verdana" w:eastAsia="Times New Roman" w:hAnsi="Verdana" w:cs="Times New Roman"/>
          <w:color w:val="000000"/>
          <w:sz w:val="20"/>
          <w:szCs w:val="20"/>
          <w:bdr w:val="none" w:sz="0" w:space="0" w:color="auto" w:frame="1"/>
          <w:lang w:val="en-IN" w:eastAsia="en-IN"/>
        </w:rPr>
        <w:t>print(</w:t>
      </w:r>
      <w:proofErr w:type="gramEnd"/>
      <w:r w:rsidRPr="005F14DC">
        <w:rPr>
          <w:rFonts w:ascii="Verdana" w:eastAsia="Times New Roman" w:hAnsi="Verdana" w:cs="Times New Roman"/>
          <w:color w:val="000000"/>
          <w:sz w:val="20"/>
          <w:szCs w:val="20"/>
          <w:bdr w:val="none" w:sz="0" w:space="0" w:color="auto" w:frame="1"/>
          <w:lang w:val="en-IN" w:eastAsia="en-IN"/>
        </w:rPr>
        <w:t>);  </w:t>
      </w:r>
    </w:p>
    <w:p w:rsidR="005F14DC" w:rsidRPr="005F14DC" w:rsidRDefault="005F14DC" w:rsidP="005F14DC">
      <w:pPr>
        <w:numPr>
          <w:ilvl w:val="0"/>
          <w:numId w:val="24"/>
        </w:numPr>
        <w:shd w:val="clear" w:color="auto" w:fill="FFFFFF"/>
        <w:spacing w:before="0" w:after="0" w:line="315" w:lineRule="atLeast"/>
        <w:ind w:left="0"/>
        <w:rPr>
          <w:rFonts w:ascii="Verdana" w:eastAsia="Times New Roman" w:hAnsi="Verdana" w:cs="Times New Roman"/>
          <w:color w:val="000000"/>
          <w:sz w:val="20"/>
          <w:szCs w:val="20"/>
          <w:lang w:val="en-IN" w:eastAsia="en-IN"/>
        </w:rPr>
      </w:pPr>
      <w:r w:rsidRPr="005F14DC">
        <w:rPr>
          <w:rFonts w:ascii="Verdana" w:eastAsia="Times New Roman" w:hAnsi="Verdana" w:cs="Times New Roman"/>
          <w:color w:val="000000"/>
          <w:sz w:val="20"/>
          <w:szCs w:val="20"/>
          <w:bdr w:val="none" w:sz="0" w:space="0" w:color="auto" w:frame="1"/>
          <w:lang w:val="en-IN" w:eastAsia="en-IN"/>
        </w:rPr>
        <w:t>}  </w:t>
      </w:r>
    </w:p>
    <w:p w:rsidR="005F14DC" w:rsidRPr="005F14DC" w:rsidRDefault="005F14DC" w:rsidP="005F14DC">
      <w:pPr>
        <w:numPr>
          <w:ilvl w:val="0"/>
          <w:numId w:val="24"/>
        </w:numPr>
        <w:shd w:val="clear" w:color="auto" w:fill="FFFFFF"/>
        <w:spacing w:before="0" w:after="0" w:line="315" w:lineRule="atLeast"/>
        <w:ind w:left="0"/>
        <w:rPr>
          <w:rFonts w:ascii="Verdana" w:eastAsia="Times New Roman" w:hAnsi="Verdana" w:cs="Times New Roman"/>
          <w:color w:val="000000"/>
          <w:sz w:val="20"/>
          <w:szCs w:val="20"/>
          <w:lang w:val="en-IN" w:eastAsia="en-IN"/>
        </w:rPr>
      </w:pPr>
      <w:r w:rsidRPr="005F14DC">
        <w:rPr>
          <w:rFonts w:ascii="Verdana" w:eastAsia="Times New Roman" w:hAnsi="Verdana" w:cs="Times New Roman"/>
          <w:b/>
          <w:bCs/>
          <w:color w:val="006699"/>
          <w:sz w:val="20"/>
          <w:szCs w:val="20"/>
          <w:bdr w:val="none" w:sz="0" w:space="0" w:color="auto" w:frame="1"/>
          <w:lang w:val="en-IN" w:eastAsia="en-IN"/>
        </w:rPr>
        <w:t>interface</w:t>
      </w:r>
      <w:r w:rsidRPr="005F14DC">
        <w:rPr>
          <w:rFonts w:ascii="Verdana" w:eastAsia="Times New Roman" w:hAnsi="Verdana" w:cs="Times New Roman"/>
          <w:color w:val="000000"/>
          <w:sz w:val="20"/>
          <w:szCs w:val="20"/>
          <w:bdr w:val="none" w:sz="0" w:space="0" w:color="auto" w:frame="1"/>
          <w:lang w:val="en-IN" w:eastAsia="en-IN"/>
        </w:rPr>
        <w:t> </w:t>
      </w:r>
      <w:proofErr w:type="gramStart"/>
      <w:r w:rsidRPr="005F14DC">
        <w:rPr>
          <w:rFonts w:ascii="Verdana" w:eastAsia="Times New Roman" w:hAnsi="Verdana" w:cs="Times New Roman"/>
          <w:color w:val="000000"/>
          <w:sz w:val="20"/>
          <w:szCs w:val="20"/>
          <w:bdr w:val="none" w:sz="0" w:space="0" w:color="auto" w:frame="1"/>
          <w:lang w:val="en-IN" w:eastAsia="en-IN"/>
        </w:rPr>
        <w:t>Showable{</w:t>
      </w:r>
      <w:proofErr w:type="gramEnd"/>
      <w:r w:rsidRPr="005F14DC">
        <w:rPr>
          <w:rFonts w:ascii="Verdana" w:eastAsia="Times New Roman" w:hAnsi="Verdana" w:cs="Times New Roman"/>
          <w:color w:val="000000"/>
          <w:sz w:val="20"/>
          <w:szCs w:val="20"/>
          <w:bdr w:val="none" w:sz="0" w:space="0" w:color="auto" w:frame="1"/>
          <w:lang w:val="en-IN" w:eastAsia="en-IN"/>
        </w:rPr>
        <w:t>  </w:t>
      </w:r>
    </w:p>
    <w:p w:rsidR="005F14DC" w:rsidRPr="005F14DC" w:rsidRDefault="005F14DC" w:rsidP="005F14DC">
      <w:pPr>
        <w:numPr>
          <w:ilvl w:val="0"/>
          <w:numId w:val="24"/>
        </w:numPr>
        <w:shd w:val="clear" w:color="auto" w:fill="FFFFFF"/>
        <w:spacing w:before="0" w:after="0" w:line="315" w:lineRule="atLeast"/>
        <w:ind w:left="0"/>
        <w:rPr>
          <w:rFonts w:ascii="Verdana" w:eastAsia="Times New Roman" w:hAnsi="Verdana" w:cs="Times New Roman"/>
          <w:color w:val="000000"/>
          <w:sz w:val="20"/>
          <w:szCs w:val="20"/>
          <w:lang w:val="en-IN" w:eastAsia="en-IN"/>
        </w:rPr>
      </w:pPr>
      <w:r w:rsidRPr="005F14DC">
        <w:rPr>
          <w:rFonts w:ascii="Verdana" w:eastAsia="Times New Roman" w:hAnsi="Verdana" w:cs="Times New Roman"/>
          <w:b/>
          <w:bCs/>
          <w:color w:val="006699"/>
          <w:sz w:val="20"/>
          <w:szCs w:val="20"/>
          <w:bdr w:val="none" w:sz="0" w:space="0" w:color="auto" w:frame="1"/>
          <w:lang w:val="en-IN" w:eastAsia="en-IN"/>
        </w:rPr>
        <w:t>void</w:t>
      </w:r>
      <w:r w:rsidRPr="005F14DC">
        <w:rPr>
          <w:rFonts w:ascii="Verdana" w:eastAsia="Times New Roman" w:hAnsi="Verdana" w:cs="Times New Roman"/>
          <w:color w:val="000000"/>
          <w:sz w:val="20"/>
          <w:szCs w:val="20"/>
          <w:bdr w:val="none" w:sz="0" w:space="0" w:color="auto" w:frame="1"/>
          <w:lang w:val="en-IN" w:eastAsia="en-IN"/>
        </w:rPr>
        <w:t> </w:t>
      </w:r>
      <w:proofErr w:type="gramStart"/>
      <w:r w:rsidRPr="005F14DC">
        <w:rPr>
          <w:rFonts w:ascii="Verdana" w:eastAsia="Times New Roman" w:hAnsi="Verdana" w:cs="Times New Roman"/>
          <w:color w:val="000000"/>
          <w:sz w:val="20"/>
          <w:szCs w:val="20"/>
          <w:bdr w:val="none" w:sz="0" w:space="0" w:color="auto" w:frame="1"/>
          <w:lang w:val="en-IN" w:eastAsia="en-IN"/>
        </w:rPr>
        <w:t>show(</w:t>
      </w:r>
      <w:proofErr w:type="gramEnd"/>
      <w:r w:rsidRPr="005F14DC">
        <w:rPr>
          <w:rFonts w:ascii="Verdana" w:eastAsia="Times New Roman" w:hAnsi="Verdana" w:cs="Times New Roman"/>
          <w:color w:val="000000"/>
          <w:sz w:val="20"/>
          <w:szCs w:val="20"/>
          <w:bdr w:val="none" w:sz="0" w:space="0" w:color="auto" w:frame="1"/>
          <w:lang w:val="en-IN" w:eastAsia="en-IN"/>
        </w:rPr>
        <w:t>);  </w:t>
      </w:r>
    </w:p>
    <w:p w:rsidR="005F14DC" w:rsidRPr="005F14DC" w:rsidRDefault="005F14DC" w:rsidP="005F14DC">
      <w:pPr>
        <w:numPr>
          <w:ilvl w:val="0"/>
          <w:numId w:val="24"/>
        </w:numPr>
        <w:shd w:val="clear" w:color="auto" w:fill="FFFFFF"/>
        <w:spacing w:before="0" w:after="0" w:line="315" w:lineRule="atLeast"/>
        <w:ind w:left="0"/>
        <w:rPr>
          <w:rFonts w:ascii="Verdana" w:eastAsia="Times New Roman" w:hAnsi="Verdana" w:cs="Times New Roman"/>
          <w:color w:val="000000"/>
          <w:sz w:val="20"/>
          <w:szCs w:val="20"/>
          <w:lang w:val="en-IN" w:eastAsia="en-IN"/>
        </w:rPr>
      </w:pPr>
      <w:r w:rsidRPr="005F14DC">
        <w:rPr>
          <w:rFonts w:ascii="Verdana" w:eastAsia="Times New Roman" w:hAnsi="Verdana" w:cs="Times New Roman"/>
          <w:color w:val="000000"/>
          <w:sz w:val="20"/>
          <w:szCs w:val="20"/>
          <w:bdr w:val="none" w:sz="0" w:space="0" w:color="auto" w:frame="1"/>
          <w:lang w:val="en-IN" w:eastAsia="en-IN"/>
        </w:rPr>
        <w:t>}  </w:t>
      </w:r>
    </w:p>
    <w:p w:rsidR="005F14DC" w:rsidRPr="005F14DC" w:rsidRDefault="005F14DC" w:rsidP="005F14DC">
      <w:pPr>
        <w:numPr>
          <w:ilvl w:val="0"/>
          <w:numId w:val="24"/>
        </w:numPr>
        <w:shd w:val="clear" w:color="auto" w:fill="FFFFFF"/>
        <w:spacing w:before="0" w:after="0" w:line="315" w:lineRule="atLeast"/>
        <w:ind w:left="0"/>
        <w:rPr>
          <w:rFonts w:ascii="Verdana" w:eastAsia="Times New Roman" w:hAnsi="Verdana" w:cs="Times New Roman"/>
          <w:color w:val="000000"/>
          <w:sz w:val="20"/>
          <w:szCs w:val="20"/>
          <w:lang w:val="en-IN" w:eastAsia="en-IN"/>
        </w:rPr>
      </w:pPr>
      <w:r w:rsidRPr="005F14DC">
        <w:rPr>
          <w:rFonts w:ascii="Verdana" w:eastAsia="Times New Roman" w:hAnsi="Verdana" w:cs="Times New Roman"/>
          <w:b/>
          <w:bCs/>
          <w:color w:val="006699"/>
          <w:sz w:val="20"/>
          <w:szCs w:val="20"/>
          <w:bdr w:val="none" w:sz="0" w:space="0" w:color="auto" w:frame="1"/>
          <w:lang w:val="en-IN" w:eastAsia="en-IN"/>
        </w:rPr>
        <w:t>class</w:t>
      </w:r>
      <w:r w:rsidRPr="005F14DC">
        <w:rPr>
          <w:rFonts w:ascii="Verdana" w:eastAsia="Times New Roman" w:hAnsi="Verdana" w:cs="Times New Roman"/>
          <w:color w:val="000000"/>
          <w:sz w:val="20"/>
          <w:szCs w:val="20"/>
          <w:bdr w:val="none" w:sz="0" w:space="0" w:color="auto" w:frame="1"/>
          <w:lang w:val="en-IN" w:eastAsia="en-IN"/>
        </w:rPr>
        <w:t> A7 </w:t>
      </w:r>
      <w:r w:rsidRPr="005F14DC">
        <w:rPr>
          <w:rFonts w:ascii="Verdana" w:eastAsia="Times New Roman" w:hAnsi="Verdana" w:cs="Times New Roman"/>
          <w:b/>
          <w:bCs/>
          <w:color w:val="006699"/>
          <w:sz w:val="20"/>
          <w:szCs w:val="20"/>
          <w:bdr w:val="none" w:sz="0" w:space="0" w:color="auto" w:frame="1"/>
          <w:lang w:val="en-IN" w:eastAsia="en-IN"/>
        </w:rPr>
        <w:t>implements</w:t>
      </w:r>
      <w:r w:rsidRPr="005F14DC">
        <w:rPr>
          <w:rFonts w:ascii="Verdana" w:eastAsia="Times New Roman" w:hAnsi="Verdana" w:cs="Times New Roman"/>
          <w:color w:val="000000"/>
          <w:sz w:val="20"/>
          <w:szCs w:val="20"/>
          <w:bdr w:val="none" w:sz="0" w:space="0" w:color="auto" w:frame="1"/>
          <w:lang w:val="en-IN" w:eastAsia="en-IN"/>
        </w:rPr>
        <w:t> </w:t>
      </w:r>
      <w:proofErr w:type="spellStart"/>
      <w:proofErr w:type="gramStart"/>
      <w:r w:rsidRPr="005F14DC">
        <w:rPr>
          <w:rFonts w:ascii="Verdana" w:eastAsia="Times New Roman" w:hAnsi="Verdana" w:cs="Times New Roman"/>
          <w:color w:val="000000"/>
          <w:sz w:val="20"/>
          <w:szCs w:val="20"/>
          <w:bdr w:val="none" w:sz="0" w:space="0" w:color="auto" w:frame="1"/>
          <w:lang w:val="en-IN" w:eastAsia="en-IN"/>
        </w:rPr>
        <w:t>Printable,Showable</w:t>
      </w:r>
      <w:proofErr w:type="spellEnd"/>
      <w:proofErr w:type="gramEnd"/>
      <w:r w:rsidRPr="005F14DC">
        <w:rPr>
          <w:rFonts w:ascii="Verdana" w:eastAsia="Times New Roman" w:hAnsi="Verdana" w:cs="Times New Roman"/>
          <w:color w:val="000000"/>
          <w:sz w:val="20"/>
          <w:szCs w:val="20"/>
          <w:bdr w:val="none" w:sz="0" w:space="0" w:color="auto" w:frame="1"/>
          <w:lang w:val="en-IN" w:eastAsia="en-IN"/>
        </w:rPr>
        <w:t>{  </w:t>
      </w:r>
    </w:p>
    <w:p w:rsidR="005F14DC" w:rsidRPr="005F14DC" w:rsidRDefault="005F14DC" w:rsidP="005F14DC">
      <w:pPr>
        <w:numPr>
          <w:ilvl w:val="0"/>
          <w:numId w:val="24"/>
        </w:numPr>
        <w:shd w:val="clear" w:color="auto" w:fill="FFFFFF"/>
        <w:spacing w:before="0" w:after="0" w:line="315" w:lineRule="atLeast"/>
        <w:ind w:left="0"/>
        <w:rPr>
          <w:rFonts w:ascii="Verdana" w:eastAsia="Times New Roman" w:hAnsi="Verdana" w:cs="Times New Roman"/>
          <w:color w:val="000000"/>
          <w:sz w:val="20"/>
          <w:szCs w:val="20"/>
          <w:lang w:val="en-IN" w:eastAsia="en-IN"/>
        </w:rPr>
      </w:pPr>
      <w:r w:rsidRPr="005F14DC">
        <w:rPr>
          <w:rFonts w:ascii="Verdana" w:eastAsia="Times New Roman" w:hAnsi="Verdana" w:cs="Times New Roman"/>
          <w:b/>
          <w:bCs/>
          <w:color w:val="006699"/>
          <w:sz w:val="20"/>
          <w:szCs w:val="20"/>
          <w:bdr w:val="none" w:sz="0" w:space="0" w:color="auto" w:frame="1"/>
          <w:lang w:val="en-IN" w:eastAsia="en-IN"/>
        </w:rPr>
        <w:t>public</w:t>
      </w:r>
      <w:r w:rsidRPr="005F14DC">
        <w:rPr>
          <w:rFonts w:ascii="Verdana" w:eastAsia="Times New Roman" w:hAnsi="Verdana" w:cs="Times New Roman"/>
          <w:color w:val="000000"/>
          <w:sz w:val="20"/>
          <w:szCs w:val="20"/>
          <w:bdr w:val="none" w:sz="0" w:space="0" w:color="auto" w:frame="1"/>
          <w:lang w:val="en-IN" w:eastAsia="en-IN"/>
        </w:rPr>
        <w:t> </w:t>
      </w:r>
      <w:r w:rsidRPr="005F14DC">
        <w:rPr>
          <w:rFonts w:ascii="Verdana" w:eastAsia="Times New Roman" w:hAnsi="Verdana" w:cs="Times New Roman"/>
          <w:b/>
          <w:bCs/>
          <w:color w:val="006699"/>
          <w:sz w:val="20"/>
          <w:szCs w:val="20"/>
          <w:bdr w:val="none" w:sz="0" w:space="0" w:color="auto" w:frame="1"/>
          <w:lang w:val="en-IN" w:eastAsia="en-IN"/>
        </w:rPr>
        <w:t>void</w:t>
      </w:r>
      <w:r w:rsidRPr="005F14DC">
        <w:rPr>
          <w:rFonts w:ascii="Verdana" w:eastAsia="Times New Roman" w:hAnsi="Verdana" w:cs="Times New Roman"/>
          <w:color w:val="000000"/>
          <w:sz w:val="20"/>
          <w:szCs w:val="20"/>
          <w:bdr w:val="none" w:sz="0" w:space="0" w:color="auto" w:frame="1"/>
          <w:lang w:val="en-IN" w:eastAsia="en-IN"/>
        </w:rPr>
        <w:t> print</w:t>
      </w:r>
      <w:proofErr w:type="gramStart"/>
      <w:r w:rsidRPr="005F14DC">
        <w:rPr>
          <w:rFonts w:ascii="Verdana" w:eastAsia="Times New Roman" w:hAnsi="Verdana" w:cs="Times New Roman"/>
          <w:color w:val="000000"/>
          <w:sz w:val="20"/>
          <w:szCs w:val="20"/>
          <w:bdr w:val="none" w:sz="0" w:space="0" w:color="auto" w:frame="1"/>
          <w:lang w:val="en-IN" w:eastAsia="en-IN"/>
        </w:rPr>
        <w:t>(){</w:t>
      </w:r>
      <w:proofErr w:type="spellStart"/>
      <w:proofErr w:type="gramEnd"/>
      <w:r w:rsidRPr="005F14DC">
        <w:rPr>
          <w:rFonts w:ascii="Verdana" w:eastAsia="Times New Roman" w:hAnsi="Verdana" w:cs="Times New Roman"/>
          <w:color w:val="000000"/>
          <w:sz w:val="20"/>
          <w:szCs w:val="20"/>
          <w:bdr w:val="none" w:sz="0" w:space="0" w:color="auto" w:frame="1"/>
          <w:lang w:val="en-IN" w:eastAsia="en-IN"/>
        </w:rPr>
        <w:t>System.out.println</w:t>
      </w:r>
      <w:proofErr w:type="spellEnd"/>
      <w:r w:rsidRPr="005F14DC">
        <w:rPr>
          <w:rFonts w:ascii="Verdana" w:eastAsia="Times New Roman" w:hAnsi="Verdana" w:cs="Times New Roman"/>
          <w:color w:val="000000"/>
          <w:sz w:val="20"/>
          <w:szCs w:val="20"/>
          <w:bdr w:val="none" w:sz="0" w:space="0" w:color="auto" w:frame="1"/>
          <w:lang w:val="en-IN" w:eastAsia="en-IN"/>
        </w:rPr>
        <w:t>(</w:t>
      </w:r>
      <w:r w:rsidRPr="005F14DC">
        <w:rPr>
          <w:rFonts w:ascii="Verdana" w:eastAsia="Times New Roman" w:hAnsi="Verdana" w:cs="Times New Roman"/>
          <w:color w:val="0000FF"/>
          <w:sz w:val="20"/>
          <w:szCs w:val="20"/>
          <w:bdr w:val="none" w:sz="0" w:space="0" w:color="auto" w:frame="1"/>
          <w:lang w:val="en-IN" w:eastAsia="en-IN"/>
        </w:rPr>
        <w:t>"Hello"</w:t>
      </w:r>
      <w:r w:rsidRPr="005F14DC">
        <w:rPr>
          <w:rFonts w:ascii="Verdana" w:eastAsia="Times New Roman" w:hAnsi="Verdana" w:cs="Times New Roman"/>
          <w:color w:val="000000"/>
          <w:sz w:val="20"/>
          <w:szCs w:val="20"/>
          <w:bdr w:val="none" w:sz="0" w:space="0" w:color="auto" w:frame="1"/>
          <w:lang w:val="en-IN" w:eastAsia="en-IN"/>
        </w:rPr>
        <w:t>);}  </w:t>
      </w:r>
    </w:p>
    <w:p w:rsidR="005F14DC" w:rsidRPr="005F14DC" w:rsidRDefault="005F14DC" w:rsidP="005F14DC">
      <w:pPr>
        <w:numPr>
          <w:ilvl w:val="0"/>
          <w:numId w:val="24"/>
        </w:numPr>
        <w:shd w:val="clear" w:color="auto" w:fill="FFFFFF"/>
        <w:spacing w:before="0" w:after="0" w:line="315" w:lineRule="atLeast"/>
        <w:ind w:left="0"/>
        <w:rPr>
          <w:rFonts w:ascii="Verdana" w:eastAsia="Times New Roman" w:hAnsi="Verdana" w:cs="Times New Roman"/>
          <w:color w:val="000000"/>
          <w:sz w:val="20"/>
          <w:szCs w:val="20"/>
          <w:lang w:val="en-IN" w:eastAsia="en-IN"/>
        </w:rPr>
      </w:pPr>
      <w:r w:rsidRPr="005F14DC">
        <w:rPr>
          <w:rFonts w:ascii="Verdana" w:eastAsia="Times New Roman" w:hAnsi="Verdana" w:cs="Times New Roman"/>
          <w:b/>
          <w:bCs/>
          <w:color w:val="006699"/>
          <w:sz w:val="20"/>
          <w:szCs w:val="20"/>
          <w:bdr w:val="none" w:sz="0" w:space="0" w:color="auto" w:frame="1"/>
          <w:lang w:val="en-IN" w:eastAsia="en-IN"/>
        </w:rPr>
        <w:t>public</w:t>
      </w:r>
      <w:r w:rsidRPr="005F14DC">
        <w:rPr>
          <w:rFonts w:ascii="Verdana" w:eastAsia="Times New Roman" w:hAnsi="Verdana" w:cs="Times New Roman"/>
          <w:color w:val="000000"/>
          <w:sz w:val="20"/>
          <w:szCs w:val="20"/>
          <w:bdr w:val="none" w:sz="0" w:space="0" w:color="auto" w:frame="1"/>
          <w:lang w:val="en-IN" w:eastAsia="en-IN"/>
        </w:rPr>
        <w:t> </w:t>
      </w:r>
      <w:r w:rsidRPr="005F14DC">
        <w:rPr>
          <w:rFonts w:ascii="Verdana" w:eastAsia="Times New Roman" w:hAnsi="Verdana" w:cs="Times New Roman"/>
          <w:b/>
          <w:bCs/>
          <w:color w:val="006699"/>
          <w:sz w:val="20"/>
          <w:szCs w:val="20"/>
          <w:bdr w:val="none" w:sz="0" w:space="0" w:color="auto" w:frame="1"/>
          <w:lang w:val="en-IN" w:eastAsia="en-IN"/>
        </w:rPr>
        <w:t>void</w:t>
      </w:r>
      <w:r w:rsidRPr="005F14DC">
        <w:rPr>
          <w:rFonts w:ascii="Verdana" w:eastAsia="Times New Roman" w:hAnsi="Verdana" w:cs="Times New Roman"/>
          <w:color w:val="000000"/>
          <w:sz w:val="20"/>
          <w:szCs w:val="20"/>
          <w:bdr w:val="none" w:sz="0" w:space="0" w:color="auto" w:frame="1"/>
          <w:lang w:val="en-IN" w:eastAsia="en-IN"/>
        </w:rPr>
        <w:t> show</w:t>
      </w:r>
      <w:proofErr w:type="gramStart"/>
      <w:r w:rsidRPr="005F14DC">
        <w:rPr>
          <w:rFonts w:ascii="Verdana" w:eastAsia="Times New Roman" w:hAnsi="Verdana" w:cs="Times New Roman"/>
          <w:color w:val="000000"/>
          <w:sz w:val="20"/>
          <w:szCs w:val="20"/>
          <w:bdr w:val="none" w:sz="0" w:space="0" w:color="auto" w:frame="1"/>
          <w:lang w:val="en-IN" w:eastAsia="en-IN"/>
        </w:rPr>
        <w:t>(){</w:t>
      </w:r>
      <w:proofErr w:type="spellStart"/>
      <w:proofErr w:type="gramEnd"/>
      <w:r w:rsidRPr="005F14DC">
        <w:rPr>
          <w:rFonts w:ascii="Verdana" w:eastAsia="Times New Roman" w:hAnsi="Verdana" w:cs="Times New Roman"/>
          <w:color w:val="000000"/>
          <w:sz w:val="20"/>
          <w:szCs w:val="20"/>
          <w:bdr w:val="none" w:sz="0" w:space="0" w:color="auto" w:frame="1"/>
          <w:lang w:val="en-IN" w:eastAsia="en-IN"/>
        </w:rPr>
        <w:t>System.out.println</w:t>
      </w:r>
      <w:proofErr w:type="spellEnd"/>
      <w:r w:rsidRPr="005F14DC">
        <w:rPr>
          <w:rFonts w:ascii="Verdana" w:eastAsia="Times New Roman" w:hAnsi="Verdana" w:cs="Times New Roman"/>
          <w:color w:val="000000"/>
          <w:sz w:val="20"/>
          <w:szCs w:val="20"/>
          <w:bdr w:val="none" w:sz="0" w:space="0" w:color="auto" w:frame="1"/>
          <w:lang w:val="en-IN" w:eastAsia="en-IN"/>
        </w:rPr>
        <w:t>(</w:t>
      </w:r>
      <w:r w:rsidRPr="005F14DC">
        <w:rPr>
          <w:rFonts w:ascii="Verdana" w:eastAsia="Times New Roman" w:hAnsi="Verdana" w:cs="Times New Roman"/>
          <w:color w:val="0000FF"/>
          <w:sz w:val="20"/>
          <w:szCs w:val="20"/>
          <w:bdr w:val="none" w:sz="0" w:space="0" w:color="auto" w:frame="1"/>
          <w:lang w:val="en-IN" w:eastAsia="en-IN"/>
        </w:rPr>
        <w:t>"Welcome"</w:t>
      </w:r>
      <w:r w:rsidRPr="005F14DC">
        <w:rPr>
          <w:rFonts w:ascii="Verdana" w:eastAsia="Times New Roman" w:hAnsi="Verdana" w:cs="Times New Roman"/>
          <w:color w:val="000000"/>
          <w:sz w:val="20"/>
          <w:szCs w:val="20"/>
          <w:bdr w:val="none" w:sz="0" w:space="0" w:color="auto" w:frame="1"/>
          <w:lang w:val="en-IN" w:eastAsia="en-IN"/>
        </w:rPr>
        <w:t>);}  </w:t>
      </w:r>
    </w:p>
    <w:p w:rsidR="005F14DC" w:rsidRPr="005F14DC" w:rsidRDefault="005F14DC" w:rsidP="005F14DC">
      <w:pPr>
        <w:numPr>
          <w:ilvl w:val="0"/>
          <w:numId w:val="24"/>
        </w:numPr>
        <w:shd w:val="clear" w:color="auto" w:fill="FFFFFF"/>
        <w:spacing w:before="0" w:after="0" w:line="315" w:lineRule="atLeast"/>
        <w:ind w:left="0"/>
        <w:rPr>
          <w:rFonts w:ascii="Verdana" w:eastAsia="Times New Roman" w:hAnsi="Verdana" w:cs="Times New Roman"/>
          <w:color w:val="000000"/>
          <w:sz w:val="20"/>
          <w:szCs w:val="20"/>
          <w:lang w:val="en-IN" w:eastAsia="en-IN"/>
        </w:rPr>
      </w:pPr>
      <w:r w:rsidRPr="005F14DC">
        <w:rPr>
          <w:rFonts w:ascii="Verdana" w:eastAsia="Times New Roman" w:hAnsi="Verdana" w:cs="Times New Roman"/>
          <w:color w:val="000000"/>
          <w:sz w:val="20"/>
          <w:szCs w:val="20"/>
          <w:bdr w:val="none" w:sz="0" w:space="0" w:color="auto" w:frame="1"/>
          <w:lang w:val="en-IN" w:eastAsia="en-IN"/>
        </w:rPr>
        <w:t>  </w:t>
      </w:r>
    </w:p>
    <w:p w:rsidR="005F14DC" w:rsidRPr="005F14DC" w:rsidRDefault="005F14DC" w:rsidP="005F14DC">
      <w:pPr>
        <w:numPr>
          <w:ilvl w:val="0"/>
          <w:numId w:val="24"/>
        </w:numPr>
        <w:shd w:val="clear" w:color="auto" w:fill="FFFFFF"/>
        <w:spacing w:before="0" w:after="0" w:line="315" w:lineRule="atLeast"/>
        <w:ind w:left="0"/>
        <w:rPr>
          <w:rFonts w:ascii="Verdana" w:eastAsia="Times New Roman" w:hAnsi="Verdana" w:cs="Times New Roman"/>
          <w:color w:val="000000"/>
          <w:sz w:val="20"/>
          <w:szCs w:val="20"/>
          <w:lang w:val="en-IN" w:eastAsia="en-IN"/>
        </w:rPr>
      </w:pPr>
      <w:r w:rsidRPr="005F14DC">
        <w:rPr>
          <w:rFonts w:ascii="Verdana" w:eastAsia="Times New Roman" w:hAnsi="Verdana" w:cs="Times New Roman"/>
          <w:b/>
          <w:bCs/>
          <w:color w:val="006699"/>
          <w:sz w:val="20"/>
          <w:szCs w:val="20"/>
          <w:bdr w:val="none" w:sz="0" w:space="0" w:color="auto" w:frame="1"/>
          <w:lang w:val="en-IN" w:eastAsia="en-IN"/>
        </w:rPr>
        <w:t>public</w:t>
      </w:r>
      <w:r w:rsidRPr="005F14DC">
        <w:rPr>
          <w:rFonts w:ascii="Verdana" w:eastAsia="Times New Roman" w:hAnsi="Verdana" w:cs="Times New Roman"/>
          <w:color w:val="000000"/>
          <w:sz w:val="20"/>
          <w:szCs w:val="20"/>
          <w:bdr w:val="none" w:sz="0" w:space="0" w:color="auto" w:frame="1"/>
          <w:lang w:val="en-IN" w:eastAsia="en-IN"/>
        </w:rPr>
        <w:t> </w:t>
      </w:r>
      <w:r w:rsidRPr="005F14DC">
        <w:rPr>
          <w:rFonts w:ascii="Verdana" w:eastAsia="Times New Roman" w:hAnsi="Verdana" w:cs="Times New Roman"/>
          <w:b/>
          <w:bCs/>
          <w:color w:val="006699"/>
          <w:sz w:val="20"/>
          <w:szCs w:val="20"/>
          <w:bdr w:val="none" w:sz="0" w:space="0" w:color="auto" w:frame="1"/>
          <w:lang w:val="en-IN" w:eastAsia="en-IN"/>
        </w:rPr>
        <w:t>static</w:t>
      </w:r>
      <w:r w:rsidRPr="005F14DC">
        <w:rPr>
          <w:rFonts w:ascii="Verdana" w:eastAsia="Times New Roman" w:hAnsi="Verdana" w:cs="Times New Roman"/>
          <w:color w:val="000000"/>
          <w:sz w:val="20"/>
          <w:szCs w:val="20"/>
          <w:bdr w:val="none" w:sz="0" w:space="0" w:color="auto" w:frame="1"/>
          <w:lang w:val="en-IN" w:eastAsia="en-IN"/>
        </w:rPr>
        <w:t> </w:t>
      </w:r>
      <w:r w:rsidRPr="005F14DC">
        <w:rPr>
          <w:rFonts w:ascii="Verdana" w:eastAsia="Times New Roman" w:hAnsi="Verdana" w:cs="Times New Roman"/>
          <w:b/>
          <w:bCs/>
          <w:color w:val="006699"/>
          <w:sz w:val="20"/>
          <w:szCs w:val="20"/>
          <w:bdr w:val="none" w:sz="0" w:space="0" w:color="auto" w:frame="1"/>
          <w:lang w:val="en-IN" w:eastAsia="en-IN"/>
        </w:rPr>
        <w:t>void</w:t>
      </w:r>
      <w:r w:rsidRPr="005F14DC">
        <w:rPr>
          <w:rFonts w:ascii="Verdana" w:eastAsia="Times New Roman" w:hAnsi="Verdana" w:cs="Times New Roman"/>
          <w:color w:val="000000"/>
          <w:sz w:val="20"/>
          <w:szCs w:val="20"/>
          <w:bdr w:val="none" w:sz="0" w:space="0" w:color="auto" w:frame="1"/>
          <w:lang w:val="en-IN" w:eastAsia="en-IN"/>
        </w:rPr>
        <w:t> </w:t>
      </w:r>
      <w:proofErr w:type="gramStart"/>
      <w:r w:rsidRPr="005F14DC">
        <w:rPr>
          <w:rFonts w:ascii="Verdana" w:eastAsia="Times New Roman" w:hAnsi="Verdana" w:cs="Times New Roman"/>
          <w:color w:val="000000"/>
          <w:sz w:val="20"/>
          <w:szCs w:val="20"/>
          <w:bdr w:val="none" w:sz="0" w:space="0" w:color="auto" w:frame="1"/>
          <w:lang w:val="en-IN" w:eastAsia="en-IN"/>
        </w:rPr>
        <w:t>main(</w:t>
      </w:r>
      <w:proofErr w:type="gramEnd"/>
      <w:r w:rsidRPr="005F14DC">
        <w:rPr>
          <w:rFonts w:ascii="Verdana" w:eastAsia="Times New Roman" w:hAnsi="Verdana" w:cs="Times New Roman"/>
          <w:color w:val="000000"/>
          <w:sz w:val="20"/>
          <w:szCs w:val="20"/>
          <w:bdr w:val="none" w:sz="0" w:space="0" w:color="auto" w:frame="1"/>
          <w:lang w:val="en-IN" w:eastAsia="en-IN"/>
        </w:rPr>
        <w:t>String </w:t>
      </w:r>
      <w:proofErr w:type="spellStart"/>
      <w:r w:rsidRPr="005F14DC">
        <w:rPr>
          <w:rFonts w:ascii="Verdana" w:eastAsia="Times New Roman" w:hAnsi="Verdana" w:cs="Times New Roman"/>
          <w:color w:val="000000"/>
          <w:sz w:val="20"/>
          <w:szCs w:val="20"/>
          <w:bdr w:val="none" w:sz="0" w:space="0" w:color="auto" w:frame="1"/>
          <w:lang w:val="en-IN" w:eastAsia="en-IN"/>
        </w:rPr>
        <w:t>args</w:t>
      </w:r>
      <w:proofErr w:type="spellEnd"/>
      <w:r w:rsidRPr="005F14DC">
        <w:rPr>
          <w:rFonts w:ascii="Verdana" w:eastAsia="Times New Roman" w:hAnsi="Verdana" w:cs="Times New Roman"/>
          <w:color w:val="000000"/>
          <w:sz w:val="20"/>
          <w:szCs w:val="20"/>
          <w:bdr w:val="none" w:sz="0" w:space="0" w:color="auto" w:frame="1"/>
          <w:lang w:val="en-IN" w:eastAsia="en-IN"/>
        </w:rPr>
        <w:t>[]){  </w:t>
      </w:r>
    </w:p>
    <w:p w:rsidR="005F14DC" w:rsidRPr="005F14DC" w:rsidRDefault="005F14DC" w:rsidP="005F14DC">
      <w:pPr>
        <w:numPr>
          <w:ilvl w:val="0"/>
          <w:numId w:val="24"/>
        </w:numPr>
        <w:shd w:val="clear" w:color="auto" w:fill="FFFFFF"/>
        <w:spacing w:before="0" w:after="0" w:line="315" w:lineRule="atLeast"/>
        <w:ind w:left="0"/>
        <w:rPr>
          <w:rFonts w:ascii="Verdana" w:eastAsia="Times New Roman" w:hAnsi="Verdana" w:cs="Times New Roman"/>
          <w:color w:val="000000"/>
          <w:sz w:val="20"/>
          <w:szCs w:val="20"/>
          <w:lang w:val="en-IN" w:eastAsia="en-IN"/>
        </w:rPr>
      </w:pPr>
      <w:r w:rsidRPr="005F14DC">
        <w:rPr>
          <w:rFonts w:ascii="Verdana" w:eastAsia="Times New Roman" w:hAnsi="Verdana" w:cs="Times New Roman"/>
          <w:color w:val="000000"/>
          <w:sz w:val="20"/>
          <w:szCs w:val="20"/>
          <w:bdr w:val="none" w:sz="0" w:space="0" w:color="auto" w:frame="1"/>
          <w:lang w:val="en-IN" w:eastAsia="en-IN"/>
        </w:rPr>
        <w:t>A7 </w:t>
      </w:r>
      <w:proofErr w:type="spellStart"/>
      <w:r w:rsidRPr="005F14DC">
        <w:rPr>
          <w:rFonts w:ascii="Verdana" w:eastAsia="Times New Roman" w:hAnsi="Verdana" w:cs="Times New Roman"/>
          <w:color w:val="000000"/>
          <w:sz w:val="20"/>
          <w:szCs w:val="20"/>
          <w:bdr w:val="none" w:sz="0" w:space="0" w:color="auto" w:frame="1"/>
          <w:lang w:val="en-IN" w:eastAsia="en-IN"/>
        </w:rPr>
        <w:t>obj</w:t>
      </w:r>
      <w:proofErr w:type="spellEnd"/>
      <w:r w:rsidRPr="005F14DC">
        <w:rPr>
          <w:rFonts w:ascii="Verdana" w:eastAsia="Times New Roman" w:hAnsi="Verdana" w:cs="Times New Roman"/>
          <w:color w:val="000000"/>
          <w:sz w:val="20"/>
          <w:szCs w:val="20"/>
          <w:bdr w:val="none" w:sz="0" w:space="0" w:color="auto" w:frame="1"/>
          <w:lang w:val="en-IN" w:eastAsia="en-IN"/>
        </w:rPr>
        <w:t> = </w:t>
      </w:r>
      <w:r w:rsidRPr="005F14DC">
        <w:rPr>
          <w:rFonts w:ascii="Verdana" w:eastAsia="Times New Roman" w:hAnsi="Verdana" w:cs="Times New Roman"/>
          <w:b/>
          <w:bCs/>
          <w:color w:val="006699"/>
          <w:sz w:val="20"/>
          <w:szCs w:val="20"/>
          <w:bdr w:val="none" w:sz="0" w:space="0" w:color="auto" w:frame="1"/>
          <w:lang w:val="en-IN" w:eastAsia="en-IN"/>
        </w:rPr>
        <w:t>new</w:t>
      </w:r>
      <w:r w:rsidRPr="005F14DC">
        <w:rPr>
          <w:rFonts w:ascii="Verdana" w:eastAsia="Times New Roman" w:hAnsi="Verdana" w:cs="Times New Roman"/>
          <w:color w:val="000000"/>
          <w:sz w:val="20"/>
          <w:szCs w:val="20"/>
          <w:bdr w:val="none" w:sz="0" w:space="0" w:color="auto" w:frame="1"/>
          <w:lang w:val="en-IN" w:eastAsia="en-IN"/>
        </w:rPr>
        <w:t> A7();  </w:t>
      </w:r>
    </w:p>
    <w:p w:rsidR="005F14DC" w:rsidRPr="005F14DC" w:rsidRDefault="005F14DC" w:rsidP="005F14DC">
      <w:pPr>
        <w:numPr>
          <w:ilvl w:val="0"/>
          <w:numId w:val="24"/>
        </w:numPr>
        <w:shd w:val="clear" w:color="auto" w:fill="FFFFFF"/>
        <w:spacing w:before="0" w:after="0" w:line="315" w:lineRule="atLeast"/>
        <w:ind w:left="0"/>
        <w:rPr>
          <w:rFonts w:ascii="Verdana" w:eastAsia="Times New Roman" w:hAnsi="Verdana" w:cs="Times New Roman"/>
          <w:color w:val="000000"/>
          <w:sz w:val="20"/>
          <w:szCs w:val="20"/>
          <w:lang w:val="en-IN" w:eastAsia="en-IN"/>
        </w:rPr>
      </w:pPr>
      <w:proofErr w:type="spellStart"/>
      <w:r w:rsidRPr="005F14DC">
        <w:rPr>
          <w:rFonts w:ascii="Verdana" w:eastAsia="Times New Roman" w:hAnsi="Verdana" w:cs="Times New Roman"/>
          <w:color w:val="000000"/>
          <w:sz w:val="20"/>
          <w:szCs w:val="20"/>
          <w:bdr w:val="none" w:sz="0" w:space="0" w:color="auto" w:frame="1"/>
          <w:lang w:val="en-IN" w:eastAsia="en-IN"/>
        </w:rPr>
        <w:t>obj.</w:t>
      </w:r>
      <w:proofErr w:type="gramStart"/>
      <w:r w:rsidRPr="005F14DC">
        <w:rPr>
          <w:rFonts w:ascii="Verdana" w:eastAsia="Times New Roman" w:hAnsi="Verdana" w:cs="Times New Roman"/>
          <w:color w:val="000000"/>
          <w:sz w:val="20"/>
          <w:szCs w:val="20"/>
          <w:bdr w:val="none" w:sz="0" w:space="0" w:color="auto" w:frame="1"/>
          <w:lang w:val="en-IN" w:eastAsia="en-IN"/>
        </w:rPr>
        <w:t>print</w:t>
      </w:r>
      <w:proofErr w:type="spellEnd"/>
      <w:r w:rsidRPr="005F14DC">
        <w:rPr>
          <w:rFonts w:ascii="Verdana" w:eastAsia="Times New Roman" w:hAnsi="Verdana" w:cs="Times New Roman"/>
          <w:color w:val="000000"/>
          <w:sz w:val="20"/>
          <w:szCs w:val="20"/>
          <w:bdr w:val="none" w:sz="0" w:space="0" w:color="auto" w:frame="1"/>
          <w:lang w:val="en-IN" w:eastAsia="en-IN"/>
        </w:rPr>
        <w:t>(</w:t>
      </w:r>
      <w:proofErr w:type="gramEnd"/>
      <w:r w:rsidRPr="005F14DC">
        <w:rPr>
          <w:rFonts w:ascii="Verdana" w:eastAsia="Times New Roman" w:hAnsi="Verdana" w:cs="Times New Roman"/>
          <w:color w:val="000000"/>
          <w:sz w:val="20"/>
          <w:szCs w:val="20"/>
          <w:bdr w:val="none" w:sz="0" w:space="0" w:color="auto" w:frame="1"/>
          <w:lang w:val="en-IN" w:eastAsia="en-IN"/>
        </w:rPr>
        <w:t>);  </w:t>
      </w:r>
    </w:p>
    <w:p w:rsidR="005F14DC" w:rsidRPr="005F14DC" w:rsidRDefault="005F14DC" w:rsidP="005F14DC">
      <w:pPr>
        <w:numPr>
          <w:ilvl w:val="0"/>
          <w:numId w:val="24"/>
        </w:numPr>
        <w:shd w:val="clear" w:color="auto" w:fill="FFFFFF"/>
        <w:spacing w:before="0" w:after="0" w:line="315" w:lineRule="atLeast"/>
        <w:ind w:left="0"/>
        <w:rPr>
          <w:rFonts w:ascii="Verdana" w:eastAsia="Times New Roman" w:hAnsi="Verdana" w:cs="Times New Roman"/>
          <w:color w:val="000000"/>
          <w:sz w:val="20"/>
          <w:szCs w:val="20"/>
          <w:lang w:val="en-IN" w:eastAsia="en-IN"/>
        </w:rPr>
      </w:pPr>
      <w:proofErr w:type="spellStart"/>
      <w:proofErr w:type="gramStart"/>
      <w:r w:rsidRPr="005F14DC">
        <w:rPr>
          <w:rFonts w:ascii="Verdana" w:eastAsia="Times New Roman" w:hAnsi="Verdana" w:cs="Times New Roman"/>
          <w:color w:val="000000"/>
          <w:sz w:val="20"/>
          <w:szCs w:val="20"/>
          <w:bdr w:val="none" w:sz="0" w:space="0" w:color="auto" w:frame="1"/>
          <w:lang w:val="en-IN" w:eastAsia="en-IN"/>
        </w:rPr>
        <w:t>obj.show</w:t>
      </w:r>
      <w:proofErr w:type="spellEnd"/>
      <w:proofErr w:type="gramEnd"/>
      <w:r w:rsidRPr="005F14DC">
        <w:rPr>
          <w:rFonts w:ascii="Verdana" w:eastAsia="Times New Roman" w:hAnsi="Verdana" w:cs="Times New Roman"/>
          <w:color w:val="000000"/>
          <w:sz w:val="20"/>
          <w:szCs w:val="20"/>
          <w:bdr w:val="none" w:sz="0" w:space="0" w:color="auto" w:frame="1"/>
          <w:lang w:val="en-IN" w:eastAsia="en-IN"/>
        </w:rPr>
        <w:t>();  </w:t>
      </w:r>
    </w:p>
    <w:p w:rsidR="005F14DC" w:rsidRPr="005F14DC" w:rsidRDefault="005F14DC" w:rsidP="005F14DC">
      <w:pPr>
        <w:numPr>
          <w:ilvl w:val="0"/>
          <w:numId w:val="24"/>
        </w:numPr>
        <w:shd w:val="clear" w:color="auto" w:fill="FFFFFF"/>
        <w:spacing w:before="0" w:after="0" w:line="315" w:lineRule="atLeast"/>
        <w:ind w:left="0"/>
        <w:rPr>
          <w:rFonts w:ascii="Verdana" w:eastAsia="Times New Roman" w:hAnsi="Verdana" w:cs="Times New Roman"/>
          <w:color w:val="000000"/>
          <w:sz w:val="20"/>
          <w:szCs w:val="20"/>
          <w:lang w:val="en-IN" w:eastAsia="en-IN"/>
        </w:rPr>
      </w:pPr>
      <w:r w:rsidRPr="005F14DC">
        <w:rPr>
          <w:rFonts w:ascii="Verdana" w:eastAsia="Times New Roman" w:hAnsi="Verdana" w:cs="Times New Roman"/>
          <w:color w:val="000000"/>
          <w:sz w:val="20"/>
          <w:szCs w:val="20"/>
          <w:bdr w:val="none" w:sz="0" w:space="0" w:color="auto" w:frame="1"/>
          <w:lang w:val="en-IN" w:eastAsia="en-IN"/>
        </w:rPr>
        <w:t> }  </w:t>
      </w:r>
    </w:p>
    <w:p w:rsidR="005F14DC" w:rsidRPr="005F14DC" w:rsidRDefault="005F14DC" w:rsidP="005F14DC">
      <w:pPr>
        <w:numPr>
          <w:ilvl w:val="0"/>
          <w:numId w:val="24"/>
        </w:numPr>
        <w:shd w:val="clear" w:color="auto" w:fill="FFFFFF"/>
        <w:spacing w:before="0" w:after="0" w:line="315" w:lineRule="atLeast"/>
        <w:ind w:left="0"/>
        <w:rPr>
          <w:rFonts w:ascii="Verdana" w:eastAsia="Times New Roman" w:hAnsi="Verdana" w:cs="Times New Roman"/>
          <w:color w:val="000000"/>
          <w:sz w:val="20"/>
          <w:szCs w:val="20"/>
          <w:lang w:val="en-IN" w:eastAsia="en-IN"/>
        </w:rPr>
      </w:pPr>
      <w:r w:rsidRPr="005F14DC">
        <w:rPr>
          <w:rFonts w:ascii="Verdana" w:eastAsia="Times New Roman" w:hAnsi="Verdana" w:cs="Times New Roman"/>
          <w:color w:val="000000"/>
          <w:sz w:val="20"/>
          <w:szCs w:val="20"/>
          <w:bdr w:val="none" w:sz="0" w:space="0" w:color="auto" w:frame="1"/>
          <w:lang w:val="en-IN" w:eastAsia="en-IN"/>
        </w:rPr>
        <w:t>}  </w:t>
      </w:r>
    </w:p>
    <w:p w:rsidR="0094237B" w:rsidRDefault="0094237B" w:rsidP="0094237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Interface inheritance</w:t>
      </w:r>
    </w:p>
    <w:p w:rsidR="0094237B" w:rsidRDefault="0094237B" w:rsidP="0094237B">
      <w:pPr>
        <w:pStyle w:val="NormalWeb"/>
        <w:shd w:val="clear" w:color="auto" w:fill="FFFFFF"/>
        <w:rPr>
          <w:rFonts w:ascii="Verdana" w:hAnsi="Verdana"/>
          <w:color w:val="000000"/>
          <w:sz w:val="20"/>
          <w:szCs w:val="20"/>
        </w:rPr>
      </w:pPr>
      <w:r>
        <w:rPr>
          <w:rFonts w:ascii="Verdana" w:hAnsi="Verdana"/>
          <w:color w:val="000000"/>
          <w:sz w:val="20"/>
          <w:szCs w:val="20"/>
        </w:rPr>
        <w:t>A class implements an interface, but one interface extends another interface.</w:t>
      </w:r>
    </w:p>
    <w:p w:rsidR="0094237B" w:rsidRDefault="0094237B" w:rsidP="0094237B">
      <w:pPr>
        <w:numPr>
          <w:ilvl w:val="0"/>
          <w:numId w:val="25"/>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Printable{</w:t>
      </w:r>
      <w:proofErr w:type="gramEnd"/>
      <w:r>
        <w:rPr>
          <w:rFonts w:ascii="Verdana" w:hAnsi="Verdana"/>
          <w:color w:val="000000"/>
          <w:sz w:val="20"/>
          <w:szCs w:val="20"/>
          <w:bdr w:val="none" w:sz="0" w:space="0" w:color="auto" w:frame="1"/>
        </w:rPr>
        <w:t>  </w:t>
      </w:r>
    </w:p>
    <w:p w:rsidR="0094237B" w:rsidRDefault="0094237B" w:rsidP="0094237B">
      <w:pPr>
        <w:numPr>
          <w:ilvl w:val="0"/>
          <w:numId w:val="25"/>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print(</w:t>
      </w:r>
      <w:proofErr w:type="gramEnd"/>
      <w:r>
        <w:rPr>
          <w:rFonts w:ascii="Verdana" w:hAnsi="Verdana"/>
          <w:color w:val="000000"/>
          <w:sz w:val="20"/>
          <w:szCs w:val="20"/>
          <w:bdr w:val="none" w:sz="0" w:space="0" w:color="auto" w:frame="1"/>
        </w:rPr>
        <w:t>);  </w:t>
      </w:r>
    </w:p>
    <w:p w:rsidR="0094237B" w:rsidRDefault="0094237B" w:rsidP="0094237B">
      <w:pPr>
        <w:numPr>
          <w:ilvl w:val="0"/>
          <w:numId w:val="25"/>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4237B" w:rsidRDefault="0094237B" w:rsidP="0094237B">
      <w:pPr>
        <w:numPr>
          <w:ilvl w:val="0"/>
          <w:numId w:val="25"/>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Showable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Printable{</w:t>
      </w:r>
      <w:proofErr w:type="gramEnd"/>
      <w:r>
        <w:rPr>
          <w:rFonts w:ascii="Verdana" w:hAnsi="Verdana"/>
          <w:color w:val="000000"/>
          <w:sz w:val="20"/>
          <w:szCs w:val="20"/>
          <w:bdr w:val="none" w:sz="0" w:space="0" w:color="auto" w:frame="1"/>
        </w:rPr>
        <w:t>  </w:t>
      </w:r>
    </w:p>
    <w:p w:rsidR="0094237B" w:rsidRDefault="0094237B" w:rsidP="0094237B">
      <w:pPr>
        <w:numPr>
          <w:ilvl w:val="0"/>
          <w:numId w:val="25"/>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show(</w:t>
      </w:r>
      <w:proofErr w:type="gramEnd"/>
      <w:r>
        <w:rPr>
          <w:rFonts w:ascii="Verdana" w:hAnsi="Verdana"/>
          <w:color w:val="000000"/>
          <w:sz w:val="20"/>
          <w:szCs w:val="20"/>
          <w:bdr w:val="none" w:sz="0" w:space="0" w:color="auto" w:frame="1"/>
        </w:rPr>
        <w:t>);  </w:t>
      </w:r>
    </w:p>
    <w:p w:rsidR="0094237B" w:rsidRDefault="0094237B" w:rsidP="0094237B">
      <w:pPr>
        <w:numPr>
          <w:ilvl w:val="0"/>
          <w:numId w:val="25"/>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4237B" w:rsidRDefault="0094237B" w:rsidP="0094237B">
      <w:pPr>
        <w:numPr>
          <w:ilvl w:val="0"/>
          <w:numId w:val="25"/>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TestInterface4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Showable{</w:t>
      </w:r>
      <w:proofErr w:type="gramEnd"/>
      <w:r>
        <w:rPr>
          <w:rFonts w:ascii="Verdana" w:hAnsi="Verdana"/>
          <w:color w:val="000000"/>
          <w:sz w:val="20"/>
          <w:szCs w:val="20"/>
          <w:bdr w:val="none" w:sz="0" w:space="0" w:color="auto" w:frame="1"/>
        </w:rPr>
        <w:t>  </w:t>
      </w:r>
    </w:p>
    <w:p w:rsidR="0094237B" w:rsidRDefault="0094237B" w:rsidP="0094237B">
      <w:pPr>
        <w:numPr>
          <w:ilvl w:val="0"/>
          <w:numId w:val="25"/>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w:t>
      </w:r>
      <w:proofErr w:type="gramStart"/>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94237B" w:rsidRDefault="0094237B" w:rsidP="0094237B">
      <w:pPr>
        <w:numPr>
          <w:ilvl w:val="0"/>
          <w:numId w:val="25"/>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show</w:t>
      </w:r>
      <w:proofErr w:type="gramStart"/>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94237B" w:rsidRDefault="0094237B" w:rsidP="0094237B">
      <w:pPr>
        <w:numPr>
          <w:ilvl w:val="0"/>
          <w:numId w:val="25"/>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4237B" w:rsidRDefault="0094237B" w:rsidP="0094237B">
      <w:pPr>
        <w:numPr>
          <w:ilvl w:val="0"/>
          <w:numId w:val="25"/>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4237B" w:rsidRDefault="0094237B" w:rsidP="0094237B">
      <w:pPr>
        <w:numPr>
          <w:ilvl w:val="0"/>
          <w:numId w:val="25"/>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TestInterface4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TestInterface4();  </w:t>
      </w:r>
    </w:p>
    <w:p w:rsidR="0094237B" w:rsidRDefault="0094237B" w:rsidP="0094237B">
      <w:pPr>
        <w:numPr>
          <w:ilvl w:val="0"/>
          <w:numId w:val="25"/>
        </w:numPr>
        <w:shd w:val="clear" w:color="auto" w:fill="FFFFFF"/>
        <w:spacing w:before="0"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obj.</w:t>
      </w:r>
      <w:proofErr w:type="gramStart"/>
      <w:r>
        <w:rPr>
          <w:rFonts w:ascii="Verdana" w:hAnsi="Verdana"/>
          <w:color w:val="000000"/>
          <w:sz w:val="20"/>
          <w:szCs w:val="20"/>
          <w:bdr w:val="none" w:sz="0" w:space="0" w:color="auto" w:frame="1"/>
        </w:rPr>
        <w:t>print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94237B" w:rsidRDefault="0094237B" w:rsidP="0094237B">
      <w:pPr>
        <w:numPr>
          <w:ilvl w:val="0"/>
          <w:numId w:val="25"/>
        </w:numPr>
        <w:shd w:val="clear" w:color="auto" w:fill="FFFFFF"/>
        <w:spacing w:before="0" w:after="0" w:line="315" w:lineRule="atLeast"/>
        <w:ind w:left="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obj.show</w:t>
      </w:r>
      <w:proofErr w:type="spellEnd"/>
      <w:proofErr w:type="gramEnd"/>
      <w:r>
        <w:rPr>
          <w:rFonts w:ascii="Verdana" w:hAnsi="Verdana"/>
          <w:color w:val="000000"/>
          <w:sz w:val="20"/>
          <w:szCs w:val="20"/>
          <w:bdr w:val="none" w:sz="0" w:space="0" w:color="auto" w:frame="1"/>
        </w:rPr>
        <w:t>();  </w:t>
      </w:r>
    </w:p>
    <w:p w:rsidR="0094237B" w:rsidRDefault="0094237B" w:rsidP="0094237B">
      <w:pPr>
        <w:numPr>
          <w:ilvl w:val="0"/>
          <w:numId w:val="25"/>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4237B" w:rsidRDefault="0094237B" w:rsidP="0094237B">
      <w:pPr>
        <w:numPr>
          <w:ilvl w:val="0"/>
          <w:numId w:val="25"/>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1F05D9" w:rsidRDefault="001F05D9" w:rsidP="009E1EB2">
      <w:pPr>
        <w:rPr>
          <w:rFonts w:ascii="Arial" w:hAnsi="Arial" w:cs="Arial"/>
          <w:sz w:val="32"/>
        </w:rPr>
      </w:pPr>
    </w:p>
    <w:p w:rsidR="00BC169B" w:rsidRDefault="00BC169B" w:rsidP="009E1EB2">
      <w:pPr>
        <w:rPr>
          <w:rFonts w:ascii="Arial" w:hAnsi="Arial" w:cs="Arial"/>
          <w:sz w:val="32"/>
        </w:rPr>
      </w:pPr>
    </w:p>
    <w:p w:rsidR="00BC169B" w:rsidRDefault="00BC169B" w:rsidP="009E1EB2">
      <w:pPr>
        <w:rPr>
          <w:rFonts w:ascii="Arial" w:hAnsi="Arial" w:cs="Arial"/>
          <w:sz w:val="32"/>
        </w:rPr>
      </w:pPr>
    </w:p>
    <w:p w:rsidR="004527DA" w:rsidRDefault="00BC169B" w:rsidP="004527DA">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Java 8 Default</w:t>
      </w:r>
      <w:r w:rsidR="004527DA">
        <w:rPr>
          <w:rFonts w:ascii="Helvetica" w:hAnsi="Helvetica" w:cs="Helvetica"/>
          <w:b/>
          <w:bCs/>
          <w:color w:val="610B38"/>
          <w:sz w:val="38"/>
          <w:szCs w:val="38"/>
        </w:rPr>
        <w:t xml:space="preserve"> aND Static Method </w:t>
      </w:r>
    </w:p>
    <w:p w:rsidR="00BC169B" w:rsidRDefault="00BC169B" w:rsidP="00BC169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 Method in Interface</w:t>
      </w:r>
    </w:p>
    <w:p w:rsidR="00BC169B" w:rsidRDefault="00BC169B" w:rsidP="00BC169B">
      <w:pPr>
        <w:pStyle w:val="NormalWeb"/>
        <w:shd w:val="clear" w:color="auto" w:fill="FFFFFF"/>
        <w:rPr>
          <w:rFonts w:ascii="Verdana" w:hAnsi="Verdana"/>
          <w:color w:val="000000"/>
          <w:sz w:val="20"/>
          <w:szCs w:val="20"/>
        </w:rPr>
      </w:pPr>
      <w:r>
        <w:rPr>
          <w:rFonts w:ascii="Verdana" w:hAnsi="Verdana"/>
          <w:color w:val="000000"/>
          <w:sz w:val="20"/>
          <w:szCs w:val="20"/>
        </w:rPr>
        <w:t>Since Java 8, we can have method body in interface. But we need to make it default method. Let's see an example:</w:t>
      </w:r>
    </w:p>
    <w:p w:rsidR="00BC169B" w:rsidRDefault="00BC169B" w:rsidP="00BC169B">
      <w:pPr>
        <w:pStyle w:val="filename"/>
        <w:shd w:val="clear" w:color="auto" w:fill="FFFFFF"/>
        <w:rPr>
          <w:rFonts w:ascii="Verdana" w:hAnsi="Verdana"/>
          <w:i/>
          <w:iCs/>
          <w:color w:val="000000"/>
          <w:sz w:val="21"/>
          <w:szCs w:val="21"/>
        </w:rPr>
      </w:pPr>
      <w:r>
        <w:rPr>
          <w:rFonts w:ascii="Verdana" w:hAnsi="Verdana"/>
          <w:i/>
          <w:iCs/>
          <w:color w:val="000000"/>
          <w:sz w:val="21"/>
          <w:szCs w:val="21"/>
        </w:rPr>
        <w:t>File: TestInterfaceDefault.java</w:t>
      </w:r>
    </w:p>
    <w:p w:rsidR="00BC169B" w:rsidRPr="00BC169B" w:rsidRDefault="00BC169B" w:rsidP="00BC169B">
      <w:pPr>
        <w:numPr>
          <w:ilvl w:val="0"/>
          <w:numId w:val="26"/>
        </w:numPr>
        <w:shd w:val="clear" w:color="auto" w:fill="FFFFFF"/>
        <w:spacing w:before="0" w:after="0" w:line="315" w:lineRule="atLeast"/>
        <w:ind w:left="0"/>
        <w:rPr>
          <w:rFonts w:ascii="Verdana" w:hAnsi="Verdana"/>
          <w:color w:val="000000"/>
          <w:sz w:val="24"/>
          <w:szCs w:val="20"/>
        </w:rPr>
      </w:pPr>
      <w:r w:rsidRPr="00BC169B">
        <w:rPr>
          <w:rStyle w:val="keyword"/>
          <w:rFonts w:ascii="Verdana" w:hAnsi="Verdana"/>
          <w:b/>
          <w:bCs/>
          <w:color w:val="006699"/>
          <w:sz w:val="24"/>
          <w:szCs w:val="20"/>
          <w:bdr w:val="none" w:sz="0" w:space="0" w:color="auto" w:frame="1"/>
        </w:rPr>
        <w:t>interface</w:t>
      </w:r>
      <w:r w:rsidRPr="00BC169B">
        <w:rPr>
          <w:rFonts w:ascii="Verdana" w:hAnsi="Verdana"/>
          <w:color w:val="000000"/>
          <w:sz w:val="24"/>
          <w:szCs w:val="20"/>
          <w:bdr w:val="none" w:sz="0" w:space="0" w:color="auto" w:frame="1"/>
        </w:rPr>
        <w:t> </w:t>
      </w:r>
      <w:proofErr w:type="spellStart"/>
      <w:proofErr w:type="gramStart"/>
      <w:r w:rsidRPr="00BC169B">
        <w:rPr>
          <w:rFonts w:ascii="Verdana" w:hAnsi="Verdana"/>
          <w:color w:val="000000"/>
          <w:sz w:val="24"/>
          <w:szCs w:val="20"/>
          <w:bdr w:val="none" w:sz="0" w:space="0" w:color="auto" w:frame="1"/>
        </w:rPr>
        <w:t>Drawable</w:t>
      </w:r>
      <w:proofErr w:type="spellEnd"/>
      <w:r w:rsidRPr="00BC169B">
        <w:rPr>
          <w:rFonts w:ascii="Verdana" w:hAnsi="Verdana"/>
          <w:color w:val="000000"/>
          <w:sz w:val="24"/>
          <w:szCs w:val="20"/>
          <w:bdr w:val="none" w:sz="0" w:space="0" w:color="auto" w:frame="1"/>
        </w:rPr>
        <w:t>{</w:t>
      </w:r>
      <w:proofErr w:type="gramEnd"/>
      <w:r w:rsidRPr="00BC169B">
        <w:rPr>
          <w:rFonts w:ascii="Verdana" w:hAnsi="Verdana"/>
          <w:color w:val="000000"/>
          <w:sz w:val="24"/>
          <w:szCs w:val="20"/>
          <w:bdr w:val="none" w:sz="0" w:space="0" w:color="auto" w:frame="1"/>
        </w:rPr>
        <w:t>  </w:t>
      </w:r>
    </w:p>
    <w:p w:rsidR="004527DA" w:rsidRPr="004527DA" w:rsidRDefault="00BC169B" w:rsidP="00BC169B">
      <w:pPr>
        <w:numPr>
          <w:ilvl w:val="0"/>
          <w:numId w:val="26"/>
        </w:numPr>
        <w:shd w:val="clear" w:color="auto" w:fill="FFFFFF"/>
        <w:spacing w:before="0" w:after="0" w:line="315" w:lineRule="atLeast"/>
        <w:ind w:left="0"/>
        <w:rPr>
          <w:rFonts w:ascii="Verdana" w:hAnsi="Verdana"/>
          <w:color w:val="000000"/>
          <w:sz w:val="24"/>
          <w:szCs w:val="20"/>
        </w:rPr>
      </w:pPr>
      <w:r w:rsidRPr="00BC169B">
        <w:rPr>
          <w:rStyle w:val="keyword"/>
          <w:rFonts w:ascii="Verdana" w:hAnsi="Verdana"/>
          <w:b/>
          <w:bCs/>
          <w:color w:val="006699"/>
          <w:sz w:val="24"/>
          <w:szCs w:val="20"/>
          <w:bdr w:val="none" w:sz="0" w:space="0" w:color="auto" w:frame="1"/>
        </w:rPr>
        <w:t>void</w:t>
      </w:r>
      <w:r w:rsidRPr="00BC169B">
        <w:rPr>
          <w:rFonts w:ascii="Verdana" w:hAnsi="Verdana"/>
          <w:color w:val="000000"/>
          <w:sz w:val="24"/>
          <w:szCs w:val="20"/>
          <w:bdr w:val="none" w:sz="0" w:space="0" w:color="auto" w:frame="1"/>
        </w:rPr>
        <w:t> </w:t>
      </w:r>
      <w:proofErr w:type="gramStart"/>
      <w:r w:rsidRPr="00BC169B">
        <w:rPr>
          <w:rFonts w:ascii="Verdana" w:hAnsi="Verdana"/>
          <w:color w:val="000000"/>
          <w:sz w:val="24"/>
          <w:szCs w:val="20"/>
          <w:bdr w:val="none" w:sz="0" w:space="0" w:color="auto" w:frame="1"/>
        </w:rPr>
        <w:t>draw(</w:t>
      </w:r>
      <w:proofErr w:type="gramEnd"/>
      <w:r w:rsidRPr="00BC169B">
        <w:rPr>
          <w:rFonts w:ascii="Verdana" w:hAnsi="Verdana"/>
          <w:color w:val="000000"/>
          <w:sz w:val="24"/>
          <w:szCs w:val="20"/>
          <w:bdr w:val="none" w:sz="0" w:space="0" w:color="auto" w:frame="1"/>
        </w:rPr>
        <w:t>);</w:t>
      </w:r>
    </w:p>
    <w:p w:rsidR="00BC169B" w:rsidRPr="004527DA" w:rsidRDefault="004527DA" w:rsidP="00BC169B">
      <w:pPr>
        <w:numPr>
          <w:ilvl w:val="0"/>
          <w:numId w:val="26"/>
        </w:numPr>
        <w:shd w:val="clear" w:color="auto" w:fill="FFFFFF"/>
        <w:spacing w:before="0" w:after="0" w:line="315" w:lineRule="atLeast"/>
        <w:ind w:left="0"/>
        <w:rPr>
          <w:rFonts w:ascii="Verdana" w:hAnsi="Verdana"/>
          <w:color w:val="000000"/>
          <w:sz w:val="28"/>
          <w:szCs w:val="20"/>
        </w:rPr>
      </w:pPr>
      <w:r w:rsidRPr="004527DA">
        <w:rPr>
          <w:rStyle w:val="keyword"/>
          <w:rFonts w:ascii="Verdana" w:hAnsi="Verdana"/>
          <w:b/>
          <w:bCs/>
          <w:color w:val="006699"/>
          <w:szCs w:val="20"/>
          <w:bdr w:val="none" w:sz="0" w:space="0" w:color="auto" w:frame="1"/>
          <w:shd w:val="clear" w:color="auto" w:fill="FFFFFF"/>
        </w:rPr>
        <w:t>static</w:t>
      </w:r>
      <w:r w:rsidRPr="004527DA">
        <w:rPr>
          <w:rFonts w:ascii="Verdana" w:hAnsi="Verdana"/>
          <w:color w:val="000000"/>
          <w:szCs w:val="20"/>
          <w:bdr w:val="none" w:sz="0" w:space="0" w:color="auto" w:frame="1"/>
          <w:shd w:val="clear" w:color="auto" w:fill="FFFFFF"/>
        </w:rPr>
        <w:t> </w:t>
      </w:r>
      <w:r w:rsidRPr="004527DA">
        <w:rPr>
          <w:rStyle w:val="keyword"/>
          <w:rFonts w:ascii="Verdana" w:hAnsi="Verdana"/>
          <w:b/>
          <w:bCs/>
          <w:color w:val="006699"/>
          <w:szCs w:val="20"/>
          <w:bdr w:val="none" w:sz="0" w:space="0" w:color="auto" w:frame="1"/>
          <w:shd w:val="clear" w:color="auto" w:fill="FFFFFF"/>
        </w:rPr>
        <w:t>int</w:t>
      </w:r>
      <w:r w:rsidRPr="004527DA">
        <w:rPr>
          <w:rFonts w:ascii="Verdana" w:hAnsi="Verdana"/>
          <w:color w:val="000000"/>
          <w:szCs w:val="20"/>
          <w:bdr w:val="none" w:sz="0" w:space="0" w:color="auto" w:frame="1"/>
          <w:shd w:val="clear" w:color="auto" w:fill="FFFFFF"/>
        </w:rPr>
        <w:t> </w:t>
      </w:r>
      <w:proofErr w:type="gramStart"/>
      <w:r w:rsidRPr="004527DA">
        <w:rPr>
          <w:rFonts w:ascii="Verdana" w:hAnsi="Verdana"/>
          <w:color w:val="000000"/>
          <w:szCs w:val="20"/>
          <w:bdr w:val="none" w:sz="0" w:space="0" w:color="auto" w:frame="1"/>
          <w:shd w:val="clear" w:color="auto" w:fill="FFFFFF"/>
        </w:rPr>
        <w:t>cube(</w:t>
      </w:r>
      <w:proofErr w:type="gramEnd"/>
      <w:r w:rsidRPr="004527DA">
        <w:rPr>
          <w:rStyle w:val="keyword"/>
          <w:rFonts w:ascii="Verdana" w:hAnsi="Verdana"/>
          <w:b/>
          <w:bCs/>
          <w:color w:val="006699"/>
          <w:szCs w:val="20"/>
          <w:bdr w:val="none" w:sz="0" w:space="0" w:color="auto" w:frame="1"/>
          <w:shd w:val="clear" w:color="auto" w:fill="FFFFFF"/>
        </w:rPr>
        <w:t>int</w:t>
      </w:r>
      <w:r w:rsidRPr="004527DA">
        <w:rPr>
          <w:rFonts w:ascii="Verdana" w:hAnsi="Verdana"/>
          <w:color w:val="000000"/>
          <w:szCs w:val="20"/>
          <w:bdr w:val="none" w:sz="0" w:space="0" w:color="auto" w:frame="1"/>
          <w:shd w:val="clear" w:color="auto" w:fill="FFFFFF"/>
        </w:rPr>
        <w:t> x){</w:t>
      </w:r>
      <w:r w:rsidRPr="004527DA">
        <w:rPr>
          <w:rStyle w:val="keyword"/>
          <w:rFonts w:ascii="Verdana" w:hAnsi="Verdana"/>
          <w:b/>
          <w:bCs/>
          <w:color w:val="006699"/>
          <w:szCs w:val="20"/>
          <w:bdr w:val="none" w:sz="0" w:space="0" w:color="auto" w:frame="1"/>
          <w:shd w:val="clear" w:color="auto" w:fill="FFFFFF"/>
        </w:rPr>
        <w:t>return</w:t>
      </w:r>
      <w:r w:rsidRPr="004527DA">
        <w:rPr>
          <w:rFonts w:ascii="Verdana" w:hAnsi="Verdana"/>
          <w:color w:val="000000"/>
          <w:szCs w:val="20"/>
          <w:bdr w:val="none" w:sz="0" w:space="0" w:color="auto" w:frame="1"/>
          <w:shd w:val="clear" w:color="auto" w:fill="FFFFFF"/>
        </w:rPr>
        <w:t> x*x*x;} </w:t>
      </w:r>
      <w:r w:rsidR="00BC169B" w:rsidRPr="004527DA">
        <w:rPr>
          <w:rFonts w:ascii="Verdana" w:hAnsi="Verdana"/>
          <w:color w:val="000000"/>
          <w:sz w:val="28"/>
          <w:szCs w:val="20"/>
          <w:bdr w:val="none" w:sz="0" w:space="0" w:color="auto" w:frame="1"/>
        </w:rPr>
        <w:t>  </w:t>
      </w:r>
    </w:p>
    <w:p w:rsidR="00BC169B" w:rsidRPr="00BC169B" w:rsidRDefault="00BC169B" w:rsidP="00BC169B">
      <w:pPr>
        <w:numPr>
          <w:ilvl w:val="0"/>
          <w:numId w:val="26"/>
        </w:numPr>
        <w:shd w:val="clear" w:color="auto" w:fill="FFFFFF"/>
        <w:spacing w:before="0" w:after="0" w:line="315" w:lineRule="atLeast"/>
        <w:ind w:left="0"/>
        <w:rPr>
          <w:rFonts w:ascii="Verdana" w:hAnsi="Verdana"/>
          <w:color w:val="000000"/>
          <w:sz w:val="24"/>
          <w:szCs w:val="20"/>
        </w:rPr>
      </w:pPr>
      <w:r w:rsidRPr="00BC169B">
        <w:rPr>
          <w:rStyle w:val="keyword"/>
          <w:rFonts w:ascii="Verdana" w:hAnsi="Verdana"/>
          <w:b/>
          <w:bCs/>
          <w:color w:val="006699"/>
          <w:sz w:val="24"/>
          <w:szCs w:val="20"/>
          <w:bdr w:val="none" w:sz="0" w:space="0" w:color="auto" w:frame="1"/>
        </w:rPr>
        <w:t>default</w:t>
      </w:r>
      <w:r w:rsidRPr="00BC169B">
        <w:rPr>
          <w:rFonts w:ascii="Verdana" w:hAnsi="Verdana"/>
          <w:color w:val="000000"/>
          <w:sz w:val="24"/>
          <w:szCs w:val="20"/>
          <w:bdr w:val="none" w:sz="0" w:space="0" w:color="auto" w:frame="1"/>
        </w:rPr>
        <w:t> </w:t>
      </w:r>
      <w:r w:rsidRPr="00BC169B">
        <w:rPr>
          <w:rStyle w:val="keyword"/>
          <w:rFonts w:ascii="Verdana" w:hAnsi="Verdana"/>
          <w:b/>
          <w:bCs/>
          <w:color w:val="006699"/>
          <w:sz w:val="24"/>
          <w:szCs w:val="20"/>
          <w:bdr w:val="none" w:sz="0" w:space="0" w:color="auto" w:frame="1"/>
        </w:rPr>
        <w:t>void</w:t>
      </w:r>
      <w:r w:rsidRPr="00BC169B">
        <w:rPr>
          <w:rFonts w:ascii="Verdana" w:hAnsi="Verdana"/>
          <w:color w:val="000000"/>
          <w:sz w:val="24"/>
          <w:szCs w:val="20"/>
          <w:bdr w:val="none" w:sz="0" w:space="0" w:color="auto" w:frame="1"/>
        </w:rPr>
        <w:t> </w:t>
      </w:r>
      <w:proofErr w:type="spellStart"/>
      <w:proofErr w:type="gramStart"/>
      <w:r w:rsidRPr="00BC169B">
        <w:rPr>
          <w:rFonts w:ascii="Verdana" w:hAnsi="Verdana"/>
          <w:color w:val="000000"/>
          <w:sz w:val="24"/>
          <w:szCs w:val="20"/>
          <w:bdr w:val="none" w:sz="0" w:space="0" w:color="auto" w:frame="1"/>
        </w:rPr>
        <w:t>msg</w:t>
      </w:r>
      <w:proofErr w:type="spellEnd"/>
      <w:r w:rsidRPr="00BC169B">
        <w:rPr>
          <w:rFonts w:ascii="Verdana" w:hAnsi="Verdana"/>
          <w:color w:val="000000"/>
          <w:sz w:val="24"/>
          <w:szCs w:val="20"/>
          <w:bdr w:val="none" w:sz="0" w:space="0" w:color="auto" w:frame="1"/>
        </w:rPr>
        <w:t>(</w:t>
      </w:r>
      <w:proofErr w:type="gramEnd"/>
      <w:r w:rsidRPr="00BC169B">
        <w:rPr>
          <w:rFonts w:ascii="Verdana" w:hAnsi="Verdana"/>
          <w:color w:val="000000"/>
          <w:sz w:val="24"/>
          <w:szCs w:val="20"/>
          <w:bdr w:val="none" w:sz="0" w:space="0" w:color="auto" w:frame="1"/>
        </w:rPr>
        <w:t>){</w:t>
      </w:r>
      <w:proofErr w:type="spellStart"/>
      <w:r w:rsidRPr="00BC169B">
        <w:rPr>
          <w:rFonts w:ascii="Verdana" w:hAnsi="Verdana"/>
          <w:color w:val="000000"/>
          <w:sz w:val="24"/>
          <w:szCs w:val="20"/>
          <w:bdr w:val="none" w:sz="0" w:space="0" w:color="auto" w:frame="1"/>
        </w:rPr>
        <w:t>System.out.println</w:t>
      </w:r>
      <w:proofErr w:type="spellEnd"/>
      <w:r w:rsidRPr="00BC169B">
        <w:rPr>
          <w:rFonts w:ascii="Verdana" w:hAnsi="Verdana"/>
          <w:color w:val="000000"/>
          <w:sz w:val="24"/>
          <w:szCs w:val="20"/>
          <w:bdr w:val="none" w:sz="0" w:space="0" w:color="auto" w:frame="1"/>
        </w:rPr>
        <w:t>(</w:t>
      </w:r>
      <w:r w:rsidRPr="00BC169B">
        <w:rPr>
          <w:rStyle w:val="string"/>
          <w:rFonts w:ascii="Verdana" w:hAnsi="Verdana"/>
          <w:color w:val="0000FF"/>
          <w:sz w:val="24"/>
          <w:szCs w:val="20"/>
          <w:bdr w:val="none" w:sz="0" w:space="0" w:color="auto" w:frame="1"/>
        </w:rPr>
        <w:t>"default method"</w:t>
      </w:r>
      <w:r w:rsidRPr="00BC169B">
        <w:rPr>
          <w:rFonts w:ascii="Verdana" w:hAnsi="Verdana"/>
          <w:color w:val="000000"/>
          <w:sz w:val="24"/>
          <w:szCs w:val="20"/>
          <w:bdr w:val="none" w:sz="0" w:space="0" w:color="auto" w:frame="1"/>
        </w:rPr>
        <w:t>);}  </w:t>
      </w:r>
    </w:p>
    <w:p w:rsidR="00BC169B" w:rsidRPr="00BC169B" w:rsidRDefault="00BC169B" w:rsidP="00BC169B">
      <w:pPr>
        <w:numPr>
          <w:ilvl w:val="0"/>
          <w:numId w:val="26"/>
        </w:numPr>
        <w:shd w:val="clear" w:color="auto" w:fill="FFFFFF"/>
        <w:spacing w:before="0" w:after="0" w:line="315" w:lineRule="atLeast"/>
        <w:ind w:left="0"/>
        <w:rPr>
          <w:rFonts w:ascii="Verdana" w:hAnsi="Verdana"/>
          <w:color w:val="000000"/>
          <w:sz w:val="24"/>
          <w:szCs w:val="20"/>
        </w:rPr>
      </w:pPr>
      <w:r w:rsidRPr="00BC169B">
        <w:rPr>
          <w:rFonts w:ascii="Verdana" w:hAnsi="Verdana"/>
          <w:color w:val="000000"/>
          <w:sz w:val="24"/>
          <w:szCs w:val="20"/>
          <w:bdr w:val="none" w:sz="0" w:space="0" w:color="auto" w:frame="1"/>
        </w:rPr>
        <w:t>}  </w:t>
      </w:r>
    </w:p>
    <w:p w:rsidR="00BC169B" w:rsidRPr="00BC169B" w:rsidRDefault="00BC169B" w:rsidP="00BC169B">
      <w:pPr>
        <w:numPr>
          <w:ilvl w:val="0"/>
          <w:numId w:val="26"/>
        </w:numPr>
        <w:shd w:val="clear" w:color="auto" w:fill="FFFFFF"/>
        <w:spacing w:before="0" w:after="0" w:line="315" w:lineRule="atLeast"/>
        <w:ind w:left="0"/>
        <w:rPr>
          <w:rFonts w:ascii="Verdana" w:hAnsi="Verdana"/>
          <w:color w:val="000000"/>
          <w:sz w:val="24"/>
          <w:szCs w:val="20"/>
        </w:rPr>
      </w:pPr>
      <w:r w:rsidRPr="00BC169B">
        <w:rPr>
          <w:rStyle w:val="keyword"/>
          <w:rFonts w:ascii="Verdana" w:hAnsi="Verdana"/>
          <w:b/>
          <w:bCs/>
          <w:color w:val="006699"/>
          <w:sz w:val="24"/>
          <w:szCs w:val="20"/>
          <w:bdr w:val="none" w:sz="0" w:space="0" w:color="auto" w:frame="1"/>
        </w:rPr>
        <w:t>class</w:t>
      </w:r>
      <w:r w:rsidRPr="00BC169B">
        <w:rPr>
          <w:rFonts w:ascii="Verdana" w:hAnsi="Verdana"/>
          <w:color w:val="000000"/>
          <w:sz w:val="24"/>
          <w:szCs w:val="20"/>
          <w:bdr w:val="none" w:sz="0" w:space="0" w:color="auto" w:frame="1"/>
        </w:rPr>
        <w:t> Rectangle </w:t>
      </w:r>
      <w:r w:rsidRPr="00BC169B">
        <w:rPr>
          <w:rStyle w:val="keyword"/>
          <w:rFonts w:ascii="Verdana" w:hAnsi="Verdana"/>
          <w:b/>
          <w:bCs/>
          <w:color w:val="006699"/>
          <w:sz w:val="24"/>
          <w:szCs w:val="20"/>
          <w:bdr w:val="none" w:sz="0" w:space="0" w:color="auto" w:frame="1"/>
        </w:rPr>
        <w:t>implements</w:t>
      </w:r>
      <w:r w:rsidRPr="00BC169B">
        <w:rPr>
          <w:rFonts w:ascii="Verdana" w:hAnsi="Verdana"/>
          <w:color w:val="000000"/>
          <w:sz w:val="24"/>
          <w:szCs w:val="20"/>
          <w:bdr w:val="none" w:sz="0" w:space="0" w:color="auto" w:frame="1"/>
        </w:rPr>
        <w:t> </w:t>
      </w:r>
      <w:proofErr w:type="spellStart"/>
      <w:proofErr w:type="gramStart"/>
      <w:r w:rsidRPr="00BC169B">
        <w:rPr>
          <w:rFonts w:ascii="Verdana" w:hAnsi="Verdana"/>
          <w:color w:val="000000"/>
          <w:sz w:val="24"/>
          <w:szCs w:val="20"/>
          <w:bdr w:val="none" w:sz="0" w:space="0" w:color="auto" w:frame="1"/>
        </w:rPr>
        <w:t>Drawable</w:t>
      </w:r>
      <w:proofErr w:type="spellEnd"/>
      <w:r w:rsidRPr="00BC169B">
        <w:rPr>
          <w:rFonts w:ascii="Verdana" w:hAnsi="Verdana"/>
          <w:color w:val="000000"/>
          <w:sz w:val="24"/>
          <w:szCs w:val="20"/>
          <w:bdr w:val="none" w:sz="0" w:space="0" w:color="auto" w:frame="1"/>
        </w:rPr>
        <w:t>{</w:t>
      </w:r>
      <w:proofErr w:type="gramEnd"/>
      <w:r w:rsidRPr="00BC169B">
        <w:rPr>
          <w:rFonts w:ascii="Verdana" w:hAnsi="Verdana"/>
          <w:color w:val="000000"/>
          <w:sz w:val="24"/>
          <w:szCs w:val="20"/>
          <w:bdr w:val="none" w:sz="0" w:space="0" w:color="auto" w:frame="1"/>
        </w:rPr>
        <w:t>  </w:t>
      </w:r>
    </w:p>
    <w:p w:rsidR="00BC169B" w:rsidRPr="00BC169B" w:rsidRDefault="00BC169B" w:rsidP="00BC169B">
      <w:pPr>
        <w:numPr>
          <w:ilvl w:val="0"/>
          <w:numId w:val="26"/>
        </w:numPr>
        <w:shd w:val="clear" w:color="auto" w:fill="FFFFFF"/>
        <w:spacing w:before="0" w:after="0" w:line="315" w:lineRule="atLeast"/>
        <w:ind w:left="0"/>
        <w:rPr>
          <w:rFonts w:ascii="Verdana" w:hAnsi="Verdana"/>
          <w:color w:val="000000"/>
          <w:sz w:val="24"/>
          <w:szCs w:val="20"/>
        </w:rPr>
      </w:pPr>
      <w:r w:rsidRPr="00BC169B">
        <w:rPr>
          <w:rStyle w:val="keyword"/>
          <w:rFonts w:ascii="Verdana" w:hAnsi="Verdana"/>
          <w:b/>
          <w:bCs/>
          <w:color w:val="006699"/>
          <w:sz w:val="24"/>
          <w:szCs w:val="20"/>
          <w:bdr w:val="none" w:sz="0" w:space="0" w:color="auto" w:frame="1"/>
        </w:rPr>
        <w:t>public</w:t>
      </w:r>
      <w:r w:rsidRPr="00BC169B">
        <w:rPr>
          <w:rFonts w:ascii="Verdana" w:hAnsi="Verdana"/>
          <w:color w:val="000000"/>
          <w:sz w:val="24"/>
          <w:szCs w:val="20"/>
          <w:bdr w:val="none" w:sz="0" w:space="0" w:color="auto" w:frame="1"/>
        </w:rPr>
        <w:t> </w:t>
      </w:r>
      <w:r w:rsidRPr="00BC169B">
        <w:rPr>
          <w:rStyle w:val="keyword"/>
          <w:rFonts w:ascii="Verdana" w:hAnsi="Verdana"/>
          <w:b/>
          <w:bCs/>
          <w:color w:val="006699"/>
          <w:sz w:val="24"/>
          <w:szCs w:val="20"/>
          <w:bdr w:val="none" w:sz="0" w:space="0" w:color="auto" w:frame="1"/>
        </w:rPr>
        <w:t>void</w:t>
      </w:r>
      <w:r w:rsidRPr="00BC169B">
        <w:rPr>
          <w:rFonts w:ascii="Verdana" w:hAnsi="Verdana"/>
          <w:color w:val="000000"/>
          <w:sz w:val="24"/>
          <w:szCs w:val="20"/>
          <w:bdr w:val="none" w:sz="0" w:space="0" w:color="auto" w:frame="1"/>
        </w:rPr>
        <w:t> </w:t>
      </w:r>
      <w:proofErr w:type="gramStart"/>
      <w:r w:rsidRPr="00BC169B">
        <w:rPr>
          <w:rFonts w:ascii="Verdana" w:hAnsi="Verdana"/>
          <w:color w:val="000000"/>
          <w:sz w:val="24"/>
          <w:szCs w:val="20"/>
          <w:bdr w:val="none" w:sz="0" w:space="0" w:color="auto" w:frame="1"/>
        </w:rPr>
        <w:t>draw(</w:t>
      </w:r>
      <w:proofErr w:type="gramEnd"/>
      <w:r w:rsidRPr="00BC169B">
        <w:rPr>
          <w:rFonts w:ascii="Verdana" w:hAnsi="Verdana"/>
          <w:color w:val="000000"/>
          <w:sz w:val="24"/>
          <w:szCs w:val="20"/>
          <w:bdr w:val="none" w:sz="0" w:space="0" w:color="auto" w:frame="1"/>
        </w:rPr>
        <w:t>){</w:t>
      </w:r>
      <w:proofErr w:type="spellStart"/>
      <w:r w:rsidRPr="00BC169B">
        <w:rPr>
          <w:rFonts w:ascii="Verdana" w:hAnsi="Verdana"/>
          <w:color w:val="000000"/>
          <w:sz w:val="24"/>
          <w:szCs w:val="20"/>
          <w:bdr w:val="none" w:sz="0" w:space="0" w:color="auto" w:frame="1"/>
        </w:rPr>
        <w:t>System.out.println</w:t>
      </w:r>
      <w:proofErr w:type="spellEnd"/>
      <w:r w:rsidRPr="00BC169B">
        <w:rPr>
          <w:rFonts w:ascii="Verdana" w:hAnsi="Verdana"/>
          <w:color w:val="000000"/>
          <w:sz w:val="24"/>
          <w:szCs w:val="20"/>
          <w:bdr w:val="none" w:sz="0" w:space="0" w:color="auto" w:frame="1"/>
        </w:rPr>
        <w:t>(</w:t>
      </w:r>
      <w:r w:rsidRPr="00BC169B">
        <w:rPr>
          <w:rStyle w:val="string"/>
          <w:rFonts w:ascii="Verdana" w:hAnsi="Verdana"/>
          <w:color w:val="0000FF"/>
          <w:sz w:val="24"/>
          <w:szCs w:val="20"/>
          <w:bdr w:val="none" w:sz="0" w:space="0" w:color="auto" w:frame="1"/>
        </w:rPr>
        <w:t>"drawing rectangle"</w:t>
      </w:r>
      <w:r w:rsidRPr="00BC169B">
        <w:rPr>
          <w:rFonts w:ascii="Verdana" w:hAnsi="Verdana"/>
          <w:color w:val="000000"/>
          <w:sz w:val="24"/>
          <w:szCs w:val="20"/>
          <w:bdr w:val="none" w:sz="0" w:space="0" w:color="auto" w:frame="1"/>
        </w:rPr>
        <w:t>);}  </w:t>
      </w:r>
    </w:p>
    <w:p w:rsidR="00BC169B" w:rsidRPr="00BC169B" w:rsidRDefault="00BC169B" w:rsidP="00BC169B">
      <w:pPr>
        <w:numPr>
          <w:ilvl w:val="0"/>
          <w:numId w:val="26"/>
        </w:numPr>
        <w:shd w:val="clear" w:color="auto" w:fill="FFFFFF"/>
        <w:spacing w:before="0" w:after="0" w:line="315" w:lineRule="atLeast"/>
        <w:ind w:left="0"/>
        <w:rPr>
          <w:rFonts w:ascii="Verdana" w:hAnsi="Verdana"/>
          <w:color w:val="000000"/>
          <w:sz w:val="24"/>
          <w:szCs w:val="20"/>
        </w:rPr>
      </w:pPr>
      <w:r w:rsidRPr="00BC169B">
        <w:rPr>
          <w:rFonts w:ascii="Verdana" w:hAnsi="Verdana"/>
          <w:color w:val="000000"/>
          <w:sz w:val="24"/>
          <w:szCs w:val="20"/>
          <w:bdr w:val="none" w:sz="0" w:space="0" w:color="auto" w:frame="1"/>
        </w:rPr>
        <w:t>}  </w:t>
      </w:r>
    </w:p>
    <w:p w:rsidR="00BC169B" w:rsidRPr="00BC169B" w:rsidRDefault="00BC169B" w:rsidP="00BC169B">
      <w:pPr>
        <w:numPr>
          <w:ilvl w:val="0"/>
          <w:numId w:val="26"/>
        </w:numPr>
        <w:shd w:val="clear" w:color="auto" w:fill="FFFFFF"/>
        <w:spacing w:before="0" w:after="0" w:line="315" w:lineRule="atLeast"/>
        <w:ind w:left="0"/>
        <w:rPr>
          <w:rFonts w:ascii="Verdana" w:hAnsi="Verdana"/>
          <w:color w:val="000000"/>
          <w:sz w:val="24"/>
          <w:szCs w:val="20"/>
        </w:rPr>
      </w:pPr>
      <w:r w:rsidRPr="00BC169B">
        <w:rPr>
          <w:rStyle w:val="keyword"/>
          <w:rFonts w:ascii="Verdana" w:hAnsi="Verdana"/>
          <w:b/>
          <w:bCs/>
          <w:color w:val="006699"/>
          <w:sz w:val="24"/>
          <w:szCs w:val="20"/>
          <w:bdr w:val="none" w:sz="0" w:space="0" w:color="auto" w:frame="1"/>
        </w:rPr>
        <w:t>class</w:t>
      </w:r>
      <w:r w:rsidRPr="00BC169B">
        <w:rPr>
          <w:rFonts w:ascii="Verdana" w:hAnsi="Verdana"/>
          <w:color w:val="000000"/>
          <w:sz w:val="24"/>
          <w:szCs w:val="20"/>
          <w:bdr w:val="none" w:sz="0" w:space="0" w:color="auto" w:frame="1"/>
        </w:rPr>
        <w:t> </w:t>
      </w:r>
      <w:proofErr w:type="spellStart"/>
      <w:proofErr w:type="gramStart"/>
      <w:r w:rsidRPr="00BC169B">
        <w:rPr>
          <w:rFonts w:ascii="Verdana" w:hAnsi="Verdana"/>
          <w:color w:val="000000"/>
          <w:sz w:val="24"/>
          <w:szCs w:val="20"/>
          <w:bdr w:val="none" w:sz="0" w:space="0" w:color="auto" w:frame="1"/>
        </w:rPr>
        <w:t>TestInterfaceDefault</w:t>
      </w:r>
      <w:proofErr w:type="spellEnd"/>
      <w:r w:rsidRPr="00BC169B">
        <w:rPr>
          <w:rFonts w:ascii="Verdana" w:hAnsi="Verdana"/>
          <w:color w:val="000000"/>
          <w:sz w:val="24"/>
          <w:szCs w:val="20"/>
          <w:bdr w:val="none" w:sz="0" w:space="0" w:color="auto" w:frame="1"/>
        </w:rPr>
        <w:t>{</w:t>
      </w:r>
      <w:proofErr w:type="gramEnd"/>
      <w:r w:rsidRPr="00BC169B">
        <w:rPr>
          <w:rFonts w:ascii="Verdana" w:hAnsi="Verdana"/>
          <w:color w:val="000000"/>
          <w:sz w:val="24"/>
          <w:szCs w:val="20"/>
          <w:bdr w:val="none" w:sz="0" w:space="0" w:color="auto" w:frame="1"/>
        </w:rPr>
        <w:t>  </w:t>
      </w:r>
    </w:p>
    <w:p w:rsidR="00BC169B" w:rsidRPr="00BC169B" w:rsidRDefault="00BC169B" w:rsidP="00BC169B">
      <w:pPr>
        <w:numPr>
          <w:ilvl w:val="0"/>
          <w:numId w:val="26"/>
        </w:numPr>
        <w:shd w:val="clear" w:color="auto" w:fill="FFFFFF"/>
        <w:spacing w:before="0" w:after="0" w:line="315" w:lineRule="atLeast"/>
        <w:ind w:left="0"/>
        <w:rPr>
          <w:rFonts w:ascii="Verdana" w:hAnsi="Verdana"/>
          <w:color w:val="000000"/>
          <w:sz w:val="24"/>
          <w:szCs w:val="20"/>
        </w:rPr>
      </w:pPr>
      <w:r w:rsidRPr="00BC169B">
        <w:rPr>
          <w:rStyle w:val="keyword"/>
          <w:rFonts w:ascii="Verdana" w:hAnsi="Verdana"/>
          <w:b/>
          <w:bCs/>
          <w:color w:val="006699"/>
          <w:sz w:val="24"/>
          <w:szCs w:val="20"/>
          <w:bdr w:val="none" w:sz="0" w:space="0" w:color="auto" w:frame="1"/>
        </w:rPr>
        <w:t>public</w:t>
      </w:r>
      <w:r w:rsidRPr="00BC169B">
        <w:rPr>
          <w:rFonts w:ascii="Verdana" w:hAnsi="Verdana"/>
          <w:color w:val="000000"/>
          <w:sz w:val="24"/>
          <w:szCs w:val="20"/>
          <w:bdr w:val="none" w:sz="0" w:space="0" w:color="auto" w:frame="1"/>
        </w:rPr>
        <w:t> </w:t>
      </w:r>
      <w:r w:rsidRPr="00BC169B">
        <w:rPr>
          <w:rStyle w:val="keyword"/>
          <w:rFonts w:ascii="Verdana" w:hAnsi="Verdana"/>
          <w:b/>
          <w:bCs/>
          <w:color w:val="006699"/>
          <w:sz w:val="24"/>
          <w:szCs w:val="20"/>
          <w:bdr w:val="none" w:sz="0" w:space="0" w:color="auto" w:frame="1"/>
        </w:rPr>
        <w:t>static</w:t>
      </w:r>
      <w:r w:rsidRPr="00BC169B">
        <w:rPr>
          <w:rFonts w:ascii="Verdana" w:hAnsi="Verdana"/>
          <w:color w:val="000000"/>
          <w:sz w:val="24"/>
          <w:szCs w:val="20"/>
          <w:bdr w:val="none" w:sz="0" w:space="0" w:color="auto" w:frame="1"/>
        </w:rPr>
        <w:t> </w:t>
      </w:r>
      <w:r w:rsidRPr="00BC169B">
        <w:rPr>
          <w:rStyle w:val="keyword"/>
          <w:rFonts w:ascii="Verdana" w:hAnsi="Verdana"/>
          <w:b/>
          <w:bCs/>
          <w:color w:val="006699"/>
          <w:sz w:val="24"/>
          <w:szCs w:val="20"/>
          <w:bdr w:val="none" w:sz="0" w:space="0" w:color="auto" w:frame="1"/>
        </w:rPr>
        <w:t>void</w:t>
      </w:r>
      <w:r w:rsidRPr="00BC169B">
        <w:rPr>
          <w:rFonts w:ascii="Verdana" w:hAnsi="Verdana"/>
          <w:color w:val="000000"/>
          <w:sz w:val="24"/>
          <w:szCs w:val="20"/>
          <w:bdr w:val="none" w:sz="0" w:space="0" w:color="auto" w:frame="1"/>
        </w:rPr>
        <w:t> </w:t>
      </w:r>
      <w:proofErr w:type="gramStart"/>
      <w:r w:rsidRPr="00BC169B">
        <w:rPr>
          <w:rFonts w:ascii="Verdana" w:hAnsi="Verdana"/>
          <w:color w:val="000000"/>
          <w:sz w:val="24"/>
          <w:szCs w:val="20"/>
          <w:bdr w:val="none" w:sz="0" w:space="0" w:color="auto" w:frame="1"/>
        </w:rPr>
        <w:t>main(</w:t>
      </w:r>
      <w:proofErr w:type="gramEnd"/>
      <w:r w:rsidRPr="00BC169B">
        <w:rPr>
          <w:rFonts w:ascii="Verdana" w:hAnsi="Verdana"/>
          <w:color w:val="000000"/>
          <w:sz w:val="24"/>
          <w:szCs w:val="20"/>
          <w:bdr w:val="none" w:sz="0" w:space="0" w:color="auto" w:frame="1"/>
        </w:rPr>
        <w:t>String </w:t>
      </w:r>
      <w:proofErr w:type="spellStart"/>
      <w:r w:rsidRPr="00BC169B">
        <w:rPr>
          <w:rFonts w:ascii="Verdana" w:hAnsi="Verdana"/>
          <w:color w:val="000000"/>
          <w:sz w:val="24"/>
          <w:szCs w:val="20"/>
          <w:bdr w:val="none" w:sz="0" w:space="0" w:color="auto" w:frame="1"/>
        </w:rPr>
        <w:t>args</w:t>
      </w:r>
      <w:proofErr w:type="spellEnd"/>
      <w:r w:rsidRPr="00BC169B">
        <w:rPr>
          <w:rFonts w:ascii="Verdana" w:hAnsi="Verdana"/>
          <w:color w:val="000000"/>
          <w:sz w:val="24"/>
          <w:szCs w:val="20"/>
          <w:bdr w:val="none" w:sz="0" w:space="0" w:color="auto" w:frame="1"/>
        </w:rPr>
        <w:t>[]){  </w:t>
      </w:r>
    </w:p>
    <w:p w:rsidR="00BC169B" w:rsidRPr="00BC169B" w:rsidRDefault="00BC169B" w:rsidP="00BC169B">
      <w:pPr>
        <w:numPr>
          <w:ilvl w:val="0"/>
          <w:numId w:val="26"/>
        </w:numPr>
        <w:shd w:val="clear" w:color="auto" w:fill="FFFFFF"/>
        <w:spacing w:before="0" w:after="0" w:line="315" w:lineRule="atLeast"/>
        <w:ind w:left="0"/>
        <w:rPr>
          <w:rFonts w:ascii="Verdana" w:hAnsi="Verdana"/>
          <w:color w:val="000000"/>
          <w:sz w:val="24"/>
          <w:szCs w:val="20"/>
        </w:rPr>
      </w:pPr>
      <w:proofErr w:type="spellStart"/>
      <w:r w:rsidRPr="00BC169B">
        <w:rPr>
          <w:rFonts w:ascii="Verdana" w:hAnsi="Verdana"/>
          <w:color w:val="000000"/>
          <w:sz w:val="24"/>
          <w:szCs w:val="20"/>
          <w:bdr w:val="none" w:sz="0" w:space="0" w:color="auto" w:frame="1"/>
        </w:rPr>
        <w:t>Drawable</w:t>
      </w:r>
      <w:proofErr w:type="spellEnd"/>
      <w:r w:rsidRPr="00BC169B">
        <w:rPr>
          <w:rFonts w:ascii="Verdana" w:hAnsi="Verdana"/>
          <w:color w:val="000000"/>
          <w:sz w:val="24"/>
          <w:szCs w:val="20"/>
          <w:bdr w:val="none" w:sz="0" w:space="0" w:color="auto" w:frame="1"/>
        </w:rPr>
        <w:t> d=</w:t>
      </w:r>
      <w:r w:rsidRPr="00BC169B">
        <w:rPr>
          <w:rStyle w:val="keyword"/>
          <w:rFonts w:ascii="Verdana" w:hAnsi="Verdana"/>
          <w:b/>
          <w:bCs/>
          <w:color w:val="006699"/>
          <w:sz w:val="24"/>
          <w:szCs w:val="20"/>
          <w:bdr w:val="none" w:sz="0" w:space="0" w:color="auto" w:frame="1"/>
        </w:rPr>
        <w:t>new</w:t>
      </w:r>
      <w:r w:rsidRPr="00BC169B">
        <w:rPr>
          <w:rFonts w:ascii="Verdana" w:hAnsi="Verdana"/>
          <w:color w:val="000000"/>
          <w:sz w:val="24"/>
          <w:szCs w:val="20"/>
          <w:bdr w:val="none" w:sz="0" w:space="0" w:color="auto" w:frame="1"/>
        </w:rPr>
        <w:t> </w:t>
      </w:r>
      <w:proofErr w:type="gramStart"/>
      <w:r w:rsidRPr="00BC169B">
        <w:rPr>
          <w:rFonts w:ascii="Verdana" w:hAnsi="Verdana"/>
          <w:color w:val="000000"/>
          <w:sz w:val="24"/>
          <w:szCs w:val="20"/>
          <w:bdr w:val="none" w:sz="0" w:space="0" w:color="auto" w:frame="1"/>
        </w:rPr>
        <w:t>Rectangle(</w:t>
      </w:r>
      <w:proofErr w:type="gramEnd"/>
      <w:r w:rsidRPr="00BC169B">
        <w:rPr>
          <w:rFonts w:ascii="Verdana" w:hAnsi="Verdana"/>
          <w:color w:val="000000"/>
          <w:sz w:val="24"/>
          <w:szCs w:val="20"/>
          <w:bdr w:val="none" w:sz="0" w:space="0" w:color="auto" w:frame="1"/>
        </w:rPr>
        <w:t>);  </w:t>
      </w:r>
    </w:p>
    <w:p w:rsidR="00BC169B" w:rsidRPr="004527DA" w:rsidRDefault="00BC169B" w:rsidP="00BC169B">
      <w:pPr>
        <w:numPr>
          <w:ilvl w:val="0"/>
          <w:numId w:val="26"/>
        </w:numPr>
        <w:shd w:val="clear" w:color="auto" w:fill="FFFFFF"/>
        <w:spacing w:before="0" w:after="0" w:line="315" w:lineRule="atLeast"/>
        <w:ind w:left="0"/>
        <w:rPr>
          <w:rFonts w:ascii="Verdana" w:hAnsi="Verdana"/>
          <w:color w:val="000000"/>
          <w:sz w:val="24"/>
          <w:szCs w:val="20"/>
        </w:rPr>
      </w:pPr>
      <w:proofErr w:type="spellStart"/>
      <w:r w:rsidRPr="00BC169B">
        <w:rPr>
          <w:rFonts w:ascii="Verdana" w:hAnsi="Verdana"/>
          <w:color w:val="000000"/>
          <w:sz w:val="24"/>
          <w:szCs w:val="20"/>
          <w:bdr w:val="none" w:sz="0" w:space="0" w:color="auto" w:frame="1"/>
        </w:rPr>
        <w:t>d.</w:t>
      </w:r>
      <w:proofErr w:type="gramStart"/>
      <w:r w:rsidRPr="00BC169B">
        <w:rPr>
          <w:rFonts w:ascii="Verdana" w:hAnsi="Verdana"/>
          <w:color w:val="000000"/>
          <w:sz w:val="24"/>
          <w:szCs w:val="20"/>
          <w:bdr w:val="none" w:sz="0" w:space="0" w:color="auto" w:frame="1"/>
        </w:rPr>
        <w:t>draw</w:t>
      </w:r>
      <w:proofErr w:type="spellEnd"/>
      <w:r w:rsidRPr="00BC169B">
        <w:rPr>
          <w:rFonts w:ascii="Verdana" w:hAnsi="Verdana"/>
          <w:color w:val="000000"/>
          <w:sz w:val="24"/>
          <w:szCs w:val="20"/>
          <w:bdr w:val="none" w:sz="0" w:space="0" w:color="auto" w:frame="1"/>
        </w:rPr>
        <w:t>(</w:t>
      </w:r>
      <w:proofErr w:type="gramEnd"/>
      <w:r w:rsidRPr="00BC169B">
        <w:rPr>
          <w:rFonts w:ascii="Verdana" w:hAnsi="Verdana"/>
          <w:color w:val="000000"/>
          <w:sz w:val="24"/>
          <w:szCs w:val="20"/>
          <w:bdr w:val="none" w:sz="0" w:space="0" w:color="auto" w:frame="1"/>
        </w:rPr>
        <w:t>);  </w:t>
      </w:r>
    </w:p>
    <w:p w:rsidR="004527DA" w:rsidRPr="00BC169B" w:rsidRDefault="004527DA" w:rsidP="00BC169B">
      <w:pPr>
        <w:numPr>
          <w:ilvl w:val="0"/>
          <w:numId w:val="26"/>
        </w:numPr>
        <w:shd w:val="clear" w:color="auto" w:fill="FFFFFF"/>
        <w:spacing w:before="0" w:after="0" w:line="315" w:lineRule="atLeast"/>
        <w:ind w:left="0"/>
        <w:rPr>
          <w:rFonts w:ascii="Verdana" w:hAnsi="Verdana"/>
          <w:color w:val="000000"/>
          <w:sz w:val="24"/>
          <w:szCs w:val="20"/>
        </w:rPr>
      </w:pPr>
      <w:proofErr w:type="spellStart"/>
      <w:r>
        <w:rPr>
          <w:rFonts w:ascii="Verdana" w:hAnsi="Verdana"/>
          <w:color w:val="000000"/>
          <w:sz w:val="24"/>
          <w:szCs w:val="20"/>
          <w:bdr w:val="none" w:sz="0" w:space="0" w:color="auto" w:frame="1"/>
        </w:rPr>
        <w:t>d.</w:t>
      </w:r>
      <w:proofErr w:type="gramStart"/>
      <w:r>
        <w:rPr>
          <w:rFonts w:ascii="Verdana" w:hAnsi="Verdana"/>
          <w:color w:val="000000"/>
          <w:sz w:val="24"/>
          <w:szCs w:val="20"/>
          <w:bdr w:val="none" w:sz="0" w:space="0" w:color="auto" w:frame="1"/>
        </w:rPr>
        <w:t>cube</w:t>
      </w:r>
      <w:proofErr w:type="spellEnd"/>
      <w:r>
        <w:rPr>
          <w:rFonts w:ascii="Verdana" w:hAnsi="Verdana"/>
          <w:color w:val="000000"/>
          <w:sz w:val="24"/>
          <w:szCs w:val="20"/>
          <w:bdr w:val="none" w:sz="0" w:space="0" w:color="auto" w:frame="1"/>
        </w:rPr>
        <w:t>(</w:t>
      </w:r>
      <w:proofErr w:type="gramEnd"/>
      <w:r>
        <w:rPr>
          <w:rFonts w:ascii="Verdana" w:hAnsi="Verdana"/>
          <w:color w:val="000000"/>
          <w:sz w:val="24"/>
          <w:szCs w:val="20"/>
          <w:bdr w:val="none" w:sz="0" w:space="0" w:color="auto" w:frame="1"/>
        </w:rPr>
        <w:t>);</w:t>
      </w:r>
    </w:p>
    <w:p w:rsidR="00BC169B" w:rsidRPr="00BC169B" w:rsidRDefault="00BC169B" w:rsidP="00BC169B">
      <w:pPr>
        <w:numPr>
          <w:ilvl w:val="0"/>
          <w:numId w:val="26"/>
        </w:numPr>
        <w:shd w:val="clear" w:color="auto" w:fill="FFFFFF"/>
        <w:spacing w:before="0" w:after="0" w:line="315" w:lineRule="atLeast"/>
        <w:ind w:left="0"/>
        <w:rPr>
          <w:rFonts w:ascii="Verdana" w:hAnsi="Verdana"/>
          <w:color w:val="000000"/>
          <w:sz w:val="24"/>
          <w:szCs w:val="20"/>
        </w:rPr>
      </w:pPr>
      <w:proofErr w:type="gramStart"/>
      <w:r w:rsidRPr="00BC169B">
        <w:rPr>
          <w:rFonts w:ascii="Verdana" w:hAnsi="Verdana"/>
          <w:color w:val="000000"/>
          <w:sz w:val="24"/>
          <w:szCs w:val="20"/>
          <w:bdr w:val="none" w:sz="0" w:space="0" w:color="auto" w:frame="1"/>
        </w:rPr>
        <w:t>d.msg(</w:t>
      </w:r>
      <w:proofErr w:type="gramEnd"/>
      <w:r w:rsidRPr="00BC169B">
        <w:rPr>
          <w:rFonts w:ascii="Verdana" w:hAnsi="Verdana"/>
          <w:color w:val="000000"/>
          <w:sz w:val="24"/>
          <w:szCs w:val="20"/>
          <w:bdr w:val="none" w:sz="0" w:space="0" w:color="auto" w:frame="1"/>
        </w:rPr>
        <w:t>);  </w:t>
      </w:r>
    </w:p>
    <w:p w:rsidR="00BC169B" w:rsidRPr="00BC169B" w:rsidRDefault="00BC169B" w:rsidP="00BC169B">
      <w:pPr>
        <w:numPr>
          <w:ilvl w:val="0"/>
          <w:numId w:val="26"/>
        </w:numPr>
        <w:shd w:val="clear" w:color="auto" w:fill="FFFFFF"/>
        <w:spacing w:before="0" w:after="0" w:line="315" w:lineRule="atLeast"/>
        <w:ind w:left="0"/>
        <w:rPr>
          <w:rFonts w:ascii="Verdana" w:hAnsi="Verdana"/>
          <w:color w:val="000000"/>
          <w:sz w:val="24"/>
          <w:szCs w:val="20"/>
        </w:rPr>
      </w:pPr>
      <w:r w:rsidRPr="00BC169B">
        <w:rPr>
          <w:rFonts w:ascii="Verdana" w:hAnsi="Verdana"/>
          <w:color w:val="000000"/>
          <w:sz w:val="24"/>
          <w:szCs w:val="20"/>
          <w:bdr w:val="none" w:sz="0" w:space="0" w:color="auto" w:frame="1"/>
        </w:rPr>
        <w:t>}}  </w:t>
      </w:r>
    </w:p>
    <w:p w:rsidR="00BC169B" w:rsidRDefault="00BC169B" w:rsidP="009E1EB2">
      <w:pPr>
        <w:rPr>
          <w:rFonts w:ascii="Arial" w:hAnsi="Arial" w:cs="Arial"/>
          <w:sz w:val="32"/>
        </w:rPr>
      </w:pPr>
      <w:r>
        <w:rPr>
          <w:rFonts w:ascii="Arial" w:hAnsi="Arial" w:cs="Arial"/>
          <w:sz w:val="32"/>
        </w:rPr>
        <w:t>If a class which implements interface does not want to give body to fun which is declare in interface that function can be made default.</w:t>
      </w:r>
    </w:p>
    <w:p w:rsidR="006D5F5C" w:rsidRDefault="006D5F5C" w:rsidP="006D5F5C">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Q) What is marker or tagged interface?</w:t>
      </w:r>
    </w:p>
    <w:p w:rsidR="006D5F5C" w:rsidRDefault="006D5F5C" w:rsidP="006D5F5C">
      <w:pPr>
        <w:pStyle w:val="NormalWeb"/>
        <w:shd w:val="clear" w:color="auto" w:fill="FFFFFF"/>
        <w:rPr>
          <w:rFonts w:ascii="Verdana" w:hAnsi="Verdana"/>
          <w:color w:val="000000"/>
          <w:sz w:val="20"/>
          <w:szCs w:val="20"/>
        </w:rPr>
      </w:pPr>
      <w:r>
        <w:rPr>
          <w:rFonts w:ascii="Verdana" w:hAnsi="Verdana"/>
          <w:color w:val="000000"/>
          <w:sz w:val="20"/>
          <w:szCs w:val="20"/>
        </w:rPr>
        <w:t xml:space="preserve">An interface which has no member is known as a marker or tagged interface, for example, Serializable, </w:t>
      </w:r>
      <w:proofErr w:type="spellStart"/>
      <w:r>
        <w:rPr>
          <w:rFonts w:ascii="Verdana" w:hAnsi="Verdana"/>
          <w:color w:val="000000"/>
          <w:sz w:val="20"/>
          <w:szCs w:val="20"/>
        </w:rPr>
        <w:t>Cloneable</w:t>
      </w:r>
      <w:proofErr w:type="spellEnd"/>
      <w:r>
        <w:rPr>
          <w:rFonts w:ascii="Verdana" w:hAnsi="Verdana"/>
          <w:color w:val="000000"/>
          <w:sz w:val="20"/>
          <w:szCs w:val="20"/>
        </w:rPr>
        <w:t>, Remote, etc. They are used to provide some essential information to the JVM so that JVM may perform some useful operation.</w:t>
      </w:r>
    </w:p>
    <w:p w:rsidR="006D5F5C" w:rsidRDefault="006D5F5C" w:rsidP="006D5F5C">
      <w:pPr>
        <w:numPr>
          <w:ilvl w:val="0"/>
          <w:numId w:val="27"/>
        </w:numPr>
        <w:shd w:val="clear" w:color="auto" w:fill="FFFFFF"/>
        <w:spacing w:before="0"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//How Serializable interface is written?</w:t>
      </w:r>
      <w:r>
        <w:rPr>
          <w:rFonts w:ascii="Verdana" w:hAnsi="Verdana"/>
          <w:color w:val="000000"/>
          <w:sz w:val="20"/>
          <w:szCs w:val="20"/>
          <w:bdr w:val="none" w:sz="0" w:space="0" w:color="auto" w:frame="1"/>
        </w:rPr>
        <w:t>  </w:t>
      </w:r>
    </w:p>
    <w:p w:rsidR="006D5F5C" w:rsidRDefault="006D5F5C" w:rsidP="006D5F5C">
      <w:pPr>
        <w:numPr>
          <w:ilvl w:val="0"/>
          <w:numId w:val="27"/>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Serializable{</w:t>
      </w:r>
      <w:proofErr w:type="gramEnd"/>
      <w:r>
        <w:rPr>
          <w:rFonts w:ascii="Verdana" w:hAnsi="Verdana"/>
          <w:color w:val="000000"/>
          <w:sz w:val="20"/>
          <w:szCs w:val="20"/>
          <w:bdr w:val="none" w:sz="0" w:space="0" w:color="auto" w:frame="1"/>
        </w:rPr>
        <w:t>  </w:t>
      </w:r>
    </w:p>
    <w:p w:rsidR="006D5F5C" w:rsidRDefault="006D5F5C" w:rsidP="006D5F5C">
      <w:pPr>
        <w:numPr>
          <w:ilvl w:val="0"/>
          <w:numId w:val="27"/>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6D5F5C" w:rsidRDefault="006D5F5C" w:rsidP="009E1EB2">
      <w:pPr>
        <w:rPr>
          <w:rFonts w:ascii="Arial" w:hAnsi="Arial" w:cs="Arial"/>
          <w:sz w:val="32"/>
        </w:rPr>
      </w:pPr>
    </w:p>
    <w:p w:rsidR="00BC169B" w:rsidRDefault="00BC169B" w:rsidP="009E1EB2">
      <w:pPr>
        <w:rPr>
          <w:rFonts w:ascii="Arial" w:hAnsi="Arial" w:cs="Arial"/>
          <w:sz w:val="32"/>
        </w:rPr>
      </w:pPr>
    </w:p>
    <w:p w:rsidR="006D5F5C" w:rsidRDefault="006D5F5C" w:rsidP="006D5F5C">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Java Nested Interface</w:t>
      </w:r>
    </w:p>
    <w:p w:rsidR="006D5F5C" w:rsidRPr="006D5F5C" w:rsidRDefault="006D5F5C" w:rsidP="006D5F5C">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6D5F5C">
        <w:rPr>
          <w:rFonts w:ascii="Verdana" w:eastAsia="Times New Roman" w:hAnsi="Verdana" w:cs="Times New Roman"/>
          <w:color w:val="000000"/>
          <w:sz w:val="20"/>
          <w:szCs w:val="20"/>
          <w:lang w:val="en-IN" w:eastAsia="en-IN"/>
        </w:rPr>
        <w:t>There are given some points that should be remembered by the java programmer.</w:t>
      </w:r>
    </w:p>
    <w:p w:rsidR="006D5F5C" w:rsidRPr="006D5F5C" w:rsidRDefault="006D5F5C" w:rsidP="006D5F5C">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6D5F5C">
        <w:rPr>
          <w:rFonts w:ascii="Verdana" w:eastAsia="Times New Roman" w:hAnsi="Verdana" w:cs="Times New Roman"/>
          <w:color w:val="000000"/>
          <w:sz w:val="20"/>
          <w:szCs w:val="20"/>
          <w:lang w:val="en-IN" w:eastAsia="en-IN"/>
        </w:rPr>
        <w:t>Nested interface must be public if it is declared inside the interface but it can have any access modifier if declared within the class.</w:t>
      </w:r>
    </w:p>
    <w:p w:rsidR="006D5F5C" w:rsidRPr="006D5F5C" w:rsidRDefault="006D5F5C" w:rsidP="006D5F5C">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6D5F5C">
        <w:rPr>
          <w:rFonts w:ascii="Verdana" w:eastAsia="Times New Roman" w:hAnsi="Verdana" w:cs="Times New Roman"/>
          <w:color w:val="000000"/>
          <w:sz w:val="20"/>
          <w:szCs w:val="20"/>
          <w:lang w:val="en-IN" w:eastAsia="en-IN"/>
        </w:rPr>
        <w:t xml:space="preserve">Nested interfaces are declared static </w:t>
      </w:r>
      <w:proofErr w:type="spellStart"/>
      <w:r w:rsidRPr="006D5F5C">
        <w:rPr>
          <w:rFonts w:ascii="Verdana" w:eastAsia="Times New Roman" w:hAnsi="Verdana" w:cs="Times New Roman"/>
          <w:color w:val="000000"/>
          <w:sz w:val="20"/>
          <w:szCs w:val="20"/>
          <w:lang w:val="en-IN" w:eastAsia="en-IN"/>
        </w:rPr>
        <w:t>implicitely</w:t>
      </w:r>
      <w:proofErr w:type="spellEnd"/>
      <w:r w:rsidRPr="006D5F5C">
        <w:rPr>
          <w:rFonts w:ascii="Verdana" w:eastAsia="Times New Roman" w:hAnsi="Verdana" w:cs="Times New Roman"/>
          <w:color w:val="000000"/>
          <w:sz w:val="20"/>
          <w:szCs w:val="20"/>
          <w:lang w:val="en-IN" w:eastAsia="en-IN"/>
        </w:rPr>
        <w:t>.</w:t>
      </w:r>
    </w:p>
    <w:p w:rsidR="006D5F5C" w:rsidRPr="006D5F5C" w:rsidRDefault="006D5F5C" w:rsidP="006D5F5C">
      <w:pPr>
        <w:numPr>
          <w:ilvl w:val="0"/>
          <w:numId w:val="29"/>
        </w:numPr>
        <w:shd w:val="clear" w:color="auto" w:fill="FFFFFF"/>
        <w:spacing w:before="0" w:after="0" w:line="315" w:lineRule="atLeast"/>
        <w:ind w:left="0"/>
        <w:rPr>
          <w:rFonts w:ascii="Verdana" w:eastAsia="Times New Roman" w:hAnsi="Verdana" w:cs="Times New Roman"/>
          <w:color w:val="000000"/>
          <w:szCs w:val="20"/>
          <w:lang w:val="en-IN" w:eastAsia="en-IN"/>
        </w:rPr>
      </w:pPr>
      <w:r w:rsidRPr="006D5F5C">
        <w:rPr>
          <w:rFonts w:ascii="Verdana" w:eastAsia="Times New Roman" w:hAnsi="Verdana" w:cs="Times New Roman"/>
          <w:b/>
          <w:bCs/>
          <w:color w:val="006699"/>
          <w:szCs w:val="20"/>
          <w:bdr w:val="none" w:sz="0" w:space="0" w:color="auto" w:frame="1"/>
          <w:lang w:val="en-IN" w:eastAsia="en-IN"/>
        </w:rPr>
        <w:t>interface</w:t>
      </w:r>
      <w:r w:rsidRPr="006D5F5C">
        <w:rPr>
          <w:rFonts w:ascii="Verdana" w:eastAsia="Times New Roman" w:hAnsi="Verdana" w:cs="Times New Roman"/>
          <w:color w:val="000000"/>
          <w:szCs w:val="20"/>
          <w:bdr w:val="none" w:sz="0" w:space="0" w:color="auto" w:frame="1"/>
          <w:lang w:val="en-IN" w:eastAsia="en-IN"/>
        </w:rPr>
        <w:t> </w:t>
      </w:r>
      <w:proofErr w:type="gramStart"/>
      <w:r w:rsidRPr="006D5F5C">
        <w:rPr>
          <w:rFonts w:ascii="Verdana" w:eastAsia="Times New Roman" w:hAnsi="Verdana" w:cs="Times New Roman"/>
          <w:color w:val="000000"/>
          <w:szCs w:val="20"/>
          <w:bdr w:val="none" w:sz="0" w:space="0" w:color="auto" w:frame="1"/>
          <w:lang w:val="en-IN" w:eastAsia="en-IN"/>
        </w:rPr>
        <w:t>Showable{</w:t>
      </w:r>
      <w:proofErr w:type="gramEnd"/>
      <w:r w:rsidRPr="006D5F5C">
        <w:rPr>
          <w:rFonts w:ascii="Verdana" w:eastAsia="Times New Roman" w:hAnsi="Verdana" w:cs="Times New Roman"/>
          <w:color w:val="000000"/>
          <w:szCs w:val="20"/>
          <w:bdr w:val="none" w:sz="0" w:space="0" w:color="auto" w:frame="1"/>
          <w:lang w:val="en-IN" w:eastAsia="en-IN"/>
        </w:rPr>
        <w:t>  </w:t>
      </w:r>
    </w:p>
    <w:p w:rsidR="006D5F5C" w:rsidRPr="006D5F5C" w:rsidRDefault="006D5F5C" w:rsidP="006D5F5C">
      <w:pPr>
        <w:numPr>
          <w:ilvl w:val="0"/>
          <w:numId w:val="29"/>
        </w:numPr>
        <w:shd w:val="clear" w:color="auto" w:fill="FFFFFF"/>
        <w:spacing w:before="0" w:after="0" w:line="315" w:lineRule="atLeast"/>
        <w:ind w:left="0"/>
        <w:rPr>
          <w:rFonts w:ascii="Verdana" w:eastAsia="Times New Roman" w:hAnsi="Verdana" w:cs="Times New Roman"/>
          <w:color w:val="000000"/>
          <w:szCs w:val="20"/>
          <w:lang w:val="en-IN" w:eastAsia="en-IN"/>
        </w:rPr>
      </w:pPr>
      <w:r w:rsidRPr="006D5F5C">
        <w:rPr>
          <w:rFonts w:ascii="Verdana" w:eastAsia="Times New Roman" w:hAnsi="Verdana" w:cs="Times New Roman"/>
          <w:color w:val="000000"/>
          <w:szCs w:val="20"/>
          <w:bdr w:val="none" w:sz="0" w:space="0" w:color="auto" w:frame="1"/>
          <w:lang w:val="en-IN" w:eastAsia="en-IN"/>
        </w:rPr>
        <w:t>  </w:t>
      </w:r>
      <w:r w:rsidRPr="006D5F5C">
        <w:rPr>
          <w:rFonts w:ascii="Verdana" w:eastAsia="Times New Roman" w:hAnsi="Verdana" w:cs="Times New Roman"/>
          <w:b/>
          <w:bCs/>
          <w:color w:val="006699"/>
          <w:szCs w:val="20"/>
          <w:bdr w:val="none" w:sz="0" w:space="0" w:color="auto" w:frame="1"/>
          <w:lang w:val="en-IN" w:eastAsia="en-IN"/>
        </w:rPr>
        <w:t>void</w:t>
      </w:r>
      <w:r w:rsidRPr="006D5F5C">
        <w:rPr>
          <w:rFonts w:ascii="Verdana" w:eastAsia="Times New Roman" w:hAnsi="Verdana" w:cs="Times New Roman"/>
          <w:color w:val="000000"/>
          <w:szCs w:val="20"/>
          <w:bdr w:val="none" w:sz="0" w:space="0" w:color="auto" w:frame="1"/>
          <w:lang w:val="en-IN" w:eastAsia="en-IN"/>
        </w:rPr>
        <w:t> </w:t>
      </w:r>
      <w:proofErr w:type="gramStart"/>
      <w:r w:rsidRPr="006D5F5C">
        <w:rPr>
          <w:rFonts w:ascii="Verdana" w:eastAsia="Times New Roman" w:hAnsi="Verdana" w:cs="Times New Roman"/>
          <w:color w:val="000000"/>
          <w:szCs w:val="20"/>
          <w:bdr w:val="none" w:sz="0" w:space="0" w:color="auto" w:frame="1"/>
          <w:lang w:val="en-IN" w:eastAsia="en-IN"/>
        </w:rPr>
        <w:t>show(</w:t>
      </w:r>
      <w:proofErr w:type="gramEnd"/>
      <w:r w:rsidRPr="006D5F5C">
        <w:rPr>
          <w:rFonts w:ascii="Verdana" w:eastAsia="Times New Roman" w:hAnsi="Verdana" w:cs="Times New Roman"/>
          <w:color w:val="000000"/>
          <w:szCs w:val="20"/>
          <w:bdr w:val="none" w:sz="0" w:space="0" w:color="auto" w:frame="1"/>
          <w:lang w:val="en-IN" w:eastAsia="en-IN"/>
        </w:rPr>
        <w:t>);  </w:t>
      </w:r>
    </w:p>
    <w:p w:rsidR="006D5F5C" w:rsidRPr="006D5F5C" w:rsidRDefault="006D5F5C" w:rsidP="006D5F5C">
      <w:pPr>
        <w:numPr>
          <w:ilvl w:val="0"/>
          <w:numId w:val="29"/>
        </w:numPr>
        <w:shd w:val="clear" w:color="auto" w:fill="FFFFFF"/>
        <w:spacing w:before="0" w:after="0" w:line="315" w:lineRule="atLeast"/>
        <w:ind w:left="0"/>
        <w:rPr>
          <w:rFonts w:ascii="Verdana" w:eastAsia="Times New Roman" w:hAnsi="Verdana" w:cs="Times New Roman"/>
          <w:color w:val="000000"/>
          <w:szCs w:val="20"/>
          <w:lang w:val="en-IN" w:eastAsia="en-IN"/>
        </w:rPr>
      </w:pPr>
      <w:r w:rsidRPr="006D5F5C">
        <w:rPr>
          <w:rFonts w:ascii="Verdana" w:eastAsia="Times New Roman" w:hAnsi="Verdana" w:cs="Times New Roman"/>
          <w:color w:val="000000"/>
          <w:szCs w:val="20"/>
          <w:bdr w:val="none" w:sz="0" w:space="0" w:color="auto" w:frame="1"/>
          <w:lang w:val="en-IN" w:eastAsia="en-IN"/>
        </w:rPr>
        <w:t>  </w:t>
      </w:r>
      <w:r w:rsidRPr="006D5F5C">
        <w:rPr>
          <w:rFonts w:ascii="Verdana" w:eastAsia="Times New Roman" w:hAnsi="Verdana" w:cs="Times New Roman"/>
          <w:b/>
          <w:bCs/>
          <w:color w:val="006699"/>
          <w:szCs w:val="20"/>
          <w:bdr w:val="none" w:sz="0" w:space="0" w:color="auto" w:frame="1"/>
          <w:lang w:val="en-IN" w:eastAsia="en-IN"/>
        </w:rPr>
        <w:t>interface</w:t>
      </w:r>
      <w:r w:rsidRPr="006D5F5C">
        <w:rPr>
          <w:rFonts w:ascii="Verdana" w:eastAsia="Times New Roman" w:hAnsi="Verdana" w:cs="Times New Roman"/>
          <w:color w:val="000000"/>
          <w:szCs w:val="20"/>
          <w:bdr w:val="none" w:sz="0" w:space="0" w:color="auto" w:frame="1"/>
          <w:lang w:val="en-IN" w:eastAsia="en-IN"/>
        </w:rPr>
        <w:t> </w:t>
      </w:r>
      <w:proofErr w:type="gramStart"/>
      <w:r w:rsidRPr="006D5F5C">
        <w:rPr>
          <w:rFonts w:ascii="Verdana" w:eastAsia="Times New Roman" w:hAnsi="Verdana" w:cs="Times New Roman"/>
          <w:color w:val="000000"/>
          <w:szCs w:val="20"/>
          <w:bdr w:val="none" w:sz="0" w:space="0" w:color="auto" w:frame="1"/>
          <w:lang w:val="en-IN" w:eastAsia="en-IN"/>
        </w:rPr>
        <w:t>Message{</w:t>
      </w:r>
      <w:proofErr w:type="gramEnd"/>
      <w:r w:rsidRPr="006D5F5C">
        <w:rPr>
          <w:rFonts w:ascii="Verdana" w:eastAsia="Times New Roman" w:hAnsi="Verdana" w:cs="Times New Roman"/>
          <w:color w:val="000000"/>
          <w:szCs w:val="20"/>
          <w:bdr w:val="none" w:sz="0" w:space="0" w:color="auto" w:frame="1"/>
          <w:lang w:val="en-IN" w:eastAsia="en-IN"/>
        </w:rPr>
        <w:t>  </w:t>
      </w:r>
    </w:p>
    <w:p w:rsidR="006D5F5C" w:rsidRPr="006D5F5C" w:rsidRDefault="006D5F5C" w:rsidP="006D5F5C">
      <w:pPr>
        <w:numPr>
          <w:ilvl w:val="0"/>
          <w:numId w:val="29"/>
        </w:numPr>
        <w:shd w:val="clear" w:color="auto" w:fill="FFFFFF"/>
        <w:spacing w:before="0" w:after="0" w:line="315" w:lineRule="atLeast"/>
        <w:ind w:left="0"/>
        <w:rPr>
          <w:rFonts w:ascii="Verdana" w:eastAsia="Times New Roman" w:hAnsi="Verdana" w:cs="Times New Roman"/>
          <w:color w:val="000000"/>
          <w:szCs w:val="20"/>
          <w:lang w:val="en-IN" w:eastAsia="en-IN"/>
        </w:rPr>
      </w:pPr>
      <w:r w:rsidRPr="006D5F5C">
        <w:rPr>
          <w:rFonts w:ascii="Verdana" w:eastAsia="Times New Roman" w:hAnsi="Verdana" w:cs="Times New Roman"/>
          <w:color w:val="000000"/>
          <w:szCs w:val="20"/>
          <w:bdr w:val="none" w:sz="0" w:space="0" w:color="auto" w:frame="1"/>
          <w:lang w:val="en-IN" w:eastAsia="en-IN"/>
        </w:rPr>
        <w:t>   </w:t>
      </w:r>
      <w:r w:rsidRPr="006D5F5C">
        <w:rPr>
          <w:rFonts w:ascii="Verdana" w:eastAsia="Times New Roman" w:hAnsi="Verdana" w:cs="Times New Roman"/>
          <w:b/>
          <w:bCs/>
          <w:color w:val="006699"/>
          <w:szCs w:val="20"/>
          <w:bdr w:val="none" w:sz="0" w:space="0" w:color="auto" w:frame="1"/>
          <w:lang w:val="en-IN" w:eastAsia="en-IN"/>
        </w:rPr>
        <w:t>void</w:t>
      </w:r>
      <w:r w:rsidRPr="006D5F5C">
        <w:rPr>
          <w:rFonts w:ascii="Verdana" w:eastAsia="Times New Roman" w:hAnsi="Verdana" w:cs="Times New Roman"/>
          <w:color w:val="000000"/>
          <w:szCs w:val="20"/>
          <w:bdr w:val="none" w:sz="0" w:space="0" w:color="auto" w:frame="1"/>
          <w:lang w:val="en-IN" w:eastAsia="en-IN"/>
        </w:rPr>
        <w:t> </w:t>
      </w:r>
      <w:proofErr w:type="spellStart"/>
      <w:proofErr w:type="gramStart"/>
      <w:r w:rsidRPr="006D5F5C">
        <w:rPr>
          <w:rFonts w:ascii="Verdana" w:eastAsia="Times New Roman" w:hAnsi="Verdana" w:cs="Times New Roman"/>
          <w:color w:val="000000"/>
          <w:szCs w:val="20"/>
          <w:bdr w:val="none" w:sz="0" w:space="0" w:color="auto" w:frame="1"/>
          <w:lang w:val="en-IN" w:eastAsia="en-IN"/>
        </w:rPr>
        <w:t>msg</w:t>
      </w:r>
      <w:proofErr w:type="spellEnd"/>
      <w:r w:rsidRPr="006D5F5C">
        <w:rPr>
          <w:rFonts w:ascii="Verdana" w:eastAsia="Times New Roman" w:hAnsi="Verdana" w:cs="Times New Roman"/>
          <w:color w:val="000000"/>
          <w:szCs w:val="20"/>
          <w:bdr w:val="none" w:sz="0" w:space="0" w:color="auto" w:frame="1"/>
          <w:lang w:val="en-IN" w:eastAsia="en-IN"/>
        </w:rPr>
        <w:t>(</w:t>
      </w:r>
      <w:proofErr w:type="gramEnd"/>
      <w:r w:rsidRPr="006D5F5C">
        <w:rPr>
          <w:rFonts w:ascii="Verdana" w:eastAsia="Times New Roman" w:hAnsi="Verdana" w:cs="Times New Roman"/>
          <w:color w:val="000000"/>
          <w:szCs w:val="20"/>
          <w:bdr w:val="none" w:sz="0" w:space="0" w:color="auto" w:frame="1"/>
          <w:lang w:val="en-IN" w:eastAsia="en-IN"/>
        </w:rPr>
        <w:t>);  </w:t>
      </w:r>
    </w:p>
    <w:p w:rsidR="006D5F5C" w:rsidRPr="006D5F5C" w:rsidRDefault="006D5F5C" w:rsidP="006D5F5C">
      <w:pPr>
        <w:numPr>
          <w:ilvl w:val="0"/>
          <w:numId w:val="29"/>
        </w:numPr>
        <w:shd w:val="clear" w:color="auto" w:fill="FFFFFF"/>
        <w:spacing w:before="0" w:after="0" w:line="315" w:lineRule="atLeast"/>
        <w:ind w:left="0"/>
        <w:rPr>
          <w:rFonts w:ascii="Verdana" w:eastAsia="Times New Roman" w:hAnsi="Verdana" w:cs="Times New Roman"/>
          <w:color w:val="000000"/>
          <w:szCs w:val="20"/>
          <w:lang w:val="en-IN" w:eastAsia="en-IN"/>
        </w:rPr>
      </w:pPr>
      <w:r w:rsidRPr="006D5F5C">
        <w:rPr>
          <w:rFonts w:ascii="Verdana" w:eastAsia="Times New Roman" w:hAnsi="Verdana" w:cs="Times New Roman"/>
          <w:color w:val="000000"/>
          <w:szCs w:val="20"/>
          <w:bdr w:val="none" w:sz="0" w:space="0" w:color="auto" w:frame="1"/>
          <w:lang w:val="en-IN" w:eastAsia="en-IN"/>
        </w:rPr>
        <w:t>  }  </w:t>
      </w:r>
    </w:p>
    <w:p w:rsidR="006D5F5C" w:rsidRPr="006D5F5C" w:rsidRDefault="006D5F5C" w:rsidP="006D5F5C">
      <w:pPr>
        <w:numPr>
          <w:ilvl w:val="0"/>
          <w:numId w:val="29"/>
        </w:numPr>
        <w:shd w:val="clear" w:color="auto" w:fill="FFFFFF"/>
        <w:spacing w:before="0" w:after="0" w:line="315" w:lineRule="atLeast"/>
        <w:ind w:left="0"/>
        <w:rPr>
          <w:rFonts w:ascii="Verdana" w:eastAsia="Times New Roman" w:hAnsi="Verdana" w:cs="Times New Roman"/>
          <w:color w:val="000000"/>
          <w:szCs w:val="20"/>
          <w:lang w:val="en-IN" w:eastAsia="en-IN"/>
        </w:rPr>
      </w:pPr>
      <w:r w:rsidRPr="006D5F5C">
        <w:rPr>
          <w:rFonts w:ascii="Verdana" w:eastAsia="Times New Roman" w:hAnsi="Verdana" w:cs="Times New Roman"/>
          <w:color w:val="000000"/>
          <w:szCs w:val="20"/>
          <w:bdr w:val="none" w:sz="0" w:space="0" w:color="auto" w:frame="1"/>
          <w:lang w:val="en-IN" w:eastAsia="en-IN"/>
        </w:rPr>
        <w:t>}  </w:t>
      </w:r>
    </w:p>
    <w:p w:rsidR="006D5F5C" w:rsidRPr="006D5F5C" w:rsidRDefault="006D5F5C" w:rsidP="006D5F5C">
      <w:pPr>
        <w:numPr>
          <w:ilvl w:val="0"/>
          <w:numId w:val="29"/>
        </w:numPr>
        <w:shd w:val="clear" w:color="auto" w:fill="FFFFFF"/>
        <w:spacing w:before="0" w:after="0" w:line="315" w:lineRule="atLeast"/>
        <w:ind w:left="0"/>
        <w:rPr>
          <w:rFonts w:ascii="Verdana" w:eastAsia="Times New Roman" w:hAnsi="Verdana" w:cs="Times New Roman"/>
          <w:color w:val="000000"/>
          <w:szCs w:val="20"/>
          <w:lang w:val="en-IN" w:eastAsia="en-IN"/>
        </w:rPr>
      </w:pPr>
      <w:r w:rsidRPr="006D5F5C">
        <w:rPr>
          <w:rFonts w:ascii="Verdana" w:eastAsia="Times New Roman" w:hAnsi="Verdana" w:cs="Times New Roman"/>
          <w:b/>
          <w:bCs/>
          <w:color w:val="006699"/>
          <w:szCs w:val="20"/>
          <w:bdr w:val="none" w:sz="0" w:space="0" w:color="auto" w:frame="1"/>
          <w:lang w:val="en-IN" w:eastAsia="en-IN"/>
        </w:rPr>
        <w:t>class</w:t>
      </w:r>
      <w:r w:rsidRPr="006D5F5C">
        <w:rPr>
          <w:rFonts w:ascii="Verdana" w:eastAsia="Times New Roman" w:hAnsi="Verdana" w:cs="Times New Roman"/>
          <w:color w:val="000000"/>
          <w:szCs w:val="20"/>
          <w:bdr w:val="none" w:sz="0" w:space="0" w:color="auto" w:frame="1"/>
          <w:lang w:val="en-IN" w:eastAsia="en-IN"/>
        </w:rPr>
        <w:t> TestNestedInterface1 </w:t>
      </w:r>
      <w:r w:rsidRPr="006D5F5C">
        <w:rPr>
          <w:rFonts w:ascii="Verdana" w:eastAsia="Times New Roman" w:hAnsi="Verdana" w:cs="Times New Roman"/>
          <w:b/>
          <w:bCs/>
          <w:color w:val="006699"/>
          <w:szCs w:val="20"/>
          <w:bdr w:val="none" w:sz="0" w:space="0" w:color="auto" w:frame="1"/>
          <w:lang w:val="en-IN" w:eastAsia="en-IN"/>
        </w:rPr>
        <w:t>implements</w:t>
      </w:r>
      <w:r w:rsidRPr="006D5F5C">
        <w:rPr>
          <w:rFonts w:ascii="Verdana" w:eastAsia="Times New Roman" w:hAnsi="Verdana" w:cs="Times New Roman"/>
          <w:color w:val="000000"/>
          <w:szCs w:val="20"/>
          <w:bdr w:val="none" w:sz="0" w:space="0" w:color="auto" w:frame="1"/>
          <w:lang w:val="en-IN" w:eastAsia="en-IN"/>
        </w:rPr>
        <w:t> Showable.Message{  </w:t>
      </w:r>
    </w:p>
    <w:p w:rsidR="006D5F5C" w:rsidRPr="006D5F5C" w:rsidRDefault="006D5F5C" w:rsidP="006D5F5C">
      <w:pPr>
        <w:numPr>
          <w:ilvl w:val="0"/>
          <w:numId w:val="29"/>
        </w:numPr>
        <w:shd w:val="clear" w:color="auto" w:fill="FFFFFF"/>
        <w:spacing w:before="0" w:after="0" w:line="315" w:lineRule="atLeast"/>
        <w:ind w:left="0"/>
        <w:rPr>
          <w:rFonts w:ascii="Verdana" w:eastAsia="Times New Roman" w:hAnsi="Verdana" w:cs="Times New Roman"/>
          <w:color w:val="000000"/>
          <w:szCs w:val="20"/>
          <w:lang w:val="en-IN" w:eastAsia="en-IN"/>
        </w:rPr>
      </w:pPr>
      <w:r w:rsidRPr="006D5F5C">
        <w:rPr>
          <w:rFonts w:ascii="Verdana" w:eastAsia="Times New Roman" w:hAnsi="Verdana" w:cs="Times New Roman"/>
          <w:color w:val="000000"/>
          <w:szCs w:val="20"/>
          <w:bdr w:val="none" w:sz="0" w:space="0" w:color="auto" w:frame="1"/>
          <w:lang w:val="en-IN" w:eastAsia="en-IN"/>
        </w:rPr>
        <w:t> </w:t>
      </w:r>
      <w:r w:rsidRPr="006D5F5C">
        <w:rPr>
          <w:rFonts w:ascii="Verdana" w:eastAsia="Times New Roman" w:hAnsi="Verdana" w:cs="Times New Roman"/>
          <w:b/>
          <w:bCs/>
          <w:color w:val="006699"/>
          <w:szCs w:val="20"/>
          <w:bdr w:val="none" w:sz="0" w:space="0" w:color="auto" w:frame="1"/>
          <w:lang w:val="en-IN" w:eastAsia="en-IN"/>
        </w:rPr>
        <w:t>public</w:t>
      </w:r>
      <w:r w:rsidRPr="006D5F5C">
        <w:rPr>
          <w:rFonts w:ascii="Verdana" w:eastAsia="Times New Roman" w:hAnsi="Verdana" w:cs="Times New Roman"/>
          <w:color w:val="000000"/>
          <w:szCs w:val="20"/>
          <w:bdr w:val="none" w:sz="0" w:space="0" w:color="auto" w:frame="1"/>
          <w:lang w:val="en-IN" w:eastAsia="en-IN"/>
        </w:rPr>
        <w:t> </w:t>
      </w:r>
      <w:r w:rsidRPr="006D5F5C">
        <w:rPr>
          <w:rFonts w:ascii="Verdana" w:eastAsia="Times New Roman" w:hAnsi="Verdana" w:cs="Times New Roman"/>
          <w:b/>
          <w:bCs/>
          <w:color w:val="006699"/>
          <w:szCs w:val="20"/>
          <w:bdr w:val="none" w:sz="0" w:space="0" w:color="auto" w:frame="1"/>
          <w:lang w:val="en-IN" w:eastAsia="en-IN"/>
        </w:rPr>
        <w:t>void</w:t>
      </w:r>
      <w:r w:rsidRPr="006D5F5C">
        <w:rPr>
          <w:rFonts w:ascii="Verdana" w:eastAsia="Times New Roman" w:hAnsi="Verdana" w:cs="Times New Roman"/>
          <w:color w:val="000000"/>
          <w:szCs w:val="20"/>
          <w:bdr w:val="none" w:sz="0" w:space="0" w:color="auto" w:frame="1"/>
          <w:lang w:val="en-IN" w:eastAsia="en-IN"/>
        </w:rPr>
        <w:t> </w:t>
      </w:r>
      <w:proofErr w:type="gramStart"/>
      <w:r w:rsidRPr="006D5F5C">
        <w:rPr>
          <w:rFonts w:ascii="Verdana" w:eastAsia="Times New Roman" w:hAnsi="Verdana" w:cs="Times New Roman"/>
          <w:color w:val="000000"/>
          <w:szCs w:val="20"/>
          <w:bdr w:val="none" w:sz="0" w:space="0" w:color="auto" w:frame="1"/>
          <w:lang w:val="en-IN" w:eastAsia="en-IN"/>
        </w:rPr>
        <w:t>msg(</w:t>
      </w:r>
      <w:proofErr w:type="gramEnd"/>
      <w:r w:rsidRPr="006D5F5C">
        <w:rPr>
          <w:rFonts w:ascii="Verdana" w:eastAsia="Times New Roman" w:hAnsi="Verdana" w:cs="Times New Roman"/>
          <w:color w:val="000000"/>
          <w:szCs w:val="20"/>
          <w:bdr w:val="none" w:sz="0" w:space="0" w:color="auto" w:frame="1"/>
          <w:lang w:val="en-IN" w:eastAsia="en-IN"/>
        </w:rPr>
        <w:t>){System.out.println(</w:t>
      </w:r>
      <w:r w:rsidRPr="006D5F5C">
        <w:rPr>
          <w:rFonts w:ascii="Verdana" w:eastAsia="Times New Roman" w:hAnsi="Verdana" w:cs="Times New Roman"/>
          <w:color w:val="0000FF"/>
          <w:szCs w:val="20"/>
          <w:bdr w:val="none" w:sz="0" w:space="0" w:color="auto" w:frame="1"/>
          <w:lang w:val="en-IN" w:eastAsia="en-IN"/>
        </w:rPr>
        <w:t>"Hello nested interface"</w:t>
      </w:r>
      <w:r w:rsidRPr="006D5F5C">
        <w:rPr>
          <w:rFonts w:ascii="Verdana" w:eastAsia="Times New Roman" w:hAnsi="Verdana" w:cs="Times New Roman"/>
          <w:color w:val="000000"/>
          <w:szCs w:val="20"/>
          <w:bdr w:val="none" w:sz="0" w:space="0" w:color="auto" w:frame="1"/>
          <w:lang w:val="en-IN" w:eastAsia="en-IN"/>
        </w:rPr>
        <w:t>);}  </w:t>
      </w:r>
    </w:p>
    <w:p w:rsidR="006D5F5C" w:rsidRPr="006D5F5C" w:rsidRDefault="006D5F5C" w:rsidP="006D5F5C">
      <w:pPr>
        <w:numPr>
          <w:ilvl w:val="0"/>
          <w:numId w:val="29"/>
        </w:numPr>
        <w:shd w:val="clear" w:color="auto" w:fill="FFFFFF"/>
        <w:spacing w:before="0" w:after="0" w:line="315" w:lineRule="atLeast"/>
        <w:ind w:left="0"/>
        <w:rPr>
          <w:rFonts w:ascii="Verdana" w:eastAsia="Times New Roman" w:hAnsi="Verdana" w:cs="Times New Roman"/>
          <w:color w:val="000000"/>
          <w:szCs w:val="20"/>
          <w:lang w:val="en-IN" w:eastAsia="en-IN"/>
        </w:rPr>
      </w:pPr>
      <w:r w:rsidRPr="006D5F5C">
        <w:rPr>
          <w:rFonts w:ascii="Verdana" w:eastAsia="Times New Roman" w:hAnsi="Verdana" w:cs="Times New Roman"/>
          <w:color w:val="000000"/>
          <w:szCs w:val="20"/>
          <w:bdr w:val="none" w:sz="0" w:space="0" w:color="auto" w:frame="1"/>
          <w:lang w:val="en-IN" w:eastAsia="en-IN"/>
        </w:rPr>
        <w:t>  </w:t>
      </w:r>
    </w:p>
    <w:p w:rsidR="006D5F5C" w:rsidRPr="006D5F5C" w:rsidRDefault="006D5F5C" w:rsidP="006D5F5C">
      <w:pPr>
        <w:numPr>
          <w:ilvl w:val="0"/>
          <w:numId w:val="29"/>
        </w:numPr>
        <w:shd w:val="clear" w:color="auto" w:fill="FFFFFF"/>
        <w:spacing w:before="0" w:after="0" w:line="315" w:lineRule="atLeast"/>
        <w:ind w:left="0"/>
        <w:rPr>
          <w:rFonts w:ascii="Verdana" w:eastAsia="Times New Roman" w:hAnsi="Verdana" w:cs="Times New Roman"/>
          <w:color w:val="000000"/>
          <w:szCs w:val="20"/>
          <w:lang w:val="en-IN" w:eastAsia="en-IN"/>
        </w:rPr>
      </w:pPr>
      <w:r w:rsidRPr="006D5F5C">
        <w:rPr>
          <w:rFonts w:ascii="Verdana" w:eastAsia="Times New Roman" w:hAnsi="Verdana" w:cs="Times New Roman"/>
          <w:color w:val="000000"/>
          <w:szCs w:val="20"/>
          <w:bdr w:val="none" w:sz="0" w:space="0" w:color="auto" w:frame="1"/>
          <w:lang w:val="en-IN" w:eastAsia="en-IN"/>
        </w:rPr>
        <w:t> </w:t>
      </w:r>
      <w:r w:rsidRPr="006D5F5C">
        <w:rPr>
          <w:rFonts w:ascii="Verdana" w:eastAsia="Times New Roman" w:hAnsi="Verdana" w:cs="Times New Roman"/>
          <w:b/>
          <w:bCs/>
          <w:color w:val="006699"/>
          <w:szCs w:val="20"/>
          <w:bdr w:val="none" w:sz="0" w:space="0" w:color="auto" w:frame="1"/>
          <w:lang w:val="en-IN" w:eastAsia="en-IN"/>
        </w:rPr>
        <w:t>public</w:t>
      </w:r>
      <w:r w:rsidRPr="006D5F5C">
        <w:rPr>
          <w:rFonts w:ascii="Verdana" w:eastAsia="Times New Roman" w:hAnsi="Verdana" w:cs="Times New Roman"/>
          <w:color w:val="000000"/>
          <w:szCs w:val="20"/>
          <w:bdr w:val="none" w:sz="0" w:space="0" w:color="auto" w:frame="1"/>
          <w:lang w:val="en-IN" w:eastAsia="en-IN"/>
        </w:rPr>
        <w:t> </w:t>
      </w:r>
      <w:r w:rsidRPr="006D5F5C">
        <w:rPr>
          <w:rFonts w:ascii="Verdana" w:eastAsia="Times New Roman" w:hAnsi="Verdana" w:cs="Times New Roman"/>
          <w:b/>
          <w:bCs/>
          <w:color w:val="006699"/>
          <w:szCs w:val="20"/>
          <w:bdr w:val="none" w:sz="0" w:space="0" w:color="auto" w:frame="1"/>
          <w:lang w:val="en-IN" w:eastAsia="en-IN"/>
        </w:rPr>
        <w:t>static</w:t>
      </w:r>
      <w:r w:rsidRPr="006D5F5C">
        <w:rPr>
          <w:rFonts w:ascii="Verdana" w:eastAsia="Times New Roman" w:hAnsi="Verdana" w:cs="Times New Roman"/>
          <w:color w:val="000000"/>
          <w:szCs w:val="20"/>
          <w:bdr w:val="none" w:sz="0" w:space="0" w:color="auto" w:frame="1"/>
          <w:lang w:val="en-IN" w:eastAsia="en-IN"/>
        </w:rPr>
        <w:t> </w:t>
      </w:r>
      <w:r w:rsidRPr="006D5F5C">
        <w:rPr>
          <w:rFonts w:ascii="Verdana" w:eastAsia="Times New Roman" w:hAnsi="Verdana" w:cs="Times New Roman"/>
          <w:b/>
          <w:bCs/>
          <w:color w:val="006699"/>
          <w:szCs w:val="20"/>
          <w:bdr w:val="none" w:sz="0" w:space="0" w:color="auto" w:frame="1"/>
          <w:lang w:val="en-IN" w:eastAsia="en-IN"/>
        </w:rPr>
        <w:t>void</w:t>
      </w:r>
      <w:r w:rsidRPr="006D5F5C">
        <w:rPr>
          <w:rFonts w:ascii="Verdana" w:eastAsia="Times New Roman" w:hAnsi="Verdana" w:cs="Times New Roman"/>
          <w:color w:val="000000"/>
          <w:szCs w:val="20"/>
          <w:bdr w:val="none" w:sz="0" w:space="0" w:color="auto" w:frame="1"/>
          <w:lang w:val="en-IN" w:eastAsia="en-IN"/>
        </w:rPr>
        <w:t> </w:t>
      </w:r>
      <w:proofErr w:type="gramStart"/>
      <w:r w:rsidRPr="006D5F5C">
        <w:rPr>
          <w:rFonts w:ascii="Verdana" w:eastAsia="Times New Roman" w:hAnsi="Verdana" w:cs="Times New Roman"/>
          <w:color w:val="000000"/>
          <w:szCs w:val="20"/>
          <w:bdr w:val="none" w:sz="0" w:space="0" w:color="auto" w:frame="1"/>
          <w:lang w:val="en-IN" w:eastAsia="en-IN"/>
        </w:rPr>
        <w:t>main(</w:t>
      </w:r>
      <w:proofErr w:type="gramEnd"/>
      <w:r w:rsidRPr="006D5F5C">
        <w:rPr>
          <w:rFonts w:ascii="Verdana" w:eastAsia="Times New Roman" w:hAnsi="Verdana" w:cs="Times New Roman"/>
          <w:color w:val="000000"/>
          <w:szCs w:val="20"/>
          <w:bdr w:val="none" w:sz="0" w:space="0" w:color="auto" w:frame="1"/>
          <w:lang w:val="en-IN" w:eastAsia="en-IN"/>
        </w:rPr>
        <w:t>String </w:t>
      </w:r>
      <w:proofErr w:type="spellStart"/>
      <w:r w:rsidRPr="006D5F5C">
        <w:rPr>
          <w:rFonts w:ascii="Verdana" w:eastAsia="Times New Roman" w:hAnsi="Verdana" w:cs="Times New Roman"/>
          <w:color w:val="000000"/>
          <w:szCs w:val="20"/>
          <w:bdr w:val="none" w:sz="0" w:space="0" w:color="auto" w:frame="1"/>
          <w:lang w:val="en-IN" w:eastAsia="en-IN"/>
        </w:rPr>
        <w:t>args</w:t>
      </w:r>
      <w:proofErr w:type="spellEnd"/>
      <w:r w:rsidRPr="006D5F5C">
        <w:rPr>
          <w:rFonts w:ascii="Verdana" w:eastAsia="Times New Roman" w:hAnsi="Verdana" w:cs="Times New Roman"/>
          <w:color w:val="000000"/>
          <w:szCs w:val="20"/>
          <w:bdr w:val="none" w:sz="0" w:space="0" w:color="auto" w:frame="1"/>
          <w:lang w:val="en-IN" w:eastAsia="en-IN"/>
        </w:rPr>
        <w:t>[]){  </w:t>
      </w:r>
    </w:p>
    <w:p w:rsidR="006D5F5C" w:rsidRPr="006D5F5C" w:rsidRDefault="006D5F5C" w:rsidP="006D5F5C">
      <w:pPr>
        <w:numPr>
          <w:ilvl w:val="0"/>
          <w:numId w:val="29"/>
        </w:numPr>
        <w:shd w:val="clear" w:color="auto" w:fill="FFFFFF"/>
        <w:spacing w:before="0" w:after="0" w:line="315" w:lineRule="atLeast"/>
        <w:ind w:left="0"/>
        <w:rPr>
          <w:rFonts w:ascii="Verdana" w:eastAsia="Times New Roman" w:hAnsi="Verdana" w:cs="Times New Roman"/>
          <w:color w:val="000000"/>
          <w:szCs w:val="20"/>
          <w:lang w:val="en-IN" w:eastAsia="en-IN"/>
        </w:rPr>
      </w:pPr>
      <w:r w:rsidRPr="006D5F5C">
        <w:rPr>
          <w:rFonts w:ascii="Verdana" w:eastAsia="Times New Roman" w:hAnsi="Verdana" w:cs="Times New Roman"/>
          <w:color w:val="000000"/>
          <w:szCs w:val="20"/>
          <w:bdr w:val="none" w:sz="0" w:space="0" w:color="auto" w:frame="1"/>
          <w:lang w:val="en-IN" w:eastAsia="en-IN"/>
        </w:rPr>
        <w:t>  Showable.Message message=</w:t>
      </w:r>
      <w:r w:rsidRPr="006D5F5C">
        <w:rPr>
          <w:rFonts w:ascii="Verdana" w:eastAsia="Times New Roman" w:hAnsi="Verdana" w:cs="Times New Roman"/>
          <w:b/>
          <w:bCs/>
          <w:color w:val="006699"/>
          <w:szCs w:val="20"/>
          <w:bdr w:val="none" w:sz="0" w:space="0" w:color="auto" w:frame="1"/>
          <w:lang w:val="en-IN" w:eastAsia="en-IN"/>
        </w:rPr>
        <w:t>new</w:t>
      </w:r>
      <w:r w:rsidRPr="006D5F5C">
        <w:rPr>
          <w:rFonts w:ascii="Verdana" w:eastAsia="Times New Roman" w:hAnsi="Verdana" w:cs="Times New Roman"/>
          <w:color w:val="000000"/>
          <w:szCs w:val="20"/>
          <w:bdr w:val="none" w:sz="0" w:space="0" w:color="auto" w:frame="1"/>
          <w:lang w:val="en-IN" w:eastAsia="en-IN"/>
        </w:rPr>
        <w:t> TestNestedInterface1</w:t>
      </w:r>
      <w:proofErr w:type="gramStart"/>
      <w:r w:rsidRPr="006D5F5C">
        <w:rPr>
          <w:rFonts w:ascii="Verdana" w:eastAsia="Times New Roman" w:hAnsi="Verdana" w:cs="Times New Roman"/>
          <w:color w:val="000000"/>
          <w:szCs w:val="20"/>
          <w:bdr w:val="none" w:sz="0" w:space="0" w:color="auto" w:frame="1"/>
          <w:lang w:val="en-IN" w:eastAsia="en-IN"/>
        </w:rPr>
        <w:t>();</w:t>
      </w:r>
      <w:r w:rsidRPr="006D5F5C">
        <w:rPr>
          <w:rFonts w:ascii="Verdana" w:eastAsia="Times New Roman" w:hAnsi="Verdana" w:cs="Times New Roman"/>
          <w:color w:val="008200"/>
          <w:szCs w:val="20"/>
          <w:bdr w:val="none" w:sz="0" w:space="0" w:color="auto" w:frame="1"/>
          <w:lang w:val="en-IN" w:eastAsia="en-IN"/>
        </w:rPr>
        <w:t>/</w:t>
      </w:r>
      <w:proofErr w:type="gramEnd"/>
      <w:r w:rsidRPr="006D5F5C">
        <w:rPr>
          <w:rFonts w:ascii="Verdana" w:eastAsia="Times New Roman" w:hAnsi="Verdana" w:cs="Times New Roman"/>
          <w:color w:val="008200"/>
          <w:szCs w:val="20"/>
          <w:bdr w:val="none" w:sz="0" w:space="0" w:color="auto" w:frame="1"/>
          <w:lang w:val="en-IN" w:eastAsia="en-IN"/>
        </w:rPr>
        <w:t>/upcasting here</w:t>
      </w:r>
      <w:r w:rsidRPr="006D5F5C">
        <w:rPr>
          <w:rFonts w:ascii="Verdana" w:eastAsia="Times New Roman" w:hAnsi="Verdana" w:cs="Times New Roman"/>
          <w:color w:val="000000"/>
          <w:szCs w:val="20"/>
          <w:bdr w:val="none" w:sz="0" w:space="0" w:color="auto" w:frame="1"/>
          <w:lang w:val="en-IN" w:eastAsia="en-IN"/>
        </w:rPr>
        <w:t>  </w:t>
      </w:r>
    </w:p>
    <w:p w:rsidR="006D5F5C" w:rsidRPr="006D5F5C" w:rsidRDefault="006D5F5C" w:rsidP="006D5F5C">
      <w:pPr>
        <w:numPr>
          <w:ilvl w:val="0"/>
          <w:numId w:val="29"/>
        </w:numPr>
        <w:shd w:val="clear" w:color="auto" w:fill="FFFFFF"/>
        <w:spacing w:before="0" w:after="0" w:line="315" w:lineRule="atLeast"/>
        <w:ind w:left="0"/>
        <w:rPr>
          <w:rFonts w:ascii="Verdana" w:eastAsia="Times New Roman" w:hAnsi="Verdana" w:cs="Times New Roman"/>
          <w:color w:val="000000"/>
          <w:szCs w:val="20"/>
          <w:lang w:val="en-IN" w:eastAsia="en-IN"/>
        </w:rPr>
      </w:pPr>
      <w:r w:rsidRPr="006D5F5C">
        <w:rPr>
          <w:rFonts w:ascii="Verdana" w:eastAsia="Times New Roman" w:hAnsi="Verdana" w:cs="Times New Roman"/>
          <w:color w:val="000000"/>
          <w:szCs w:val="20"/>
          <w:bdr w:val="none" w:sz="0" w:space="0" w:color="auto" w:frame="1"/>
          <w:lang w:val="en-IN" w:eastAsia="en-IN"/>
        </w:rPr>
        <w:t>  </w:t>
      </w:r>
      <w:proofErr w:type="gramStart"/>
      <w:r w:rsidRPr="006D5F5C">
        <w:rPr>
          <w:rFonts w:ascii="Verdana" w:eastAsia="Times New Roman" w:hAnsi="Verdana" w:cs="Times New Roman"/>
          <w:color w:val="000000"/>
          <w:szCs w:val="20"/>
          <w:bdr w:val="none" w:sz="0" w:space="0" w:color="auto" w:frame="1"/>
          <w:lang w:val="en-IN" w:eastAsia="en-IN"/>
        </w:rPr>
        <w:t>message.msg(</w:t>
      </w:r>
      <w:proofErr w:type="gramEnd"/>
      <w:r w:rsidRPr="006D5F5C">
        <w:rPr>
          <w:rFonts w:ascii="Verdana" w:eastAsia="Times New Roman" w:hAnsi="Verdana" w:cs="Times New Roman"/>
          <w:color w:val="000000"/>
          <w:szCs w:val="20"/>
          <w:bdr w:val="none" w:sz="0" w:space="0" w:color="auto" w:frame="1"/>
          <w:lang w:val="en-IN" w:eastAsia="en-IN"/>
        </w:rPr>
        <w:t>);  </w:t>
      </w:r>
    </w:p>
    <w:p w:rsidR="006D5F5C" w:rsidRPr="006D5F5C" w:rsidRDefault="006D5F5C" w:rsidP="006D5F5C">
      <w:pPr>
        <w:numPr>
          <w:ilvl w:val="0"/>
          <w:numId w:val="29"/>
        </w:numPr>
        <w:shd w:val="clear" w:color="auto" w:fill="FFFFFF"/>
        <w:spacing w:before="0" w:after="0" w:line="315" w:lineRule="atLeast"/>
        <w:ind w:left="0"/>
        <w:rPr>
          <w:rFonts w:ascii="Verdana" w:eastAsia="Times New Roman" w:hAnsi="Verdana" w:cs="Times New Roman"/>
          <w:color w:val="000000"/>
          <w:szCs w:val="20"/>
          <w:lang w:val="en-IN" w:eastAsia="en-IN"/>
        </w:rPr>
      </w:pPr>
      <w:r w:rsidRPr="006D5F5C">
        <w:rPr>
          <w:rFonts w:ascii="Verdana" w:eastAsia="Times New Roman" w:hAnsi="Verdana" w:cs="Times New Roman"/>
          <w:color w:val="000000"/>
          <w:szCs w:val="20"/>
          <w:bdr w:val="none" w:sz="0" w:space="0" w:color="auto" w:frame="1"/>
          <w:lang w:val="en-IN" w:eastAsia="en-IN"/>
        </w:rPr>
        <w:t> }  </w:t>
      </w:r>
    </w:p>
    <w:p w:rsidR="006D5F5C" w:rsidRPr="006D5F5C" w:rsidRDefault="006D5F5C" w:rsidP="006D5F5C">
      <w:pPr>
        <w:numPr>
          <w:ilvl w:val="0"/>
          <w:numId w:val="29"/>
        </w:numPr>
        <w:shd w:val="clear" w:color="auto" w:fill="FFFFFF"/>
        <w:spacing w:before="0" w:after="0" w:line="315" w:lineRule="atLeast"/>
        <w:ind w:left="0"/>
        <w:rPr>
          <w:rFonts w:ascii="Verdana" w:eastAsia="Times New Roman" w:hAnsi="Verdana" w:cs="Times New Roman"/>
          <w:color w:val="000000"/>
          <w:szCs w:val="20"/>
          <w:lang w:val="en-IN" w:eastAsia="en-IN"/>
        </w:rPr>
      </w:pPr>
      <w:r w:rsidRPr="006D5F5C">
        <w:rPr>
          <w:rFonts w:ascii="Verdana" w:eastAsia="Times New Roman" w:hAnsi="Verdana" w:cs="Times New Roman"/>
          <w:color w:val="000000"/>
          <w:szCs w:val="20"/>
          <w:bdr w:val="none" w:sz="0" w:space="0" w:color="auto" w:frame="1"/>
          <w:lang w:val="en-IN" w:eastAsia="en-IN"/>
        </w:rPr>
        <w:t>}  </w:t>
      </w:r>
    </w:p>
    <w:p w:rsidR="00693680" w:rsidRDefault="00693680" w:rsidP="0069368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Example of nested interface which is declared within the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86"/>
      </w:tblGrid>
      <w:tr w:rsidR="00693680" w:rsidTr="00693680">
        <w:trPr>
          <w:tblCellSpacing w:w="15" w:type="dxa"/>
        </w:trPr>
        <w:tc>
          <w:tcPr>
            <w:tcW w:w="0" w:type="auto"/>
            <w:shd w:val="clear" w:color="auto" w:fill="FFFFFF"/>
            <w:vAlign w:val="center"/>
            <w:hideMark/>
          </w:tcPr>
          <w:p w:rsidR="00693680" w:rsidRDefault="00693680">
            <w:pPr>
              <w:spacing w:line="345" w:lineRule="atLeast"/>
              <w:ind w:left="300"/>
              <w:rPr>
                <w:rFonts w:ascii="Verdana" w:hAnsi="Verdana" w:cs="Times New Roman"/>
                <w:color w:val="000000"/>
                <w:sz w:val="20"/>
                <w:szCs w:val="20"/>
              </w:rPr>
            </w:pPr>
            <w:r>
              <w:rPr>
                <w:rFonts w:ascii="Verdana" w:hAnsi="Verdana"/>
                <w:color w:val="000000"/>
                <w:sz w:val="20"/>
                <w:szCs w:val="20"/>
              </w:rPr>
              <w:t>Let's see how can we define an interface inside the class and how can we access it.</w:t>
            </w:r>
          </w:p>
        </w:tc>
      </w:tr>
    </w:tbl>
    <w:p w:rsidR="00693680" w:rsidRDefault="00693680" w:rsidP="00693680">
      <w:pPr>
        <w:numPr>
          <w:ilvl w:val="0"/>
          <w:numId w:val="30"/>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693680" w:rsidRDefault="00693680" w:rsidP="00693680">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Message{</w:t>
      </w:r>
      <w:proofErr w:type="gramEnd"/>
      <w:r>
        <w:rPr>
          <w:rFonts w:ascii="Verdana" w:hAnsi="Verdana"/>
          <w:color w:val="000000"/>
          <w:sz w:val="20"/>
          <w:szCs w:val="20"/>
          <w:bdr w:val="none" w:sz="0" w:space="0" w:color="auto" w:frame="1"/>
        </w:rPr>
        <w:t>  </w:t>
      </w:r>
    </w:p>
    <w:p w:rsidR="00693680" w:rsidRDefault="00693680" w:rsidP="00693680">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693680" w:rsidRDefault="00693680" w:rsidP="00693680">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3680" w:rsidRDefault="00693680" w:rsidP="00693680">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3680" w:rsidRDefault="00693680" w:rsidP="00693680">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693680" w:rsidRDefault="00693680" w:rsidP="00693680">
      <w:pPr>
        <w:numPr>
          <w:ilvl w:val="0"/>
          <w:numId w:val="30"/>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TestNestedInterface2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A.Message</w:t>
      </w:r>
      <w:proofErr w:type="spellEnd"/>
      <w:proofErr w:type="gramEnd"/>
      <w:r>
        <w:rPr>
          <w:rFonts w:ascii="Verdana" w:hAnsi="Verdana"/>
          <w:color w:val="000000"/>
          <w:sz w:val="20"/>
          <w:szCs w:val="20"/>
          <w:bdr w:val="none" w:sz="0" w:space="0" w:color="auto" w:frame="1"/>
        </w:rPr>
        <w:t>{  </w:t>
      </w:r>
    </w:p>
    <w:p w:rsidR="00693680" w:rsidRDefault="00693680" w:rsidP="00693680">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msg(</w:t>
      </w:r>
      <w:proofErr w:type="gramEnd"/>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"Hello nested interface"</w:t>
      </w:r>
      <w:r>
        <w:rPr>
          <w:rFonts w:ascii="Verdana" w:hAnsi="Verdana"/>
          <w:color w:val="000000"/>
          <w:sz w:val="20"/>
          <w:szCs w:val="20"/>
          <w:bdr w:val="none" w:sz="0" w:space="0" w:color="auto" w:frame="1"/>
        </w:rPr>
        <w:t>);}  </w:t>
      </w:r>
    </w:p>
    <w:p w:rsidR="00693680" w:rsidRDefault="00693680" w:rsidP="00693680">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693680" w:rsidRDefault="00693680" w:rsidP="00693680">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93680" w:rsidRDefault="00693680" w:rsidP="00693680">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A.Message</w:t>
      </w:r>
      <w:proofErr w:type="gramEnd"/>
      <w:r>
        <w:rPr>
          <w:rFonts w:ascii="Verdana" w:hAnsi="Verdana"/>
          <w:color w:val="000000"/>
          <w:sz w:val="20"/>
          <w:szCs w:val="20"/>
          <w:bdr w:val="none" w:sz="0" w:space="0" w:color="auto" w:frame="1"/>
        </w:rPr>
        <w:t> message=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TestNestedInterface2();</w:t>
      </w:r>
      <w:r>
        <w:rPr>
          <w:rStyle w:val="comment"/>
          <w:rFonts w:ascii="Verdana" w:hAnsi="Verdana"/>
          <w:color w:val="008200"/>
          <w:sz w:val="20"/>
          <w:szCs w:val="20"/>
          <w:bdr w:val="none" w:sz="0" w:space="0" w:color="auto" w:frame="1"/>
        </w:rPr>
        <w:t>//upcasting here</w:t>
      </w:r>
      <w:r>
        <w:rPr>
          <w:rFonts w:ascii="Verdana" w:hAnsi="Verdana"/>
          <w:color w:val="000000"/>
          <w:sz w:val="20"/>
          <w:szCs w:val="20"/>
          <w:bdr w:val="none" w:sz="0" w:space="0" w:color="auto" w:frame="1"/>
        </w:rPr>
        <w:t>  </w:t>
      </w:r>
    </w:p>
    <w:p w:rsidR="00693680" w:rsidRDefault="00693680" w:rsidP="00693680">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message.msg(</w:t>
      </w:r>
      <w:proofErr w:type="gramEnd"/>
      <w:r>
        <w:rPr>
          <w:rFonts w:ascii="Verdana" w:hAnsi="Verdana"/>
          <w:color w:val="000000"/>
          <w:sz w:val="20"/>
          <w:szCs w:val="20"/>
          <w:bdr w:val="none" w:sz="0" w:space="0" w:color="auto" w:frame="1"/>
        </w:rPr>
        <w:t>);  </w:t>
      </w:r>
    </w:p>
    <w:p w:rsidR="00693680" w:rsidRDefault="00693680" w:rsidP="00693680">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693680" w:rsidRDefault="00693680" w:rsidP="00693680">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2100A" w:rsidRDefault="0042100A" w:rsidP="0042100A">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Can we define a class inside the interface?</w:t>
      </w:r>
    </w:p>
    <w:p w:rsidR="0042100A" w:rsidRDefault="0042100A" w:rsidP="0042100A">
      <w:pPr>
        <w:pStyle w:val="NormalWeb"/>
        <w:shd w:val="clear" w:color="auto" w:fill="FFFFFF"/>
        <w:rPr>
          <w:rFonts w:ascii="Verdana" w:hAnsi="Verdana"/>
          <w:color w:val="000000"/>
          <w:sz w:val="20"/>
          <w:szCs w:val="20"/>
        </w:rPr>
      </w:pPr>
      <w:r>
        <w:rPr>
          <w:rFonts w:ascii="Verdana" w:hAnsi="Verdana"/>
          <w:color w:val="000000"/>
          <w:sz w:val="20"/>
          <w:szCs w:val="20"/>
        </w:rPr>
        <w:t xml:space="preserve">Yes, </w:t>
      </w:r>
      <w:proofErr w:type="gramStart"/>
      <w:r>
        <w:rPr>
          <w:rFonts w:ascii="Verdana" w:hAnsi="Verdana"/>
          <w:color w:val="000000"/>
          <w:sz w:val="20"/>
          <w:szCs w:val="20"/>
        </w:rPr>
        <w:t>If</w:t>
      </w:r>
      <w:proofErr w:type="gramEnd"/>
      <w:r>
        <w:rPr>
          <w:rFonts w:ascii="Verdana" w:hAnsi="Verdana"/>
          <w:color w:val="000000"/>
          <w:sz w:val="20"/>
          <w:szCs w:val="20"/>
        </w:rPr>
        <w:t xml:space="preserve"> we define a class inside the interface, java compiler creates a static nested class. Let's see how can we define a class within the interface:</w:t>
      </w:r>
    </w:p>
    <w:p w:rsidR="0042100A" w:rsidRDefault="0042100A" w:rsidP="0042100A">
      <w:pPr>
        <w:numPr>
          <w:ilvl w:val="0"/>
          <w:numId w:val="31"/>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w:t>
      </w:r>
      <w:proofErr w:type="gramEnd"/>
      <w:r>
        <w:rPr>
          <w:rFonts w:ascii="Verdana" w:hAnsi="Verdana"/>
          <w:color w:val="000000"/>
          <w:sz w:val="20"/>
          <w:szCs w:val="20"/>
          <w:bdr w:val="none" w:sz="0" w:space="0" w:color="auto" w:frame="1"/>
        </w:rPr>
        <w:t>  </w:t>
      </w:r>
    </w:p>
    <w:p w:rsidR="0042100A" w:rsidRDefault="0042100A" w:rsidP="0042100A">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42100A" w:rsidRDefault="0042100A" w:rsidP="0042100A">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tbl>
      <w:tblPr>
        <w:tblW w:w="100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5529"/>
      </w:tblGrid>
      <w:tr w:rsidR="00E14813" w:rsidRPr="00E14813" w:rsidTr="00E14813">
        <w:tc>
          <w:tcPr>
            <w:tcW w:w="4528" w:type="dxa"/>
            <w:shd w:val="clear" w:color="auto" w:fill="C7CCBE"/>
            <w:tcMar>
              <w:top w:w="180" w:type="dxa"/>
              <w:left w:w="180" w:type="dxa"/>
              <w:bottom w:w="180" w:type="dxa"/>
              <w:right w:w="180" w:type="dxa"/>
            </w:tcMar>
            <w:hideMark/>
          </w:tcPr>
          <w:p w:rsidR="00E14813" w:rsidRPr="00E14813" w:rsidRDefault="00E14813" w:rsidP="00E14813">
            <w:pPr>
              <w:spacing w:before="0" w:after="0" w:line="240" w:lineRule="auto"/>
              <w:rPr>
                <w:rFonts w:ascii="Times New Roman" w:eastAsia="Times New Roman" w:hAnsi="Times New Roman" w:cs="Times New Roman"/>
                <w:b/>
                <w:bCs/>
                <w:color w:val="000000"/>
                <w:sz w:val="26"/>
                <w:szCs w:val="26"/>
                <w:lang w:val="en-IN" w:eastAsia="en-IN"/>
              </w:rPr>
            </w:pPr>
            <w:r w:rsidRPr="00E14813">
              <w:rPr>
                <w:rFonts w:ascii="Times New Roman" w:eastAsia="Times New Roman" w:hAnsi="Times New Roman" w:cs="Times New Roman"/>
                <w:b/>
                <w:bCs/>
                <w:color w:val="000000"/>
                <w:sz w:val="26"/>
                <w:szCs w:val="26"/>
                <w:lang w:val="en-IN" w:eastAsia="en-IN"/>
              </w:rPr>
              <w:t>Abstract class</w:t>
            </w:r>
          </w:p>
        </w:tc>
        <w:tc>
          <w:tcPr>
            <w:tcW w:w="5529" w:type="dxa"/>
            <w:shd w:val="clear" w:color="auto" w:fill="C7CCBE"/>
            <w:tcMar>
              <w:top w:w="180" w:type="dxa"/>
              <w:left w:w="180" w:type="dxa"/>
              <w:bottom w:w="180" w:type="dxa"/>
              <w:right w:w="180" w:type="dxa"/>
            </w:tcMar>
            <w:hideMark/>
          </w:tcPr>
          <w:p w:rsidR="00E14813" w:rsidRPr="00E14813" w:rsidRDefault="00E14813" w:rsidP="00E14813">
            <w:pPr>
              <w:spacing w:before="0" w:after="0" w:line="240" w:lineRule="auto"/>
              <w:rPr>
                <w:rFonts w:ascii="Times New Roman" w:eastAsia="Times New Roman" w:hAnsi="Times New Roman" w:cs="Times New Roman"/>
                <w:b/>
                <w:bCs/>
                <w:color w:val="000000"/>
                <w:sz w:val="26"/>
                <w:szCs w:val="26"/>
                <w:lang w:val="en-IN" w:eastAsia="en-IN"/>
              </w:rPr>
            </w:pPr>
            <w:r w:rsidRPr="00E14813">
              <w:rPr>
                <w:rFonts w:ascii="Times New Roman" w:eastAsia="Times New Roman" w:hAnsi="Times New Roman" w:cs="Times New Roman"/>
                <w:b/>
                <w:bCs/>
                <w:color w:val="000000"/>
                <w:sz w:val="26"/>
                <w:szCs w:val="26"/>
                <w:lang w:val="en-IN" w:eastAsia="en-IN"/>
              </w:rPr>
              <w:t>Interface</w:t>
            </w:r>
          </w:p>
        </w:tc>
      </w:tr>
      <w:tr w:rsidR="00E14813" w:rsidRPr="00E14813" w:rsidTr="00E14813">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4813" w:rsidRPr="00E14813" w:rsidRDefault="00E14813" w:rsidP="00E14813">
            <w:pPr>
              <w:spacing w:before="0" w:after="0" w:line="345" w:lineRule="atLeast"/>
              <w:ind w:left="300"/>
              <w:rPr>
                <w:rFonts w:ascii="Verdana" w:eastAsia="Times New Roman" w:hAnsi="Verdana" w:cs="Times New Roman"/>
                <w:color w:val="000000"/>
                <w:sz w:val="20"/>
                <w:szCs w:val="20"/>
                <w:lang w:val="en-IN" w:eastAsia="en-IN"/>
              </w:rPr>
            </w:pPr>
            <w:r w:rsidRPr="00E14813">
              <w:rPr>
                <w:rFonts w:ascii="Verdana" w:eastAsia="Times New Roman" w:hAnsi="Verdana" w:cs="Times New Roman"/>
                <w:color w:val="000000"/>
                <w:sz w:val="20"/>
                <w:szCs w:val="20"/>
                <w:lang w:val="en-IN" w:eastAsia="en-IN"/>
              </w:rPr>
              <w:t>1) Abstract class can </w:t>
            </w:r>
            <w:r w:rsidRPr="00E14813">
              <w:rPr>
                <w:rFonts w:ascii="Verdana" w:eastAsia="Times New Roman" w:hAnsi="Verdana" w:cs="Times New Roman"/>
                <w:b/>
                <w:bCs/>
                <w:color w:val="2F4F4F"/>
                <w:sz w:val="20"/>
                <w:szCs w:val="20"/>
                <w:lang w:val="en-IN" w:eastAsia="en-IN"/>
              </w:rPr>
              <w:t>have abstract and non-abstract</w:t>
            </w:r>
            <w:r w:rsidRPr="00E14813">
              <w:rPr>
                <w:rFonts w:ascii="Verdana" w:eastAsia="Times New Roman" w:hAnsi="Verdana" w:cs="Times New Roman"/>
                <w:color w:val="000000"/>
                <w:sz w:val="20"/>
                <w:szCs w:val="20"/>
                <w:lang w:val="en-IN" w:eastAsia="en-IN"/>
              </w:rPr>
              <w:t> methods.</w:t>
            </w:r>
          </w:p>
        </w:tc>
        <w:tc>
          <w:tcPr>
            <w:tcW w:w="55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4813" w:rsidRPr="00E14813" w:rsidRDefault="00E14813" w:rsidP="00E14813">
            <w:pPr>
              <w:spacing w:before="0" w:after="0" w:line="345" w:lineRule="atLeast"/>
              <w:ind w:left="300"/>
              <w:rPr>
                <w:rFonts w:ascii="Verdana" w:eastAsia="Times New Roman" w:hAnsi="Verdana" w:cs="Times New Roman"/>
                <w:color w:val="000000"/>
                <w:sz w:val="20"/>
                <w:szCs w:val="20"/>
                <w:lang w:val="en-IN" w:eastAsia="en-IN"/>
              </w:rPr>
            </w:pPr>
            <w:r w:rsidRPr="00E14813">
              <w:rPr>
                <w:rFonts w:ascii="Verdana" w:eastAsia="Times New Roman" w:hAnsi="Verdana" w:cs="Times New Roman"/>
                <w:color w:val="000000"/>
                <w:sz w:val="20"/>
                <w:szCs w:val="20"/>
                <w:lang w:val="en-IN" w:eastAsia="en-IN"/>
              </w:rPr>
              <w:t>Interface can have </w:t>
            </w:r>
            <w:r w:rsidRPr="00E14813">
              <w:rPr>
                <w:rFonts w:ascii="Verdana" w:eastAsia="Times New Roman" w:hAnsi="Verdana" w:cs="Times New Roman"/>
                <w:b/>
                <w:bCs/>
                <w:color w:val="2F4F4F"/>
                <w:sz w:val="20"/>
                <w:szCs w:val="20"/>
                <w:lang w:val="en-IN" w:eastAsia="en-IN"/>
              </w:rPr>
              <w:t>only abstract</w:t>
            </w:r>
            <w:r w:rsidRPr="00E14813">
              <w:rPr>
                <w:rFonts w:ascii="Verdana" w:eastAsia="Times New Roman" w:hAnsi="Verdana" w:cs="Times New Roman"/>
                <w:color w:val="000000"/>
                <w:sz w:val="20"/>
                <w:szCs w:val="20"/>
                <w:lang w:val="en-IN" w:eastAsia="en-IN"/>
              </w:rPr>
              <w:t> methods. Since Java 8, it can have </w:t>
            </w:r>
            <w:r w:rsidRPr="00E14813">
              <w:rPr>
                <w:rFonts w:ascii="Verdana" w:eastAsia="Times New Roman" w:hAnsi="Verdana" w:cs="Times New Roman"/>
                <w:b/>
                <w:bCs/>
                <w:color w:val="2F4F4F"/>
                <w:sz w:val="20"/>
                <w:szCs w:val="20"/>
                <w:lang w:val="en-IN" w:eastAsia="en-IN"/>
              </w:rPr>
              <w:t>default and static methods</w:t>
            </w:r>
            <w:r w:rsidRPr="00E14813">
              <w:rPr>
                <w:rFonts w:ascii="Verdana" w:eastAsia="Times New Roman" w:hAnsi="Verdana" w:cs="Times New Roman"/>
                <w:color w:val="000000"/>
                <w:sz w:val="20"/>
                <w:szCs w:val="20"/>
                <w:lang w:val="en-IN" w:eastAsia="en-IN"/>
              </w:rPr>
              <w:t> also.</w:t>
            </w:r>
          </w:p>
        </w:tc>
      </w:tr>
      <w:tr w:rsidR="00E14813" w:rsidRPr="00E14813" w:rsidTr="00E14813">
        <w:tc>
          <w:tcPr>
            <w:tcW w:w="4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4813" w:rsidRPr="00E14813" w:rsidRDefault="00E14813" w:rsidP="00E14813">
            <w:pPr>
              <w:spacing w:before="0" w:after="0" w:line="345" w:lineRule="atLeast"/>
              <w:ind w:left="300"/>
              <w:rPr>
                <w:rFonts w:ascii="Verdana" w:eastAsia="Times New Roman" w:hAnsi="Verdana" w:cs="Times New Roman"/>
                <w:color w:val="000000"/>
                <w:sz w:val="20"/>
                <w:szCs w:val="20"/>
                <w:lang w:val="en-IN" w:eastAsia="en-IN"/>
              </w:rPr>
            </w:pPr>
            <w:r w:rsidRPr="00E14813">
              <w:rPr>
                <w:rFonts w:ascii="Verdana" w:eastAsia="Times New Roman" w:hAnsi="Verdana" w:cs="Times New Roman"/>
                <w:color w:val="000000"/>
                <w:sz w:val="20"/>
                <w:szCs w:val="20"/>
                <w:lang w:val="en-IN" w:eastAsia="en-IN"/>
              </w:rPr>
              <w:t>2) Abstract class </w:t>
            </w:r>
            <w:r w:rsidRPr="00E14813">
              <w:rPr>
                <w:rFonts w:ascii="Verdana" w:eastAsia="Times New Roman" w:hAnsi="Verdana" w:cs="Times New Roman"/>
                <w:b/>
                <w:bCs/>
                <w:color w:val="2F4F4F"/>
                <w:sz w:val="20"/>
                <w:szCs w:val="20"/>
                <w:lang w:val="en-IN" w:eastAsia="en-IN"/>
              </w:rPr>
              <w:t>doesn't support multiple inheritance</w:t>
            </w:r>
            <w:r w:rsidRPr="00E14813">
              <w:rPr>
                <w:rFonts w:ascii="Verdana" w:eastAsia="Times New Roman" w:hAnsi="Verdana" w:cs="Times New Roman"/>
                <w:color w:val="000000"/>
                <w:sz w:val="20"/>
                <w:szCs w:val="20"/>
                <w:lang w:val="en-IN" w:eastAsia="en-IN"/>
              </w:rPr>
              <w:t>.</w:t>
            </w:r>
          </w:p>
        </w:tc>
        <w:tc>
          <w:tcPr>
            <w:tcW w:w="55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4813" w:rsidRPr="00E14813" w:rsidRDefault="00E14813" w:rsidP="00E14813">
            <w:pPr>
              <w:spacing w:before="0" w:after="0" w:line="345" w:lineRule="atLeast"/>
              <w:ind w:left="300"/>
              <w:rPr>
                <w:rFonts w:ascii="Verdana" w:eastAsia="Times New Roman" w:hAnsi="Verdana" w:cs="Times New Roman"/>
                <w:color w:val="000000"/>
                <w:sz w:val="20"/>
                <w:szCs w:val="20"/>
                <w:lang w:val="en-IN" w:eastAsia="en-IN"/>
              </w:rPr>
            </w:pPr>
            <w:r w:rsidRPr="00E14813">
              <w:rPr>
                <w:rFonts w:ascii="Verdana" w:eastAsia="Times New Roman" w:hAnsi="Verdana" w:cs="Times New Roman"/>
                <w:color w:val="000000"/>
                <w:sz w:val="20"/>
                <w:szCs w:val="20"/>
                <w:lang w:val="en-IN" w:eastAsia="en-IN"/>
              </w:rPr>
              <w:t>Interface </w:t>
            </w:r>
            <w:r w:rsidRPr="00E14813">
              <w:rPr>
                <w:rFonts w:ascii="Verdana" w:eastAsia="Times New Roman" w:hAnsi="Verdana" w:cs="Times New Roman"/>
                <w:b/>
                <w:bCs/>
                <w:color w:val="2F4F4F"/>
                <w:sz w:val="20"/>
                <w:szCs w:val="20"/>
                <w:lang w:val="en-IN" w:eastAsia="en-IN"/>
              </w:rPr>
              <w:t>supports multiple inheritance</w:t>
            </w:r>
            <w:r w:rsidRPr="00E14813">
              <w:rPr>
                <w:rFonts w:ascii="Verdana" w:eastAsia="Times New Roman" w:hAnsi="Verdana" w:cs="Times New Roman"/>
                <w:color w:val="000000"/>
                <w:sz w:val="20"/>
                <w:szCs w:val="20"/>
                <w:lang w:val="en-IN" w:eastAsia="en-IN"/>
              </w:rPr>
              <w:t>.</w:t>
            </w:r>
          </w:p>
        </w:tc>
      </w:tr>
      <w:tr w:rsidR="00E14813" w:rsidRPr="00E14813" w:rsidTr="00E14813">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4813" w:rsidRPr="00E14813" w:rsidRDefault="00E14813" w:rsidP="00E14813">
            <w:pPr>
              <w:spacing w:before="0" w:after="0" w:line="345" w:lineRule="atLeast"/>
              <w:ind w:left="300"/>
              <w:rPr>
                <w:rFonts w:ascii="Verdana" w:eastAsia="Times New Roman" w:hAnsi="Verdana" w:cs="Times New Roman"/>
                <w:color w:val="000000"/>
                <w:sz w:val="20"/>
                <w:szCs w:val="20"/>
                <w:lang w:val="en-IN" w:eastAsia="en-IN"/>
              </w:rPr>
            </w:pPr>
            <w:r w:rsidRPr="00E14813">
              <w:rPr>
                <w:rFonts w:ascii="Verdana" w:eastAsia="Times New Roman" w:hAnsi="Verdana" w:cs="Times New Roman"/>
                <w:color w:val="000000"/>
                <w:sz w:val="20"/>
                <w:szCs w:val="20"/>
                <w:lang w:val="en-IN" w:eastAsia="en-IN"/>
              </w:rPr>
              <w:t>3) Abstract class </w:t>
            </w:r>
            <w:r w:rsidRPr="00E14813">
              <w:rPr>
                <w:rFonts w:ascii="Verdana" w:eastAsia="Times New Roman" w:hAnsi="Verdana" w:cs="Times New Roman"/>
                <w:b/>
                <w:bCs/>
                <w:color w:val="2F4F4F"/>
                <w:sz w:val="20"/>
                <w:szCs w:val="20"/>
                <w:lang w:val="en-IN" w:eastAsia="en-IN"/>
              </w:rPr>
              <w:t>can have final, non-final, static and non-static variables</w:t>
            </w:r>
            <w:r w:rsidRPr="00E14813">
              <w:rPr>
                <w:rFonts w:ascii="Verdana" w:eastAsia="Times New Roman" w:hAnsi="Verdana" w:cs="Times New Roman"/>
                <w:color w:val="000000"/>
                <w:sz w:val="20"/>
                <w:szCs w:val="20"/>
                <w:lang w:val="en-IN" w:eastAsia="en-IN"/>
              </w:rPr>
              <w:t>.</w:t>
            </w:r>
          </w:p>
        </w:tc>
        <w:tc>
          <w:tcPr>
            <w:tcW w:w="55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4813" w:rsidRPr="00E14813" w:rsidRDefault="00E14813" w:rsidP="00E14813">
            <w:pPr>
              <w:spacing w:before="0" w:after="0" w:line="345" w:lineRule="atLeast"/>
              <w:ind w:left="300"/>
              <w:rPr>
                <w:rFonts w:ascii="Verdana" w:eastAsia="Times New Roman" w:hAnsi="Verdana" w:cs="Times New Roman"/>
                <w:color w:val="000000"/>
                <w:sz w:val="20"/>
                <w:szCs w:val="20"/>
                <w:lang w:val="en-IN" w:eastAsia="en-IN"/>
              </w:rPr>
            </w:pPr>
            <w:r w:rsidRPr="00E14813">
              <w:rPr>
                <w:rFonts w:ascii="Verdana" w:eastAsia="Times New Roman" w:hAnsi="Verdana" w:cs="Times New Roman"/>
                <w:color w:val="000000"/>
                <w:sz w:val="20"/>
                <w:szCs w:val="20"/>
                <w:lang w:val="en-IN" w:eastAsia="en-IN"/>
              </w:rPr>
              <w:t>Interface has </w:t>
            </w:r>
            <w:r w:rsidRPr="00E14813">
              <w:rPr>
                <w:rFonts w:ascii="Verdana" w:eastAsia="Times New Roman" w:hAnsi="Verdana" w:cs="Times New Roman"/>
                <w:b/>
                <w:bCs/>
                <w:color w:val="2F4F4F"/>
                <w:sz w:val="20"/>
                <w:szCs w:val="20"/>
                <w:lang w:val="en-IN" w:eastAsia="en-IN"/>
              </w:rPr>
              <w:t>only static and final variables</w:t>
            </w:r>
            <w:r w:rsidRPr="00E14813">
              <w:rPr>
                <w:rFonts w:ascii="Verdana" w:eastAsia="Times New Roman" w:hAnsi="Verdana" w:cs="Times New Roman"/>
                <w:color w:val="000000"/>
                <w:sz w:val="20"/>
                <w:szCs w:val="20"/>
                <w:lang w:val="en-IN" w:eastAsia="en-IN"/>
              </w:rPr>
              <w:t>.</w:t>
            </w:r>
          </w:p>
        </w:tc>
      </w:tr>
      <w:tr w:rsidR="00E14813" w:rsidRPr="00E14813" w:rsidTr="00E14813">
        <w:tc>
          <w:tcPr>
            <w:tcW w:w="4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4813" w:rsidRPr="00E14813" w:rsidRDefault="00E14813" w:rsidP="00E14813">
            <w:pPr>
              <w:spacing w:before="0" w:after="0" w:line="345" w:lineRule="atLeast"/>
              <w:ind w:left="300"/>
              <w:rPr>
                <w:rFonts w:ascii="Verdana" w:eastAsia="Times New Roman" w:hAnsi="Verdana" w:cs="Times New Roman"/>
                <w:color w:val="000000"/>
                <w:sz w:val="20"/>
                <w:szCs w:val="20"/>
                <w:lang w:val="en-IN" w:eastAsia="en-IN"/>
              </w:rPr>
            </w:pPr>
            <w:r w:rsidRPr="00E14813">
              <w:rPr>
                <w:rFonts w:ascii="Verdana" w:eastAsia="Times New Roman" w:hAnsi="Verdana" w:cs="Times New Roman"/>
                <w:color w:val="000000"/>
                <w:sz w:val="20"/>
                <w:szCs w:val="20"/>
                <w:lang w:val="en-IN" w:eastAsia="en-IN"/>
              </w:rPr>
              <w:t>4) Abstract class </w:t>
            </w:r>
            <w:r w:rsidRPr="00E14813">
              <w:rPr>
                <w:rFonts w:ascii="Verdana" w:eastAsia="Times New Roman" w:hAnsi="Verdana" w:cs="Times New Roman"/>
                <w:b/>
                <w:bCs/>
                <w:color w:val="2F4F4F"/>
                <w:sz w:val="20"/>
                <w:szCs w:val="20"/>
                <w:lang w:val="en-IN" w:eastAsia="en-IN"/>
              </w:rPr>
              <w:t>can provide the implementation of interface</w:t>
            </w:r>
            <w:r w:rsidRPr="00E14813">
              <w:rPr>
                <w:rFonts w:ascii="Verdana" w:eastAsia="Times New Roman" w:hAnsi="Verdana" w:cs="Times New Roman"/>
                <w:color w:val="000000"/>
                <w:sz w:val="20"/>
                <w:szCs w:val="20"/>
                <w:lang w:val="en-IN" w:eastAsia="en-IN"/>
              </w:rPr>
              <w:t>.</w:t>
            </w:r>
          </w:p>
        </w:tc>
        <w:tc>
          <w:tcPr>
            <w:tcW w:w="55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4813" w:rsidRPr="00E14813" w:rsidRDefault="00E14813" w:rsidP="00E14813">
            <w:pPr>
              <w:spacing w:before="0" w:after="0" w:line="345" w:lineRule="atLeast"/>
              <w:ind w:left="300"/>
              <w:rPr>
                <w:rFonts w:ascii="Verdana" w:eastAsia="Times New Roman" w:hAnsi="Verdana" w:cs="Times New Roman"/>
                <w:color w:val="000000"/>
                <w:sz w:val="20"/>
                <w:szCs w:val="20"/>
                <w:lang w:val="en-IN" w:eastAsia="en-IN"/>
              </w:rPr>
            </w:pPr>
            <w:r w:rsidRPr="00E14813">
              <w:rPr>
                <w:rFonts w:ascii="Verdana" w:eastAsia="Times New Roman" w:hAnsi="Verdana" w:cs="Times New Roman"/>
                <w:color w:val="000000"/>
                <w:sz w:val="20"/>
                <w:szCs w:val="20"/>
                <w:lang w:val="en-IN" w:eastAsia="en-IN"/>
              </w:rPr>
              <w:t>Interface </w:t>
            </w:r>
            <w:r w:rsidRPr="00E14813">
              <w:rPr>
                <w:rFonts w:ascii="Verdana" w:eastAsia="Times New Roman" w:hAnsi="Verdana" w:cs="Times New Roman"/>
                <w:b/>
                <w:bCs/>
                <w:color w:val="2F4F4F"/>
                <w:sz w:val="20"/>
                <w:szCs w:val="20"/>
                <w:lang w:val="en-IN" w:eastAsia="en-IN"/>
              </w:rPr>
              <w:t>can't provide the implementation of abstract class</w:t>
            </w:r>
            <w:r w:rsidRPr="00E14813">
              <w:rPr>
                <w:rFonts w:ascii="Verdana" w:eastAsia="Times New Roman" w:hAnsi="Verdana" w:cs="Times New Roman"/>
                <w:color w:val="000000"/>
                <w:sz w:val="20"/>
                <w:szCs w:val="20"/>
                <w:lang w:val="en-IN" w:eastAsia="en-IN"/>
              </w:rPr>
              <w:t>.</w:t>
            </w:r>
          </w:p>
        </w:tc>
      </w:tr>
      <w:tr w:rsidR="00E14813" w:rsidRPr="00E14813" w:rsidTr="00E14813">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4813" w:rsidRPr="00E14813" w:rsidRDefault="00E14813" w:rsidP="00E14813">
            <w:pPr>
              <w:spacing w:before="0" w:after="0" w:line="345" w:lineRule="atLeast"/>
              <w:ind w:left="300"/>
              <w:rPr>
                <w:rFonts w:ascii="Verdana" w:eastAsia="Times New Roman" w:hAnsi="Verdana" w:cs="Times New Roman"/>
                <w:color w:val="000000"/>
                <w:sz w:val="20"/>
                <w:szCs w:val="20"/>
                <w:lang w:val="en-IN" w:eastAsia="en-IN"/>
              </w:rPr>
            </w:pPr>
            <w:r w:rsidRPr="00E14813">
              <w:rPr>
                <w:rFonts w:ascii="Verdana" w:eastAsia="Times New Roman" w:hAnsi="Verdana" w:cs="Times New Roman"/>
                <w:color w:val="000000"/>
                <w:sz w:val="20"/>
                <w:szCs w:val="20"/>
                <w:lang w:val="en-IN" w:eastAsia="en-IN"/>
              </w:rPr>
              <w:t>5) The </w:t>
            </w:r>
            <w:r w:rsidRPr="00E14813">
              <w:rPr>
                <w:rFonts w:ascii="Verdana" w:eastAsia="Times New Roman" w:hAnsi="Verdana" w:cs="Times New Roman"/>
                <w:b/>
                <w:bCs/>
                <w:color w:val="2F4F4F"/>
                <w:sz w:val="20"/>
                <w:szCs w:val="20"/>
                <w:lang w:val="en-IN" w:eastAsia="en-IN"/>
              </w:rPr>
              <w:t>abstract keyword</w:t>
            </w:r>
            <w:r w:rsidRPr="00E14813">
              <w:rPr>
                <w:rFonts w:ascii="Verdana" w:eastAsia="Times New Roman" w:hAnsi="Verdana" w:cs="Times New Roman"/>
                <w:color w:val="000000"/>
                <w:sz w:val="20"/>
                <w:szCs w:val="20"/>
                <w:lang w:val="en-IN" w:eastAsia="en-IN"/>
              </w:rPr>
              <w:t> is used to declare abstract class.</w:t>
            </w:r>
          </w:p>
        </w:tc>
        <w:tc>
          <w:tcPr>
            <w:tcW w:w="55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4813" w:rsidRPr="00E14813" w:rsidRDefault="00E14813" w:rsidP="00E14813">
            <w:pPr>
              <w:spacing w:before="0" w:after="0" w:line="345" w:lineRule="atLeast"/>
              <w:ind w:left="300"/>
              <w:rPr>
                <w:rFonts w:ascii="Verdana" w:eastAsia="Times New Roman" w:hAnsi="Verdana" w:cs="Times New Roman"/>
                <w:color w:val="000000"/>
                <w:sz w:val="20"/>
                <w:szCs w:val="20"/>
                <w:lang w:val="en-IN" w:eastAsia="en-IN"/>
              </w:rPr>
            </w:pPr>
            <w:r w:rsidRPr="00E14813">
              <w:rPr>
                <w:rFonts w:ascii="Verdana" w:eastAsia="Times New Roman" w:hAnsi="Verdana" w:cs="Times New Roman"/>
                <w:color w:val="000000"/>
                <w:sz w:val="20"/>
                <w:szCs w:val="20"/>
                <w:lang w:val="en-IN" w:eastAsia="en-IN"/>
              </w:rPr>
              <w:t>The </w:t>
            </w:r>
            <w:r w:rsidRPr="00E14813">
              <w:rPr>
                <w:rFonts w:ascii="Verdana" w:eastAsia="Times New Roman" w:hAnsi="Verdana" w:cs="Times New Roman"/>
                <w:b/>
                <w:bCs/>
                <w:color w:val="2F4F4F"/>
                <w:sz w:val="20"/>
                <w:szCs w:val="20"/>
                <w:lang w:val="en-IN" w:eastAsia="en-IN"/>
              </w:rPr>
              <w:t>interface keyword</w:t>
            </w:r>
            <w:r w:rsidRPr="00E14813">
              <w:rPr>
                <w:rFonts w:ascii="Verdana" w:eastAsia="Times New Roman" w:hAnsi="Verdana" w:cs="Times New Roman"/>
                <w:color w:val="000000"/>
                <w:sz w:val="20"/>
                <w:szCs w:val="20"/>
                <w:lang w:val="en-IN" w:eastAsia="en-IN"/>
              </w:rPr>
              <w:t> is used to declare interface.</w:t>
            </w:r>
          </w:p>
        </w:tc>
      </w:tr>
      <w:tr w:rsidR="00E14813" w:rsidRPr="00E14813" w:rsidTr="00E14813">
        <w:tc>
          <w:tcPr>
            <w:tcW w:w="4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4813" w:rsidRPr="00E14813" w:rsidRDefault="00E14813" w:rsidP="00E14813">
            <w:pPr>
              <w:spacing w:before="0" w:after="0" w:line="345" w:lineRule="atLeast"/>
              <w:ind w:left="300"/>
              <w:rPr>
                <w:rFonts w:ascii="Verdana" w:eastAsia="Times New Roman" w:hAnsi="Verdana" w:cs="Times New Roman"/>
                <w:color w:val="000000"/>
                <w:sz w:val="20"/>
                <w:szCs w:val="20"/>
                <w:lang w:val="en-IN" w:eastAsia="en-IN"/>
              </w:rPr>
            </w:pPr>
            <w:r w:rsidRPr="00E14813">
              <w:rPr>
                <w:rFonts w:ascii="Verdana" w:eastAsia="Times New Roman" w:hAnsi="Verdana" w:cs="Times New Roman"/>
                <w:color w:val="000000"/>
                <w:sz w:val="20"/>
                <w:szCs w:val="20"/>
                <w:lang w:val="en-IN" w:eastAsia="en-IN"/>
              </w:rPr>
              <w:t xml:space="preserve">6) </w:t>
            </w:r>
            <w:r w:rsidRPr="00DA4F76">
              <w:rPr>
                <w:rFonts w:ascii="Verdana" w:eastAsia="Times New Roman" w:hAnsi="Verdana" w:cs="Times New Roman"/>
                <w:color w:val="000000"/>
                <w:sz w:val="20"/>
                <w:szCs w:val="20"/>
                <w:highlight w:val="yellow"/>
                <w:lang w:val="en-IN" w:eastAsia="en-IN"/>
              </w:rPr>
              <w:t>An </w:t>
            </w:r>
            <w:r w:rsidRPr="00DA4F76">
              <w:rPr>
                <w:rFonts w:ascii="Verdana" w:eastAsia="Times New Roman" w:hAnsi="Verdana" w:cs="Times New Roman"/>
                <w:b/>
                <w:bCs/>
                <w:color w:val="2F4F4F"/>
                <w:sz w:val="20"/>
                <w:szCs w:val="20"/>
                <w:highlight w:val="yellow"/>
                <w:lang w:val="en-IN" w:eastAsia="en-IN"/>
              </w:rPr>
              <w:t>abstract class</w:t>
            </w:r>
            <w:r w:rsidR="00DA4F76" w:rsidRPr="00DA4F76">
              <w:rPr>
                <w:rFonts w:ascii="Verdana" w:eastAsia="Times New Roman" w:hAnsi="Verdana" w:cs="Times New Roman"/>
                <w:b/>
                <w:bCs/>
                <w:color w:val="2F4F4F"/>
                <w:sz w:val="20"/>
                <w:szCs w:val="20"/>
                <w:highlight w:val="yellow"/>
                <w:lang w:val="en-IN" w:eastAsia="en-IN"/>
              </w:rPr>
              <w:t xml:space="preserve"> </w:t>
            </w:r>
            <w:r w:rsidRPr="00DA4F76">
              <w:rPr>
                <w:rFonts w:ascii="Verdana" w:eastAsia="Times New Roman" w:hAnsi="Verdana" w:cs="Times New Roman"/>
                <w:color w:val="000000"/>
                <w:sz w:val="20"/>
                <w:szCs w:val="20"/>
                <w:highlight w:val="yellow"/>
                <w:lang w:val="en-IN" w:eastAsia="en-IN"/>
              </w:rPr>
              <w:t>can extend another Java class and implement multiple Java interfaces.</w:t>
            </w:r>
          </w:p>
        </w:tc>
        <w:tc>
          <w:tcPr>
            <w:tcW w:w="55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4813" w:rsidRPr="00DA4F76" w:rsidRDefault="00E14813" w:rsidP="00E14813">
            <w:pPr>
              <w:spacing w:before="0" w:after="0" w:line="345" w:lineRule="atLeast"/>
              <w:ind w:left="300"/>
              <w:rPr>
                <w:rFonts w:ascii="Verdana" w:eastAsia="Times New Roman" w:hAnsi="Verdana" w:cs="Times New Roman"/>
                <w:color w:val="000000"/>
                <w:sz w:val="20"/>
                <w:szCs w:val="20"/>
                <w:highlight w:val="yellow"/>
                <w:lang w:val="en-IN" w:eastAsia="en-IN"/>
              </w:rPr>
            </w:pPr>
            <w:r w:rsidRPr="00DA4F76">
              <w:rPr>
                <w:rFonts w:ascii="Verdana" w:eastAsia="Times New Roman" w:hAnsi="Verdana" w:cs="Times New Roman"/>
                <w:color w:val="000000"/>
                <w:sz w:val="20"/>
                <w:szCs w:val="20"/>
                <w:highlight w:val="yellow"/>
                <w:lang w:val="en-IN" w:eastAsia="en-IN"/>
              </w:rPr>
              <w:t>An </w:t>
            </w:r>
            <w:r w:rsidRPr="00DA4F76">
              <w:rPr>
                <w:rFonts w:ascii="Verdana" w:eastAsia="Times New Roman" w:hAnsi="Verdana" w:cs="Times New Roman"/>
                <w:b/>
                <w:bCs/>
                <w:color w:val="2F4F4F"/>
                <w:sz w:val="20"/>
                <w:szCs w:val="20"/>
                <w:highlight w:val="yellow"/>
                <w:lang w:val="en-IN" w:eastAsia="en-IN"/>
              </w:rPr>
              <w:t>interface</w:t>
            </w:r>
            <w:r w:rsidRPr="00DA4F76">
              <w:rPr>
                <w:rFonts w:ascii="Verdana" w:eastAsia="Times New Roman" w:hAnsi="Verdana" w:cs="Times New Roman"/>
                <w:color w:val="000000"/>
                <w:sz w:val="20"/>
                <w:szCs w:val="20"/>
                <w:highlight w:val="yellow"/>
                <w:lang w:val="en-IN" w:eastAsia="en-IN"/>
              </w:rPr>
              <w:t> can extend another Java interface only.</w:t>
            </w:r>
          </w:p>
        </w:tc>
      </w:tr>
      <w:tr w:rsidR="00E14813" w:rsidRPr="00E14813" w:rsidTr="00E14813">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4813" w:rsidRPr="00E14813" w:rsidRDefault="00E14813" w:rsidP="00E14813">
            <w:pPr>
              <w:spacing w:before="0" w:after="0" w:line="345" w:lineRule="atLeast"/>
              <w:ind w:left="300"/>
              <w:rPr>
                <w:rFonts w:ascii="Verdana" w:eastAsia="Times New Roman" w:hAnsi="Verdana" w:cs="Times New Roman"/>
                <w:color w:val="000000"/>
                <w:sz w:val="20"/>
                <w:szCs w:val="20"/>
                <w:lang w:val="en-IN" w:eastAsia="en-IN"/>
              </w:rPr>
            </w:pPr>
            <w:r w:rsidRPr="00E14813">
              <w:rPr>
                <w:rFonts w:ascii="Verdana" w:eastAsia="Times New Roman" w:hAnsi="Verdana" w:cs="Times New Roman"/>
                <w:color w:val="000000"/>
                <w:sz w:val="20"/>
                <w:szCs w:val="20"/>
                <w:lang w:val="en-IN" w:eastAsia="en-IN"/>
              </w:rPr>
              <w:t>7) An </w:t>
            </w:r>
            <w:r w:rsidRPr="00E14813">
              <w:rPr>
                <w:rFonts w:ascii="Verdana" w:eastAsia="Times New Roman" w:hAnsi="Verdana" w:cs="Times New Roman"/>
                <w:b/>
                <w:bCs/>
                <w:color w:val="2F4F4F"/>
                <w:sz w:val="20"/>
                <w:szCs w:val="20"/>
                <w:lang w:val="en-IN" w:eastAsia="en-IN"/>
              </w:rPr>
              <w:t>abstract class</w:t>
            </w:r>
            <w:r w:rsidR="00DA4F76">
              <w:rPr>
                <w:rFonts w:ascii="Verdana" w:eastAsia="Times New Roman" w:hAnsi="Verdana" w:cs="Times New Roman"/>
                <w:b/>
                <w:bCs/>
                <w:color w:val="2F4F4F"/>
                <w:sz w:val="20"/>
                <w:szCs w:val="20"/>
                <w:lang w:val="en-IN" w:eastAsia="en-IN"/>
              </w:rPr>
              <w:t xml:space="preserve"> </w:t>
            </w:r>
            <w:r w:rsidRPr="00E14813">
              <w:rPr>
                <w:rFonts w:ascii="Verdana" w:eastAsia="Times New Roman" w:hAnsi="Verdana" w:cs="Times New Roman"/>
                <w:color w:val="000000"/>
                <w:sz w:val="20"/>
                <w:szCs w:val="20"/>
                <w:lang w:val="en-IN" w:eastAsia="en-IN"/>
              </w:rPr>
              <w:t>can be extended using keyword "extends".</w:t>
            </w:r>
          </w:p>
        </w:tc>
        <w:tc>
          <w:tcPr>
            <w:tcW w:w="55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4813" w:rsidRPr="00E14813" w:rsidRDefault="00E14813" w:rsidP="00E14813">
            <w:pPr>
              <w:spacing w:before="0" w:after="0" w:line="345" w:lineRule="atLeast"/>
              <w:ind w:left="300"/>
              <w:rPr>
                <w:rFonts w:ascii="Verdana" w:eastAsia="Times New Roman" w:hAnsi="Verdana" w:cs="Times New Roman"/>
                <w:color w:val="000000"/>
                <w:sz w:val="20"/>
                <w:szCs w:val="20"/>
                <w:lang w:val="en-IN" w:eastAsia="en-IN"/>
              </w:rPr>
            </w:pPr>
            <w:r w:rsidRPr="00E14813">
              <w:rPr>
                <w:rFonts w:ascii="Verdana" w:eastAsia="Times New Roman" w:hAnsi="Verdana" w:cs="Times New Roman"/>
                <w:color w:val="000000"/>
                <w:sz w:val="20"/>
                <w:szCs w:val="20"/>
                <w:lang w:val="en-IN" w:eastAsia="en-IN"/>
              </w:rPr>
              <w:t>An </w:t>
            </w:r>
            <w:r w:rsidRPr="00E14813">
              <w:rPr>
                <w:rFonts w:ascii="Verdana" w:eastAsia="Times New Roman" w:hAnsi="Verdana" w:cs="Times New Roman"/>
                <w:b/>
                <w:bCs/>
                <w:color w:val="2F4F4F"/>
                <w:sz w:val="20"/>
                <w:szCs w:val="20"/>
                <w:lang w:val="en-IN" w:eastAsia="en-IN"/>
              </w:rPr>
              <w:t>interface class</w:t>
            </w:r>
            <w:r w:rsidR="00DA4F76">
              <w:rPr>
                <w:rFonts w:ascii="Verdana" w:eastAsia="Times New Roman" w:hAnsi="Verdana" w:cs="Times New Roman"/>
                <w:b/>
                <w:bCs/>
                <w:color w:val="2F4F4F"/>
                <w:sz w:val="20"/>
                <w:szCs w:val="20"/>
                <w:lang w:val="en-IN" w:eastAsia="en-IN"/>
              </w:rPr>
              <w:t xml:space="preserve"> </w:t>
            </w:r>
            <w:r w:rsidRPr="00E14813">
              <w:rPr>
                <w:rFonts w:ascii="Verdana" w:eastAsia="Times New Roman" w:hAnsi="Verdana" w:cs="Times New Roman"/>
                <w:color w:val="000000"/>
                <w:sz w:val="20"/>
                <w:szCs w:val="20"/>
                <w:lang w:val="en-IN" w:eastAsia="en-IN"/>
              </w:rPr>
              <w:t>can be implemented using keyword "implements".</w:t>
            </w:r>
          </w:p>
        </w:tc>
      </w:tr>
      <w:tr w:rsidR="00E14813" w:rsidRPr="00E14813" w:rsidTr="00E14813">
        <w:tc>
          <w:tcPr>
            <w:tcW w:w="45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4813" w:rsidRPr="00E14813" w:rsidRDefault="00E14813" w:rsidP="00E14813">
            <w:pPr>
              <w:spacing w:before="0" w:after="0" w:line="345" w:lineRule="atLeast"/>
              <w:ind w:left="300"/>
              <w:rPr>
                <w:rFonts w:ascii="Verdana" w:eastAsia="Times New Roman" w:hAnsi="Verdana" w:cs="Times New Roman"/>
                <w:color w:val="000000"/>
                <w:sz w:val="20"/>
                <w:szCs w:val="20"/>
                <w:lang w:val="en-IN" w:eastAsia="en-IN"/>
              </w:rPr>
            </w:pPr>
            <w:r w:rsidRPr="00E14813">
              <w:rPr>
                <w:rFonts w:ascii="Verdana" w:eastAsia="Times New Roman" w:hAnsi="Verdana" w:cs="Times New Roman"/>
                <w:color w:val="000000"/>
                <w:sz w:val="20"/>
                <w:szCs w:val="20"/>
                <w:lang w:val="en-IN" w:eastAsia="en-IN"/>
              </w:rPr>
              <w:lastRenderedPageBreak/>
              <w:t>8) A Java</w:t>
            </w:r>
            <w:r w:rsidR="00DA4F76">
              <w:rPr>
                <w:rFonts w:ascii="Verdana" w:eastAsia="Times New Roman" w:hAnsi="Verdana" w:cs="Times New Roman"/>
                <w:color w:val="000000"/>
                <w:sz w:val="20"/>
                <w:szCs w:val="20"/>
                <w:lang w:val="en-IN" w:eastAsia="en-IN"/>
              </w:rPr>
              <w:t xml:space="preserve"> </w:t>
            </w:r>
            <w:r w:rsidRPr="00E14813">
              <w:rPr>
                <w:rFonts w:ascii="Verdana" w:eastAsia="Times New Roman" w:hAnsi="Verdana" w:cs="Times New Roman"/>
                <w:b/>
                <w:bCs/>
                <w:color w:val="2F4F4F"/>
                <w:sz w:val="20"/>
                <w:szCs w:val="20"/>
                <w:lang w:val="en-IN" w:eastAsia="en-IN"/>
              </w:rPr>
              <w:t>abstract class</w:t>
            </w:r>
            <w:r w:rsidR="00DA4F76">
              <w:rPr>
                <w:rFonts w:ascii="Verdana" w:eastAsia="Times New Roman" w:hAnsi="Verdana" w:cs="Times New Roman"/>
                <w:b/>
                <w:bCs/>
                <w:color w:val="2F4F4F"/>
                <w:sz w:val="20"/>
                <w:szCs w:val="20"/>
                <w:lang w:val="en-IN" w:eastAsia="en-IN"/>
              </w:rPr>
              <w:t xml:space="preserve"> </w:t>
            </w:r>
            <w:r w:rsidRPr="00E14813">
              <w:rPr>
                <w:rFonts w:ascii="Verdana" w:eastAsia="Times New Roman" w:hAnsi="Verdana" w:cs="Times New Roman"/>
                <w:color w:val="000000"/>
                <w:sz w:val="20"/>
                <w:szCs w:val="20"/>
                <w:lang w:val="en-IN" w:eastAsia="en-IN"/>
              </w:rPr>
              <w:t>can have class members like private, protected, etc.</w:t>
            </w:r>
          </w:p>
        </w:tc>
        <w:tc>
          <w:tcPr>
            <w:tcW w:w="55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14813" w:rsidRPr="00E14813" w:rsidRDefault="00E14813" w:rsidP="00E14813">
            <w:pPr>
              <w:spacing w:before="0" w:after="0" w:line="345" w:lineRule="atLeast"/>
              <w:ind w:left="300"/>
              <w:rPr>
                <w:rFonts w:ascii="Verdana" w:eastAsia="Times New Roman" w:hAnsi="Verdana" w:cs="Times New Roman"/>
                <w:color w:val="000000"/>
                <w:sz w:val="20"/>
                <w:szCs w:val="20"/>
                <w:lang w:val="en-IN" w:eastAsia="en-IN"/>
              </w:rPr>
            </w:pPr>
            <w:r w:rsidRPr="00E14813">
              <w:rPr>
                <w:rFonts w:ascii="Verdana" w:eastAsia="Times New Roman" w:hAnsi="Verdana" w:cs="Times New Roman"/>
                <w:color w:val="000000"/>
                <w:sz w:val="20"/>
                <w:szCs w:val="20"/>
                <w:lang w:val="en-IN" w:eastAsia="en-IN"/>
              </w:rPr>
              <w:t>Members of a Java interface are public by default.</w:t>
            </w:r>
          </w:p>
        </w:tc>
      </w:tr>
      <w:tr w:rsidR="00E14813" w:rsidRPr="00E14813" w:rsidTr="00E14813">
        <w:tc>
          <w:tcPr>
            <w:tcW w:w="45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4813" w:rsidRPr="00E14813" w:rsidRDefault="00E14813" w:rsidP="00E14813">
            <w:pPr>
              <w:spacing w:before="0" w:after="0" w:line="345" w:lineRule="atLeast"/>
              <w:ind w:left="300"/>
              <w:rPr>
                <w:rFonts w:ascii="Verdana" w:eastAsia="Times New Roman" w:hAnsi="Verdana" w:cs="Times New Roman"/>
                <w:color w:val="000000"/>
                <w:sz w:val="20"/>
                <w:szCs w:val="20"/>
                <w:lang w:val="en-IN" w:eastAsia="en-IN"/>
              </w:rPr>
            </w:pPr>
            <w:r w:rsidRPr="00E14813">
              <w:rPr>
                <w:rFonts w:ascii="Verdana" w:eastAsia="Times New Roman" w:hAnsi="Verdana" w:cs="Times New Roman"/>
                <w:color w:val="000000"/>
                <w:sz w:val="20"/>
                <w:szCs w:val="20"/>
                <w:lang w:val="en-IN" w:eastAsia="en-IN"/>
              </w:rPr>
              <w:t>9)</w:t>
            </w:r>
            <w:r w:rsidRPr="00E14813">
              <w:rPr>
                <w:rFonts w:ascii="Verdana" w:eastAsia="Times New Roman" w:hAnsi="Verdana" w:cs="Times New Roman"/>
                <w:b/>
                <w:bCs/>
                <w:color w:val="2F4F4F"/>
                <w:sz w:val="20"/>
                <w:szCs w:val="20"/>
                <w:lang w:val="en-IN" w:eastAsia="en-IN"/>
              </w:rPr>
              <w:t>Example:</w:t>
            </w:r>
            <w:r w:rsidRPr="00E14813">
              <w:rPr>
                <w:rFonts w:ascii="Verdana" w:eastAsia="Times New Roman" w:hAnsi="Verdana" w:cs="Times New Roman"/>
                <w:color w:val="000000"/>
                <w:sz w:val="20"/>
                <w:szCs w:val="20"/>
                <w:lang w:val="en-IN" w:eastAsia="en-IN"/>
              </w:rPr>
              <w:br/>
              <w:t>public abstract class Shape{</w:t>
            </w:r>
            <w:r w:rsidRPr="00E14813">
              <w:rPr>
                <w:rFonts w:ascii="Verdana" w:eastAsia="Times New Roman" w:hAnsi="Verdana" w:cs="Times New Roman"/>
                <w:color w:val="000000"/>
                <w:sz w:val="20"/>
                <w:szCs w:val="20"/>
                <w:lang w:val="en-IN" w:eastAsia="en-IN"/>
              </w:rPr>
              <w:br/>
              <w:t>public abstract void draw();</w:t>
            </w:r>
            <w:r w:rsidRPr="00E14813">
              <w:rPr>
                <w:rFonts w:ascii="Verdana" w:eastAsia="Times New Roman" w:hAnsi="Verdana" w:cs="Times New Roman"/>
                <w:color w:val="000000"/>
                <w:sz w:val="20"/>
                <w:szCs w:val="20"/>
                <w:lang w:val="en-IN" w:eastAsia="en-IN"/>
              </w:rPr>
              <w:br/>
              <w:t>}</w:t>
            </w:r>
          </w:p>
        </w:tc>
        <w:tc>
          <w:tcPr>
            <w:tcW w:w="55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14813" w:rsidRPr="00E14813" w:rsidRDefault="00E14813" w:rsidP="00E14813">
            <w:pPr>
              <w:spacing w:before="0" w:after="0" w:line="345" w:lineRule="atLeast"/>
              <w:ind w:left="300"/>
              <w:rPr>
                <w:rFonts w:ascii="Verdana" w:eastAsia="Times New Roman" w:hAnsi="Verdana" w:cs="Times New Roman"/>
                <w:color w:val="000000"/>
                <w:sz w:val="20"/>
                <w:szCs w:val="20"/>
                <w:lang w:val="en-IN" w:eastAsia="en-IN"/>
              </w:rPr>
            </w:pPr>
            <w:r w:rsidRPr="00E14813">
              <w:rPr>
                <w:rFonts w:ascii="Verdana" w:eastAsia="Times New Roman" w:hAnsi="Verdana" w:cs="Times New Roman"/>
                <w:b/>
                <w:bCs/>
                <w:color w:val="2F4F4F"/>
                <w:sz w:val="20"/>
                <w:szCs w:val="20"/>
                <w:lang w:val="en-IN" w:eastAsia="en-IN"/>
              </w:rPr>
              <w:t>Example:</w:t>
            </w:r>
            <w:r w:rsidRPr="00E14813">
              <w:rPr>
                <w:rFonts w:ascii="Verdana" w:eastAsia="Times New Roman" w:hAnsi="Verdana" w:cs="Times New Roman"/>
                <w:color w:val="000000"/>
                <w:sz w:val="20"/>
                <w:szCs w:val="20"/>
                <w:lang w:val="en-IN" w:eastAsia="en-IN"/>
              </w:rPr>
              <w:br/>
              <w:t xml:space="preserve">public interface </w:t>
            </w:r>
            <w:proofErr w:type="spellStart"/>
            <w:r w:rsidRPr="00E14813">
              <w:rPr>
                <w:rFonts w:ascii="Verdana" w:eastAsia="Times New Roman" w:hAnsi="Verdana" w:cs="Times New Roman"/>
                <w:color w:val="000000"/>
                <w:sz w:val="20"/>
                <w:szCs w:val="20"/>
                <w:lang w:val="en-IN" w:eastAsia="en-IN"/>
              </w:rPr>
              <w:t>Drawable</w:t>
            </w:r>
            <w:proofErr w:type="spellEnd"/>
            <w:r w:rsidRPr="00E14813">
              <w:rPr>
                <w:rFonts w:ascii="Verdana" w:eastAsia="Times New Roman" w:hAnsi="Verdana" w:cs="Times New Roman"/>
                <w:color w:val="000000"/>
                <w:sz w:val="20"/>
                <w:szCs w:val="20"/>
                <w:lang w:val="en-IN" w:eastAsia="en-IN"/>
              </w:rPr>
              <w:t>{</w:t>
            </w:r>
            <w:r w:rsidRPr="00E14813">
              <w:rPr>
                <w:rFonts w:ascii="Verdana" w:eastAsia="Times New Roman" w:hAnsi="Verdana" w:cs="Times New Roman"/>
                <w:color w:val="000000"/>
                <w:sz w:val="20"/>
                <w:szCs w:val="20"/>
                <w:lang w:val="en-IN" w:eastAsia="en-IN"/>
              </w:rPr>
              <w:br/>
              <w:t>void draw();</w:t>
            </w:r>
            <w:r w:rsidRPr="00E14813">
              <w:rPr>
                <w:rFonts w:ascii="Verdana" w:eastAsia="Times New Roman" w:hAnsi="Verdana" w:cs="Times New Roman"/>
                <w:color w:val="000000"/>
                <w:sz w:val="20"/>
                <w:szCs w:val="20"/>
                <w:lang w:val="en-IN" w:eastAsia="en-IN"/>
              </w:rPr>
              <w:br/>
              <w:t>}</w:t>
            </w:r>
          </w:p>
        </w:tc>
      </w:tr>
    </w:tbl>
    <w:p w:rsidR="001F05D9" w:rsidRPr="00A03BED" w:rsidRDefault="001F05D9" w:rsidP="009E1EB2">
      <w:pPr>
        <w:rPr>
          <w:rFonts w:ascii="Arial" w:hAnsi="Arial" w:cs="Arial"/>
        </w:rPr>
      </w:pPr>
    </w:p>
    <w:sectPr w:rsidR="001F05D9" w:rsidRPr="00A03BED" w:rsidSect="00513B8C">
      <w:footerReference w:type="default" r:id="rId12"/>
      <w:pgSz w:w="12240" w:h="15840"/>
      <w:pgMar w:top="1440" w:right="1440" w:bottom="851"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1BC" w:rsidRDefault="00C801BC">
      <w:pPr>
        <w:spacing w:after="0" w:line="240" w:lineRule="auto"/>
      </w:pPr>
      <w:r>
        <w:separator/>
      </w:r>
    </w:p>
  </w:endnote>
  <w:endnote w:type="continuationSeparator" w:id="0">
    <w:p w:rsidR="00C801BC" w:rsidRDefault="00C8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565F01">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1BC" w:rsidRDefault="00C801BC">
      <w:pPr>
        <w:spacing w:after="0" w:line="240" w:lineRule="auto"/>
      </w:pPr>
      <w:r>
        <w:separator/>
      </w:r>
    </w:p>
  </w:footnote>
  <w:footnote w:type="continuationSeparator" w:id="0">
    <w:p w:rsidR="00C801BC" w:rsidRDefault="00C8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233FDB"/>
    <w:multiLevelType w:val="multilevel"/>
    <w:tmpl w:val="E840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700A66"/>
    <w:multiLevelType w:val="multilevel"/>
    <w:tmpl w:val="3D3C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9D11B5"/>
    <w:multiLevelType w:val="multilevel"/>
    <w:tmpl w:val="0180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77DE4"/>
    <w:multiLevelType w:val="multilevel"/>
    <w:tmpl w:val="EE62E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413D41"/>
    <w:multiLevelType w:val="multilevel"/>
    <w:tmpl w:val="2F82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EF25CC"/>
    <w:multiLevelType w:val="multilevel"/>
    <w:tmpl w:val="81BC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F264EE"/>
    <w:multiLevelType w:val="multilevel"/>
    <w:tmpl w:val="7ADCA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EF4EF2"/>
    <w:multiLevelType w:val="multilevel"/>
    <w:tmpl w:val="DE86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9E6E57"/>
    <w:multiLevelType w:val="multilevel"/>
    <w:tmpl w:val="8BC2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7F2142"/>
    <w:multiLevelType w:val="multilevel"/>
    <w:tmpl w:val="4C26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094596"/>
    <w:multiLevelType w:val="multilevel"/>
    <w:tmpl w:val="A8AC74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5C017C8"/>
    <w:multiLevelType w:val="multilevel"/>
    <w:tmpl w:val="283E6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C842E49"/>
    <w:multiLevelType w:val="multilevel"/>
    <w:tmpl w:val="E90A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9"/>
  </w:num>
  <w:num w:numId="4">
    <w:abstractNumId w:val="15"/>
  </w:num>
  <w:num w:numId="5">
    <w:abstractNumId w:val="27"/>
  </w:num>
  <w:num w:numId="6">
    <w:abstractNumId w:val="28"/>
  </w:num>
  <w:num w:numId="7">
    <w:abstractNumId w:val="25"/>
  </w:num>
  <w:num w:numId="8">
    <w:abstractNumId w:val="3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4"/>
  </w:num>
  <w:num w:numId="20">
    <w:abstractNumId w:val="21"/>
  </w:num>
  <w:num w:numId="21">
    <w:abstractNumId w:val="29"/>
  </w:num>
  <w:num w:numId="22">
    <w:abstractNumId w:val="11"/>
  </w:num>
  <w:num w:numId="23">
    <w:abstractNumId w:val="26"/>
  </w:num>
  <w:num w:numId="24">
    <w:abstractNumId w:val="22"/>
  </w:num>
  <w:num w:numId="25">
    <w:abstractNumId w:val="14"/>
  </w:num>
  <w:num w:numId="26">
    <w:abstractNumId w:val="16"/>
  </w:num>
  <w:num w:numId="27">
    <w:abstractNumId w:val="23"/>
  </w:num>
  <w:num w:numId="28">
    <w:abstractNumId w:val="18"/>
  </w:num>
  <w:num w:numId="29">
    <w:abstractNumId w:val="13"/>
  </w:num>
  <w:num w:numId="30">
    <w:abstractNumId w:val="1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EB2"/>
    <w:rsid w:val="000116C7"/>
    <w:rsid w:val="00194DF6"/>
    <w:rsid w:val="001F05D9"/>
    <w:rsid w:val="0042100A"/>
    <w:rsid w:val="004527DA"/>
    <w:rsid w:val="004E1AED"/>
    <w:rsid w:val="00513B8C"/>
    <w:rsid w:val="00525194"/>
    <w:rsid w:val="00565F01"/>
    <w:rsid w:val="00577BBF"/>
    <w:rsid w:val="005A34BF"/>
    <w:rsid w:val="005C12A5"/>
    <w:rsid w:val="005F14DC"/>
    <w:rsid w:val="00614FF3"/>
    <w:rsid w:val="00693680"/>
    <w:rsid w:val="006D5F5C"/>
    <w:rsid w:val="0079788A"/>
    <w:rsid w:val="0094237B"/>
    <w:rsid w:val="009E1EB2"/>
    <w:rsid w:val="00A03BED"/>
    <w:rsid w:val="00A1310C"/>
    <w:rsid w:val="00B5525A"/>
    <w:rsid w:val="00BC169B"/>
    <w:rsid w:val="00C801BC"/>
    <w:rsid w:val="00CC41FA"/>
    <w:rsid w:val="00D47A97"/>
    <w:rsid w:val="00D6286E"/>
    <w:rsid w:val="00DA4F76"/>
    <w:rsid w:val="00DC41D6"/>
    <w:rsid w:val="00E14813"/>
    <w:rsid w:val="00FB2B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68F2D-EFE1-459C-90DC-2AC87A1D9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rmalWeb">
    <w:name w:val="Normal (Web)"/>
    <w:basedOn w:val="Normal"/>
    <w:uiPriority w:val="99"/>
    <w:semiHidden/>
    <w:unhideWhenUsed/>
    <w:rsid w:val="009E1E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E1EB2"/>
    <w:rPr>
      <w:b/>
      <w:bCs/>
    </w:rPr>
  </w:style>
  <w:style w:type="character" w:customStyle="1" w:styleId="keyword">
    <w:name w:val="keyword"/>
    <w:basedOn w:val="DefaultParagraphFont"/>
    <w:rsid w:val="00B5525A"/>
  </w:style>
  <w:style w:type="character" w:customStyle="1" w:styleId="comment">
    <w:name w:val="comment"/>
    <w:basedOn w:val="DefaultParagraphFont"/>
    <w:rsid w:val="00B5525A"/>
  </w:style>
  <w:style w:type="character" w:customStyle="1" w:styleId="string">
    <w:name w:val="string"/>
    <w:basedOn w:val="DefaultParagraphFont"/>
    <w:rsid w:val="00B5525A"/>
  </w:style>
  <w:style w:type="character" w:styleId="Hyperlink">
    <w:name w:val="Hyperlink"/>
    <w:basedOn w:val="DefaultParagraphFont"/>
    <w:uiPriority w:val="99"/>
    <w:semiHidden/>
    <w:unhideWhenUsed/>
    <w:rsid w:val="001F05D9"/>
    <w:rPr>
      <w:color w:val="0000FF"/>
      <w:u w:val="single"/>
    </w:rPr>
  </w:style>
  <w:style w:type="character" w:styleId="Emphasis">
    <w:name w:val="Emphasis"/>
    <w:basedOn w:val="DefaultParagraphFont"/>
    <w:uiPriority w:val="20"/>
    <w:qFormat/>
    <w:rsid w:val="001F05D9"/>
    <w:rPr>
      <w:i/>
      <w:iCs/>
    </w:rPr>
  </w:style>
  <w:style w:type="paragraph" w:styleId="ListParagraph">
    <w:name w:val="List Paragraph"/>
    <w:basedOn w:val="Normal"/>
    <w:uiPriority w:val="34"/>
    <w:unhideWhenUsed/>
    <w:qFormat/>
    <w:rsid w:val="0079788A"/>
    <w:pPr>
      <w:ind w:left="720"/>
      <w:contextualSpacing/>
    </w:pPr>
  </w:style>
  <w:style w:type="paragraph" w:customStyle="1" w:styleId="filename">
    <w:name w:val="filename"/>
    <w:basedOn w:val="Normal"/>
    <w:rsid w:val="00BC169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8235">
      <w:bodyDiv w:val="1"/>
      <w:marLeft w:val="0"/>
      <w:marRight w:val="0"/>
      <w:marTop w:val="0"/>
      <w:marBottom w:val="0"/>
      <w:divBdr>
        <w:top w:val="none" w:sz="0" w:space="0" w:color="auto"/>
        <w:left w:val="none" w:sz="0" w:space="0" w:color="auto"/>
        <w:bottom w:val="none" w:sz="0" w:space="0" w:color="auto"/>
        <w:right w:val="none" w:sz="0" w:space="0" w:color="auto"/>
      </w:divBdr>
      <w:divsChild>
        <w:div w:id="2093314921">
          <w:marLeft w:val="0"/>
          <w:marRight w:val="0"/>
          <w:marTop w:val="0"/>
          <w:marBottom w:val="0"/>
          <w:divBdr>
            <w:top w:val="none" w:sz="0" w:space="0" w:color="auto"/>
            <w:left w:val="none" w:sz="0" w:space="0" w:color="auto"/>
            <w:bottom w:val="none" w:sz="0" w:space="0" w:color="auto"/>
            <w:right w:val="none" w:sz="0" w:space="0" w:color="auto"/>
          </w:divBdr>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6246604">
      <w:bodyDiv w:val="1"/>
      <w:marLeft w:val="0"/>
      <w:marRight w:val="0"/>
      <w:marTop w:val="0"/>
      <w:marBottom w:val="0"/>
      <w:divBdr>
        <w:top w:val="none" w:sz="0" w:space="0" w:color="auto"/>
        <w:left w:val="none" w:sz="0" w:space="0" w:color="auto"/>
        <w:bottom w:val="none" w:sz="0" w:space="0" w:color="auto"/>
        <w:right w:val="none" w:sz="0" w:space="0" w:color="auto"/>
      </w:divBdr>
    </w:div>
    <w:div w:id="91821913">
      <w:bodyDiv w:val="1"/>
      <w:marLeft w:val="0"/>
      <w:marRight w:val="0"/>
      <w:marTop w:val="0"/>
      <w:marBottom w:val="0"/>
      <w:divBdr>
        <w:top w:val="none" w:sz="0" w:space="0" w:color="auto"/>
        <w:left w:val="none" w:sz="0" w:space="0" w:color="auto"/>
        <w:bottom w:val="none" w:sz="0" w:space="0" w:color="auto"/>
        <w:right w:val="none" w:sz="0" w:space="0" w:color="auto"/>
      </w:divBdr>
    </w:div>
    <w:div w:id="172958599">
      <w:bodyDiv w:val="1"/>
      <w:marLeft w:val="0"/>
      <w:marRight w:val="0"/>
      <w:marTop w:val="0"/>
      <w:marBottom w:val="0"/>
      <w:divBdr>
        <w:top w:val="none" w:sz="0" w:space="0" w:color="auto"/>
        <w:left w:val="none" w:sz="0" w:space="0" w:color="auto"/>
        <w:bottom w:val="none" w:sz="0" w:space="0" w:color="auto"/>
        <w:right w:val="none" w:sz="0" w:space="0" w:color="auto"/>
      </w:divBdr>
    </w:div>
    <w:div w:id="190581166">
      <w:bodyDiv w:val="1"/>
      <w:marLeft w:val="0"/>
      <w:marRight w:val="0"/>
      <w:marTop w:val="0"/>
      <w:marBottom w:val="0"/>
      <w:divBdr>
        <w:top w:val="none" w:sz="0" w:space="0" w:color="auto"/>
        <w:left w:val="none" w:sz="0" w:space="0" w:color="auto"/>
        <w:bottom w:val="none" w:sz="0" w:space="0" w:color="auto"/>
        <w:right w:val="none" w:sz="0" w:space="0" w:color="auto"/>
      </w:divBdr>
    </w:div>
    <w:div w:id="191500558">
      <w:bodyDiv w:val="1"/>
      <w:marLeft w:val="0"/>
      <w:marRight w:val="0"/>
      <w:marTop w:val="0"/>
      <w:marBottom w:val="0"/>
      <w:divBdr>
        <w:top w:val="none" w:sz="0" w:space="0" w:color="auto"/>
        <w:left w:val="none" w:sz="0" w:space="0" w:color="auto"/>
        <w:bottom w:val="none" w:sz="0" w:space="0" w:color="auto"/>
        <w:right w:val="none" w:sz="0" w:space="0" w:color="auto"/>
      </w:divBdr>
      <w:divsChild>
        <w:div w:id="181799410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46815252">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33967288">
      <w:bodyDiv w:val="1"/>
      <w:marLeft w:val="0"/>
      <w:marRight w:val="0"/>
      <w:marTop w:val="0"/>
      <w:marBottom w:val="0"/>
      <w:divBdr>
        <w:top w:val="none" w:sz="0" w:space="0" w:color="auto"/>
        <w:left w:val="none" w:sz="0" w:space="0" w:color="auto"/>
        <w:bottom w:val="none" w:sz="0" w:space="0" w:color="auto"/>
        <w:right w:val="none" w:sz="0" w:space="0" w:color="auto"/>
      </w:divBdr>
    </w:div>
    <w:div w:id="762458906">
      <w:bodyDiv w:val="1"/>
      <w:marLeft w:val="0"/>
      <w:marRight w:val="0"/>
      <w:marTop w:val="0"/>
      <w:marBottom w:val="0"/>
      <w:divBdr>
        <w:top w:val="none" w:sz="0" w:space="0" w:color="auto"/>
        <w:left w:val="none" w:sz="0" w:space="0" w:color="auto"/>
        <w:bottom w:val="none" w:sz="0" w:space="0" w:color="auto"/>
        <w:right w:val="none" w:sz="0" w:space="0" w:color="auto"/>
      </w:divBdr>
    </w:div>
    <w:div w:id="935480462">
      <w:bodyDiv w:val="1"/>
      <w:marLeft w:val="0"/>
      <w:marRight w:val="0"/>
      <w:marTop w:val="0"/>
      <w:marBottom w:val="0"/>
      <w:divBdr>
        <w:top w:val="none" w:sz="0" w:space="0" w:color="auto"/>
        <w:left w:val="none" w:sz="0" w:space="0" w:color="auto"/>
        <w:bottom w:val="none" w:sz="0" w:space="0" w:color="auto"/>
        <w:right w:val="none" w:sz="0" w:space="0" w:color="auto"/>
      </w:divBdr>
      <w:divsChild>
        <w:div w:id="72221475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53181881">
      <w:bodyDiv w:val="1"/>
      <w:marLeft w:val="0"/>
      <w:marRight w:val="0"/>
      <w:marTop w:val="0"/>
      <w:marBottom w:val="0"/>
      <w:divBdr>
        <w:top w:val="none" w:sz="0" w:space="0" w:color="auto"/>
        <w:left w:val="none" w:sz="0" w:space="0" w:color="auto"/>
        <w:bottom w:val="none" w:sz="0" w:space="0" w:color="auto"/>
        <w:right w:val="none" w:sz="0" w:space="0" w:color="auto"/>
      </w:divBdr>
      <w:divsChild>
        <w:div w:id="117873499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68473734">
      <w:bodyDiv w:val="1"/>
      <w:marLeft w:val="0"/>
      <w:marRight w:val="0"/>
      <w:marTop w:val="0"/>
      <w:marBottom w:val="0"/>
      <w:divBdr>
        <w:top w:val="none" w:sz="0" w:space="0" w:color="auto"/>
        <w:left w:val="none" w:sz="0" w:space="0" w:color="auto"/>
        <w:bottom w:val="none" w:sz="0" w:space="0" w:color="auto"/>
        <w:right w:val="none" w:sz="0" w:space="0" w:color="auto"/>
      </w:divBdr>
    </w:div>
    <w:div w:id="1325814423">
      <w:bodyDiv w:val="1"/>
      <w:marLeft w:val="0"/>
      <w:marRight w:val="0"/>
      <w:marTop w:val="0"/>
      <w:marBottom w:val="0"/>
      <w:divBdr>
        <w:top w:val="none" w:sz="0" w:space="0" w:color="auto"/>
        <w:left w:val="none" w:sz="0" w:space="0" w:color="auto"/>
        <w:bottom w:val="none" w:sz="0" w:space="0" w:color="auto"/>
        <w:right w:val="none" w:sz="0" w:space="0" w:color="auto"/>
      </w:divBdr>
    </w:div>
    <w:div w:id="1348874041">
      <w:bodyDiv w:val="1"/>
      <w:marLeft w:val="0"/>
      <w:marRight w:val="0"/>
      <w:marTop w:val="0"/>
      <w:marBottom w:val="0"/>
      <w:divBdr>
        <w:top w:val="none" w:sz="0" w:space="0" w:color="auto"/>
        <w:left w:val="none" w:sz="0" w:space="0" w:color="auto"/>
        <w:bottom w:val="none" w:sz="0" w:space="0" w:color="auto"/>
        <w:right w:val="none" w:sz="0" w:space="0" w:color="auto"/>
      </w:divBdr>
    </w:div>
    <w:div w:id="142299043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1669899">
      <w:bodyDiv w:val="1"/>
      <w:marLeft w:val="0"/>
      <w:marRight w:val="0"/>
      <w:marTop w:val="0"/>
      <w:marBottom w:val="0"/>
      <w:divBdr>
        <w:top w:val="none" w:sz="0" w:space="0" w:color="auto"/>
        <w:left w:val="none" w:sz="0" w:space="0" w:color="auto"/>
        <w:bottom w:val="none" w:sz="0" w:space="0" w:color="auto"/>
        <w:right w:val="none" w:sz="0" w:space="0" w:color="auto"/>
      </w:divBdr>
    </w:div>
    <w:div w:id="1570966304">
      <w:bodyDiv w:val="1"/>
      <w:marLeft w:val="0"/>
      <w:marRight w:val="0"/>
      <w:marTop w:val="0"/>
      <w:marBottom w:val="0"/>
      <w:divBdr>
        <w:top w:val="none" w:sz="0" w:space="0" w:color="auto"/>
        <w:left w:val="none" w:sz="0" w:space="0" w:color="auto"/>
        <w:bottom w:val="none" w:sz="0" w:space="0" w:color="auto"/>
        <w:right w:val="none" w:sz="0" w:space="0" w:color="auto"/>
      </w:divBdr>
      <w:divsChild>
        <w:div w:id="121408222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38563696">
      <w:bodyDiv w:val="1"/>
      <w:marLeft w:val="0"/>
      <w:marRight w:val="0"/>
      <w:marTop w:val="0"/>
      <w:marBottom w:val="0"/>
      <w:divBdr>
        <w:top w:val="none" w:sz="0" w:space="0" w:color="auto"/>
        <w:left w:val="none" w:sz="0" w:space="0" w:color="auto"/>
        <w:bottom w:val="none" w:sz="0" w:space="0" w:color="auto"/>
        <w:right w:val="none" w:sz="0" w:space="0" w:color="auto"/>
      </w:divBdr>
    </w:div>
    <w:div w:id="1640765849">
      <w:bodyDiv w:val="1"/>
      <w:marLeft w:val="0"/>
      <w:marRight w:val="0"/>
      <w:marTop w:val="0"/>
      <w:marBottom w:val="0"/>
      <w:divBdr>
        <w:top w:val="none" w:sz="0" w:space="0" w:color="auto"/>
        <w:left w:val="none" w:sz="0" w:space="0" w:color="auto"/>
        <w:bottom w:val="none" w:sz="0" w:space="0" w:color="auto"/>
        <w:right w:val="none" w:sz="0" w:space="0" w:color="auto"/>
      </w:divBdr>
    </w:div>
    <w:div w:id="1665235003">
      <w:bodyDiv w:val="1"/>
      <w:marLeft w:val="0"/>
      <w:marRight w:val="0"/>
      <w:marTop w:val="0"/>
      <w:marBottom w:val="0"/>
      <w:divBdr>
        <w:top w:val="none" w:sz="0" w:space="0" w:color="auto"/>
        <w:left w:val="none" w:sz="0" w:space="0" w:color="auto"/>
        <w:bottom w:val="none" w:sz="0" w:space="0" w:color="auto"/>
        <w:right w:val="none" w:sz="0" w:space="0" w:color="auto"/>
      </w:divBdr>
    </w:div>
    <w:div w:id="1679775032">
      <w:bodyDiv w:val="1"/>
      <w:marLeft w:val="0"/>
      <w:marRight w:val="0"/>
      <w:marTop w:val="0"/>
      <w:marBottom w:val="0"/>
      <w:divBdr>
        <w:top w:val="none" w:sz="0" w:space="0" w:color="auto"/>
        <w:left w:val="none" w:sz="0" w:space="0" w:color="auto"/>
        <w:bottom w:val="none" w:sz="0" w:space="0" w:color="auto"/>
        <w:right w:val="none" w:sz="0" w:space="0" w:color="auto"/>
      </w:divBdr>
      <w:divsChild>
        <w:div w:id="180246076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33306032">
      <w:bodyDiv w:val="1"/>
      <w:marLeft w:val="0"/>
      <w:marRight w:val="0"/>
      <w:marTop w:val="0"/>
      <w:marBottom w:val="0"/>
      <w:divBdr>
        <w:top w:val="none" w:sz="0" w:space="0" w:color="auto"/>
        <w:left w:val="none" w:sz="0" w:space="0" w:color="auto"/>
        <w:bottom w:val="none" w:sz="0" w:space="0" w:color="auto"/>
        <w:right w:val="none" w:sz="0" w:space="0" w:color="auto"/>
      </w:divBdr>
    </w:div>
    <w:div w:id="1903104492">
      <w:bodyDiv w:val="1"/>
      <w:marLeft w:val="0"/>
      <w:marRight w:val="0"/>
      <w:marTop w:val="0"/>
      <w:marBottom w:val="0"/>
      <w:divBdr>
        <w:top w:val="none" w:sz="0" w:space="0" w:color="auto"/>
        <w:left w:val="none" w:sz="0" w:space="0" w:color="auto"/>
        <w:bottom w:val="none" w:sz="0" w:space="0" w:color="auto"/>
        <w:right w:val="none" w:sz="0" w:space="0" w:color="auto"/>
      </w:divBdr>
      <w:divsChild>
        <w:div w:id="100027670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8163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C00ED9-08E7-4A32-B982-21C0D7243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107</TotalTime>
  <Pages>1</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JK</dc:creator>
  <cp:lastModifiedBy>RK</cp:lastModifiedBy>
  <cp:revision>19</cp:revision>
  <dcterms:created xsi:type="dcterms:W3CDTF">2018-10-19T07:34:00Z</dcterms:created>
  <dcterms:modified xsi:type="dcterms:W3CDTF">2019-01-03T12:13:00Z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