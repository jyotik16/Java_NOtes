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770ACB" w:rsidRDefault="004E1AED" w:rsidP="004E1AED">
      <w:pPr>
        <w:pStyle w:val="Title"/>
        <w:rPr>
          <w:sz w:val="56"/>
        </w:rPr>
      </w:pPr>
    </w:p>
    <w:p w:rsidR="00F42D70" w:rsidRPr="008D0235" w:rsidRDefault="004F7A35" w:rsidP="00F42D70">
      <w:pPr>
        <w:pStyle w:val="Heading1"/>
        <w:rPr>
          <w:rFonts w:asciiTheme="minorHAnsi" w:eastAsiaTheme="minorEastAsia" w:hAnsiTheme="minorHAnsi" w:cstheme="minorBidi"/>
          <w:b/>
          <w:color w:val="auto"/>
          <w:sz w:val="28"/>
        </w:rPr>
      </w:pPr>
      <w:r w:rsidRPr="008D0235">
        <w:rPr>
          <w:b/>
          <w:sz w:val="28"/>
        </w:rPr>
        <w:t>1.</w:t>
      </w:r>
      <w:r w:rsidR="008D0235">
        <w:rPr>
          <w:b/>
          <w:sz w:val="28"/>
        </w:rPr>
        <w:t>|</w:t>
      </w:r>
      <w:r w:rsidR="00F42D70" w:rsidRPr="008D0235">
        <w:rPr>
          <w:b/>
          <w:sz w:val="28"/>
        </w:rPr>
        <w:t>Car Wheel Problem</w:t>
      </w:r>
    </w:p>
    <w:p w:rsidR="00F42D70" w:rsidRPr="00770ACB" w:rsidRDefault="00F42D70" w:rsidP="00F42D70">
      <w:pPr>
        <w:pStyle w:val="NormalWeb"/>
        <w:shd w:val="clear" w:color="auto" w:fill="FAFAFA"/>
        <w:spacing w:before="0" w:beforeAutospacing="0" w:after="0" w:afterAutospacing="0" w:line="315" w:lineRule="atLeast"/>
        <w:textAlignment w:val="baseline"/>
        <w:rPr>
          <w:rFonts w:ascii="Arial" w:hAnsi="Arial" w:cs="Arial"/>
          <w:color w:val="444444"/>
          <w:sz w:val="22"/>
          <w:szCs w:val="21"/>
        </w:rPr>
      </w:pPr>
      <w:r w:rsidRPr="00770ACB">
        <w:rPr>
          <w:rStyle w:val="Strong"/>
          <w:rFonts w:ascii="inherit" w:eastAsiaTheme="majorEastAsia" w:hAnsi="inherit" w:cs="Arial"/>
          <w:color w:val="444444"/>
          <w:sz w:val="23"/>
          <w:szCs w:val="21"/>
          <w:u w:val="single"/>
          <w:bdr w:val="none" w:sz="0" w:space="0" w:color="auto" w:frame="1"/>
        </w:rPr>
        <w:t>Puzzle:</w:t>
      </w:r>
    </w:p>
    <w:p w:rsidR="00F42D70" w:rsidRPr="00770ACB" w:rsidRDefault="00F42D70" w:rsidP="00F42D70">
      <w:pPr>
        <w:pStyle w:val="NormalWeb"/>
        <w:shd w:val="clear" w:color="auto" w:fill="FAFAFA"/>
        <w:spacing w:before="0" w:beforeAutospacing="0" w:after="315" w:afterAutospacing="0" w:line="315" w:lineRule="atLeast"/>
        <w:textAlignment w:val="baseline"/>
        <w:rPr>
          <w:rFonts w:ascii="Arial" w:hAnsi="Arial" w:cs="Arial"/>
          <w:color w:val="444444"/>
          <w:sz w:val="22"/>
          <w:szCs w:val="21"/>
        </w:rPr>
      </w:pPr>
      <w:r w:rsidRPr="00770ACB">
        <w:rPr>
          <w:rFonts w:ascii="Arial" w:hAnsi="Arial" w:cs="Arial"/>
          <w:color w:val="444444"/>
          <w:sz w:val="22"/>
          <w:szCs w:val="21"/>
        </w:rPr>
        <w:t xml:space="preserve">A car has 4 </w:t>
      </w:r>
      <w:proofErr w:type="spellStart"/>
      <w:r w:rsidRPr="00770ACB">
        <w:rPr>
          <w:rFonts w:ascii="Arial" w:hAnsi="Arial" w:cs="Arial"/>
          <w:color w:val="444444"/>
          <w:sz w:val="22"/>
          <w:szCs w:val="21"/>
        </w:rPr>
        <w:t>tyres</w:t>
      </w:r>
      <w:proofErr w:type="spellEnd"/>
      <w:r w:rsidRPr="00770ACB">
        <w:rPr>
          <w:rFonts w:ascii="Arial" w:hAnsi="Arial" w:cs="Arial"/>
          <w:color w:val="444444"/>
          <w:sz w:val="22"/>
          <w:szCs w:val="21"/>
        </w:rPr>
        <w:t xml:space="preserve"> and 1 spare </w:t>
      </w:r>
      <w:proofErr w:type="spellStart"/>
      <w:r w:rsidRPr="00770ACB">
        <w:rPr>
          <w:rFonts w:ascii="Arial" w:hAnsi="Arial" w:cs="Arial"/>
          <w:color w:val="444444"/>
          <w:sz w:val="22"/>
          <w:szCs w:val="21"/>
        </w:rPr>
        <w:t>tyre</w:t>
      </w:r>
      <w:proofErr w:type="spellEnd"/>
      <w:r w:rsidRPr="00770ACB">
        <w:rPr>
          <w:rFonts w:ascii="Arial" w:hAnsi="Arial" w:cs="Arial"/>
          <w:color w:val="444444"/>
          <w:sz w:val="22"/>
          <w:szCs w:val="21"/>
        </w:rPr>
        <w:t xml:space="preserve">. Each </w:t>
      </w:r>
      <w:proofErr w:type="spellStart"/>
      <w:r w:rsidRPr="00770ACB">
        <w:rPr>
          <w:rFonts w:ascii="Arial" w:hAnsi="Arial" w:cs="Arial"/>
          <w:color w:val="444444"/>
          <w:sz w:val="22"/>
          <w:szCs w:val="21"/>
        </w:rPr>
        <w:t>tyre</w:t>
      </w:r>
      <w:proofErr w:type="spellEnd"/>
      <w:r w:rsidRPr="00770ACB">
        <w:rPr>
          <w:rFonts w:ascii="Arial" w:hAnsi="Arial" w:cs="Arial"/>
          <w:color w:val="444444"/>
          <w:sz w:val="22"/>
          <w:szCs w:val="21"/>
        </w:rPr>
        <w:t xml:space="preserve"> can travel a maximum distance of 20000 kilometers before wearing off. What is the maximum distance the car can </w:t>
      </w:r>
      <w:proofErr w:type="gramStart"/>
      <w:r w:rsidRPr="00770ACB">
        <w:rPr>
          <w:rFonts w:ascii="Arial" w:hAnsi="Arial" w:cs="Arial"/>
          <w:color w:val="444444"/>
          <w:sz w:val="22"/>
          <w:szCs w:val="21"/>
        </w:rPr>
        <w:t>travel.</w:t>
      </w:r>
      <w:proofErr w:type="gramEnd"/>
      <w:r w:rsidRPr="00770ACB">
        <w:rPr>
          <w:rFonts w:ascii="Arial" w:hAnsi="Arial" w:cs="Arial"/>
          <w:color w:val="444444"/>
          <w:sz w:val="22"/>
          <w:szCs w:val="21"/>
        </w:rPr>
        <w:t xml:space="preserve"> You are allowed to change </w:t>
      </w:r>
      <w:proofErr w:type="spellStart"/>
      <w:r w:rsidRPr="00770ACB">
        <w:rPr>
          <w:rFonts w:ascii="Arial" w:hAnsi="Arial" w:cs="Arial"/>
          <w:color w:val="444444"/>
          <w:sz w:val="22"/>
          <w:szCs w:val="21"/>
        </w:rPr>
        <w:t>tyres</w:t>
      </w:r>
      <w:proofErr w:type="spellEnd"/>
      <w:r w:rsidRPr="00770ACB">
        <w:rPr>
          <w:rFonts w:ascii="Arial" w:hAnsi="Arial" w:cs="Arial"/>
          <w:color w:val="444444"/>
          <w:sz w:val="22"/>
          <w:szCs w:val="21"/>
        </w:rPr>
        <w:t xml:space="preserve"> (using the spare </w:t>
      </w:r>
      <w:proofErr w:type="spellStart"/>
      <w:r w:rsidRPr="00770ACB">
        <w:rPr>
          <w:rFonts w:ascii="Arial" w:hAnsi="Arial" w:cs="Arial"/>
          <w:color w:val="444444"/>
          <w:sz w:val="22"/>
          <w:szCs w:val="21"/>
        </w:rPr>
        <w:t>tyre</w:t>
      </w:r>
      <w:proofErr w:type="spellEnd"/>
      <w:r w:rsidRPr="00770ACB">
        <w:rPr>
          <w:rFonts w:ascii="Arial" w:hAnsi="Arial" w:cs="Arial"/>
          <w:color w:val="444444"/>
          <w:sz w:val="22"/>
          <w:szCs w:val="21"/>
        </w:rPr>
        <w:t>) unlimited number of times.</w:t>
      </w:r>
    </w:p>
    <w:p w:rsidR="00F42D70" w:rsidRPr="00770ACB" w:rsidRDefault="00F42D70" w:rsidP="00F42D70">
      <w:pPr>
        <w:pStyle w:val="NormalWeb"/>
        <w:shd w:val="clear" w:color="auto" w:fill="FAFAFA"/>
        <w:spacing w:before="0" w:beforeAutospacing="0" w:after="315" w:afterAutospacing="0" w:line="315" w:lineRule="atLeast"/>
        <w:textAlignment w:val="baseline"/>
        <w:rPr>
          <w:rFonts w:ascii="Arial" w:hAnsi="Arial" w:cs="Arial"/>
          <w:color w:val="444444"/>
          <w:sz w:val="22"/>
          <w:szCs w:val="21"/>
        </w:rPr>
      </w:pPr>
      <w:r w:rsidRPr="00770ACB">
        <w:rPr>
          <w:rFonts w:ascii="Arial" w:hAnsi="Arial" w:cs="Arial"/>
          <w:color w:val="444444"/>
          <w:sz w:val="22"/>
          <w:szCs w:val="21"/>
        </w:rPr>
        <w:t xml:space="preserve">Note: All </w:t>
      </w:r>
      <w:proofErr w:type="spellStart"/>
      <w:r w:rsidRPr="00770ACB">
        <w:rPr>
          <w:rFonts w:ascii="Arial" w:hAnsi="Arial" w:cs="Arial"/>
          <w:color w:val="444444"/>
          <w:sz w:val="22"/>
          <w:szCs w:val="21"/>
        </w:rPr>
        <w:t>tyres</w:t>
      </w:r>
      <w:proofErr w:type="spellEnd"/>
      <w:r w:rsidRPr="00770ACB">
        <w:rPr>
          <w:rFonts w:ascii="Arial" w:hAnsi="Arial" w:cs="Arial"/>
          <w:color w:val="444444"/>
          <w:sz w:val="22"/>
          <w:szCs w:val="21"/>
        </w:rPr>
        <w:t xml:space="preserve"> are used </w:t>
      </w:r>
      <w:proofErr w:type="spellStart"/>
      <w:r w:rsidRPr="00770ACB">
        <w:rPr>
          <w:rFonts w:ascii="Arial" w:hAnsi="Arial" w:cs="Arial"/>
          <w:color w:val="444444"/>
          <w:sz w:val="22"/>
          <w:szCs w:val="21"/>
        </w:rPr>
        <w:t>upto</w:t>
      </w:r>
      <w:proofErr w:type="spellEnd"/>
      <w:r w:rsidRPr="00770ACB">
        <w:rPr>
          <w:rFonts w:ascii="Arial" w:hAnsi="Arial" w:cs="Arial"/>
          <w:color w:val="444444"/>
          <w:sz w:val="22"/>
          <w:szCs w:val="21"/>
        </w:rPr>
        <w:t xml:space="preserve"> their full strength.</w:t>
      </w:r>
    </w:p>
    <w:p w:rsidR="00F42D70" w:rsidRPr="00770ACB" w:rsidRDefault="00F42D70" w:rsidP="00F42D70">
      <w:pPr>
        <w:pStyle w:val="NormalWeb"/>
        <w:shd w:val="clear" w:color="auto" w:fill="FAFAFA"/>
        <w:spacing w:before="0" w:beforeAutospacing="0" w:after="0" w:afterAutospacing="0" w:line="315" w:lineRule="atLeast"/>
        <w:textAlignment w:val="baseline"/>
        <w:rPr>
          <w:rFonts w:ascii="Arial" w:hAnsi="Arial" w:cs="Arial"/>
          <w:color w:val="444444"/>
          <w:sz w:val="22"/>
          <w:szCs w:val="21"/>
        </w:rPr>
      </w:pPr>
      <w:r w:rsidRPr="00770ACB">
        <w:rPr>
          <w:rStyle w:val="Strong"/>
          <w:rFonts w:ascii="inherit" w:eastAsiaTheme="majorEastAsia" w:hAnsi="inherit" w:cs="Arial"/>
          <w:color w:val="444444"/>
          <w:sz w:val="23"/>
          <w:szCs w:val="21"/>
          <w:u w:val="single"/>
          <w:bdr w:val="none" w:sz="0" w:space="0" w:color="auto" w:frame="1"/>
        </w:rPr>
        <w:t>Puzzle Solution:</w:t>
      </w:r>
    </w:p>
    <w:p w:rsidR="00F42D70" w:rsidRPr="00770ACB" w:rsidRDefault="00F42D70" w:rsidP="00F42D70">
      <w:pPr>
        <w:pStyle w:val="NormalWeb"/>
        <w:shd w:val="clear" w:color="auto" w:fill="FAFAFA"/>
        <w:spacing w:before="0" w:beforeAutospacing="0" w:after="315" w:afterAutospacing="0" w:line="315" w:lineRule="atLeast"/>
        <w:textAlignment w:val="baseline"/>
        <w:rPr>
          <w:rFonts w:ascii="Arial" w:hAnsi="Arial" w:cs="Arial"/>
          <w:color w:val="444444"/>
          <w:sz w:val="22"/>
          <w:szCs w:val="21"/>
        </w:rPr>
      </w:pPr>
      <w:r w:rsidRPr="00770ACB">
        <w:rPr>
          <w:rFonts w:ascii="Arial" w:hAnsi="Arial" w:cs="Arial"/>
          <w:color w:val="444444"/>
          <w:sz w:val="22"/>
          <w:szCs w:val="21"/>
        </w:rPr>
        <w:t>25000</w:t>
      </w:r>
      <w:r w:rsidRPr="00770ACB">
        <w:rPr>
          <w:rFonts w:ascii="Arial" w:hAnsi="Arial" w:cs="Arial"/>
          <w:color w:val="444444"/>
          <w:sz w:val="22"/>
          <w:szCs w:val="21"/>
        </w:rPr>
        <w:br/>
        <w:t xml:space="preserve">Divide the lifetime of spare tire into 4 equal part i.e., 5000 and swap it at each completion of 5000 </w:t>
      </w:r>
      <w:proofErr w:type="spellStart"/>
      <w:r w:rsidRPr="00770ACB">
        <w:rPr>
          <w:rFonts w:ascii="Arial" w:hAnsi="Arial" w:cs="Arial"/>
          <w:color w:val="444444"/>
          <w:sz w:val="22"/>
          <w:szCs w:val="21"/>
        </w:rPr>
        <w:t>Kms</w:t>
      </w:r>
      <w:proofErr w:type="spellEnd"/>
      <w:r w:rsidRPr="00770ACB">
        <w:rPr>
          <w:rFonts w:ascii="Arial" w:hAnsi="Arial" w:cs="Arial"/>
          <w:color w:val="444444"/>
          <w:sz w:val="22"/>
          <w:szCs w:val="21"/>
        </w:rPr>
        <w:t xml:space="preserve"> distance.</w:t>
      </w:r>
      <w:r w:rsidRPr="00770ACB">
        <w:rPr>
          <w:rFonts w:ascii="Arial" w:hAnsi="Arial" w:cs="Arial"/>
          <w:color w:val="444444"/>
          <w:sz w:val="22"/>
          <w:szCs w:val="21"/>
        </w:rPr>
        <w:br/>
        <w:t xml:space="preserve">Let four </w:t>
      </w:r>
      <w:proofErr w:type="spellStart"/>
      <w:r w:rsidRPr="00770ACB">
        <w:rPr>
          <w:rFonts w:ascii="Arial" w:hAnsi="Arial" w:cs="Arial"/>
          <w:color w:val="444444"/>
          <w:sz w:val="22"/>
          <w:szCs w:val="21"/>
        </w:rPr>
        <w:t>tyres</w:t>
      </w:r>
      <w:proofErr w:type="spellEnd"/>
      <w:r w:rsidRPr="00770ACB">
        <w:rPr>
          <w:rFonts w:ascii="Arial" w:hAnsi="Arial" w:cs="Arial"/>
          <w:color w:val="444444"/>
          <w:sz w:val="22"/>
          <w:szCs w:val="21"/>
        </w:rPr>
        <w:t xml:space="preserve"> be A, B, C and D and spare </w:t>
      </w:r>
      <w:proofErr w:type="spellStart"/>
      <w:r w:rsidRPr="00770ACB">
        <w:rPr>
          <w:rFonts w:ascii="Arial" w:hAnsi="Arial" w:cs="Arial"/>
          <w:color w:val="444444"/>
          <w:sz w:val="22"/>
          <w:szCs w:val="21"/>
        </w:rPr>
        <w:t>tyre</w:t>
      </w:r>
      <w:proofErr w:type="spellEnd"/>
      <w:r w:rsidRPr="00770ACB">
        <w:rPr>
          <w:rFonts w:ascii="Arial" w:hAnsi="Arial" w:cs="Arial"/>
          <w:color w:val="444444"/>
          <w:sz w:val="22"/>
          <w:szCs w:val="21"/>
        </w:rPr>
        <w:t xml:space="preserve"> be S.</w:t>
      </w:r>
      <w:r w:rsidRPr="00770ACB">
        <w:rPr>
          <w:rFonts w:ascii="Arial" w:hAnsi="Arial" w:cs="Arial"/>
          <w:color w:val="444444"/>
          <w:sz w:val="22"/>
          <w:szCs w:val="21"/>
        </w:rPr>
        <w:br/>
        <w:t>5000 KMs: Replace A with S.</w:t>
      </w:r>
      <w:r w:rsidRPr="00770ACB">
        <w:rPr>
          <w:rFonts w:ascii="Arial" w:hAnsi="Arial" w:cs="Arial"/>
          <w:color w:val="444444"/>
          <w:sz w:val="22"/>
          <w:szCs w:val="21"/>
        </w:rPr>
        <w:br/>
        <w:t>10000 KMs: Put A back to its original position and replace B with S</w:t>
      </w:r>
      <w:r w:rsidRPr="00770ACB">
        <w:rPr>
          <w:rFonts w:ascii="Arial" w:hAnsi="Arial" w:cs="Arial"/>
          <w:color w:val="444444"/>
          <w:sz w:val="22"/>
          <w:szCs w:val="21"/>
        </w:rPr>
        <w:br/>
        <w:t>15000 KMs: Put B back to its original position and replace C with S</w:t>
      </w:r>
      <w:r w:rsidRPr="00770ACB">
        <w:rPr>
          <w:rFonts w:ascii="Arial" w:hAnsi="Arial" w:cs="Arial"/>
          <w:color w:val="444444"/>
          <w:sz w:val="22"/>
          <w:szCs w:val="21"/>
        </w:rPr>
        <w:br/>
        <w:t>20000 KMs: Put C back to its original position and replace D with S</w:t>
      </w:r>
    </w:p>
    <w:p w:rsidR="004900B1" w:rsidRPr="008D0235" w:rsidRDefault="004F7A35" w:rsidP="008D0235">
      <w:pPr>
        <w:pStyle w:val="Heading1"/>
        <w:rPr>
          <w:b/>
          <w:sz w:val="28"/>
        </w:rPr>
      </w:pPr>
      <w:r w:rsidRPr="008D0235">
        <w:rPr>
          <w:b/>
          <w:sz w:val="28"/>
        </w:rPr>
        <w:t>2.</w:t>
      </w:r>
      <w:r w:rsidR="008D0235">
        <w:rPr>
          <w:b/>
          <w:sz w:val="28"/>
        </w:rPr>
        <w:t>|</w:t>
      </w:r>
      <w:r w:rsidR="004900B1" w:rsidRPr="008D0235">
        <w:rPr>
          <w:b/>
          <w:sz w:val="28"/>
        </w:rPr>
        <w:t>Burning Rope Timer Puzzle</w:t>
      </w:r>
    </w:p>
    <w:p w:rsidR="004900B1" w:rsidRPr="00770ACB" w:rsidRDefault="004900B1" w:rsidP="004900B1">
      <w:pPr>
        <w:shd w:val="clear" w:color="auto" w:fill="FAFAFA"/>
        <w:textAlignment w:val="baseline"/>
        <w:rPr>
          <w:rFonts w:ascii="Arial" w:hAnsi="Arial" w:cs="Arial"/>
          <w:color w:val="777777"/>
          <w:sz w:val="20"/>
          <w:szCs w:val="18"/>
        </w:rPr>
      </w:pPr>
      <w:hyperlink r:id="rId11" w:tooltip="Burning Rope Timer Puzzle" w:history="1">
        <w:r w:rsidRPr="00770ACB">
          <w:rPr>
            <w:rStyle w:val="Hyperlink"/>
            <w:rFonts w:ascii="Arial" w:hAnsi="Arial" w:cs="Arial"/>
            <w:color w:val="777777"/>
            <w:sz w:val="20"/>
            <w:szCs w:val="18"/>
            <w:bdr w:val="none" w:sz="0" w:space="0" w:color="auto" w:frame="1"/>
          </w:rPr>
          <w:t>November 7, 2013 9:37 pm</w:t>
        </w:r>
      </w:hyperlink>
      <w:r w:rsidRPr="00770ACB">
        <w:rPr>
          <w:rStyle w:val="entry-meta-sep"/>
          <w:rFonts w:ascii="Arial" w:hAnsi="Arial" w:cs="Arial"/>
          <w:color w:val="EAEAEA"/>
          <w:sz w:val="20"/>
          <w:szCs w:val="18"/>
          <w:bdr w:val="none" w:sz="0" w:space="0" w:color="auto" w:frame="1"/>
        </w:rPr>
        <w:t> | </w:t>
      </w:r>
      <w:hyperlink r:id="rId12" w:anchor="comments" w:history="1">
        <w:r w:rsidRPr="00770ACB">
          <w:rPr>
            <w:rStyle w:val="Hyperlink"/>
            <w:rFonts w:ascii="Arial" w:hAnsi="Arial" w:cs="Arial"/>
            <w:color w:val="777777"/>
            <w:sz w:val="20"/>
            <w:szCs w:val="18"/>
            <w:bdr w:val="none" w:sz="0" w:space="0" w:color="auto" w:frame="1"/>
          </w:rPr>
          <w:t>Leave a Comment</w:t>
        </w:r>
      </w:hyperlink>
      <w:r w:rsidRPr="00770ACB">
        <w:rPr>
          <w:rStyle w:val="entry-meta-sep"/>
          <w:rFonts w:ascii="Arial" w:hAnsi="Arial" w:cs="Arial"/>
          <w:color w:val="EAEAEA"/>
          <w:sz w:val="20"/>
          <w:szCs w:val="18"/>
          <w:bdr w:val="none" w:sz="0" w:space="0" w:color="auto" w:frame="1"/>
        </w:rPr>
        <w:t> | </w:t>
      </w:r>
      <w:proofErr w:type="spellStart"/>
      <w:r w:rsidRPr="00770ACB">
        <w:rPr>
          <w:rStyle w:val="entry-author"/>
          <w:rFonts w:ascii="Arial" w:hAnsi="Arial" w:cs="Arial"/>
          <w:color w:val="777777"/>
          <w:sz w:val="20"/>
          <w:szCs w:val="18"/>
          <w:bdr w:val="none" w:sz="0" w:space="0" w:color="auto" w:frame="1"/>
        </w:rPr>
        <w:fldChar w:fldCharType="begin"/>
      </w:r>
      <w:r w:rsidRPr="00770ACB">
        <w:rPr>
          <w:rStyle w:val="entry-author"/>
          <w:rFonts w:ascii="Arial" w:hAnsi="Arial" w:cs="Arial"/>
          <w:color w:val="777777"/>
          <w:sz w:val="20"/>
          <w:szCs w:val="18"/>
          <w:bdr w:val="none" w:sz="0" w:space="0" w:color="auto" w:frame="1"/>
        </w:rPr>
        <w:instrText xml:space="preserve"> HYPERLINK "http://www.crazyforcode.com/author/dev1/" \o "by crazyadmin" </w:instrText>
      </w:r>
      <w:r w:rsidRPr="00770ACB">
        <w:rPr>
          <w:rStyle w:val="entry-author"/>
          <w:rFonts w:ascii="Arial" w:hAnsi="Arial" w:cs="Arial"/>
          <w:color w:val="777777"/>
          <w:sz w:val="20"/>
          <w:szCs w:val="18"/>
          <w:bdr w:val="none" w:sz="0" w:space="0" w:color="auto" w:frame="1"/>
        </w:rPr>
        <w:fldChar w:fldCharType="separate"/>
      </w:r>
      <w:r w:rsidRPr="00770ACB">
        <w:rPr>
          <w:rStyle w:val="Hyperlink"/>
          <w:rFonts w:ascii="Arial" w:hAnsi="Arial" w:cs="Arial"/>
          <w:color w:val="777777"/>
          <w:sz w:val="20"/>
          <w:szCs w:val="18"/>
          <w:bdr w:val="none" w:sz="0" w:space="0" w:color="auto" w:frame="1"/>
        </w:rPr>
        <w:t>crazyadmin</w:t>
      </w:r>
      <w:proofErr w:type="spellEnd"/>
      <w:r w:rsidRPr="00770ACB">
        <w:rPr>
          <w:rStyle w:val="entry-author"/>
          <w:rFonts w:ascii="Arial" w:hAnsi="Arial" w:cs="Arial"/>
          <w:color w:val="777777"/>
          <w:sz w:val="20"/>
          <w:szCs w:val="18"/>
          <w:bdr w:val="none" w:sz="0" w:space="0" w:color="auto" w:frame="1"/>
        </w:rPr>
        <w:fldChar w:fldCharType="end"/>
      </w:r>
    </w:p>
    <w:p w:rsidR="004900B1" w:rsidRPr="00770ACB" w:rsidRDefault="004900B1" w:rsidP="004900B1">
      <w:pPr>
        <w:pStyle w:val="NormalWeb"/>
        <w:shd w:val="clear" w:color="auto" w:fill="FAFAFA"/>
        <w:spacing w:before="0" w:beforeAutospacing="0" w:after="0" w:afterAutospacing="0" w:line="315" w:lineRule="atLeast"/>
        <w:textAlignment w:val="baseline"/>
        <w:rPr>
          <w:rFonts w:ascii="inherit" w:hAnsi="inherit" w:cs="Arial"/>
          <w:color w:val="444444"/>
          <w:sz w:val="23"/>
          <w:szCs w:val="21"/>
        </w:rPr>
      </w:pPr>
      <w:r w:rsidRPr="00770ACB">
        <w:rPr>
          <w:rStyle w:val="Strong"/>
          <w:rFonts w:ascii="inherit" w:hAnsi="inherit" w:cs="Arial"/>
          <w:color w:val="444444"/>
          <w:sz w:val="23"/>
          <w:szCs w:val="21"/>
          <w:u w:val="single"/>
          <w:bdr w:val="none" w:sz="0" w:space="0" w:color="auto" w:frame="1"/>
        </w:rPr>
        <w:t>Puzzle:</w:t>
      </w:r>
      <w:r w:rsidRPr="00770ACB">
        <w:rPr>
          <w:rFonts w:ascii="inherit" w:hAnsi="inherit" w:cs="Arial"/>
          <w:color w:val="444444"/>
          <w:sz w:val="23"/>
          <w:szCs w:val="21"/>
        </w:rPr>
        <w:br/>
        <w:t xml:space="preserve">A man has two ropes of varying thickness (Those two ropes are not identical, they aren’t the same density nor the same length nor the same width). Each rope burns in 60 minutes. He actually wants to measure 45 </w:t>
      </w:r>
      <w:proofErr w:type="spellStart"/>
      <w:r w:rsidRPr="00770ACB">
        <w:rPr>
          <w:rFonts w:ascii="inherit" w:hAnsi="inherit" w:cs="Arial"/>
          <w:color w:val="444444"/>
          <w:sz w:val="23"/>
          <w:szCs w:val="21"/>
        </w:rPr>
        <w:t>mins</w:t>
      </w:r>
      <w:proofErr w:type="spellEnd"/>
      <w:r w:rsidRPr="00770ACB">
        <w:rPr>
          <w:rFonts w:ascii="inherit" w:hAnsi="inherit" w:cs="Arial"/>
          <w:color w:val="444444"/>
          <w:sz w:val="23"/>
          <w:szCs w:val="21"/>
        </w:rPr>
        <w:t xml:space="preserve">. How can he measure 45 </w:t>
      </w:r>
      <w:proofErr w:type="spellStart"/>
      <w:r w:rsidRPr="00770ACB">
        <w:rPr>
          <w:rFonts w:ascii="inherit" w:hAnsi="inherit" w:cs="Arial"/>
          <w:color w:val="444444"/>
          <w:sz w:val="23"/>
          <w:szCs w:val="21"/>
        </w:rPr>
        <w:t>mins</w:t>
      </w:r>
      <w:proofErr w:type="spellEnd"/>
      <w:r w:rsidRPr="00770ACB">
        <w:rPr>
          <w:rFonts w:ascii="inherit" w:hAnsi="inherit" w:cs="Arial"/>
          <w:color w:val="444444"/>
          <w:sz w:val="23"/>
          <w:szCs w:val="21"/>
        </w:rPr>
        <w:t xml:space="preserve"> using only these two ropes.</w:t>
      </w:r>
      <w:r w:rsidRPr="00770ACB">
        <w:rPr>
          <w:rFonts w:ascii="inherit" w:hAnsi="inherit" w:cs="Arial"/>
          <w:color w:val="444444"/>
          <w:sz w:val="23"/>
          <w:szCs w:val="21"/>
        </w:rPr>
        <w:br/>
        <w:t>He can’t cut the one rope in half because the ropes are non-homogeneous and he can’t be sure how long it will burn.</w:t>
      </w:r>
    </w:p>
    <w:p w:rsidR="004900B1" w:rsidRPr="00770ACB" w:rsidRDefault="004900B1" w:rsidP="004900B1">
      <w:pPr>
        <w:pStyle w:val="NormalWeb"/>
        <w:shd w:val="clear" w:color="auto" w:fill="FAFAFA"/>
        <w:spacing w:before="0" w:beforeAutospacing="0" w:after="315" w:afterAutospacing="0" w:line="315" w:lineRule="atLeast"/>
        <w:textAlignment w:val="baseline"/>
        <w:rPr>
          <w:rFonts w:ascii="inherit" w:hAnsi="inherit" w:cs="Arial"/>
          <w:color w:val="444444"/>
          <w:sz w:val="23"/>
          <w:szCs w:val="21"/>
        </w:rPr>
      </w:pPr>
      <w:r w:rsidRPr="00770ACB">
        <w:rPr>
          <w:rFonts w:ascii="inherit" w:hAnsi="inherit" w:cs="Arial"/>
          <w:color w:val="444444"/>
          <w:sz w:val="23"/>
          <w:szCs w:val="21"/>
        </w:rPr>
        <w:t> </w:t>
      </w:r>
    </w:p>
    <w:p w:rsidR="004900B1" w:rsidRPr="00770ACB" w:rsidRDefault="004900B1" w:rsidP="004900B1">
      <w:pPr>
        <w:pStyle w:val="NormalWeb"/>
        <w:shd w:val="clear" w:color="auto" w:fill="FAFAFA"/>
        <w:spacing w:before="0" w:beforeAutospacing="0" w:after="0" w:afterAutospacing="0" w:line="315" w:lineRule="atLeast"/>
        <w:textAlignment w:val="baseline"/>
        <w:rPr>
          <w:rFonts w:ascii="inherit" w:hAnsi="inherit" w:cs="Arial"/>
          <w:color w:val="444444"/>
          <w:sz w:val="23"/>
          <w:szCs w:val="21"/>
        </w:rPr>
      </w:pPr>
      <w:r w:rsidRPr="00770ACB">
        <w:rPr>
          <w:rStyle w:val="Strong"/>
          <w:rFonts w:ascii="inherit" w:hAnsi="inherit" w:cs="Arial"/>
          <w:color w:val="444444"/>
          <w:sz w:val="23"/>
          <w:szCs w:val="21"/>
          <w:u w:val="single"/>
          <w:bdr w:val="none" w:sz="0" w:space="0" w:color="auto" w:frame="1"/>
        </w:rPr>
        <w:t>Puzzle Solution:</w:t>
      </w:r>
    </w:p>
    <w:p w:rsidR="004900B1" w:rsidRPr="00770ACB" w:rsidRDefault="004900B1" w:rsidP="004900B1">
      <w:pPr>
        <w:pStyle w:val="NormalWeb"/>
        <w:shd w:val="clear" w:color="auto" w:fill="FAFAFA"/>
        <w:spacing w:before="0" w:beforeAutospacing="0" w:after="315" w:afterAutospacing="0" w:line="315" w:lineRule="atLeast"/>
        <w:textAlignment w:val="baseline"/>
        <w:rPr>
          <w:rFonts w:ascii="inherit" w:hAnsi="inherit" w:cs="Arial"/>
          <w:color w:val="444444"/>
          <w:sz w:val="23"/>
          <w:szCs w:val="21"/>
        </w:rPr>
      </w:pPr>
      <w:r w:rsidRPr="00770ACB">
        <w:rPr>
          <w:rFonts w:ascii="inherit" w:hAnsi="inherit" w:cs="Arial"/>
          <w:color w:val="444444"/>
          <w:sz w:val="23"/>
          <w:szCs w:val="21"/>
        </w:rPr>
        <w:t xml:space="preserve">He will burn one of the rope at both the ends and the second rope at one end. After half an hour, the first one burns completely and at this point of time, he will burn the other end of the second rope so now it will take 15 </w:t>
      </w:r>
      <w:proofErr w:type="spellStart"/>
      <w:r w:rsidRPr="00770ACB">
        <w:rPr>
          <w:rFonts w:ascii="inherit" w:hAnsi="inherit" w:cs="Arial"/>
          <w:color w:val="444444"/>
          <w:sz w:val="23"/>
          <w:szCs w:val="21"/>
        </w:rPr>
        <w:t>mins</w:t>
      </w:r>
      <w:proofErr w:type="spellEnd"/>
      <w:r w:rsidRPr="00770ACB">
        <w:rPr>
          <w:rFonts w:ascii="inherit" w:hAnsi="inherit" w:cs="Arial"/>
          <w:color w:val="444444"/>
          <w:sz w:val="23"/>
          <w:szCs w:val="21"/>
        </w:rPr>
        <w:t xml:space="preserve"> more to completely burn. so total time is 30+15 i.e. 45mins.</w:t>
      </w:r>
    </w:p>
    <w:p w:rsidR="00770ACB" w:rsidRPr="008D0235" w:rsidRDefault="004F7A35" w:rsidP="008D0235">
      <w:pPr>
        <w:pStyle w:val="Heading1"/>
        <w:rPr>
          <w:b/>
          <w:sz w:val="24"/>
        </w:rPr>
      </w:pPr>
      <w:r w:rsidRPr="008D0235">
        <w:rPr>
          <w:b/>
          <w:sz w:val="24"/>
        </w:rPr>
        <w:t>3.</w:t>
      </w:r>
      <w:r w:rsidR="008D0235">
        <w:rPr>
          <w:b/>
          <w:sz w:val="24"/>
        </w:rPr>
        <w:t>|</w:t>
      </w:r>
      <w:r w:rsidR="00770ACB" w:rsidRPr="008D0235">
        <w:rPr>
          <w:b/>
          <w:sz w:val="24"/>
        </w:rPr>
        <w:t>Probability of getting one rupee coin from bag</w:t>
      </w:r>
    </w:p>
    <w:p w:rsidR="00770ACB" w:rsidRPr="00770ACB" w:rsidRDefault="00770ACB" w:rsidP="00770ACB">
      <w:pPr>
        <w:shd w:val="clear" w:color="auto" w:fill="FAFAFA"/>
        <w:textAlignment w:val="baseline"/>
        <w:rPr>
          <w:rFonts w:ascii="Arial" w:hAnsi="Arial" w:cs="Arial"/>
          <w:color w:val="777777"/>
          <w:sz w:val="20"/>
          <w:szCs w:val="18"/>
        </w:rPr>
      </w:pPr>
      <w:hyperlink r:id="rId13" w:tooltip="Probability of getting one rupee coin from bag" w:history="1">
        <w:r w:rsidRPr="00770ACB">
          <w:rPr>
            <w:rStyle w:val="Hyperlink"/>
            <w:rFonts w:ascii="Arial" w:hAnsi="Arial" w:cs="Arial"/>
            <w:color w:val="777777"/>
            <w:sz w:val="20"/>
            <w:szCs w:val="18"/>
            <w:bdr w:val="none" w:sz="0" w:space="0" w:color="auto" w:frame="1"/>
          </w:rPr>
          <w:t>August 28, 2013 9:36 pm</w:t>
        </w:r>
      </w:hyperlink>
      <w:r w:rsidRPr="00770ACB">
        <w:rPr>
          <w:rStyle w:val="entry-meta-sep"/>
          <w:rFonts w:ascii="Arial" w:hAnsi="Arial" w:cs="Arial"/>
          <w:color w:val="EAEAEA"/>
          <w:sz w:val="20"/>
          <w:szCs w:val="18"/>
          <w:bdr w:val="none" w:sz="0" w:space="0" w:color="auto" w:frame="1"/>
        </w:rPr>
        <w:t> | </w:t>
      </w:r>
      <w:hyperlink r:id="rId14" w:anchor="comments" w:history="1">
        <w:r w:rsidRPr="00770ACB">
          <w:rPr>
            <w:rStyle w:val="Hyperlink"/>
            <w:rFonts w:ascii="Arial" w:hAnsi="Arial" w:cs="Arial"/>
            <w:color w:val="777777"/>
            <w:sz w:val="20"/>
            <w:szCs w:val="18"/>
            <w:bdr w:val="none" w:sz="0" w:space="0" w:color="auto" w:frame="1"/>
          </w:rPr>
          <w:t>7 Comments</w:t>
        </w:r>
      </w:hyperlink>
      <w:r w:rsidRPr="00770ACB">
        <w:rPr>
          <w:rStyle w:val="entry-meta-sep"/>
          <w:rFonts w:ascii="Arial" w:hAnsi="Arial" w:cs="Arial"/>
          <w:color w:val="EAEAEA"/>
          <w:sz w:val="20"/>
          <w:szCs w:val="18"/>
          <w:bdr w:val="none" w:sz="0" w:space="0" w:color="auto" w:frame="1"/>
        </w:rPr>
        <w:t> | </w:t>
      </w:r>
      <w:proofErr w:type="spellStart"/>
      <w:r w:rsidRPr="00770ACB">
        <w:rPr>
          <w:rStyle w:val="entry-author"/>
          <w:rFonts w:ascii="Arial" w:hAnsi="Arial" w:cs="Arial"/>
          <w:color w:val="777777"/>
          <w:sz w:val="20"/>
          <w:szCs w:val="18"/>
          <w:bdr w:val="none" w:sz="0" w:space="0" w:color="auto" w:frame="1"/>
        </w:rPr>
        <w:fldChar w:fldCharType="begin"/>
      </w:r>
      <w:r w:rsidRPr="00770ACB">
        <w:rPr>
          <w:rStyle w:val="entry-author"/>
          <w:rFonts w:ascii="Arial" w:hAnsi="Arial" w:cs="Arial"/>
          <w:color w:val="777777"/>
          <w:sz w:val="20"/>
          <w:szCs w:val="18"/>
          <w:bdr w:val="none" w:sz="0" w:space="0" w:color="auto" w:frame="1"/>
        </w:rPr>
        <w:instrText xml:space="preserve"> HYPERLINK "http://www.crazyforcode.com/author/dev1/" \o "by crazyadmin" </w:instrText>
      </w:r>
      <w:r w:rsidRPr="00770ACB">
        <w:rPr>
          <w:rStyle w:val="entry-author"/>
          <w:rFonts w:ascii="Arial" w:hAnsi="Arial" w:cs="Arial"/>
          <w:color w:val="777777"/>
          <w:sz w:val="20"/>
          <w:szCs w:val="18"/>
          <w:bdr w:val="none" w:sz="0" w:space="0" w:color="auto" w:frame="1"/>
        </w:rPr>
        <w:fldChar w:fldCharType="separate"/>
      </w:r>
      <w:r w:rsidRPr="00770ACB">
        <w:rPr>
          <w:rStyle w:val="Hyperlink"/>
          <w:rFonts w:ascii="Arial" w:hAnsi="Arial" w:cs="Arial"/>
          <w:color w:val="777777"/>
          <w:sz w:val="20"/>
          <w:szCs w:val="18"/>
          <w:bdr w:val="none" w:sz="0" w:space="0" w:color="auto" w:frame="1"/>
        </w:rPr>
        <w:t>crazyadmin</w:t>
      </w:r>
      <w:proofErr w:type="spellEnd"/>
      <w:r w:rsidRPr="00770ACB">
        <w:rPr>
          <w:rStyle w:val="entry-author"/>
          <w:rFonts w:ascii="Arial" w:hAnsi="Arial" w:cs="Arial"/>
          <w:color w:val="777777"/>
          <w:sz w:val="20"/>
          <w:szCs w:val="18"/>
          <w:bdr w:val="none" w:sz="0" w:space="0" w:color="auto" w:frame="1"/>
        </w:rPr>
        <w:fldChar w:fldCharType="end"/>
      </w:r>
    </w:p>
    <w:p w:rsidR="00770ACB" w:rsidRPr="00770ACB" w:rsidRDefault="00770ACB" w:rsidP="00770ACB">
      <w:pPr>
        <w:pStyle w:val="NormalWeb"/>
        <w:shd w:val="clear" w:color="auto" w:fill="FAFAFA"/>
        <w:spacing w:before="0" w:beforeAutospacing="0" w:after="0" w:afterAutospacing="0" w:line="315" w:lineRule="atLeast"/>
        <w:textAlignment w:val="baseline"/>
        <w:rPr>
          <w:rFonts w:ascii="inherit" w:hAnsi="inherit" w:cs="Arial"/>
          <w:color w:val="444444"/>
          <w:sz w:val="23"/>
          <w:szCs w:val="21"/>
        </w:rPr>
      </w:pPr>
      <w:r w:rsidRPr="00770ACB">
        <w:rPr>
          <w:rStyle w:val="Strong"/>
          <w:rFonts w:ascii="inherit" w:hAnsi="inherit" w:cs="Arial"/>
          <w:color w:val="444444"/>
          <w:sz w:val="23"/>
          <w:szCs w:val="21"/>
          <w:bdr w:val="none" w:sz="0" w:space="0" w:color="auto" w:frame="1"/>
        </w:rPr>
        <w:t>Problem:</w:t>
      </w:r>
    </w:p>
    <w:p w:rsidR="00770ACB" w:rsidRDefault="00770ACB" w:rsidP="00770ACB">
      <w:pPr>
        <w:pStyle w:val="NormalWeb"/>
        <w:shd w:val="clear" w:color="auto" w:fill="FAFAFA"/>
        <w:spacing w:before="0" w:beforeAutospacing="0" w:after="315" w:afterAutospacing="0" w:line="315" w:lineRule="atLeast"/>
        <w:textAlignment w:val="baseline"/>
        <w:rPr>
          <w:rFonts w:ascii="inherit" w:hAnsi="inherit" w:cs="Arial"/>
          <w:color w:val="444444"/>
          <w:sz w:val="23"/>
          <w:szCs w:val="21"/>
        </w:rPr>
      </w:pPr>
      <w:r w:rsidRPr="00770ACB">
        <w:rPr>
          <w:rFonts w:ascii="inherit" w:hAnsi="inherit" w:cs="Arial"/>
          <w:color w:val="444444"/>
          <w:sz w:val="23"/>
          <w:szCs w:val="21"/>
        </w:rPr>
        <w:t xml:space="preserve">A bag contains (x) one rupee coins and (y) 50 </w:t>
      </w:r>
      <w:proofErr w:type="spellStart"/>
      <w:r w:rsidRPr="00770ACB">
        <w:rPr>
          <w:rFonts w:ascii="inherit" w:hAnsi="inherit" w:cs="Arial"/>
          <w:color w:val="444444"/>
          <w:sz w:val="23"/>
          <w:szCs w:val="21"/>
        </w:rPr>
        <w:t>paise</w:t>
      </w:r>
      <w:proofErr w:type="spellEnd"/>
      <w:r w:rsidRPr="00770ACB">
        <w:rPr>
          <w:rFonts w:ascii="inherit" w:hAnsi="inherit" w:cs="Arial"/>
          <w:color w:val="444444"/>
          <w:sz w:val="23"/>
          <w:szCs w:val="21"/>
        </w:rPr>
        <w:t xml:space="preserve"> coins. One coin is taken from the bag and put away. If a coin is now taken at random from the bag, what is the probability that it is a </w:t>
      </w:r>
      <w:proofErr w:type="gramStart"/>
      <w:r w:rsidRPr="00770ACB">
        <w:rPr>
          <w:rFonts w:ascii="inherit" w:hAnsi="inherit" w:cs="Arial"/>
          <w:color w:val="444444"/>
          <w:sz w:val="23"/>
          <w:szCs w:val="21"/>
        </w:rPr>
        <w:t>one rupee</w:t>
      </w:r>
      <w:proofErr w:type="gramEnd"/>
      <w:r w:rsidRPr="00770ACB">
        <w:rPr>
          <w:rFonts w:ascii="inherit" w:hAnsi="inherit" w:cs="Arial"/>
          <w:color w:val="444444"/>
          <w:sz w:val="23"/>
          <w:szCs w:val="21"/>
        </w:rPr>
        <w:t xml:space="preserve"> coin?</w:t>
      </w:r>
    </w:p>
    <w:p w:rsidR="00AD6059" w:rsidRPr="00770ACB" w:rsidRDefault="00AD6059" w:rsidP="00770ACB">
      <w:pPr>
        <w:pStyle w:val="NormalWeb"/>
        <w:shd w:val="clear" w:color="auto" w:fill="FAFAFA"/>
        <w:spacing w:before="0" w:beforeAutospacing="0" w:after="315" w:afterAutospacing="0" w:line="315" w:lineRule="atLeast"/>
        <w:textAlignment w:val="baseline"/>
        <w:rPr>
          <w:rFonts w:ascii="inherit" w:hAnsi="inherit" w:cs="Arial"/>
          <w:color w:val="444444"/>
          <w:sz w:val="23"/>
          <w:szCs w:val="21"/>
        </w:rPr>
      </w:pPr>
      <w:r>
        <w:rPr>
          <w:rFonts w:ascii="Arial" w:hAnsi="Arial" w:cs="Arial"/>
          <w:color w:val="444444"/>
          <w:sz w:val="21"/>
          <w:szCs w:val="21"/>
          <w:shd w:val="clear" w:color="auto" w:fill="FAFAFA"/>
        </w:rPr>
        <w:t xml:space="preserve">Case I: Let the first coin removed be one rupee coin One rupee coins left = (x – 1) Fifty </w:t>
      </w:r>
      <w:proofErr w:type="spellStart"/>
      <w:r>
        <w:rPr>
          <w:rFonts w:ascii="Arial" w:hAnsi="Arial" w:cs="Arial"/>
          <w:color w:val="444444"/>
          <w:sz w:val="21"/>
          <w:szCs w:val="21"/>
          <w:shd w:val="clear" w:color="auto" w:fill="FAFAFA"/>
        </w:rPr>
        <w:t>paise</w:t>
      </w:r>
      <w:proofErr w:type="spellEnd"/>
      <w:r>
        <w:rPr>
          <w:rFonts w:ascii="Arial" w:hAnsi="Arial" w:cs="Arial"/>
          <w:color w:val="444444"/>
          <w:sz w:val="21"/>
          <w:szCs w:val="21"/>
          <w:shd w:val="clear" w:color="auto" w:fill="FAFAFA"/>
        </w:rPr>
        <w:t xml:space="preserve"> coins left = y. Probability of getting a one rupee coin in the first and second draw = x/(x + y) × (x – 1)/(x – 1 + y)</w:t>
      </w:r>
      <w:r>
        <w:rPr>
          <w:rFonts w:ascii="Arial" w:hAnsi="Arial" w:cs="Arial"/>
          <w:color w:val="444444"/>
          <w:sz w:val="21"/>
          <w:szCs w:val="21"/>
        </w:rPr>
        <w:br/>
      </w:r>
      <w:r>
        <w:rPr>
          <w:rFonts w:ascii="Arial" w:hAnsi="Arial" w:cs="Arial"/>
          <w:color w:val="444444"/>
          <w:sz w:val="21"/>
          <w:szCs w:val="21"/>
          <w:shd w:val="clear" w:color="auto" w:fill="FAFAFA"/>
        </w:rPr>
        <w:t xml:space="preserve">Case II: Let the first coin removed be fifty </w:t>
      </w:r>
      <w:proofErr w:type="spellStart"/>
      <w:r>
        <w:rPr>
          <w:rFonts w:ascii="Arial" w:hAnsi="Arial" w:cs="Arial"/>
          <w:color w:val="444444"/>
          <w:sz w:val="21"/>
          <w:szCs w:val="21"/>
          <w:shd w:val="clear" w:color="auto" w:fill="FAFAFA"/>
        </w:rPr>
        <w:t>paise</w:t>
      </w:r>
      <w:proofErr w:type="spellEnd"/>
      <w:r>
        <w:rPr>
          <w:rFonts w:ascii="Arial" w:hAnsi="Arial" w:cs="Arial"/>
          <w:color w:val="444444"/>
          <w:sz w:val="21"/>
          <w:szCs w:val="21"/>
          <w:shd w:val="clear" w:color="auto" w:fill="FAFAFA"/>
        </w:rPr>
        <w:t xml:space="preserve"> coin One rupee coins left = x Fifty </w:t>
      </w:r>
      <w:proofErr w:type="spellStart"/>
      <w:r>
        <w:rPr>
          <w:rFonts w:ascii="Arial" w:hAnsi="Arial" w:cs="Arial"/>
          <w:color w:val="444444"/>
          <w:sz w:val="21"/>
          <w:szCs w:val="21"/>
          <w:shd w:val="clear" w:color="auto" w:fill="FAFAFA"/>
        </w:rPr>
        <w:t>paise</w:t>
      </w:r>
      <w:proofErr w:type="spellEnd"/>
      <w:r>
        <w:rPr>
          <w:rFonts w:ascii="Arial" w:hAnsi="Arial" w:cs="Arial"/>
          <w:color w:val="444444"/>
          <w:sz w:val="21"/>
          <w:szCs w:val="21"/>
          <w:shd w:val="clear" w:color="auto" w:fill="FAFAFA"/>
        </w:rPr>
        <w:t xml:space="preserve"> coins left = y – </w:t>
      </w:r>
      <w:r>
        <w:rPr>
          <w:rFonts w:ascii="Arial" w:hAnsi="Arial" w:cs="Arial"/>
          <w:color w:val="444444"/>
          <w:sz w:val="21"/>
          <w:szCs w:val="21"/>
          <w:shd w:val="clear" w:color="auto" w:fill="FAFAFA"/>
        </w:rPr>
        <w:lastRenderedPageBreak/>
        <w:t xml:space="preserve">1. Probability of getting a fifty </w:t>
      </w:r>
      <w:proofErr w:type="spellStart"/>
      <w:r>
        <w:rPr>
          <w:rFonts w:ascii="Arial" w:hAnsi="Arial" w:cs="Arial"/>
          <w:color w:val="444444"/>
          <w:sz w:val="21"/>
          <w:szCs w:val="21"/>
          <w:shd w:val="clear" w:color="auto" w:fill="FAFAFA"/>
        </w:rPr>
        <w:t>paise</w:t>
      </w:r>
      <w:proofErr w:type="spellEnd"/>
      <w:r>
        <w:rPr>
          <w:rFonts w:ascii="Arial" w:hAnsi="Arial" w:cs="Arial"/>
          <w:color w:val="444444"/>
          <w:sz w:val="21"/>
          <w:szCs w:val="21"/>
          <w:shd w:val="clear" w:color="auto" w:fill="FAFAFA"/>
        </w:rPr>
        <w:t xml:space="preserve"> coin in the first and one rupee coin in second draw</w:t>
      </w:r>
      <w:r>
        <w:rPr>
          <w:rFonts w:ascii="Arial" w:hAnsi="Arial" w:cs="Arial"/>
          <w:color w:val="444444"/>
          <w:sz w:val="21"/>
          <w:szCs w:val="21"/>
        </w:rPr>
        <w:br/>
      </w:r>
      <w:r>
        <w:rPr>
          <w:rFonts w:ascii="Arial" w:hAnsi="Arial" w:cs="Arial"/>
          <w:color w:val="444444"/>
          <w:sz w:val="21"/>
          <w:szCs w:val="21"/>
          <w:shd w:val="clear" w:color="auto" w:fill="FAFAFA"/>
        </w:rPr>
        <w:t>= y / (x + y) × x / (x + y – 1)</w:t>
      </w:r>
      <w:r>
        <w:rPr>
          <w:rFonts w:ascii="Arial" w:hAnsi="Arial" w:cs="Arial"/>
          <w:color w:val="444444"/>
          <w:sz w:val="21"/>
          <w:szCs w:val="21"/>
        </w:rPr>
        <w:br/>
      </w:r>
      <w:r>
        <w:rPr>
          <w:rFonts w:ascii="Arial" w:hAnsi="Arial" w:cs="Arial"/>
          <w:color w:val="444444"/>
          <w:sz w:val="21"/>
          <w:szCs w:val="21"/>
          <w:shd w:val="clear" w:color="auto" w:fill="FAFAFA"/>
        </w:rPr>
        <w:t>Total probability = sum of these two = x/(x + y) [after simplification].</w:t>
      </w:r>
    </w:p>
    <w:p w:rsidR="00DC6B3C" w:rsidRPr="008D0235" w:rsidRDefault="004F7A35" w:rsidP="008D0235">
      <w:pPr>
        <w:pStyle w:val="Heading1"/>
        <w:rPr>
          <w:b/>
          <w:sz w:val="28"/>
        </w:rPr>
      </w:pPr>
      <w:r w:rsidRPr="008D0235">
        <w:rPr>
          <w:b/>
          <w:sz w:val="28"/>
        </w:rPr>
        <w:t>4.</w:t>
      </w:r>
      <w:r w:rsidR="008D0235">
        <w:rPr>
          <w:b/>
          <w:sz w:val="28"/>
        </w:rPr>
        <w:t>|</w:t>
      </w:r>
      <w:r w:rsidR="00DC6B3C" w:rsidRPr="008D0235">
        <w:rPr>
          <w:b/>
          <w:sz w:val="28"/>
        </w:rPr>
        <w:t>Probability of picking 2 socks of same color</w:t>
      </w:r>
    </w:p>
    <w:p w:rsidR="00DC6B3C" w:rsidRDefault="00DC6B3C" w:rsidP="00DC6B3C">
      <w:pPr>
        <w:shd w:val="clear" w:color="auto" w:fill="FAFAFA"/>
        <w:textAlignment w:val="baseline"/>
        <w:rPr>
          <w:rFonts w:ascii="Arial" w:hAnsi="Arial" w:cs="Arial"/>
          <w:color w:val="777777"/>
          <w:sz w:val="18"/>
          <w:szCs w:val="18"/>
        </w:rPr>
      </w:pPr>
      <w:hyperlink r:id="rId15" w:tooltip="Probability of picking 2 socks of same color" w:history="1">
        <w:r>
          <w:rPr>
            <w:rStyle w:val="Hyperlink"/>
            <w:rFonts w:ascii="Arial" w:hAnsi="Arial" w:cs="Arial"/>
            <w:color w:val="777777"/>
            <w:sz w:val="18"/>
            <w:szCs w:val="18"/>
            <w:bdr w:val="none" w:sz="0" w:space="0" w:color="auto" w:frame="1"/>
          </w:rPr>
          <w:t>August 10, 2013 10:34 am</w:t>
        </w:r>
      </w:hyperlink>
      <w:r>
        <w:rPr>
          <w:rStyle w:val="entry-meta-sep"/>
          <w:rFonts w:ascii="Arial" w:hAnsi="Arial" w:cs="Arial"/>
          <w:color w:val="EAEAEA"/>
          <w:sz w:val="18"/>
          <w:szCs w:val="18"/>
          <w:bdr w:val="none" w:sz="0" w:space="0" w:color="auto" w:frame="1"/>
        </w:rPr>
        <w:t> | </w:t>
      </w:r>
      <w:hyperlink r:id="rId16" w:anchor="comments" w:history="1">
        <w:r>
          <w:rPr>
            <w:rStyle w:val="Hyperlink"/>
            <w:rFonts w:ascii="Arial" w:hAnsi="Arial" w:cs="Arial"/>
            <w:color w:val="777777"/>
            <w:sz w:val="18"/>
            <w:szCs w:val="18"/>
            <w:bdr w:val="none" w:sz="0" w:space="0" w:color="auto" w:frame="1"/>
          </w:rPr>
          <w:t>Leave a Comment</w:t>
        </w:r>
      </w:hyperlink>
      <w:r>
        <w:rPr>
          <w:rStyle w:val="entry-meta-sep"/>
          <w:rFonts w:ascii="Arial" w:hAnsi="Arial" w:cs="Arial"/>
          <w:color w:val="EAEAEA"/>
          <w:sz w:val="18"/>
          <w:szCs w:val="18"/>
          <w:bdr w:val="none" w:sz="0" w:space="0" w:color="auto" w:frame="1"/>
        </w:rPr>
        <w:t> | </w:t>
      </w:r>
      <w:proofErr w:type="spellStart"/>
      <w:r>
        <w:rPr>
          <w:rStyle w:val="entry-author"/>
          <w:rFonts w:ascii="Arial" w:hAnsi="Arial" w:cs="Arial"/>
          <w:color w:val="777777"/>
          <w:sz w:val="18"/>
          <w:szCs w:val="18"/>
          <w:bdr w:val="none" w:sz="0" w:space="0" w:color="auto" w:frame="1"/>
        </w:rPr>
        <w:fldChar w:fldCharType="begin"/>
      </w:r>
      <w:r>
        <w:rPr>
          <w:rStyle w:val="entry-author"/>
          <w:rFonts w:ascii="Arial" w:hAnsi="Arial" w:cs="Arial"/>
          <w:color w:val="777777"/>
          <w:sz w:val="18"/>
          <w:szCs w:val="18"/>
          <w:bdr w:val="none" w:sz="0" w:space="0" w:color="auto" w:frame="1"/>
        </w:rPr>
        <w:instrText xml:space="preserve"> HYPERLINK "http://www.crazyforcode.com/author/dev1/" \o "by crazyadmin" </w:instrText>
      </w:r>
      <w:r>
        <w:rPr>
          <w:rStyle w:val="entry-author"/>
          <w:rFonts w:ascii="Arial" w:hAnsi="Arial" w:cs="Arial"/>
          <w:color w:val="777777"/>
          <w:sz w:val="18"/>
          <w:szCs w:val="18"/>
          <w:bdr w:val="none" w:sz="0" w:space="0" w:color="auto" w:frame="1"/>
        </w:rPr>
        <w:fldChar w:fldCharType="separate"/>
      </w:r>
      <w:r>
        <w:rPr>
          <w:rStyle w:val="Hyperlink"/>
          <w:rFonts w:ascii="Arial" w:hAnsi="Arial" w:cs="Arial"/>
          <w:color w:val="777777"/>
          <w:sz w:val="18"/>
          <w:szCs w:val="18"/>
          <w:bdr w:val="none" w:sz="0" w:space="0" w:color="auto" w:frame="1"/>
        </w:rPr>
        <w:t>crazyadmin</w:t>
      </w:r>
      <w:proofErr w:type="spellEnd"/>
      <w:r>
        <w:rPr>
          <w:rStyle w:val="entry-author"/>
          <w:rFonts w:ascii="Arial" w:hAnsi="Arial" w:cs="Arial"/>
          <w:color w:val="777777"/>
          <w:sz w:val="18"/>
          <w:szCs w:val="18"/>
          <w:bdr w:val="none" w:sz="0" w:space="0" w:color="auto" w:frame="1"/>
        </w:rPr>
        <w:fldChar w:fldCharType="end"/>
      </w:r>
    </w:p>
    <w:p w:rsidR="00DC6B3C" w:rsidRDefault="00DC6B3C" w:rsidP="00DC6B3C">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hAnsi="inherit" w:cs="Arial"/>
          <w:color w:val="444444"/>
          <w:sz w:val="21"/>
          <w:szCs w:val="21"/>
          <w:bdr w:val="none" w:sz="0" w:space="0" w:color="auto" w:frame="1"/>
        </w:rPr>
        <w:t>Problem:</w:t>
      </w:r>
      <w:r>
        <w:rPr>
          <w:rFonts w:ascii="inherit" w:hAnsi="inherit" w:cs="Arial"/>
          <w:color w:val="444444"/>
          <w:sz w:val="21"/>
          <w:szCs w:val="21"/>
        </w:rPr>
        <w:br/>
        <w:t>There are 6 pairs of black socks and 6 pairs of white socks.</w:t>
      </w:r>
      <w:r w:rsidR="00811FEF">
        <w:rPr>
          <w:rFonts w:ascii="inherit" w:hAnsi="inherit" w:cs="Arial"/>
          <w:color w:val="444444"/>
          <w:sz w:val="21"/>
          <w:szCs w:val="21"/>
        </w:rPr>
        <w:t xml:space="preserve"> </w:t>
      </w:r>
      <w:r>
        <w:rPr>
          <w:rFonts w:ascii="inherit" w:hAnsi="inherit" w:cs="Arial"/>
          <w:color w:val="444444"/>
          <w:sz w:val="21"/>
          <w:szCs w:val="21"/>
        </w:rPr>
        <w:t xml:space="preserve">What is the probability to pick a pair of black or white socks when 2 socks are selected randomly in </w:t>
      </w:r>
      <w:proofErr w:type="gramStart"/>
      <w:r>
        <w:rPr>
          <w:rFonts w:ascii="inherit" w:hAnsi="inherit" w:cs="Arial"/>
          <w:color w:val="444444"/>
          <w:sz w:val="21"/>
          <w:szCs w:val="21"/>
        </w:rPr>
        <w:t>darkness.</w:t>
      </w:r>
      <w:proofErr w:type="gramEnd"/>
    </w:p>
    <w:p w:rsidR="00DC6B3C" w:rsidRDefault="00DC6B3C" w:rsidP="00DC6B3C">
      <w:pPr>
        <w:pStyle w:val="NormalWeb"/>
        <w:shd w:val="clear" w:color="auto" w:fill="FAFAFA"/>
        <w:spacing w:before="0" w:beforeAutospacing="0" w:after="0" w:afterAutospacing="0" w:line="315" w:lineRule="atLeast"/>
        <w:textAlignment w:val="baseline"/>
        <w:rPr>
          <w:rFonts w:ascii="inherit" w:hAnsi="inherit" w:cs="Arial"/>
          <w:color w:val="444444"/>
          <w:sz w:val="21"/>
          <w:szCs w:val="21"/>
        </w:rPr>
      </w:pPr>
      <w:r>
        <w:rPr>
          <w:rStyle w:val="Strong"/>
          <w:rFonts w:ascii="inherit" w:hAnsi="inherit" w:cs="Arial"/>
          <w:color w:val="444444"/>
          <w:sz w:val="21"/>
          <w:szCs w:val="21"/>
          <w:bdr w:val="none" w:sz="0" w:space="0" w:color="auto" w:frame="1"/>
        </w:rPr>
        <w:t>Solution:</w:t>
      </w:r>
    </w:p>
    <w:p w:rsidR="00DC6B3C" w:rsidRDefault="00DC6B3C" w:rsidP="00DC6B3C">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Ways to pick any 2 socks from 24 socks = 24C2</w:t>
      </w:r>
      <w:r>
        <w:rPr>
          <w:rFonts w:ascii="inherit" w:hAnsi="inherit" w:cs="Arial"/>
          <w:color w:val="444444"/>
          <w:sz w:val="21"/>
          <w:szCs w:val="21"/>
        </w:rPr>
        <w:br/>
        <w:t>Ways to pick 2 BLACK socks from 12 BLACK socks = 12C2</w:t>
      </w:r>
    </w:p>
    <w:p w:rsidR="00DC6B3C" w:rsidRDefault="00DC6B3C" w:rsidP="00DC6B3C">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Probability of picking 2 BLACK socks (P1)= 12C2 / 24C2 = 66/276</w:t>
      </w:r>
      <w:r>
        <w:rPr>
          <w:rFonts w:ascii="inherit" w:hAnsi="inherit" w:cs="Arial"/>
          <w:color w:val="444444"/>
          <w:sz w:val="21"/>
          <w:szCs w:val="21"/>
        </w:rPr>
        <w:br/>
        <w:t>Probability of picking 2 WHITE socks (P2)= 12C2 / 24C2 = 66/276</w:t>
      </w:r>
    </w:p>
    <w:p w:rsidR="00DC6B3C" w:rsidRDefault="00DC6B3C" w:rsidP="00DC6B3C">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Probability of picking any 2 same color socks = P1+P2 = 66/276 + 66/276 = 11/23</w:t>
      </w:r>
    </w:p>
    <w:p w:rsidR="00206D28" w:rsidRPr="008D0235" w:rsidRDefault="004F7A35" w:rsidP="008D0235">
      <w:pPr>
        <w:pStyle w:val="Heading1"/>
        <w:rPr>
          <w:b/>
          <w:sz w:val="24"/>
        </w:rPr>
      </w:pPr>
      <w:r w:rsidRPr="008D0235">
        <w:rPr>
          <w:b/>
          <w:sz w:val="24"/>
        </w:rPr>
        <w:t>5.</w:t>
      </w:r>
      <w:r w:rsidR="008D0235">
        <w:rPr>
          <w:b/>
          <w:sz w:val="24"/>
        </w:rPr>
        <w:t>|</w:t>
      </w:r>
      <w:r w:rsidR="00206D28" w:rsidRPr="008D0235">
        <w:rPr>
          <w:b/>
          <w:sz w:val="24"/>
        </w:rPr>
        <w:t>How can four employees calculate the average of their salaries without knowing other’s salary</w:t>
      </w:r>
    </w:p>
    <w:p w:rsidR="00206D28" w:rsidRDefault="00206D28" w:rsidP="00206D28">
      <w:pPr>
        <w:shd w:val="clear" w:color="auto" w:fill="FAFAFA"/>
        <w:textAlignment w:val="baseline"/>
        <w:rPr>
          <w:rFonts w:ascii="Arial" w:hAnsi="Arial" w:cs="Arial"/>
          <w:color w:val="777777"/>
          <w:sz w:val="18"/>
          <w:szCs w:val="18"/>
        </w:rPr>
      </w:pPr>
      <w:hyperlink r:id="rId17" w:tooltip="How can four employees calculate the average of their salaries without knowing other’s salary" w:history="1">
        <w:r>
          <w:rPr>
            <w:rStyle w:val="Hyperlink"/>
            <w:rFonts w:ascii="Arial" w:hAnsi="Arial" w:cs="Arial"/>
            <w:color w:val="777777"/>
            <w:sz w:val="18"/>
            <w:szCs w:val="18"/>
            <w:bdr w:val="none" w:sz="0" w:space="0" w:color="auto" w:frame="1"/>
          </w:rPr>
          <w:t>June 22, 2013 4:54 pm</w:t>
        </w:r>
      </w:hyperlink>
      <w:r>
        <w:rPr>
          <w:rStyle w:val="entry-meta-sep"/>
          <w:rFonts w:ascii="Arial" w:hAnsi="Arial" w:cs="Arial"/>
          <w:color w:val="EAEAEA"/>
          <w:sz w:val="18"/>
          <w:szCs w:val="18"/>
          <w:bdr w:val="none" w:sz="0" w:space="0" w:color="auto" w:frame="1"/>
        </w:rPr>
        <w:t> | </w:t>
      </w:r>
      <w:hyperlink r:id="rId18" w:anchor="comments" w:history="1">
        <w:r>
          <w:rPr>
            <w:rStyle w:val="Hyperlink"/>
            <w:rFonts w:ascii="Arial" w:hAnsi="Arial" w:cs="Arial"/>
            <w:color w:val="777777"/>
            <w:sz w:val="18"/>
            <w:szCs w:val="18"/>
            <w:bdr w:val="none" w:sz="0" w:space="0" w:color="auto" w:frame="1"/>
          </w:rPr>
          <w:t>3 Comments</w:t>
        </w:r>
      </w:hyperlink>
      <w:r>
        <w:rPr>
          <w:rStyle w:val="entry-meta-sep"/>
          <w:rFonts w:ascii="Arial" w:hAnsi="Arial" w:cs="Arial"/>
          <w:color w:val="EAEAEA"/>
          <w:sz w:val="18"/>
          <w:szCs w:val="18"/>
          <w:bdr w:val="none" w:sz="0" w:space="0" w:color="auto" w:frame="1"/>
        </w:rPr>
        <w:t> | </w:t>
      </w:r>
      <w:hyperlink r:id="rId19" w:tooltip="by crazyadmin" w:history="1">
        <w:proofErr w:type="spellStart"/>
        <w:r>
          <w:rPr>
            <w:rStyle w:val="Hyperlink"/>
            <w:rFonts w:ascii="Arial" w:hAnsi="Arial" w:cs="Arial"/>
            <w:color w:val="777777"/>
            <w:sz w:val="18"/>
            <w:szCs w:val="18"/>
            <w:bdr w:val="none" w:sz="0" w:space="0" w:color="auto" w:frame="1"/>
          </w:rPr>
          <w:t>crazyadmin</w:t>
        </w:r>
        <w:proofErr w:type="spellEnd"/>
      </w:hyperlink>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This solution has a limitation that information is partially </w:t>
      </w:r>
      <w:proofErr w:type="gramStart"/>
      <w:r>
        <w:rPr>
          <w:rFonts w:ascii="inherit" w:hAnsi="inherit" w:cs="Arial"/>
          <w:color w:val="444444"/>
          <w:sz w:val="21"/>
          <w:szCs w:val="21"/>
        </w:rPr>
        <w:t>passed  and</w:t>
      </w:r>
      <w:proofErr w:type="gramEnd"/>
      <w:r>
        <w:rPr>
          <w:rFonts w:ascii="inherit" w:hAnsi="inherit" w:cs="Arial"/>
          <w:color w:val="444444"/>
          <w:sz w:val="21"/>
          <w:szCs w:val="21"/>
        </w:rPr>
        <w:t xml:space="preserve"> there needs some trust level.</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Salary of A: </w:t>
      </w:r>
      <w:proofErr w:type="spellStart"/>
      <w:r>
        <w:rPr>
          <w:rFonts w:ascii="inherit" w:hAnsi="inherit" w:cs="Arial"/>
          <w:color w:val="444444"/>
          <w:sz w:val="21"/>
          <w:szCs w:val="21"/>
        </w:rPr>
        <w:t>i</w:t>
      </w:r>
      <w:proofErr w:type="spellEnd"/>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Salary of B: j</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Salary of C: k</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Salary of D: l</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A passes to B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a) where a is a number that A knows B takes this a passes to C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a + b). C takes this and passes to D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k + a + b + c). D takes this and passes to A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k + l + a + b + c + d)</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Now one after another they remove their constants.</w:t>
      </w:r>
      <w:r>
        <w:rPr>
          <w:rFonts w:ascii="inherit" w:hAnsi="inherit" w:cs="Arial"/>
          <w:color w:val="444444"/>
          <w:sz w:val="21"/>
          <w:szCs w:val="21"/>
        </w:rPr>
        <w:br/>
        <w:t xml:space="preserve">Ex: A now passes to B: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k + l + b + c + d (He has removed a)</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B passes to C after removing of his constant (b).</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 xml:space="preserve">Thus Finally D gets x + y + z + u + d. He takes away his constant and now he has </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k + l.</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t>So the average is:(</w:t>
      </w:r>
      <w:proofErr w:type="spellStart"/>
      <w:r>
        <w:rPr>
          <w:rFonts w:ascii="inherit" w:hAnsi="inherit" w:cs="Arial"/>
          <w:color w:val="444444"/>
          <w:sz w:val="21"/>
          <w:szCs w:val="21"/>
        </w:rPr>
        <w:t>i</w:t>
      </w:r>
      <w:proofErr w:type="spellEnd"/>
      <w:r>
        <w:rPr>
          <w:rFonts w:ascii="inherit" w:hAnsi="inherit" w:cs="Arial"/>
          <w:color w:val="444444"/>
          <w:sz w:val="21"/>
          <w:szCs w:val="21"/>
        </w:rPr>
        <w:t xml:space="preserve"> + j + k + l) / 4.</w:t>
      </w:r>
    </w:p>
    <w:p w:rsidR="00206D28" w:rsidRDefault="00206D28" w:rsidP="00206D28">
      <w:pPr>
        <w:pStyle w:val="NormalWeb"/>
        <w:shd w:val="clear" w:color="auto" w:fill="FAFAFA"/>
        <w:spacing w:before="0" w:beforeAutospacing="0" w:after="315" w:afterAutospacing="0" w:line="315" w:lineRule="atLeast"/>
        <w:textAlignment w:val="baseline"/>
        <w:rPr>
          <w:rFonts w:ascii="inherit" w:hAnsi="inherit" w:cs="Arial"/>
          <w:color w:val="444444"/>
          <w:sz w:val="21"/>
          <w:szCs w:val="21"/>
        </w:rPr>
      </w:pPr>
      <w:r>
        <w:rPr>
          <w:rFonts w:ascii="inherit" w:hAnsi="inherit" w:cs="Arial"/>
          <w:color w:val="444444"/>
          <w:sz w:val="21"/>
          <w:szCs w:val="21"/>
        </w:rPr>
        <w:lastRenderedPageBreak/>
        <w:t>Let us know if you know any other solution.</w:t>
      </w:r>
    </w:p>
    <w:p w:rsidR="00873597" w:rsidRDefault="004F7A35" w:rsidP="00873597">
      <w:pPr>
        <w:pStyle w:val="Heading1"/>
        <w:spacing w:before="0" w:after="225"/>
        <w:textAlignment w:val="baseline"/>
        <w:rPr>
          <w:sz w:val="42"/>
          <w:szCs w:val="42"/>
        </w:rPr>
      </w:pPr>
      <w:r>
        <w:rPr>
          <w:b/>
          <w:bCs/>
          <w:sz w:val="42"/>
          <w:szCs w:val="42"/>
        </w:rPr>
        <w:t>6.</w:t>
      </w:r>
      <w:r w:rsidR="00873597">
        <w:rPr>
          <w:b/>
          <w:bCs/>
          <w:sz w:val="42"/>
          <w:szCs w:val="42"/>
        </w:rPr>
        <w:t xml:space="preserve"> | 1000 light bulbs switched on/off by 1000 persons passing by</w:t>
      </w:r>
    </w:p>
    <w:p w:rsidR="00873597" w:rsidRDefault="00873597" w:rsidP="00873597">
      <w:pPr>
        <w:pStyle w:val="NormalWeb"/>
        <w:spacing w:before="0" w:beforeAutospacing="0" w:after="150" w:afterAutospacing="0"/>
        <w:textAlignment w:val="baseline"/>
        <w:rPr>
          <w:rFonts w:ascii="Arial" w:hAnsi="Arial" w:cs="Arial"/>
        </w:rPr>
      </w:pPr>
      <w:r>
        <w:rPr>
          <w:rFonts w:ascii="Arial" w:hAnsi="Arial" w:cs="Arial"/>
        </w:rPr>
        <w:t xml:space="preserve">There are 1000 light bulbs and 1000 persons. All light bulbs are initially off. Person 1 goes flipping light bulb 1, 2, 3, 4, … person 2 then flips 2, 4, 6, 8, … person 3 then 3, 6, 9, … </w:t>
      </w:r>
      <w:proofErr w:type="spellStart"/>
      <w:r>
        <w:rPr>
          <w:rFonts w:ascii="Arial" w:hAnsi="Arial" w:cs="Arial"/>
        </w:rPr>
        <w:t>etc</w:t>
      </w:r>
      <w:proofErr w:type="spellEnd"/>
      <w:r>
        <w:rPr>
          <w:rFonts w:ascii="Arial" w:hAnsi="Arial" w:cs="Arial"/>
        </w:rPr>
        <w:t xml:space="preserve"> until all 1000 persons have done this. What is the status of light bulb 25, 93, 576, 132, 605, 26, 45, 37, 36 after all persons have flipped their respective light bulbs? Is there a general solution to predict the status of a light bulb? How many light bulbs are on after all 1000 persons have gone by?</w:t>
      </w:r>
    </w:p>
    <w:p w:rsidR="00873597" w:rsidRDefault="00873597" w:rsidP="00873597">
      <w:pPr>
        <w:pStyle w:val="NormalWeb"/>
        <w:spacing w:before="0" w:beforeAutospacing="0" w:after="0" w:afterAutospacing="0"/>
        <w:textAlignment w:val="baseline"/>
        <w:rPr>
          <w:rFonts w:ascii="Arial" w:hAnsi="Arial" w:cs="Arial"/>
        </w:rPr>
      </w:pPr>
      <w:r>
        <w:rPr>
          <w:rFonts w:ascii="Arial" w:hAnsi="Arial" w:cs="Arial"/>
          <w:b/>
          <w:bCs/>
          <w:bdr w:val="none" w:sz="0" w:space="0" w:color="auto" w:frame="1"/>
        </w:rPr>
        <w:t>Explanation:</w:t>
      </w:r>
      <w:r>
        <w:rPr>
          <w:rFonts w:ascii="Arial" w:hAnsi="Arial" w:cs="Arial"/>
        </w:rPr>
        <w:t> The key observations are:</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Person 1 flips the light bulb 1, 2, 3, … which are multiples of 1.</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Person 2 flips the light bulb 2, 4, 6, … which are multiples of 2.</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Person 3 flips the light bulb 3, 6, 9, … which are multiples of 3.</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Similarly, Person 1000 flips the light bulb 1000 which is multiple of 1000.</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 xml:space="preserve">From the above observations, we can say that person </w:t>
      </w:r>
      <w:proofErr w:type="spellStart"/>
      <w:r>
        <w:rPr>
          <w:rFonts w:ascii="Arial" w:hAnsi="Arial" w:cs="Arial"/>
        </w:rPr>
        <w:t>i</w:t>
      </w:r>
      <w:proofErr w:type="spellEnd"/>
      <w:r>
        <w:rPr>
          <w:rFonts w:ascii="Arial" w:hAnsi="Arial" w:cs="Arial"/>
        </w:rPr>
        <w:t xml:space="preserve"> will flip light bulbs which are multiples of </w:t>
      </w:r>
      <w:proofErr w:type="spellStart"/>
      <w:r>
        <w:rPr>
          <w:rFonts w:ascii="Arial" w:hAnsi="Arial" w:cs="Arial"/>
        </w:rPr>
        <w:t>i</w:t>
      </w:r>
      <w:proofErr w:type="spellEnd"/>
      <w:r>
        <w:rPr>
          <w:rFonts w:ascii="Arial" w:hAnsi="Arial" w:cs="Arial"/>
        </w:rPr>
        <w:t>, </w:t>
      </w:r>
      <w:r>
        <w:rPr>
          <w:rFonts w:ascii="Arial" w:hAnsi="Arial" w:cs="Arial"/>
          <w:noProof/>
          <w:lang w:eastAsia="en-US"/>
        </w:rPr>
        <mc:AlternateContent>
          <mc:Choice Requires="wps">
            <w:drawing>
              <wp:inline distT="0" distB="0" distL="0" distR="0">
                <wp:extent cx="2370455" cy="254000"/>
                <wp:effectExtent l="0" t="0" r="0" b="0"/>
                <wp:docPr id="3" name="Rectangle 3" descr=" \forall i \in \{1, 2, 3, ..., 100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04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BDCB4E" id="Rectangle 3" o:spid="_x0000_s1026" alt=" \forall i \in \{1, 2, 3, ..., 1000\}. " style="width:186.6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" filled="f" stroked="f">
                <o:lock v:ext="edit" aspectratio="t"/>
                <w10:anchorlock/>
              </v:rect>
            </w:pict>
          </mc:Fallback>
        </mc:AlternateConten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 xml:space="preserve">Thus, a light bulb j will be flipped by all persons for whom j is a multiple of their person number. In other words light bulb j will be flipped by all persons whose person number </w:t>
      </w:r>
      <w:proofErr w:type="spellStart"/>
      <w:r>
        <w:rPr>
          <w:rFonts w:ascii="Arial" w:hAnsi="Arial" w:cs="Arial"/>
        </w:rPr>
        <w:t>i</w:t>
      </w:r>
      <w:proofErr w:type="spellEnd"/>
      <w:r>
        <w:rPr>
          <w:rFonts w:ascii="Arial" w:hAnsi="Arial" w:cs="Arial"/>
        </w:rPr>
        <w:t xml:space="preserve"> is a factor of j, </w:t>
      </w:r>
      <w:r>
        <w:rPr>
          <w:rFonts w:ascii="Arial" w:hAnsi="Arial" w:cs="Arial"/>
          <w:noProof/>
          <w:lang w:eastAsia="en-US"/>
        </w:rPr>
        <mc:AlternateContent>
          <mc:Choice Requires="wps">
            <w:drawing>
              <wp:inline distT="0" distB="0" distL="0" distR="0">
                <wp:extent cx="2599055" cy="254000"/>
                <wp:effectExtent l="0" t="0" r="0" b="0"/>
                <wp:docPr id="2" name="Rectangle 2" descr=" \forall i, j \in \{1, 2, 3, ..., 1000\}.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99055"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19A6B" id="Rectangle 2" o:spid="_x0000_s1026" alt=" \forall i, j \in \{1, 2, 3, ..., 1000\}. " style="width:204.65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" filled="f" stroked="f">
                <o:lock v:ext="edit" aspectratio="t"/>
                <w10:anchorlock/>
              </v:rect>
            </w:pict>
          </mc:Fallback>
        </mc:AlternateContent>
      </w:r>
    </w:p>
    <w:p w:rsidR="00873597" w:rsidRDefault="00873597" w:rsidP="00873597">
      <w:pPr>
        <w:numPr>
          <w:ilvl w:val="0"/>
          <w:numId w:val="19"/>
        </w:numPr>
        <w:spacing w:before="0" w:after="0" w:line="240" w:lineRule="auto"/>
        <w:ind w:left="540"/>
        <w:textAlignment w:val="baseline"/>
        <w:rPr>
          <w:rFonts w:ascii="Arial" w:hAnsi="Arial" w:cs="Arial"/>
        </w:rPr>
      </w:pPr>
      <w:r>
        <w:rPr>
          <w:rStyle w:val="Strong"/>
          <w:rFonts w:ascii="Arial" w:hAnsi="Arial" w:cs="Arial"/>
          <w:bdr w:val="none" w:sz="0" w:space="0" w:color="auto" w:frame="1"/>
        </w:rPr>
        <w:t>Examples:</w:t>
      </w:r>
    </w:p>
    <w:p w:rsidR="00873597" w:rsidRDefault="00873597" w:rsidP="00873597">
      <w:pPr>
        <w:numPr>
          <w:ilvl w:val="1"/>
          <w:numId w:val="19"/>
        </w:numPr>
        <w:spacing w:before="0" w:after="0" w:line="240" w:lineRule="auto"/>
        <w:ind w:left="1080"/>
        <w:textAlignment w:val="baseline"/>
        <w:rPr>
          <w:rFonts w:ascii="Arial" w:hAnsi="Arial" w:cs="Arial"/>
        </w:rPr>
      </w:pPr>
      <w:r>
        <w:rPr>
          <w:rStyle w:val="Strong"/>
          <w:rFonts w:ascii="Arial" w:hAnsi="Arial" w:cs="Arial"/>
          <w:bdr w:val="none" w:sz="0" w:space="0" w:color="auto" w:frame="1"/>
        </w:rPr>
        <w:t>(</w:t>
      </w:r>
      <w:proofErr w:type="spellStart"/>
      <w:r>
        <w:rPr>
          <w:rStyle w:val="Strong"/>
          <w:rFonts w:ascii="Arial" w:hAnsi="Arial" w:cs="Arial"/>
          <w:bdr w:val="none" w:sz="0" w:space="0" w:color="auto" w:frame="1"/>
        </w:rPr>
        <w:t>i</w:t>
      </w:r>
      <w:proofErr w:type="spellEnd"/>
      <w:r>
        <w:rPr>
          <w:rStyle w:val="Strong"/>
          <w:rFonts w:ascii="Arial" w:hAnsi="Arial" w:cs="Arial"/>
          <w:bdr w:val="none" w:sz="0" w:space="0" w:color="auto" w:frame="1"/>
        </w:rPr>
        <w:t>)</w:t>
      </w:r>
      <w:r>
        <w:rPr>
          <w:rFonts w:ascii="Arial" w:hAnsi="Arial" w:cs="Arial"/>
        </w:rPr>
        <w:t> Light Bulb 10 will be flipped by persons 1, 2, 5, 10 whose person numbers are factors of 10.</w:t>
      </w:r>
    </w:p>
    <w:p w:rsidR="00873597" w:rsidRDefault="00873597" w:rsidP="00873597">
      <w:pPr>
        <w:numPr>
          <w:ilvl w:val="1"/>
          <w:numId w:val="19"/>
        </w:numPr>
        <w:spacing w:before="0" w:after="0" w:line="240" w:lineRule="auto"/>
        <w:ind w:left="1080"/>
        <w:textAlignment w:val="baseline"/>
        <w:rPr>
          <w:rFonts w:ascii="Arial" w:hAnsi="Arial" w:cs="Arial"/>
        </w:rPr>
      </w:pPr>
      <w:r>
        <w:rPr>
          <w:rStyle w:val="Strong"/>
          <w:rFonts w:ascii="Arial" w:hAnsi="Arial" w:cs="Arial"/>
          <w:bdr w:val="none" w:sz="0" w:space="0" w:color="auto" w:frame="1"/>
        </w:rPr>
        <w:t>(ii)</w:t>
      </w:r>
      <w:r>
        <w:rPr>
          <w:rFonts w:ascii="Arial" w:hAnsi="Arial" w:cs="Arial"/>
        </w:rPr>
        <w:t> Light Bulb 12 will be flipped by persons 1, 2, 3, 4, 6, 12 whose person numbers are factors of 12.</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Thus, the light bulb 25 will be flipped by persons 1, 5, 25, so it will be flipped 3 times which is odd and since initially all bulbs were “off”, now light bulb 25 will be “on”.</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93 will be flipped by persons 1, 3, 31, 93, so it will be flipped 4 times which is even and since initially all bulbs were “off”, now light bulb 93 will be “off”.</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576 will be flipped by persons 1, 2, 3, 4, 6, 8, 9, 12, 16, 18, 24, 32, 36, 48, 64, 72, 96, 144, 192, 288, 576, so it will be flipped 21 times which is odd and since initially all bulbs were “off”, now light bulb 576 will be “on”.</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132 will be flipped by persons 1, 2, 3, 4, 6, 11, 12, 22, 33, 44, 66, 132, so it will be flipped 12 times which is even and since initially all bulbs were “off”, now light bulb 132 will be “off”.</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605 will be flipped by persons 1, 5, 11, 55, 121, 605, so it will be flipped 6 times which is even and since initially all bulbs were “off”, now light bulb 605 will be “off”.</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26 will be flipped by persons 1, 2, 13, 26, so it will be flipped 4 times which is even and since initially all bulbs were “off”, now light bulb 26 will be “off”.</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45 will be flipped by persons 1, 3, 5, 9, 15, 45, so it will be flipped 6 times which is even and since initially all bulbs were “off”, now light bulb 45 will be “off”.</w:t>
      </w:r>
    </w:p>
    <w:p w:rsidR="00873597" w:rsidRDefault="00873597" w:rsidP="00873597">
      <w:pPr>
        <w:numPr>
          <w:ilvl w:val="0"/>
          <w:numId w:val="19"/>
        </w:numPr>
        <w:spacing w:before="0" w:after="0" w:line="240" w:lineRule="auto"/>
        <w:ind w:left="540"/>
        <w:textAlignment w:val="baseline"/>
        <w:rPr>
          <w:rFonts w:ascii="Arial" w:hAnsi="Arial" w:cs="Arial"/>
        </w:rPr>
      </w:pPr>
      <w:r>
        <w:rPr>
          <w:rFonts w:ascii="Arial" w:hAnsi="Arial" w:cs="Arial"/>
        </w:rPr>
        <w:t>The light bulb 37 being prime numbered bulb will be flipped by p</w:t>
      </w:r>
    </w:p>
    <w:p w:rsidR="00B54D70" w:rsidRDefault="004F7A35" w:rsidP="00B54D70">
      <w:pPr>
        <w:pStyle w:val="Heading1"/>
        <w:spacing w:before="0" w:after="225"/>
        <w:textAlignment w:val="baseline"/>
        <w:rPr>
          <w:sz w:val="42"/>
          <w:szCs w:val="42"/>
        </w:rPr>
      </w:pPr>
      <w:r>
        <w:rPr>
          <w:b/>
          <w:bCs/>
          <w:sz w:val="42"/>
          <w:szCs w:val="42"/>
        </w:rPr>
        <w:t>7.</w:t>
      </w:r>
      <w:r w:rsidR="00B54D70">
        <w:rPr>
          <w:b/>
          <w:bCs/>
          <w:sz w:val="42"/>
          <w:szCs w:val="42"/>
        </w:rPr>
        <w:t xml:space="preserve"> | (Finding the poisoned wine)</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You have 240 barrels of wine, one of which has been poisoned. After drinking the poisoned wine, one dies exactly 24 hours. You have 5 slaves whom you are willing to sacrifice in order to determine which barrel contains the poisoned wine. How do you achieve this in 48 hours?</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lastRenderedPageBreak/>
        <w:t> </w:t>
      </w:r>
      <w:r>
        <w:rPr>
          <w:rFonts w:ascii="Arial" w:hAnsi="Arial" w:cs="Arial"/>
        </w:rPr>
        <w:br/>
        <w:t> </w:t>
      </w:r>
      <w:r>
        <w:rPr>
          <w:rFonts w:ascii="Arial" w:hAnsi="Arial" w:cs="Arial"/>
        </w:rPr>
        <w:br/>
        <w:t> </w:t>
      </w:r>
      <w:r>
        <w:rPr>
          <w:rFonts w:ascii="Arial" w:hAnsi="Arial" w:cs="Arial"/>
        </w:rPr>
        <w:br/>
        <w:t>Let us number the barrels with 5 digit numbers consisting of 0, 1 and 2. Let us number the slaves as 1, 10, 100, 1000, 10000.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Number 0 on a barrel represents the wine in the barrel will not be taken by the slave.</w:t>
      </w:r>
    </w:p>
    <w:p w:rsidR="00B54D70" w:rsidRDefault="00B54D70" w:rsidP="00B54D70">
      <w:pPr>
        <w:spacing w:line="285" w:lineRule="atLeast"/>
        <w:jc w:val="both"/>
        <w:textAlignment w:val="baseline"/>
        <w:rPr>
          <w:rFonts w:ascii="Arial" w:hAnsi="Arial" w:cs="Arial"/>
        </w:rPr>
      </w:pPr>
      <w:r>
        <w:rPr>
          <w:rFonts w:ascii="Arial" w:hAnsi="Arial" w:cs="Arial"/>
        </w:rPr>
        <w:br/>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 xml:space="preserve">Number 1 on a barrel represents the wine in the barrel will </w:t>
      </w:r>
      <w:proofErr w:type="spellStart"/>
      <w:r>
        <w:rPr>
          <w:rFonts w:ascii="Arial" w:hAnsi="Arial" w:cs="Arial"/>
        </w:rPr>
        <w:t>taken</w:t>
      </w:r>
      <w:proofErr w:type="spellEnd"/>
      <w:r>
        <w:rPr>
          <w:rFonts w:ascii="Arial" w:hAnsi="Arial" w:cs="Arial"/>
        </w:rPr>
        <w:t xml:space="preserve"> by the slave on 1st day.</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 xml:space="preserve">Number 2 on a barrel represents the wine in the barrel will be taken by the slave on 2nd </w:t>
      </w:r>
      <w:proofErr w:type="gramStart"/>
      <w:r>
        <w:rPr>
          <w:rFonts w:ascii="Arial" w:hAnsi="Arial" w:cs="Arial"/>
        </w:rPr>
        <w:t>day(</w:t>
      </w:r>
      <w:proofErr w:type="gramEnd"/>
      <w:r>
        <w:rPr>
          <w:rFonts w:ascii="Arial" w:hAnsi="Arial" w:cs="Arial"/>
        </w:rPr>
        <w:t>after 24 hours).</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The action corresponding to the digit in the unit place will be executed by slave numbered 1.</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The action corresponding to the digit in the tenth place will be executed by slave numbered 10.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The action corresponding to the digit in the 100th place will be executed by slave numbered 100.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The action corresponding to the digit in the 1000th place will be executed by slave numbered 1000.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The action corresponding to the digit in the 10000th place will be executed by slave numbered 10000.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Example: Let us say the barrel is numbered 11201. The wine in this barrel is taken on the first day by the slave numbered 10000, 1000 and 1. It is taken on the second day by slave numbered 100. And it is not taken by the slave numbered 10.</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So if the slave numbered 10000, 1000 and 1 die within first 24 hours, slave numbered 100 dies in the next 24 hours and the slave numbered 10 does not die, then the poisoned barrel has to be 11201.</w:t>
      </w:r>
    </w:p>
    <w:p w:rsidR="00B54D70" w:rsidRDefault="00B54D70" w:rsidP="00B54D70">
      <w:pPr>
        <w:pStyle w:val="NormalWeb"/>
        <w:spacing w:before="0" w:beforeAutospacing="0" w:after="150" w:afterAutospacing="0"/>
        <w:textAlignment w:val="baseline"/>
        <w:rPr>
          <w:rFonts w:ascii="Arial" w:hAnsi="Arial" w:cs="Arial"/>
        </w:rPr>
      </w:pPr>
      <w:r>
        <w:rPr>
          <w:rFonts w:ascii="Arial" w:hAnsi="Arial" w:cs="Arial"/>
        </w:rPr>
        <w:t>This way total number possible is 3 * 3 * 3 * 3 * 3 = 3^5 = 243 barrels!! So with the help of 5 slaves and within 48 hours we will be able to find a poisoned barrel among 243 barrels.</w:t>
      </w:r>
    </w:p>
    <w:p w:rsidR="0090351C" w:rsidRDefault="004F7A35" w:rsidP="0090351C">
      <w:pPr>
        <w:pStyle w:val="Heading1"/>
        <w:spacing w:before="0" w:after="225"/>
        <w:textAlignment w:val="baseline"/>
        <w:rPr>
          <w:sz w:val="42"/>
          <w:szCs w:val="42"/>
        </w:rPr>
      </w:pPr>
      <w:r>
        <w:rPr>
          <w:b/>
          <w:bCs/>
          <w:sz w:val="42"/>
          <w:szCs w:val="42"/>
        </w:rPr>
        <w:t>8.</w:t>
      </w:r>
      <w:r w:rsidR="0090351C">
        <w:rPr>
          <w:b/>
          <w:bCs/>
          <w:sz w:val="42"/>
          <w:szCs w:val="42"/>
        </w:rPr>
        <w:t xml:space="preserve"> | (Monty Hall problem)</w:t>
      </w: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Suppose you’re on a game show, and you’re given the choice of three doors: Behind one door is a car; behind the others, goats. You pick a door, say No. 1, and the host, who knows what’s behind the doors, opens another door, say No. 3, which has a goat. He then says to you, “Do you want to pick door No. 2?” Is it to your advantage to switch your choice?</w:t>
      </w:r>
    </w:p>
    <w:p w:rsidR="0090351C" w:rsidRDefault="004F7A35" w:rsidP="0090351C">
      <w:pPr>
        <w:pStyle w:val="Heading1"/>
        <w:spacing w:before="0" w:after="225"/>
        <w:textAlignment w:val="baseline"/>
        <w:rPr>
          <w:sz w:val="42"/>
          <w:szCs w:val="42"/>
        </w:rPr>
      </w:pPr>
      <w:r>
        <w:rPr>
          <w:b/>
          <w:bCs/>
          <w:sz w:val="42"/>
          <w:szCs w:val="42"/>
        </w:rPr>
        <w:t>9.</w:t>
      </w:r>
      <w:r w:rsidR="0090351C">
        <w:rPr>
          <w:b/>
          <w:bCs/>
          <w:sz w:val="42"/>
          <w:szCs w:val="42"/>
        </w:rPr>
        <w:t>| (3 Bulbs and 3 Switches)</w:t>
      </w: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There is a room with a door (closed) and three light bulbs. Outside the room there are three switches, connected to the bulbs. You may manipulate the switches as you wish, but once you open the door you can’t change them. Identify each switch with its bulb.</w:t>
      </w:r>
    </w:p>
    <w:p w:rsidR="0090351C" w:rsidRDefault="0090351C" w:rsidP="0090351C">
      <w:pPr>
        <w:pStyle w:val="NormalWeb"/>
        <w:spacing w:before="0" w:beforeAutospacing="0" w:after="150" w:afterAutospacing="0"/>
        <w:textAlignment w:val="baseline"/>
        <w:rPr>
          <w:rFonts w:ascii="Arial" w:hAnsi="Arial" w:cs="Arial"/>
        </w:rPr>
      </w:pP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Let the bulbs be X, Y and Z</w:t>
      </w: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Turn on switch X for 5 to 10 minutes. Turn it off and turn on switch Y. Open the door and touch the light bulb.</w:t>
      </w:r>
    </w:p>
    <w:p w:rsidR="0090351C" w:rsidRDefault="0090351C" w:rsidP="00B90A12">
      <w:pPr>
        <w:pStyle w:val="NormalWeb"/>
        <w:spacing w:before="0" w:beforeAutospacing="0" w:after="150" w:afterAutospacing="0"/>
        <w:textAlignment w:val="baseline"/>
        <w:rPr>
          <w:rFonts w:ascii="Arial" w:hAnsi="Arial" w:cs="Arial"/>
        </w:rPr>
      </w:pPr>
      <w:r>
        <w:rPr>
          <w:rFonts w:ascii="Arial" w:hAnsi="Arial" w:cs="Arial"/>
        </w:rPr>
        <w:t>1. if the light is on, it is Y</w:t>
      </w: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2. if the light is off and hot, it is X</w:t>
      </w:r>
    </w:p>
    <w:p w:rsidR="0090351C" w:rsidRDefault="0090351C" w:rsidP="0090351C">
      <w:pPr>
        <w:pStyle w:val="NormalWeb"/>
        <w:spacing w:before="0" w:beforeAutospacing="0" w:after="150" w:afterAutospacing="0"/>
        <w:textAlignment w:val="baseline"/>
        <w:rPr>
          <w:rFonts w:ascii="Arial" w:hAnsi="Arial" w:cs="Arial"/>
        </w:rPr>
      </w:pPr>
      <w:r>
        <w:rPr>
          <w:rFonts w:ascii="Arial" w:hAnsi="Arial" w:cs="Arial"/>
        </w:rPr>
        <w:t>3. if the light is off and cold, it is Z</w:t>
      </w:r>
    </w:p>
    <w:p w:rsidR="00B90A12" w:rsidRDefault="004F7A35" w:rsidP="00B90A12">
      <w:pPr>
        <w:pStyle w:val="Heading1"/>
        <w:spacing w:before="0" w:after="225"/>
        <w:textAlignment w:val="baseline"/>
        <w:rPr>
          <w:sz w:val="42"/>
          <w:szCs w:val="42"/>
        </w:rPr>
      </w:pPr>
      <w:r>
        <w:rPr>
          <w:b/>
          <w:bCs/>
          <w:sz w:val="42"/>
          <w:szCs w:val="42"/>
        </w:rPr>
        <w:t>10.</w:t>
      </w:r>
      <w:r w:rsidR="00B90A12">
        <w:rPr>
          <w:b/>
          <w:bCs/>
          <w:sz w:val="42"/>
          <w:szCs w:val="42"/>
        </w:rPr>
        <w:t xml:space="preserve"> | (Find the Jar with contaminated pills)</w:t>
      </w:r>
    </w:p>
    <w:p w:rsidR="00B90A12" w:rsidRDefault="00B90A12" w:rsidP="00B90A12">
      <w:pPr>
        <w:pStyle w:val="NormalWeb"/>
        <w:spacing w:before="0" w:beforeAutospacing="0" w:after="150" w:afterAutospacing="0"/>
        <w:textAlignment w:val="baseline"/>
        <w:rPr>
          <w:rFonts w:ascii="Arial" w:hAnsi="Arial" w:cs="Arial"/>
        </w:rPr>
      </w:pPr>
      <w:r>
        <w:rPr>
          <w:rFonts w:ascii="Arial" w:hAnsi="Arial" w:cs="Arial"/>
        </w:rPr>
        <w:t>You have 5 jars of pills. Each pill weighs 10 grams, except for contaminated pills contained in one jar, where each pill weighs 9 grams. Given a scale, how could you tell which jar had the contaminated pills in just one measurement?</w:t>
      </w:r>
    </w:p>
    <w:p w:rsidR="00B90A12" w:rsidRDefault="00B90A12" w:rsidP="00B90A12">
      <w:pPr>
        <w:pStyle w:val="NormalWeb"/>
        <w:spacing w:before="0" w:beforeAutospacing="0" w:after="150" w:afterAutospacing="0"/>
        <w:textAlignment w:val="baseline"/>
        <w:rPr>
          <w:rFonts w:ascii="Arial" w:hAnsi="Arial" w:cs="Arial"/>
        </w:rPr>
      </w:pPr>
      <w:r>
        <w:rPr>
          <w:rFonts w:ascii="Arial" w:hAnsi="Arial" w:cs="Arial"/>
        </w:rPr>
        <w:t> </w:t>
      </w:r>
    </w:p>
    <w:p w:rsidR="00B90A12" w:rsidRDefault="00B90A12" w:rsidP="00B90A1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Solution:</w:t>
      </w:r>
      <w:r>
        <w:rPr>
          <w:rFonts w:ascii="Arial" w:hAnsi="Arial" w:cs="Arial"/>
        </w:rPr>
        <w:br/>
        <w:t xml:space="preserve">Take out 1 pill from jar 1, 2 pills from jar 2, 3 pills from jar 3, 4 pills from jar 4 and 5 pills from jar 5. Put all these 15 pills on scale. The correct </w:t>
      </w:r>
      <w:proofErr w:type="spellStart"/>
      <w:r>
        <w:rPr>
          <w:rFonts w:ascii="Arial" w:hAnsi="Arial" w:cs="Arial"/>
        </w:rPr>
        <w:t>wight</w:t>
      </w:r>
      <w:proofErr w:type="spellEnd"/>
      <w:r>
        <w:rPr>
          <w:rFonts w:ascii="Arial" w:hAnsi="Arial" w:cs="Arial"/>
        </w:rPr>
        <w:t xml:space="preserve"> is 150 (15*10). But one of the jars has contaminated pills. So the </w:t>
      </w:r>
      <w:proofErr w:type="spellStart"/>
      <w:r>
        <w:rPr>
          <w:rFonts w:ascii="Arial" w:hAnsi="Arial" w:cs="Arial"/>
        </w:rPr>
        <w:t>wight</w:t>
      </w:r>
      <w:proofErr w:type="spellEnd"/>
      <w:r>
        <w:rPr>
          <w:rFonts w:ascii="Arial" w:hAnsi="Arial" w:cs="Arial"/>
        </w:rPr>
        <w:t xml:space="preserve"> will definitely less than 150. If the </w:t>
      </w:r>
      <w:proofErr w:type="spellStart"/>
      <w:r>
        <w:rPr>
          <w:rFonts w:ascii="Arial" w:hAnsi="Arial" w:cs="Arial"/>
        </w:rPr>
        <w:t>wight</w:t>
      </w:r>
      <w:proofErr w:type="spellEnd"/>
      <w:r>
        <w:rPr>
          <w:rFonts w:ascii="Arial" w:hAnsi="Arial" w:cs="Arial"/>
        </w:rPr>
        <w:t xml:space="preserve"> is 149 then jar 1 has contaminated pills because the there is only one contaminated pill. If the </w:t>
      </w:r>
      <w:proofErr w:type="spellStart"/>
      <w:r>
        <w:rPr>
          <w:rFonts w:ascii="Arial" w:hAnsi="Arial" w:cs="Arial"/>
        </w:rPr>
        <w:t>wight</w:t>
      </w:r>
      <w:proofErr w:type="spellEnd"/>
      <w:r>
        <w:rPr>
          <w:rFonts w:ascii="Arial" w:hAnsi="Arial" w:cs="Arial"/>
        </w:rPr>
        <w:t xml:space="preserve"> is 148 then jar 2, if the </w:t>
      </w:r>
      <w:proofErr w:type="spellStart"/>
      <w:r>
        <w:rPr>
          <w:rFonts w:ascii="Arial" w:hAnsi="Arial" w:cs="Arial"/>
        </w:rPr>
        <w:t>wight</w:t>
      </w:r>
      <w:proofErr w:type="spellEnd"/>
      <w:r>
        <w:rPr>
          <w:rFonts w:ascii="Arial" w:hAnsi="Arial" w:cs="Arial"/>
        </w:rPr>
        <w:t xml:space="preserve"> is 147 then jar 3, if 146 then jar 4, if 145 then jar 5.</w:t>
      </w:r>
    </w:p>
    <w:p w:rsidR="00062C1C" w:rsidRDefault="00062C1C" w:rsidP="00062C1C">
      <w:pPr>
        <w:pStyle w:val="Heading1"/>
        <w:spacing w:before="0" w:after="225"/>
        <w:textAlignment w:val="baseline"/>
        <w:rPr>
          <w:sz w:val="42"/>
          <w:szCs w:val="42"/>
        </w:rPr>
      </w:pPr>
      <w:r>
        <w:rPr>
          <w:b/>
          <w:bCs/>
          <w:sz w:val="42"/>
          <w:szCs w:val="42"/>
        </w:rPr>
        <w:t>11.</w:t>
      </w:r>
      <w:r>
        <w:rPr>
          <w:b/>
          <w:bCs/>
          <w:sz w:val="42"/>
          <w:szCs w:val="42"/>
        </w:rPr>
        <w:t>| (Find the fastest 3 horses)</w:t>
      </w:r>
    </w:p>
    <w:p w:rsidR="00062C1C" w:rsidRDefault="00062C1C" w:rsidP="00062C1C">
      <w:pPr>
        <w:pStyle w:val="NormalWeb"/>
        <w:spacing w:before="0" w:beforeAutospacing="0" w:after="150" w:afterAutospacing="0"/>
        <w:textAlignment w:val="baseline"/>
        <w:rPr>
          <w:rFonts w:ascii="Arial" w:hAnsi="Arial" w:cs="Arial"/>
        </w:rPr>
      </w:pPr>
      <w:r>
        <w:rPr>
          <w:rFonts w:ascii="Arial" w:hAnsi="Arial" w:cs="Arial"/>
        </w:rPr>
        <w:t>There are 25 horses among which you need to find out the fastest 3 horses. You can conduct race among at most 5 to find out their relative speed. At no point you can find out the actual speed of the horse in a race. Find out how many races are required to get the top 3 horses.</w:t>
      </w:r>
    </w:p>
    <w:p w:rsidR="00062C1C" w:rsidRDefault="00062C1C" w:rsidP="00062C1C">
      <w:pPr>
        <w:pStyle w:val="NormalWeb"/>
        <w:spacing w:before="0" w:beforeAutospacing="0" w:after="150" w:afterAutospacing="0"/>
        <w:textAlignment w:val="baseline"/>
        <w:rPr>
          <w:rFonts w:ascii="Arial" w:hAnsi="Arial" w:cs="Arial"/>
        </w:rPr>
      </w:pPr>
      <w:r>
        <w:rPr>
          <w:rFonts w:ascii="Arial" w:hAnsi="Arial" w:cs="Arial"/>
        </w:rPr>
        <w:t> The solution is 7.</w:t>
      </w:r>
    </w:p>
    <w:p w:rsidR="00D23CBA" w:rsidRDefault="00D23CBA" w:rsidP="00D23CBA">
      <w:pPr>
        <w:pStyle w:val="Heading1"/>
        <w:spacing w:before="0" w:after="225"/>
        <w:textAlignment w:val="baseline"/>
        <w:rPr>
          <w:sz w:val="42"/>
          <w:szCs w:val="42"/>
        </w:rPr>
      </w:pPr>
      <w:r>
        <w:rPr>
          <w:b/>
          <w:bCs/>
          <w:sz w:val="42"/>
          <w:szCs w:val="42"/>
        </w:rPr>
        <w:t xml:space="preserve"> 12</w:t>
      </w:r>
      <w:r>
        <w:rPr>
          <w:b/>
          <w:bCs/>
          <w:sz w:val="42"/>
          <w:szCs w:val="42"/>
        </w:rPr>
        <w:t xml:space="preserve"> | (A Man with Medical Condition and 2 Pills)</w:t>
      </w:r>
    </w:p>
    <w:p w:rsidR="00D23CBA" w:rsidRDefault="00D23CBA" w:rsidP="00D23CBA">
      <w:pPr>
        <w:pStyle w:val="NormalWeb"/>
        <w:spacing w:before="0" w:beforeAutospacing="0" w:after="150" w:afterAutospacing="0"/>
        <w:textAlignment w:val="baseline"/>
        <w:rPr>
          <w:rFonts w:ascii="Arial" w:hAnsi="Arial" w:cs="Arial"/>
        </w:rPr>
      </w:pPr>
      <w:r>
        <w:rPr>
          <w:rFonts w:ascii="Arial" w:hAnsi="Arial" w:cs="Arial"/>
        </w:rPr>
        <w:t>A man has a medical condition that requires him to take two kinds of pills, call them A and B. The man must take exactly one A pill and exactly one B pill each day, or he will die. The pills are taken by first dissolving them in water.</w:t>
      </w:r>
    </w:p>
    <w:p w:rsidR="00D23CBA" w:rsidRDefault="00D23CBA" w:rsidP="00D23CBA">
      <w:pPr>
        <w:pStyle w:val="NormalWeb"/>
        <w:spacing w:before="0" w:beforeAutospacing="0" w:after="150" w:afterAutospacing="0"/>
        <w:textAlignment w:val="baseline"/>
        <w:rPr>
          <w:rFonts w:ascii="Arial" w:hAnsi="Arial" w:cs="Arial"/>
        </w:rPr>
      </w:pPr>
      <w:r>
        <w:rPr>
          <w:rFonts w:ascii="Arial" w:hAnsi="Arial" w:cs="Arial"/>
        </w:rPr>
        <w:t>The man has a jar of A pills and a jar of B pills. One day, as he is about to take his pills, he takes out one A pill from the A jar and puts it in a glass of water. Then he accidentally takes out two B pills from the B jar and puts them in the water. Now, he is in the situation of having a glass of water with three dissolved pills, one A pill and two B pills. Unfortunately, the pills are very expensive, so the thought of throwing out the water with the 3 pills and starting over is out of the question. How should the man proceed in order to get the right quantity of A and B while not wasting any pills?</w:t>
      </w:r>
    </w:p>
    <w:p w:rsidR="00D23CBA" w:rsidRDefault="00D23CBA" w:rsidP="00D23CBA">
      <w:pPr>
        <w:pStyle w:val="NormalWeb"/>
        <w:spacing w:before="0" w:beforeAutospacing="0" w:after="150" w:afterAutospacing="0"/>
        <w:textAlignment w:val="baseline"/>
        <w:rPr>
          <w:rFonts w:ascii="Arial" w:hAnsi="Arial" w:cs="Arial"/>
        </w:rPr>
      </w:pPr>
      <w:r>
        <w:rPr>
          <w:rFonts w:ascii="Arial" w:hAnsi="Arial" w:cs="Arial"/>
        </w:rPr>
        <w:lastRenderedPageBreak/>
        <w:t> </w:t>
      </w:r>
      <w:r>
        <w:rPr>
          <w:rFonts w:ascii="Arial" w:hAnsi="Arial" w:cs="Arial"/>
        </w:rPr>
        <w:br/>
        <w:t> </w:t>
      </w:r>
      <w:r>
        <w:rPr>
          <w:rFonts w:ascii="Arial" w:hAnsi="Arial" w:cs="Arial"/>
        </w:rPr>
        <w:br/>
        <w:t> </w:t>
      </w:r>
    </w:p>
    <w:p w:rsidR="00D23CBA" w:rsidRDefault="00D23CBA" w:rsidP="00D23CBA">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Solution:</w:t>
      </w:r>
      <w:r>
        <w:rPr>
          <w:rFonts w:ascii="Arial" w:hAnsi="Arial" w:cs="Arial"/>
        </w:rPr>
        <w:br/>
        <w:t>Add one more A pill to the glass and let it dissolve. Take half of the water today and half tomorrow. It works under following assumptions.</w:t>
      </w:r>
    </w:p>
    <w:p w:rsidR="00D23CBA" w:rsidRDefault="00D23CBA" w:rsidP="00D23CBA">
      <w:pPr>
        <w:pStyle w:val="NormalWeb"/>
        <w:spacing w:before="0" w:beforeAutospacing="0" w:after="150" w:afterAutospacing="0"/>
        <w:textAlignment w:val="baseline"/>
        <w:rPr>
          <w:rFonts w:ascii="Arial" w:hAnsi="Arial" w:cs="Arial"/>
        </w:rPr>
      </w:pPr>
      <w:r>
        <w:rPr>
          <w:rFonts w:ascii="Arial" w:hAnsi="Arial" w:cs="Arial"/>
        </w:rPr>
        <w:t>The dissolved Pills can be used next day.</w:t>
      </w:r>
    </w:p>
    <w:p w:rsidR="00D23CBA" w:rsidRDefault="00D23CBA" w:rsidP="00D23CBA">
      <w:pPr>
        <w:pStyle w:val="NormalWeb"/>
        <w:spacing w:before="0" w:beforeAutospacing="0" w:after="150" w:afterAutospacing="0"/>
        <w:textAlignment w:val="baseline"/>
        <w:rPr>
          <w:rFonts w:ascii="Arial" w:hAnsi="Arial" w:cs="Arial"/>
        </w:rPr>
      </w:pPr>
      <w:r>
        <w:rPr>
          <w:rFonts w:ascii="Arial" w:hAnsi="Arial" w:cs="Arial"/>
        </w:rPr>
        <w:t>The man has to take pills at least for one more day.</w:t>
      </w:r>
    </w:p>
    <w:p w:rsidR="006619A0" w:rsidRDefault="006619A0" w:rsidP="006619A0">
      <w:pPr>
        <w:pStyle w:val="Heading1"/>
        <w:spacing w:before="0" w:after="225"/>
        <w:textAlignment w:val="baseline"/>
        <w:rPr>
          <w:sz w:val="42"/>
          <w:szCs w:val="42"/>
        </w:rPr>
      </w:pPr>
      <w:r>
        <w:rPr>
          <w:b/>
          <w:bCs/>
          <w:sz w:val="42"/>
          <w:szCs w:val="42"/>
        </w:rPr>
        <w:t xml:space="preserve"> 13</w:t>
      </w:r>
      <w:r>
        <w:rPr>
          <w:b/>
          <w:bCs/>
          <w:sz w:val="42"/>
          <w:szCs w:val="42"/>
        </w:rPr>
        <w:t xml:space="preserve"> | (Maximize probability of White Ball)</w:t>
      </w:r>
    </w:p>
    <w:p w:rsidR="006619A0" w:rsidRDefault="006619A0" w:rsidP="006619A0">
      <w:pPr>
        <w:pStyle w:val="NormalWeb"/>
        <w:shd w:val="clear" w:color="auto" w:fill="FFFFFF"/>
        <w:spacing w:before="0" w:beforeAutospacing="0" w:after="150" w:afterAutospacing="0"/>
        <w:textAlignment w:val="baseline"/>
        <w:rPr>
          <w:rFonts w:ascii="Arial" w:hAnsi="Arial" w:cs="Arial"/>
        </w:rPr>
      </w:pPr>
      <w:r>
        <w:rPr>
          <w:rFonts w:ascii="Arial" w:hAnsi="Arial" w:cs="Arial"/>
        </w:rPr>
        <w:t>There are two empty bowls in a room. You have 50 white balls and 50 black balls. After you place the balls in the bowls, a random ball will be picked from a random bowl. Distribute the balls (all of them) into the bowls to maximize the chance of picking a white ball.</w:t>
      </w:r>
    </w:p>
    <w:p w:rsidR="006619A0" w:rsidRDefault="006619A0" w:rsidP="006A07AF">
      <w:pPr>
        <w:pStyle w:val="NormalWeb"/>
        <w:shd w:val="clear" w:color="auto" w:fill="FFFFFF"/>
        <w:spacing w:before="0" w:beforeAutospacing="0" w:after="150" w:afterAutospacing="0"/>
        <w:textAlignment w:val="baseline"/>
        <w:rPr>
          <w:rFonts w:ascii="Arial" w:hAnsi="Arial" w:cs="Arial"/>
        </w:rPr>
      </w:pPr>
      <w:r>
        <w:rPr>
          <w:rFonts w:ascii="Arial" w:hAnsi="Arial" w:cs="Arial"/>
        </w:rPr>
        <w:t> </w:t>
      </w:r>
      <w:r>
        <w:rPr>
          <w:rStyle w:val="Strong"/>
          <w:rFonts w:ascii="Arial" w:hAnsi="Arial" w:cs="Arial"/>
          <w:bdr w:val="none" w:sz="0" w:space="0" w:color="auto" w:frame="1"/>
        </w:rPr>
        <w:t>Explanation:</w:t>
      </w:r>
      <w:r>
        <w:rPr>
          <w:rFonts w:ascii="Arial" w:hAnsi="Arial" w:cs="Arial"/>
        </w:rPr>
        <w:br/>
        <w:t>First, let us assume that we divided the balls into jars equally so each jar will contain 50 balls.</w:t>
      </w:r>
      <w:r>
        <w:rPr>
          <w:rFonts w:ascii="Arial" w:hAnsi="Arial" w:cs="Arial"/>
        </w:rPr>
        <w:br/>
        <w:t>So the probability of selecting a white ball will be=probability of selecting the first jar*probability of white ball in the first jar + probability of selecting the second jar*probability of white ball in the second jar</w:t>
      </w:r>
      <w:r>
        <w:rPr>
          <w:rFonts w:ascii="Arial" w:hAnsi="Arial" w:cs="Arial"/>
        </w:rPr>
        <w:br/>
        <w:t>=(1/2)*(0/50)+(1/2)*(50/50)=0.5</w:t>
      </w:r>
      <w:r>
        <w:rPr>
          <w:rFonts w:ascii="Arial" w:hAnsi="Arial" w:cs="Arial"/>
        </w:rPr>
        <w:br/>
        <w:t>Since we have to maximize the probability so we will increase the probability of white ball in the first jar and keep the second probability same mean equal to 1</w:t>
      </w:r>
      <w:r>
        <w:rPr>
          <w:rFonts w:ascii="Arial" w:hAnsi="Arial" w:cs="Arial"/>
        </w:rPr>
        <w:br/>
        <w:t>so we add 49 white balls with 50 black balls in the first jar and only one white ball in the second jar</w:t>
      </w:r>
      <w:r>
        <w:rPr>
          <w:rFonts w:ascii="Arial" w:hAnsi="Arial" w:cs="Arial"/>
        </w:rPr>
        <w:br/>
        <w:t>so the probability will be now=</w:t>
      </w:r>
    </w:p>
    <w:p w:rsidR="006619A0" w:rsidRDefault="006619A0" w:rsidP="006619A0">
      <w:pPr>
        <w:pStyle w:val="HTMLPreformatted"/>
        <w:shd w:val="clear" w:color="auto" w:fill="E0E0E0"/>
        <w:spacing w:after="150"/>
        <w:textAlignment w:val="baseline"/>
        <w:rPr>
          <w:rFonts w:cs="Courier New"/>
          <w:sz w:val="23"/>
          <w:szCs w:val="23"/>
        </w:rPr>
      </w:pPr>
      <w:r>
        <w:rPr>
          <w:sz w:val="23"/>
          <w:szCs w:val="23"/>
        </w:rPr>
        <w:t>(1/</w:t>
      </w:r>
      <w:proofErr w:type="gramStart"/>
      <w:r>
        <w:rPr>
          <w:sz w:val="23"/>
          <w:szCs w:val="23"/>
        </w:rPr>
        <w:t>2)*</w:t>
      </w:r>
      <w:proofErr w:type="gramEnd"/>
      <w:r>
        <w:rPr>
          <w:sz w:val="23"/>
          <w:szCs w:val="23"/>
        </w:rPr>
        <w:t>(49/99)+(1/2)*(1/1)=0.747</w:t>
      </w:r>
    </w:p>
    <w:p w:rsidR="006619A0" w:rsidRDefault="006619A0" w:rsidP="006619A0">
      <w:pPr>
        <w:pStyle w:val="NormalWeb"/>
        <w:shd w:val="clear" w:color="auto" w:fill="FFFFFF"/>
        <w:spacing w:before="0" w:beforeAutospacing="0" w:after="150" w:afterAutospacing="0"/>
        <w:textAlignment w:val="baseline"/>
        <w:rPr>
          <w:rFonts w:ascii="Arial" w:hAnsi="Arial" w:cs="Arial"/>
        </w:rPr>
      </w:pPr>
      <w:r>
        <w:rPr>
          <w:rFonts w:ascii="Arial" w:hAnsi="Arial" w:cs="Arial"/>
        </w:rPr>
        <w:t>Therefore, probability of getting white ball becomes 1/2*1 + 1/2*49/99 which is approximately 3/4.</w:t>
      </w:r>
    </w:p>
    <w:p w:rsidR="006A07AF" w:rsidRDefault="006A07AF" w:rsidP="006A07AF">
      <w:pPr>
        <w:pStyle w:val="Heading1"/>
        <w:spacing w:before="0" w:after="225"/>
        <w:textAlignment w:val="baseline"/>
        <w:rPr>
          <w:sz w:val="42"/>
          <w:szCs w:val="42"/>
        </w:rPr>
      </w:pPr>
      <w:r>
        <w:rPr>
          <w:b/>
          <w:bCs/>
          <w:sz w:val="42"/>
          <w:szCs w:val="42"/>
        </w:rPr>
        <w:t xml:space="preserve"> 14</w:t>
      </w:r>
      <w:r>
        <w:rPr>
          <w:b/>
          <w:bCs/>
          <w:sz w:val="42"/>
          <w:szCs w:val="42"/>
        </w:rPr>
        <w:t xml:space="preserve"> | (100 Prisoners with Red/Black Hats)</w:t>
      </w:r>
    </w:p>
    <w:p w:rsidR="006A07AF" w:rsidRDefault="006A07AF" w:rsidP="006A07AF">
      <w:pPr>
        <w:pStyle w:val="NormalWeb"/>
        <w:spacing w:before="0" w:beforeAutospacing="0" w:after="0" w:afterAutospacing="0"/>
        <w:textAlignment w:val="baseline"/>
        <w:rPr>
          <w:rFonts w:ascii="Arial" w:hAnsi="Arial" w:cs="Arial"/>
        </w:rPr>
      </w:pPr>
      <w:r>
        <w:rPr>
          <w:rFonts w:ascii="Arial" w:hAnsi="Arial" w:cs="Arial"/>
        </w:rPr>
        <w:t>100 prisoners in jail are standing in a queue facing in one direction. Each prisoner is wearing a hat of color either black or red. A prisoner can see hats of all prisoners in front of him in the queue, but cannot see his hat and hats of prisoners standing behind him.</w:t>
      </w:r>
      <w:r>
        <w:rPr>
          <w:rFonts w:ascii="Arial" w:hAnsi="Arial" w:cs="Arial"/>
        </w:rPr>
        <w:br/>
        <w:t>The jailer is going to ask color of each prisoner’s hat starting from the last prisoner in queue. If a prisoner tells the correct color, then is saved, otherwise executed. </w:t>
      </w:r>
      <w:r>
        <w:rPr>
          <w:rStyle w:val="Strong"/>
          <w:rFonts w:ascii="Arial" w:hAnsi="Arial" w:cs="Arial"/>
          <w:bdr w:val="none" w:sz="0" w:space="0" w:color="auto" w:frame="1"/>
        </w:rPr>
        <w:t>How many prisoners can be saved at most</w:t>
      </w:r>
      <w:r>
        <w:rPr>
          <w:rFonts w:ascii="Arial" w:hAnsi="Arial" w:cs="Arial"/>
        </w:rPr>
        <w:t> if they are allowed to discuss a strategy before the jailer starts asking colors of their hats.</w:t>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t> </w:t>
      </w:r>
      <w:r>
        <w:rPr>
          <w:rFonts w:ascii="Arial" w:hAnsi="Arial" w:cs="Arial"/>
          <w:b/>
          <w:bCs/>
          <w:bdr w:val="none" w:sz="0" w:space="0" w:color="auto" w:frame="1"/>
        </w:rPr>
        <w:br/>
      </w:r>
      <w:r>
        <w:rPr>
          <w:rStyle w:val="Strong"/>
          <w:rFonts w:ascii="Arial" w:hAnsi="Arial" w:cs="Arial"/>
          <w:bdr w:val="none" w:sz="0" w:space="0" w:color="auto" w:frame="1"/>
        </w:rPr>
        <w:t>Answer:</w:t>
      </w:r>
      <w:r>
        <w:rPr>
          <w:rFonts w:ascii="Arial" w:hAnsi="Arial" w:cs="Arial"/>
        </w:rPr>
        <w:br/>
        <w:t>At-most 99 prisoners can be saved and the 100th prisoner has 50-50 chances of being executed.</w:t>
      </w:r>
      <w:r>
        <w:rPr>
          <w:rFonts w:ascii="Arial" w:hAnsi="Arial" w:cs="Arial"/>
        </w:rPr>
        <w:br/>
        <w:t>The idea is that every prisoner counts number of red hats in front of him.</w:t>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t xml:space="preserve">100th prisoner says red if the number of red hats is even. He may or may not be saved, but he </w:t>
      </w:r>
      <w:proofErr w:type="spellStart"/>
      <w:r>
        <w:rPr>
          <w:rFonts w:ascii="Arial" w:hAnsi="Arial" w:cs="Arial"/>
        </w:rPr>
        <w:t>coneys</w:t>
      </w:r>
      <w:proofErr w:type="spellEnd"/>
      <w:r>
        <w:rPr>
          <w:rFonts w:ascii="Arial" w:hAnsi="Arial" w:cs="Arial"/>
        </w:rPr>
        <w:t xml:space="preserve"> enough information to save 99th prisoner.</w:t>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lastRenderedPageBreak/>
        <w:t>The 99’th prisoner decides his answer on the basis of answer of 100’th prisoner’s answer. There are following possibilities and 99’th prisoner can figure out color of his hat in every case.</w:t>
      </w:r>
    </w:p>
    <w:p w:rsidR="006A07AF" w:rsidRDefault="006A07AF" w:rsidP="006A07AF">
      <w:pPr>
        <w:spacing w:line="285" w:lineRule="atLeast"/>
        <w:jc w:val="both"/>
        <w:textAlignment w:val="baseline"/>
        <w:rPr>
          <w:rFonts w:ascii="Arial" w:hAnsi="Arial" w:cs="Arial"/>
        </w:rPr>
      </w:pPr>
      <w:r>
        <w:rPr>
          <w:rFonts w:ascii="Arial" w:hAnsi="Arial" w:cs="Arial"/>
        </w:rPr>
        <w:br/>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t>If 100’th prisoner said ‘Red’ (There must have been even number of red hats in front of him)</w:t>
      </w:r>
      <w:r>
        <w:rPr>
          <w:rFonts w:ascii="Arial" w:hAnsi="Arial" w:cs="Arial"/>
        </w:rPr>
        <w:br/>
        <w:t>a) If 99’th prisoner sees even number of red hats in front of him, then his color is black.</w:t>
      </w:r>
      <w:r>
        <w:rPr>
          <w:rFonts w:ascii="Arial" w:hAnsi="Arial" w:cs="Arial"/>
        </w:rPr>
        <w:br/>
        <w:t>b) If 99’th prisoner sees odd number of red hats in front of him, then his color is red.</w:t>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t>If 100’th prisoner said ‘Black’ (There must have been odd number of red hats in front of him)</w:t>
      </w:r>
      <w:r>
        <w:rPr>
          <w:rFonts w:ascii="Arial" w:hAnsi="Arial" w:cs="Arial"/>
        </w:rPr>
        <w:br/>
        <w:t>a) If 99’th prisoner sees even number of red hats in front of him, then his color is Red.</w:t>
      </w:r>
      <w:r>
        <w:rPr>
          <w:rFonts w:ascii="Arial" w:hAnsi="Arial" w:cs="Arial"/>
        </w:rPr>
        <w:br/>
        <w:t>b) If 99’th prisoner sees odd number of red hats in front of him, then his color is Black.</w:t>
      </w:r>
    </w:p>
    <w:p w:rsidR="006A07AF" w:rsidRDefault="006A07AF" w:rsidP="006A07AF">
      <w:pPr>
        <w:pStyle w:val="NormalWeb"/>
        <w:spacing w:before="0" w:beforeAutospacing="0" w:after="150" w:afterAutospacing="0"/>
        <w:textAlignment w:val="baseline"/>
        <w:rPr>
          <w:rFonts w:ascii="Arial" w:hAnsi="Arial" w:cs="Arial"/>
        </w:rPr>
      </w:pPr>
      <w:r>
        <w:rPr>
          <w:rFonts w:ascii="Arial" w:hAnsi="Arial" w:cs="Arial"/>
        </w:rPr>
        <w:t>The 98’th prisoner decides his answer on the basis of answer of 99’th prisoner’s answer and uses same logic.</w:t>
      </w:r>
    </w:p>
    <w:p w:rsidR="006A07AF" w:rsidRDefault="006A07AF" w:rsidP="006A07AF">
      <w:pPr>
        <w:pStyle w:val="NormalWeb"/>
        <w:spacing w:before="0" w:beforeAutospacing="0" w:after="150" w:afterAutospacing="0"/>
        <w:textAlignment w:val="baseline"/>
        <w:rPr>
          <w:rFonts w:ascii="Arial" w:hAnsi="Arial" w:cs="Arial"/>
        </w:rPr>
      </w:pPr>
      <w:proofErr w:type="gramStart"/>
      <w:r>
        <w:rPr>
          <w:rFonts w:ascii="Arial" w:hAnsi="Arial" w:cs="Arial"/>
        </w:rPr>
        <w:t>Similarly</w:t>
      </w:r>
      <w:proofErr w:type="gramEnd"/>
      <w:r>
        <w:rPr>
          <w:rFonts w:ascii="Arial" w:hAnsi="Arial" w:cs="Arial"/>
        </w:rPr>
        <w:t xml:space="preserve"> other prisoners from 97 to 1 are saved.</w:t>
      </w:r>
    </w:p>
    <w:p w:rsidR="00646FC9" w:rsidRDefault="00646FC9" w:rsidP="00646FC9">
      <w:pPr>
        <w:pStyle w:val="Heading1"/>
        <w:spacing w:before="0" w:after="225"/>
        <w:textAlignment w:val="baseline"/>
        <w:rPr>
          <w:sz w:val="42"/>
          <w:szCs w:val="42"/>
        </w:rPr>
      </w:pPr>
      <w:r>
        <w:rPr>
          <w:b/>
          <w:bCs/>
          <w:sz w:val="42"/>
          <w:szCs w:val="42"/>
        </w:rPr>
        <w:t>15</w:t>
      </w:r>
      <w:r>
        <w:rPr>
          <w:b/>
          <w:bCs/>
          <w:sz w:val="42"/>
          <w:szCs w:val="42"/>
        </w:rPr>
        <w:t>| (Strategy for a 2 Player Coin Game)</w:t>
      </w:r>
    </w:p>
    <w:p w:rsidR="00646FC9" w:rsidRDefault="00646FC9" w:rsidP="00646FC9">
      <w:pPr>
        <w:pStyle w:val="NormalWeb"/>
        <w:spacing w:before="0" w:beforeAutospacing="0" w:after="150" w:afterAutospacing="0"/>
        <w:textAlignment w:val="baseline"/>
        <w:rPr>
          <w:rFonts w:ascii="Arial" w:hAnsi="Arial" w:cs="Arial"/>
        </w:rPr>
      </w:pPr>
      <w:r>
        <w:rPr>
          <w:rFonts w:ascii="Arial" w:hAnsi="Arial" w:cs="Arial"/>
        </w:rPr>
        <w:t xml:space="preserve">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w:t>
      </w:r>
      <w:proofErr w:type="spellStart"/>
      <w:r>
        <w:rPr>
          <w:rFonts w:ascii="Arial" w:hAnsi="Arial" w:cs="Arial"/>
        </w:rPr>
        <w:t>looses</w:t>
      </w:r>
      <w:proofErr w:type="spellEnd"/>
      <w:r>
        <w:rPr>
          <w:rFonts w:ascii="Arial" w:hAnsi="Arial" w:cs="Arial"/>
        </w:rPr>
        <w:t xml:space="preserve"> the game.</w:t>
      </w:r>
    </w:p>
    <w:p w:rsidR="004E1AED" w:rsidRDefault="00646FC9" w:rsidP="004E1AED">
      <w:pPr>
        <w:rPr>
          <w:sz w:val="24"/>
        </w:rPr>
      </w:pPr>
      <w:r>
        <w:rPr>
          <w:rFonts w:ascii="Arial" w:hAnsi="Arial" w:cs="Arial"/>
          <w:shd w:val="clear" w:color="auto" w:fill="FFFFFF"/>
        </w:rPr>
        <w:t>18 20 15 30 10 14</w:t>
      </w:r>
      <w:r>
        <w:rPr>
          <w:rFonts w:ascii="Arial" w:hAnsi="Arial" w:cs="Arial"/>
        </w:rPr>
        <w:br/>
      </w:r>
      <w:r>
        <w:rPr>
          <w:rFonts w:ascii="Arial" w:hAnsi="Arial" w:cs="Arial"/>
          <w:shd w:val="clear" w:color="auto" w:fill="FFFFFF"/>
        </w:rPr>
        <w:t>Sum of odd coins = 18 + 15 + 10 = 43</w:t>
      </w:r>
      <w:r>
        <w:rPr>
          <w:rFonts w:ascii="Arial" w:hAnsi="Arial" w:cs="Arial"/>
        </w:rPr>
        <w:br/>
      </w:r>
      <w:r>
        <w:rPr>
          <w:rFonts w:ascii="Arial" w:hAnsi="Arial" w:cs="Arial"/>
          <w:shd w:val="clear" w:color="auto" w:fill="FFFFFF"/>
        </w:rPr>
        <w:t>Sum of even coins = 20 + 30 + 14 = 64.</w:t>
      </w:r>
      <w:r>
        <w:rPr>
          <w:rFonts w:ascii="Arial" w:hAnsi="Arial" w:cs="Arial"/>
        </w:rPr>
        <w:br/>
      </w:r>
      <w:r>
        <w:rPr>
          <w:rFonts w:ascii="Arial" w:hAnsi="Arial" w:cs="Arial"/>
          <w:shd w:val="clear" w:color="auto" w:fill="FFFFFF"/>
        </w:rPr>
        <w:t>Since the sum of even coins is more, the first</w:t>
      </w:r>
      <w:r>
        <w:rPr>
          <w:rFonts w:ascii="Arial" w:hAnsi="Arial" w:cs="Arial"/>
        </w:rPr>
        <w:br/>
      </w:r>
      <w:r>
        <w:rPr>
          <w:rFonts w:ascii="Arial" w:hAnsi="Arial" w:cs="Arial"/>
          <w:shd w:val="clear" w:color="auto" w:fill="FFFFFF"/>
        </w:rPr>
        <w:t>player decides to collect all even coins. He first</w:t>
      </w:r>
      <w:r>
        <w:rPr>
          <w:rFonts w:ascii="Arial" w:hAnsi="Arial" w:cs="Arial"/>
        </w:rPr>
        <w:br/>
      </w:r>
      <w:r>
        <w:rPr>
          <w:rFonts w:ascii="Arial" w:hAnsi="Arial" w:cs="Arial"/>
          <w:shd w:val="clear" w:color="auto" w:fill="FFFFFF"/>
        </w:rPr>
        <w:t>picks 14, now the other player can only pick a coin</w:t>
      </w:r>
      <w:r>
        <w:rPr>
          <w:rFonts w:ascii="Arial" w:hAnsi="Arial" w:cs="Arial"/>
        </w:rPr>
        <w:br/>
      </w:r>
      <w:r>
        <w:rPr>
          <w:rFonts w:ascii="Arial" w:hAnsi="Arial" w:cs="Arial"/>
          <w:shd w:val="clear" w:color="auto" w:fill="FFFFFF"/>
        </w:rPr>
        <w:t>(10 or 18). Whichever is picked the other player,</w:t>
      </w:r>
      <w:r>
        <w:rPr>
          <w:rFonts w:ascii="Arial" w:hAnsi="Arial" w:cs="Arial"/>
        </w:rPr>
        <w:br/>
      </w:r>
      <w:r>
        <w:rPr>
          <w:rFonts w:ascii="Arial" w:hAnsi="Arial" w:cs="Arial"/>
          <w:shd w:val="clear" w:color="auto" w:fill="FFFFFF"/>
        </w:rPr>
        <w:t>the first player again gets an opportunity to pick</w:t>
      </w:r>
      <w:r>
        <w:rPr>
          <w:rFonts w:ascii="Arial" w:hAnsi="Arial" w:cs="Arial"/>
        </w:rPr>
        <w:br/>
      </w:r>
      <w:r>
        <w:rPr>
          <w:rFonts w:ascii="Arial" w:hAnsi="Arial" w:cs="Arial"/>
          <w:shd w:val="clear" w:color="auto" w:fill="FFFFFF"/>
        </w:rPr>
        <w:t>an even coin and block all even coins.</w:t>
      </w:r>
      <w:r w:rsidR="00AC24FF">
        <w:rPr>
          <w:rFonts w:ascii="Arial" w:hAnsi="Arial" w:cs="Arial"/>
          <w:shd w:val="clear" w:color="auto" w:fill="FFFFFF"/>
        </w:rPr>
        <w:br/>
      </w:r>
    </w:p>
    <w:p w:rsidR="00AC24FF" w:rsidRDefault="00AC24FF" w:rsidP="00AC24FF">
      <w:pPr>
        <w:pStyle w:val="Heading1"/>
        <w:spacing w:before="0" w:after="225"/>
        <w:textAlignment w:val="baseline"/>
        <w:rPr>
          <w:sz w:val="42"/>
          <w:szCs w:val="42"/>
        </w:rPr>
      </w:pPr>
      <w:r>
        <w:rPr>
          <w:b/>
          <w:bCs/>
          <w:sz w:val="42"/>
          <w:szCs w:val="42"/>
        </w:rPr>
        <w:t xml:space="preserve"> 16</w:t>
      </w:r>
      <w:r>
        <w:rPr>
          <w:b/>
          <w:bCs/>
          <w:sz w:val="42"/>
          <w:szCs w:val="42"/>
        </w:rPr>
        <w:t xml:space="preserve"> | (Camel and Banana Puzzle)</w:t>
      </w:r>
    </w:p>
    <w:p w:rsidR="00AC24FF" w:rsidRDefault="00AC24FF" w:rsidP="00AC24FF">
      <w:pPr>
        <w:pStyle w:val="NormalWeb"/>
        <w:spacing w:before="0" w:beforeAutospacing="0" w:after="150" w:afterAutospacing="0"/>
        <w:textAlignment w:val="baseline"/>
        <w:rPr>
          <w:rFonts w:ascii="Arial" w:hAnsi="Arial" w:cs="Arial"/>
        </w:rPr>
      </w:pPr>
      <w:r>
        <w:rPr>
          <w:rFonts w:ascii="Arial" w:hAnsi="Arial" w:cs="Arial"/>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w:t>
      </w:r>
      <w:proofErr w:type="gramStart"/>
      <w:r>
        <w:rPr>
          <w:rFonts w:ascii="Arial" w:hAnsi="Arial" w:cs="Arial"/>
        </w:rPr>
        <w:t>allowed).</w:t>
      </w:r>
      <w:proofErr w:type="gramEnd"/>
    </w:p>
    <w:p w:rsidR="002167C3" w:rsidRDefault="00AC24FF" w:rsidP="002167C3">
      <w:pPr>
        <w:pStyle w:val="Heading1"/>
        <w:spacing w:before="0" w:after="225"/>
        <w:textAlignment w:val="baseline"/>
        <w:rPr>
          <w:sz w:val="42"/>
          <w:szCs w:val="42"/>
        </w:rPr>
      </w:pPr>
      <w:r>
        <w:rPr>
          <w:rFonts w:ascii="Arial" w:hAnsi="Arial" w:cs="Arial"/>
        </w:rPr>
        <w:t> </w:t>
      </w:r>
      <w:r w:rsidR="002167C3">
        <w:rPr>
          <w:b/>
          <w:bCs/>
          <w:sz w:val="42"/>
          <w:szCs w:val="42"/>
        </w:rPr>
        <w:t xml:space="preserve"> 17</w:t>
      </w:r>
      <w:r w:rsidR="002167C3">
        <w:rPr>
          <w:b/>
          <w:bCs/>
          <w:sz w:val="42"/>
          <w:szCs w:val="42"/>
        </w:rPr>
        <w:t xml:space="preserve"> | (100 Doors)</w:t>
      </w:r>
    </w:p>
    <w:p w:rsidR="002167C3" w:rsidRDefault="002167C3" w:rsidP="002167C3">
      <w:pPr>
        <w:pStyle w:val="NormalWeb"/>
        <w:spacing w:before="0" w:beforeAutospacing="0" w:after="150" w:afterAutospacing="0"/>
        <w:textAlignment w:val="baseline"/>
        <w:rPr>
          <w:rFonts w:ascii="Arial" w:hAnsi="Arial" w:cs="Arial"/>
        </w:rPr>
      </w:pPr>
      <w:r>
        <w:rPr>
          <w:rFonts w:ascii="Arial" w:hAnsi="Arial" w:cs="Arial"/>
        </w:rPr>
        <w:t>There are 100 doors in a row, all doors are initially closed. A person walks through all doors multiple times and toggle (if open then close, if close then open) them in following way:</w:t>
      </w:r>
    </w:p>
    <w:p w:rsidR="002167C3" w:rsidRDefault="002167C3" w:rsidP="002167C3">
      <w:pPr>
        <w:pStyle w:val="NormalWeb"/>
        <w:spacing w:before="0" w:beforeAutospacing="0" w:after="150" w:afterAutospacing="0"/>
        <w:textAlignment w:val="baseline"/>
        <w:rPr>
          <w:rFonts w:ascii="Arial" w:hAnsi="Arial" w:cs="Arial"/>
        </w:rPr>
      </w:pPr>
      <w:r>
        <w:rPr>
          <w:rFonts w:ascii="Arial" w:hAnsi="Arial" w:cs="Arial"/>
        </w:rPr>
        <w:lastRenderedPageBreak/>
        <w:t>In first walk, the person toggles every door</w:t>
      </w:r>
    </w:p>
    <w:p w:rsidR="002167C3" w:rsidRDefault="002167C3" w:rsidP="002167C3">
      <w:pPr>
        <w:pStyle w:val="NormalWeb"/>
        <w:spacing w:before="0" w:beforeAutospacing="0" w:after="0" w:afterAutospacing="0"/>
        <w:textAlignment w:val="baseline"/>
        <w:rPr>
          <w:rFonts w:ascii="Arial" w:hAnsi="Arial" w:cs="Arial"/>
        </w:rPr>
      </w:pPr>
      <w:r>
        <w:rPr>
          <w:rFonts w:ascii="Arial" w:hAnsi="Arial" w:cs="Arial"/>
        </w:rPr>
        <w:t>In second walk, the person toggles every second door, i.e., 2</w:t>
      </w:r>
      <w:r>
        <w:rPr>
          <w:rFonts w:ascii="Arial" w:hAnsi="Arial" w:cs="Arial"/>
          <w:sz w:val="18"/>
          <w:szCs w:val="18"/>
          <w:bdr w:val="none" w:sz="0" w:space="0" w:color="auto" w:frame="1"/>
          <w:vertAlign w:val="superscript"/>
        </w:rPr>
        <w:t>nd</w:t>
      </w:r>
      <w:r>
        <w:rPr>
          <w:rFonts w:ascii="Arial" w:hAnsi="Arial" w:cs="Arial"/>
        </w:rPr>
        <w:t>, 4</w:t>
      </w:r>
      <w:r>
        <w:rPr>
          <w:rFonts w:ascii="Arial" w:hAnsi="Arial" w:cs="Arial"/>
          <w:sz w:val="18"/>
          <w:szCs w:val="18"/>
          <w:bdr w:val="none" w:sz="0" w:space="0" w:color="auto" w:frame="1"/>
          <w:vertAlign w:val="superscript"/>
        </w:rPr>
        <w:t>th</w:t>
      </w:r>
      <w:r>
        <w:rPr>
          <w:rFonts w:ascii="Arial" w:hAnsi="Arial" w:cs="Arial"/>
        </w:rPr>
        <w:t>, 6</w:t>
      </w:r>
      <w:r>
        <w:rPr>
          <w:rFonts w:ascii="Arial" w:hAnsi="Arial" w:cs="Arial"/>
          <w:sz w:val="18"/>
          <w:szCs w:val="18"/>
          <w:bdr w:val="none" w:sz="0" w:space="0" w:color="auto" w:frame="1"/>
          <w:vertAlign w:val="superscript"/>
        </w:rPr>
        <w:t>th</w:t>
      </w:r>
      <w:r>
        <w:rPr>
          <w:rFonts w:ascii="Arial" w:hAnsi="Arial" w:cs="Arial"/>
        </w:rPr>
        <w:t>, 8</w:t>
      </w:r>
      <w:r>
        <w:rPr>
          <w:rFonts w:ascii="Arial" w:hAnsi="Arial" w:cs="Arial"/>
          <w:sz w:val="18"/>
          <w:szCs w:val="18"/>
          <w:bdr w:val="none" w:sz="0" w:space="0" w:color="auto" w:frame="1"/>
          <w:vertAlign w:val="superscript"/>
        </w:rPr>
        <w:t>th</w:t>
      </w:r>
      <w:r>
        <w:rPr>
          <w:rFonts w:ascii="Arial" w:hAnsi="Arial" w:cs="Arial"/>
        </w:rPr>
        <w:t>, …</w:t>
      </w:r>
    </w:p>
    <w:p w:rsidR="002167C3" w:rsidRDefault="002167C3" w:rsidP="002167C3">
      <w:pPr>
        <w:spacing w:line="285" w:lineRule="atLeast"/>
        <w:jc w:val="both"/>
        <w:textAlignment w:val="baseline"/>
        <w:rPr>
          <w:rFonts w:ascii="Arial" w:hAnsi="Arial" w:cs="Arial"/>
        </w:rPr>
      </w:pPr>
      <w:r>
        <w:rPr>
          <w:rFonts w:ascii="Arial" w:hAnsi="Arial" w:cs="Arial"/>
        </w:rPr>
        <w:br/>
      </w:r>
    </w:p>
    <w:p w:rsidR="002167C3" w:rsidRDefault="002167C3" w:rsidP="002167C3">
      <w:pPr>
        <w:pStyle w:val="NormalWeb"/>
        <w:spacing w:before="0" w:beforeAutospacing="0" w:after="0" w:afterAutospacing="0"/>
        <w:textAlignment w:val="baseline"/>
        <w:rPr>
          <w:rFonts w:ascii="Arial" w:hAnsi="Arial" w:cs="Arial"/>
        </w:rPr>
      </w:pPr>
      <w:r>
        <w:rPr>
          <w:rFonts w:ascii="Arial" w:hAnsi="Arial" w:cs="Arial"/>
        </w:rPr>
        <w:t>In third walk, the person toggles every third door, i.e. 3</w:t>
      </w:r>
      <w:r>
        <w:rPr>
          <w:rFonts w:ascii="Arial" w:hAnsi="Arial" w:cs="Arial"/>
          <w:sz w:val="18"/>
          <w:szCs w:val="18"/>
          <w:bdr w:val="none" w:sz="0" w:space="0" w:color="auto" w:frame="1"/>
          <w:vertAlign w:val="superscript"/>
        </w:rPr>
        <w:t>rd</w:t>
      </w:r>
      <w:r>
        <w:rPr>
          <w:rFonts w:ascii="Arial" w:hAnsi="Arial" w:cs="Arial"/>
        </w:rPr>
        <w:t>, 6</w:t>
      </w:r>
      <w:r>
        <w:rPr>
          <w:rFonts w:ascii="Arial" w:hAnsi="Arial" w:cs="Arial"/>
          <w:sz w:val="18"/>
          <w:szCs w:val="18"/>
          <w:bdr w:val="none" w:sz="0" w:space="0" w:color="auto" w:frame="1"/>
          <w:vertAlign w:val="superscript"/>
        </w:rPr>
        <w:t>th</w:t>
      </w:r>
      <w:r>
        <w:rPr>
          <w:rFonts w:ascii="Arial" w:hAnsi="Arial" w:cs="Arial"/>
        </w:rPr>
        <w:t>, 9</w:t>
      </w:r>
      <w:r>
        <w:rPr>
          <w:rFonts w:ascii="Arial" w:hAnsi="Arial" w:cs="Arial"/>
          <w:sz w:val="18"/>
          <w:szCs w:val="18"/>
          <w:bdr w:val="none" w:sz="0" w:space="0" w:color="auto" w:frame="1"/>
          <w:vertAlign w:val="superscript"/>
        </w:rPr>
        <w:t>th</w:t>
      </w:r>
      <w:r>
        <w:rPr>
          <w:rFonts w:ascii="Arial" w:hAnsi="Arial" w:cs="Arial"/>
        </w:rPr>
        <w:t>, …</w:t>
      </w:r>
    </w:p>
    <w:p w:rsidR="002167C3" w:rsidRDefault="002167C3" w:rsidP="002167C3">
      <w:pPr>
        <w:pStyle w:val="NormalWeb"/>
        <w:spacing w:before="0" w:beforeAutospacing="0" w:after="150" w:afterAutospacing="0"/>
        <w:textAlignment w:val="baseline"/>
        <w:rPr>
          <w:rFonts w:ascii="Arial" w:hAnsi="Arial" w:cs="Arial"/>
        </w:rPr>
      </w:pPr>
      <w:r>
        <w:rPr>
          <w:rFonts w:ascii="Arial" w:hAnsi="Arial" w:cs="Arial"/>
        </w:rPr>
        <w:t>………</w:t>
      </w:r>
      <w:r>
        <w:rPr>
          <w:rFonts w:ascii="Arial" w:hAnsi="Arial" w:cs="Arial"/>
        </w:rPr>
        <w:br/>
        <w:t>……….</w:t>
      </w:r>
    </w:p>
    <w:p w:rsidR="002167C3" w:rsidRDefault="002167C3" w:rsidP="002167C3">
      <w:pPr>
        <w:pStyle w:val="NormalWeb"/>
        <w:spacing w:before="0" w:beforeAutospacing="0" w:after="0" w:afterAutospacing="0"/>
        <w:textAlignment w:val="baseline"/>
        <w:rPr>
          <w:rFonts w:ascii="Arial" w:hAnsi="Arial" w:cs="Arial"/>
        </w:rPr>
      </w:pPr>
      <w:r>
        <w:rPr>
          <w:rFonts w:ascii="Arial" w:hAnsi="Arial" w:cs="Arial"/>
        </w:rPr>
        <w:t>In 100</w:t>
      </w:r>
      <w:r>
        <w:rPr>
          <w:rFonts w:ascii="Arial" w:hAnsi="Arial" w:cs="Arial"/>
          <w:sz w:val="18"/>
          <w:szCs w:val="18"/>
          <w:bdr w:val="none" w:sz="0" w:space="0" w:color="auto" w:frame="1"/>
          <w:vertAlign w:val="superscript"/>
        </w:rPr>
        <w:t>th</w:t>
      </w:r>
      <w:r>
        <w:rPr>
          <w:rFonts w:ascii="Arial" w:hAnsi="Arial" w:cs="Arial"/>
        </w:rPr>
        <w:t> walk, the person toggles 100</w:t>
      </w:r>
      <w:r>
        <w:rPr>
          <w:rFonts w:ascii="Arial" w:hAnsi="Arial" w:cs="Arial"/>
          <w:sz w:val="18"/>
          <w:szCs w:val="18"/>
          <w:bdr w:val="none" w:sz="0" w:space="0" w:color="auto" w:frame="1"/>
          <w:vertAlign w:val="superscript"/>
        </w:rPr>
        <w:t>th</w:t>
      </w:r>
      <w:r>
        <w:rPr>
          <w:rFonts w:ascii="Arial" w:hAnsi="Arial" w:cs="Arial"/>
        </w:rPr>
        <w:t> door.</w:t>
      </w:r>
    </w:p>
    <w:p w:rsidR="002167C3" w:rsidRDefault="002167C3" w:rsidP="002167C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Which doors are open in the end?</w:t>
      </w:r>
    </w:p>
    <w:p w:rsidR="002167C3" w:rsidRDefault="002167C3" w:rsidP="002167C3">
      <w:pPr>
        <w:pStyle w:val="NormalWeb"/>
        <w:spacing w:before="0" w:beforeAutospacing="0" w:after="150" w:afterAutospacing="0"/>
        <w:textAlignment w:val="baseline"/>
        <w:rPr>
          <w:rFonts w:ascii="Arial" w:hAnsi="Arial" w:cs="Arial"/>
        </w:rPr>
      </w:pPr>
      <w:r>
        <w:rPr>
          <w:rFonts w:ascii="Arial" w:hAnsi="Arial" w:cs="Arial"/>
        </w:rPr>
        <w:t> </w:t>
      </w:r>
      <w:r>
        <w:rPr>
          <w:rFonts w:ascii="Arial" w:hAnsi="Arial" w:cs="Arial"/>
        </w:rPr>
        <w:br/>
        <w:t> </w:t>
      </w:r>
      <w:r>
        <w:rPr>
          <w:rFonts w:ascii="Arial" w:hAnsi="Arial" w:cs="Arial"/>
        </w:rPr>
        <w:br/>
        <w:t> </w:t>
      </w:r>
    </w:p>
    <w:p w:rsidR="002167C3" w:rsidRDefault="002167C3" w:rsidP="002167C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Solution:</w:t>
      </w:r>
      <w:r>
        <w:rPr>
          <w:rFonts w:ascii="Arial" w:hAnsi="Arial" w:cs="Arial"/>
        </w:rPr>
        <w:br/>
        <w:t xml:space="preserve">A door is toggled in </w:t>
      </w:r>
      <w:proofErr w:type="spellStart"/>
      <w:r>
        <w:rPr>
          <w:rFonts w:ascii="Arial" w:hAnsi="Arial" w:cs="Arial"/>
        </w:rPr>
        <w:t>i</w:t>
      </w:r>
      <w:r>
        <w:rPr>
          <w:rFonts w:ascii="Arial" w:hAnsi="Arial" w:cs="Arial"/>
          <w:sz w:val="18"/>
          <w:szCs w:val="18"/>
          <w:bdr w:val="none" w:sz="0" w:space="0" w:color="auto" w:frame="1"/>
          <w:vertAlign w:val="superscript"/>
        </w:rPr>
        <w:t>th</w:t>
      </w:r>
      <w:proofErr w:type="spellEnd"/>
      <w:r>
        <w:rPr>
          <w:rFonts w:ascii="Arial" w:hAnsi="Arial" w:cs="Arial"/>
        </w:rPr>
        <w:t xml:space="preserve"> walk if </w:t>
      </w:r>
      <w:proofErr w:type="spellStart"/>
      <w:r>
        <w:rPr>
          <w:rFonts w:ascii="Arial" w:hAnsi="Arial" w:cs="Arial"/>
        </w:rPr>
        <w:t>i</w:t>
      </w:r>
      <w:proofErr w:type="spellEnd"/>
      <w:r>
        <w:rPr>
          <w:rFonts w:ascii="Arial" w:hAnsi="Arial" w:cs="Arial"/>
        </w:rPr>
        <w:t xml:space="preserve"> divides door number. For example the door number 45 is toggled in 1</w:t>
      </w:r>
      <w:r>
        <w:rPr>
          <w:rFonts w:ascii="Arial" w:hAnsi="Arial" w:cs="Arial"/>
          <w:sz w:val="18"/>
          <w:szCs w:val="18"/>
          <w:bdr w:val="none" w:sz="0" w:space="0" w:color="auto" w:frame="1"/>
          <w:vertAlign w:val="superscript"/>
        </w:rPr>
        <w:t>st</w:t>
      </w:r>
      <w:r>
        <w:rPr>
          <w:rFonts w:ascii="Arial" w:hAnsi="Arial" w:cs="Arial"/>
        </w:rPr>
        <w:t>, 3</w:t>
      </w:r>
      <w:r>
        <w:rPr>
          <w:rFonts w:ascii="Arial" w:hAnsi="Arial" w:cs="Arial"/>
          <w:sz w:val="18"/>
          <w:szCs w:val="18"/>
          <w:bdr w:val="none" w:sz="0" w:space="0" w:color="auto" w:frame="1"/>
          <w:vertAlign w:val="superscript"/>
        </w:rPr>
        <w:t>rd</w:t>
      </w:r>
      <w:r>
        <w:rPr>
          <w:rFonts w:ascii="Arial" w:hAnsi="Arial" w:cs="Arial"/>
        </w:rPr>
        <w:t>, 5</w:t>
      </w:r>
      <w:r>
        <w:rPr>
          <w:rFonts w:ascii="Arial" w:hAnsi="Arial" w:cs="Arial"/>
          <w:sz w:val="18"/>
          <w:szCs w:val="18"/>
          <w:bdr w:val="none" w:sz="0" w:space="0" w:color="auto" w:frame="1"/>
          <w:vertAlign w:val="superscript"/>
        </w:rPr>
        <w:t>th</w:t>
      </w:r>
      <w:r>
        <w:rPr>
          <w:rFonts w:ascii="Arial" w:hAnsi="Arial" w:cs="Arial"/>
        </w:rPr>
        <w:t>, 9</w:t>
      </w:r>
      <w:r>
        <w:rPr>
          <w:rFonts w:ascii="Arial" w:hAnsi="Arial" w:cs="Arial"/>
          <w:sz w:val="18"/>
          <w:szCs w:val="18"/>
          <w:bdr w:val="none" w:sz="0" w:space="0" w:color="auto" w:frame="1"/>
          <w:vertAlign w:val="superscript"/>
        </w:rPr>
        <w:t>th</w:t>
      </w:r>
      <w:r>
        <w:rPr>
          <w:rFonts w:ascii="Arial" w:hAnsi="Arial" w:cs="Arial"/>
        </w:rPr>
        <w:t>and 15</w:t>
      </w:r>
      <w:r>
        <w:rPr>
          <w:rFonts w:ascii="Arial" w:hAnsi="Arial" w:cs="Arial"/>
          <w:sz w:val="18"/>
          <w:szCs w:val="18"/>
          <w:bdr w:val="none" w:sz="0" w:space="0" w:color="auto" w:frame="1"/>
          <w:vertAlign w:val="superscript"/>
        </w:rPr>
        <w:t>th</w:t>
      </w:r>
      <w:r>
        <w:rPr>
          <w:rFonts w:ascii="Arial" w:hAnsi="Arial" w:cs="Arial"/>
        </w:rPr>
        <w:t> walk.</w:t>
      </w:r>
      <w:r>
        <w:rPr>
          <w:rFonts w:ascii="Arial" w:hAnsi="Arial" w:cs="Arial"/>
        </w:rPr>
        <w:br/>
        <w:t>The door is switched back to initial stage for every pair of divisors. For example 45 is toggled 6 times for 3 pairs (5, 9), (15, 3) and (1, 45).</w:t>
      </w:r>
      <w:r>
        <w:rPr>
          <w:rFonts w:ascii="Arial" w:hAnsi="Arial" w:cs="Arial"/>
        </w:rPr>
        <w:br/>
        <w:t xml:space="preserve">It looks like all doors would become closes at the end. But there are door numbers which would become open, for example 16, the pair (4, 4) means only one walk. </w:t>
      </w:r>
      <w:proofErr w:type="gramStart"/>
      <w:r>
        <w:rPr>
          <w:rFonts w:ascii="Arial" w:hAnsi="Arial" w:cs="Arial"/>
        </w:rPr>
        <w:t>Similarly</w:t>
      </w:r>
      <w:proofErr w:type="gramEnd"/>
      <w:r>
        <w:rPr>
          <w:rFonts w:ascii="Arial" w:hAnsi="Arial" w:cs="Arial"/>
        </w:rPr>
        <w:t xml:space="preserve"> all other perfect squares like 4, 9, ….</w:t>
      </w:r>
    </w:p>
    <w:p w:rsidR="002167C3" w:rsidRDefault="002167C3" w:rsidP="002167C3">
      <w:pPr>
        <w:pStyle w:val="NormalWeb"/>
        <w:spacing w:before="0" w:beforeAutospacing="0" w:after="150" w:afterAutospacing="0"/>
        <w:textAlignment w:val="baseline"/>
        <w:rPr>
          <w:rFonts w:ascii="Arial" w:hAnsi="Arial" w:cs="Arial"/>
        </w:rPr>
      </w:pPr>
      <w:r>
        <w:rPr>
          <w:rFonts w:ascii="Arial" w:hAnsi="Arial" w:cs="Arial"/>
        </w:rPr>
        <w:t>So the answer is 1, 4, 9, 16, 25, 36, 49, 64, 81 and 100.</w:t>
      </w:r>
    </w:p>
    <w:p w:rsidR="00AC24FF" w:rsidRDefault="00AC24FF" w:rsidP="00AC24FF">
      <w:pPr>
        <w:pStyle w:val="NormalWeb"/>
        <w:spacing w:before="0" w:beforeAutospacing="0" w:after="150" w:afterAutospacing="0"/>
        <w:textAlignment w:val="baseline"/>
        <w:rPr>
          <w:rFonts w:ascii="Arial" w:hAnsi="Arial" w:cs="Arial"/>
        </w:rPr>
      </w:pPr>
    </w:p>
    <w:p w:rsidR="002D30C3" w:rsidRDefault="002D30C3" w:rsidP="002D30C3">
      <w:pPr>
        <w:pStyle w:val="Heading1"/>
        <w:spacing w:before="0" w:after="225"/>
        <w:textAlignment w:val="baseline"/>
        <w:rPr>
          <w:sz w:val="42"/>
          <w:szCs w:val="42"/>
        </w:rPr>
      </w:pPr>
      <w:r>
        <w:rPr>
          <w:b/>
          <w:bCs/>
          <w:sz w:val="42"/>
          <w:szCs w:val="42"/>
        </w:rPr>
        <w:t xml:space="preserve"> 18 | (Torch and Bridge)</w:t>
      </w:r>
    </w:p>
    <w:p w:rsidR="002D30C3" w:rsidRDefault="002D30C3" w:rsidP="002D30C3">
      <w:pPr>
        <w:pStyle w:val="NormalWeb"/>
        <w:spacing w:before="0" w:beforeAutospacing="0" w:after="150" w:afterAutospacing="0"/>
        <w:textAlignment w:val="baseline"/>
        <w:rPr>
          <w:rFonts w:ascii="Arial" w:hAnsi="Arial" w:cs="Arial"/>
        </w:rPr>
      </w:pPr>
      <w:r>
        <w:rPr>
          <w:rFonts w:ascii="Arial" w:hAnsi="Arial" w:cs="Arial"/>
        </w:rPr>
        <w:t>There are 4 persons (A, B, C and D) who want to cross a bridge in night.</w:t>
      </w:r>
    </w:p>
    <w:p w:rsidR="002D30C3" w:rsidRDefault="002D30C3" w:rsidP="002D30C3">
      <w:pPr>
        <w:pStyle w:val="NormalWeb"/>
        <w:spacing w:before="0" w:beforeAutospacing="0" w:after="150" w:afterAutospacing="0"/>
        <w:textAlignment w:val="baseline"/>
        <w:rPr>
          <w:rFonts w:ascii="Arial" w:hAnsi="Arial" w:cs="Arial"/>
        </w:rPr>
      </w:pPr>
      <w:r>
        <w:rPr>
          <w:rFonts w:ascii="Arial" w:hAnsi="Arial" w:cs="Arial"/>
        </w:rPr>
        <w:t>A takes 1 minute to cross the bridge.</w:t>
      </w:r>
      <w:r>
        <w:rPr>
          <w:rFonts w:ascii="Arial" w:hAnsi="Arial" w:cs="Arial"/>
        </w:rPr>
        <w:br/>
        <w:t>B takes 2 minutes to cross the bridge.</w:t>
      </w:r>
      <w:r>
        <w:rPr>
          <w:rFonts w:ascii="Arial" w:hAnsi="Arial" w:cs="Arial"/>
        </w:rPr>
        <w:br/>
        <w:t>C takes 5 minutes to cross the bridge.</w:t>
      </w:r>
      <w:r>
        <w:rPr>
          <w:rFonts w:ascii="Arial" w:hAnsi="Arial" w:cs="Arial"/>
        </w:rPr>
        <w:br/>
        <w:t>D takes 8 minutes to cross the bridge.</w:t>
      </w:r>
    </w:p>
    <w:p w:rsidR="002D30C3" w:rsidRDefault="002D30C3" w:rsidP="002D30C3">
      <w:pPr>
        <w:pStyle w:val="NormalWeb"/>
        <w:spacing w:before="0" w:beforeAutospacing="0" w:after="150" w:afterAutospacing="0"/>
        <w:textAlignment w:val="baseline"/>
        <w:rPr>
          <w:rFonts w:ascii="Arial" w:hAnsi="Arial" w:cs="Arial"/>
        </w:rPr>
      </w:pPr>
      <w:r>
        <w:rPr>
          <w:rFonts w:ascii="Arial" w:hAnsi="Arial" w:cs="Arial"/>
        </w:rPr>
        <w:t>There is only one torch with them and the bridge cannot be crossed without the torch. There cannot be more than two persons on the bridge at any time, and when two people cross the bridge together, they must move at the slower person’s pace</w:t>
      </w:r>
    </w:p>
    <w:p w:rsidR="002D30C3" w:rsidRDefault="002D30C3" w:rsidP="002D30C3">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Can they all cross the bridge in 15 minutes?</w:t>
      </w:r>
    </w:p>
    <w:p w:rsidR="002D30C3" w:rsidRDefault="002D30C3" w:rsidP="002D30C3">
      <w:pPr>
        <w:pStyle w:val="NormalWeb"/>
        <w:shd w:val="clear" w:color="auto" w:fill="FFFFFF"/>
        <w:spacing w:before="0" w:beforeAutospacing="0" w:after="150" w:afterAutospacing="0"/>
        <w:textAlignment w:val="baseline"/>
        <w:rPr>
          <w:rFonts w:ascii="Arial" w:hAnsi="Arial" w:cs="Arial"/>
        </w:rPr>
      </w:pPr>
      <w:proofErr w:type="gramStart"/>
      <w:r>
        <w:rPr>
          <w:rFonts w:ascii="Arial" w:hAnsi="Arial" w:cs="Arial"/>
        </w:rPr>
        <w:t>A</w:t>
      </w:r>
      <w:proofErr w:type="gramEnd"/>
      <w:r>
        <w:rPr>
          <w:rFonts w:ascii="Arial" w:hAnsi="Arial" w:cs="Arial"/>
        </w:rPr>
        <w:t xml:space="preserve"> and B cross the bridge. A comes back. Time taken 3 minutes. Now B is on the other side.</w:t>
      </w:r>
      <w:r>
        <w:rPr>
          <w:rFonts w:ascii="Arial" w:hAnsi="Arial" w:cs="Arial"/>
        </w:rPr>
        <w:br/>
        <w:t>C and D cross the bridge. B comes back. Time taken 8 + 2 minutes. Now C and D are on the other side.</w:t>
      </w:r>
      <w:r>
        <w:rPr>
          <w:rFonts w:ascii="Arial" w:hAnsi="Arial" w:cs="Arial"/>
        </w:rPr>
        <w:br/>
        <w:t>A and B cross the bridge. Time taken is 2 minutes. All are on the other side.</w:t>
      </w:r>
    </w:p>
    <w:p w:rsidR="002D30C3" w:rsidRDefault="002D30C3" w:rsidP="002D30C3">
      <w:pPr>
        <w:pStyle w:val="NormalWeb"/>
        <w:shd w:val="clear" w:color="auto" w:fill="FFFFFF"/>
        <w:spacing w:before="0" w:beforeAutospacing="0" w:after="150" w:afterAutospacing="0"/>
        <w:textAlignment w:val="baseline"/>
        <w:rPr>
          <w:rFonts w:ascii="Arial" w:hAnsi="Arial" w:cs="Arial"/>
        </w:rPr>
      </w:pPr>
      <w:r>
        <w:rPr>
          <w:rFonts w:ascii="Arial" w:hAnsi="Arial" w:cs="Arial"/>
        </w:rPr>
        <w:t>Total time spent is 3 + 10 + 2 = 15 minutes.</w:t>
      </w:r>
    </w:p>
    <w:p w:rsidR="005277C0" w:rsidRDefault="005277C0" w:rsidP="005277C0">
      <w:pPr>
        <w:pStyle w:val="Heading1"/>
        <w:spacing w:before="0" w:after="225"/>
        <w:textAlignment w:val="baseline"/>
        <w:rPr>
          <w:sz w:val="42"/>
          <w:szCs w:val="42"/>
        </w:rPr>
      </w:pPr>
      <w:r>
        <w:rPr>
          <w:b/>
          <w:bCs/>
          <w:sz w:val="42"/>
          <w:szCs w:val="42"/>
        </w:rPr>
        <w:t>19 | (Poison and Rat)</w:t>
      </w:r>
    </w:p>
    <w:p w:rsidR="005277C0" w:rsidRDefault="005277C0" w:rsidP="005277C0">
      <w:pPr>
        <w:pStyle w:val="NormalWeb"/>
        <w:spacing w:before="0" w:beforeAutospacing="0" w:after="150" w:afterAutospacing="0"/>
        <w:textAlignment w:val="baseline"/>
        <w:rPr>
          <w:rFonts w:ascii="Arial" w:hAnsi="Arial" w:cs="Arial"/>
        </w:rPr>
      </w:pPr>
      <w:r>
        <w:rPr>
          <w:rFonts w:ascii="Arial" w:hAnsi="Arial" w:cs="Arial"/>
        </w:rPr>
        <w:t xml:space="preserve">There are 1000 wine bottles. One of the bottles contains poisoned wine. A rat dies after one hour of drinking the poisoned wine. How many minimum rats are needed to figure out which bottle contains poison in </w:t>
      </w:r>
      <w:proofErr w:type="gramStart"/>
      <w:r>
        <w:rPr>
          <w:rFonts w:ascii="Arial" w:hAnsi="Arial" w:cs="Arial"/>
        </w:rPr>
        <w:t>hour.</w:t>
      </w:r>
      <w:proofErr w:type="gramEnd"/>
    </w:p>
    <w:p w:rsidR="005277C0" w:rsidRDefault="005277C0" w:rsidP="005277C0">
      <w:pPr>
        <w:pStyle w:val="NormalWeb"/>
        <w:spacing w:before="0" w:beforeAutospacing="0" w:after="240" w:afterAutospacing="0"/>
        <w:textAlignment w:val="baseline"/>
        <w:rPr>
          <w:rFonts w:ascii="Arial" w:hAnsi="Arial" w:cs="Arial"/>
        </w:rPr>
      </w:pPr>
      <w:r>
        <w:rPr>
          <w:rFonts w:ascii="Arial" w:hAnsi="Arial" w:cs="Arial"/>
        </w:rPr>
        <w:lastRenderedPageBreak/>
        <w:br/>
      </w:r>
      <w:r>
        <w:rPr>
          <w:rFonts w:ascii="Arial" w:hAnsi="Arial" w:cs="Arial"/>
        </w:rPr>
        <w:br/>
      </w:r>
      <w:r>
        <w:rPr>
          <w:rFonts w:ascii="Arial" w:hAnsi="Arial" w:cs="Arial"/>
        </w:rPr>
        <w:br/>
      </w:r>
      <w:r>
        <w:rPr>
          <w:rFonts w:ascii="Arial" w:hAnsi="Arial" w:cs="Arial"/>
        </w:rPr>
        <w:br/>
      </w:r>
      <w:r>
        <w:rPr>
          <w:rFonts w:ascii="Arial" w:hAnsi="Arial" w:cs="Arial"/>
        </w:rPr>
        <w:br/>
      </w:r>
    </w:p>
    <w:p w:rsidR="005277C0" w:rsidRDefault="005277C0" w:rsidP="005277C0">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Solution:</w:t>
      </w:r>
      <w:r>
        <w:rPr>
          <w:rFonts w:ascii="Arial" w:hAnsi="Arial" w:cs="Arial"/>
        </w:rPr>
        <w:br/>
        <w:t xml:space="preserve">We need to figure out in hour. We need </w:t>
      </w:r>
      <w:r w:rsidRPr="00453732">
        <w:rPr>
          <w:rFonts w:ascii="Arial" w:hAnsi="Arial" w:cs="Arial"/>
          <w:highlight w:val="yellow"/>
        </w:rPr>
        <w:t>10 rats</w:t>
      </w:r>
      <w:r>
        <w:rPr>
          <w:rFonts w:ascii="Arial" w:hAnsi="Arial" w:cs="Arial"/>
        </w:rPr>
        <w:t xml:space="preserve"> to figure out the poisoned bottle. The result is based on binary number system. We get 10 using </w:t>
      </w:r>
      <w:r>
        <w:rPr>
          <w:rFonts w:ascii="Cambria Math" w:hAnsi="Cambria Math" w:cs="Cambria Math"/>
        </w:rPr>
        <w:t>⌈</w:t>
      </w:r>
      <w:r>
        <w:rPr>
          <w:rFonts w:ascii="Arial" w:hAnsi="Arial" w:cs="Arial"/>
        </w:rPr>
        <w:t xml:space="preserve"> Log</w:t>
      </w:r>
      <w:r>
        <w:rPr>
          <w:rFonts w:ascii="Arial" w:hAnsi="Arial" w:cs="Arial"/>
          <w:sz w:val="18"/>
          <w:szCs w:val="18"/>
          <w:bdr w:val="none" w:sz="0" w:space="0" w:color="auto" w:frame="1"/>
          <w:vertAlign w:val="subscript"/>
        </w:rPr>
        <w:t>2</w:t>
      </w:r>
      <w:r>
        <w:rPr>
          <w:rFonts w:ascii="Arial" w:hAnsi="Arial" w:cs="Arial"/>
        </w:rPr>
        <w:t xml:space="preserve">1000 </w:t>
      </w:r>
      <w:r>
        <w:rPr>
          <w:rFonts w:ascii="Cambria Math" w:hAnsi="Cambria Math" w:cs="Cambria Math"/>
        </w:rPr>
        <w:t>⌉</w:t>
      </w:r>
      <w:r>
        <w:rPr>
          <w:rFonts w:ascii="Arial" w:hAnsi="Arial" w:cs="Arial"/>
        </w:rPr>
        <w:t>.</w:t>
      </w:r>
    </w:p>
    <w:p w:rsidR="005277C0" w:rsidRDefault="005277C0" w:rsidP="005277C0">
      <w:pPr>
        <w:pStyle w:val="NormalWeb"/>
        <w:spacing w:before="0" w:beforeAutospacing="0" w:after="150" w:afterAutospacing="0"/>
        <w:textAlignment w:val="baseline"/>
        <w:rPr>
          <w:rFonts w:ascii="Arial" w:hAnsi="Arial" w:cs="Arial"/>
        </w:rPr>
      </w:pPr>
      <w:r>
        <w:rPr>
          <w:rFonts w:ascii="Arial" w:hAnsi="Arial" w:cs="Arial"/>
        </w:rPr>
        <w:t>The idea is to number bottles from 1 to 1000 and write their corresponding binary numbers on the bottle. Each rat is assigned a position in the binary numbers written on bottles. Let us take an example. Rat 1 represents first bit in every bottle, rat 2 represents second bit and so on. If rat numbers 5, 7 and 9 die, then bottle number 42 (Binary 0000101010) is poisoned</w:t>
      </w:r>
    </w:p>
    <w:p w:rsidR="00453732" w:rsidRDefault="00453732" w:rsidP="00453732">
      <w:pPr>
        <w:pStyle w:val="Heading1"/>
        <w:spacing w:before="0" w:after="225"/>
        <w:textAlignment w:val="baseline"/>
        <w:rPr>
          <w:sz w:val="42"/>
          <w:szCs w:val="42"/>
        </w:rPr>
      </w:pPr>
      <w:r>
        <w:rPr>
          <w:b/>
          <w:bCs/>
          <w:sz w:val="42"/>
          <w:szCs w:val="42"/>
        </w:rPr>
        <w:t>20</w:t>
      </w:r>
      <w:r>
        <w:rPr>
          <w:b/>
          <w:bCs/>
          <w:sz w:val="42"/>
          <w:szCs w:val="42"/>
        </w:rPr>
        <w:t xml:space="preserve"> | (Days of month using 2 dice)</w:t>
      </w:r>
    </w:p>
    <w:p w:rsidR="00453732" w:rsidRDefault="00453732" w:rsidP="00453732">
      <w:pPr>
        <w:pStyle w:val="NormalWeb"/>
        <w:spacing w:before="0" w:beforeAutospacing="0" w:after="150" w:afterAutospacing="0"/>
        <w:textAlignment w:val="baseline"/>
        <w:rPr>
          <w:rFonts w:ascii="Arial" w:hAnsi="Arial" w:cs="Arial"/>
        </w:rPr>
      </w:pPr>
      <w:r>
        <w:rPr>
          <w:rFonts w:ascii="Arial" w:hAnsi="Arial" w:cs="Arial"/>
        </w:rPr>
        <w:t>How can you represent days of month using two 6 sided dice? You can write one number on each face of the dice from 0 to 9 and you have to represent days from 1 to 31, for example for 1, one dice should show 0 and another should show 1, similarly for 29 one dice should show 2 and another should show 9.</w:t>
      </w:r>
    </w:p>
    <w:p w:rsidR="00453732" w:rsidRDefault="00453732" w:rsidP="00453732">
      <w:pPr>
        <w:pStyle w:val="NormalWeb"/>
        <w:spacing w:before="0" w:beforeAutospacing="0" w:after="150" w:afterAutospacing="0"/>
        <w:textAlignment w:val="baseline"/>
        <w:rPr>
          <w:rFonts w:ascii="Arial" w:hAnsi="Arial" w:cs="Arial"/>
        </w:rPr>
      </w:pPr>
      <w:r>
        <w:rPr>
          <w:rFonts w:ascii="Arial" w:hAnsi="Arial" w:cs="Arial"/>
        </w:rPr>
        <w:t> </w:t>
      </w:r>
      <w:r>
        <w:rPr>
          <w:rFonts w:ascii="Arial" w:hAnsi="Arial" w:cs="Arial"/>
        </w:rPr>
        <w:br/>
        <w:t> </w:t>
      </w:r>
      <w:r>
        <w:rPr>
          <w:rFonts w:ascii="Arial" w:hAnsi="Arial" w:cs="Arial"/>
        </w:rPr>
        <w:br/>
        <w:t> </w:t>
      </w:r>
      <w:r>
        <w:rPr>
          <w:rFonts w:ascii="Arial" w:hAnsi="Arial" w:cs="Arial"/>
        </w:rPr>
        <w:br/>
        <w:t> </w:t>
      </w:r>
      <w:r>
        <w:rPr>
          <w:rFonts w:ascii="Arial" w:hAnsi="Arial" w:cs="Arial"/>
        </w:rPr>
        <w:br/>
        <w:t> </w:t>
      </w:r>
    </w:p>
    <w:p w:rsidR="00453732" w:rsidRDefault="00453732" w:rsidP="0045373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br/>
        <w:t>Dice 1: 0 1 2 3 5 7</w:t>
      </w:r>
      <w:r>
        <w:rPr>
          <w:rFonts w:ascii="Arial" w:hAnsi="Arial" w:cs="Arial"/>
        </w:rPr>
        <w:br/>
        <w:t>Dice 2: 0 1 2 4 6 8</w:t>
      </w:r>
    </w:p>
    <w:p w:rsidR="00453732" w:rsidRDefault="00453732" w:rsidP="00453732">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Explanation:</w:t>
      </w:r>
      <w:r>
        <w:rPr>
          <w:rFonts w:ascii="Arial" w:hAnsi="Arial" w:cs="Arial"/>
        </w:rPr>
        <w:br/>
        <w:t>You have to show 11, 22 so 1 and 2 should be present in both dices, similarly to show 01, 09. 0 should be present in both dices, now the trick is for showing 9 you can use dice with 6 printed on one of the face.</w:t>
      </w:r>
    </w:p>
    <w:p w:rsidR="00AB3314" w:rsidRDefault="00AB3314" w:rsidP="00AB3314">
      <w:pPr>
        <w:pStyle w:val="Heading1"/>
        <w:spacing w:before="0" w:after="225"/>
        <w:textAlignment w:val="baseline"/>
        <w:rPr>
          <w:sz w:val="42"/>
          <w:szCs w:val="42"/>
        </w:rPr>
      </w:pPr>
      <w:r>
        <w:rPr>
          <w:b/>
          <w:bCs/>
          <w:sz w:val="42"/>
          <w:szCs w:val="42"/>
        </w:rPr>
        <w:t>21</w:t>
      </w:r>
      <w:r>
        <w:rPr>
          <w:b/>
          <w:bCs/>
          <w:sz w:val="42"/>
          <w:szCs w:val="42"/>
        </w:rPr>
        <w:t>| (3 Ants and Triangle)</w:t>
      </w:r>
    </w:p>
    <w:p w:rsidR="00AB3314" w:rsidRDefault="00AB3314" w:rsidP="00AB3314">
      <w:pPr>
        <w:pStyle w:val="NormalWeb"/>
        <w:spacing w:before="0" w:beforeAutospacing="0" w:after="150" w:afterAutospacing="0"/>
        <w:textAlignment w:val="baseline"/>
        <w:rPr>
          <w:rFonts w:ascii="Arial" w:hAnsi="Arial" w:cs="Arial"/>
        </w:rPr>
      </w:pPr>
      <w:r>
        <w:rPr>
          <w:rFonts w:ascii="Arial" w:hAnsi="Arial" w:cs="Arial"/>
        </w:rPr>
        <w:t>There are 3 ants sitting on three corners of a triangle. All ants randomly pick a direction and start moving along edge of the triangle. What is the probability that any two ants collide?</w:t>
      </w:r>
    </w:p>
    <w:p w:rsidR="00AB3314" w:rsidRDefault="00AB3314" w:rsidP="00AB3314">
      <w:pPr>
        <w:pStyle w:val="NormalWeb"/>
        <w:spacing w:before="0" w:beforeAutospacing="0" w:after="150" w:afterAutospacing="0"/>
        <w:textAlignment w:val="baseline"/>
        <w:rPr>
          <w:rFonts w:ascii="Arial" w:hAnsi="Arial" w:cs="Arial"/>
        </w:rPr>
      </w:pPr>
      <w:r>
        <w:rPr>
          <w:rFonts w:ascii="Arial" w:hAnsi="Arial" w:cs="Arial"/>
        </w:rPr>
        <w:t> </w:t>
      </w:r>
    </w:p>
    <w:p w:rsidR="00AB3314" w:rsidRDefault="00AB3314" w:rsidP="00AB3314">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Hint:</w:t>
      </w:r>
      <w:r>
        <w:rPr>
          <w:rFonts w:ascii="Arial" w:hAnsi="Arial" w:cs="Arial"/>
        </w:rPr>
        <w:t> Every ant has two choices (pick either of two edges going through the corner on which ant is initially sitting).</w:t>
      </w:r>
    </w:p>
    <w:p w:rsidR="00AB3314" w:rsidRDefault="00AB3314" w:rsidP="00B15DB2">
      <w:pPr>
        <w:pStyle w:val="NormalWeb"/>
        <w:spacing w:before="0" w:beforeAutospacing="0" w:after="150" w:afterAutospacing="0"/>
        <w:textAlignment w:val="baseline"/>
        <w:rPr>
          <w:rFonts w:ascii="Arial" w:hAnsi="Arial" w:cs="Arial"/>
        </w:rPr>
      </w:pPr>
      <w:r>
        <w:rPr>
          <w:rFonts w:ascii="Arial" w:hAnsi="Arial" w:cs="Arial"/>
        </w:rPr>
        <w:t> </w:t>
      </w:r>
      <w:r>
        <w:rPr>
          <w:rFonts w:ascii="Arial" w:hAnsi="Arial" w:cs="Arial"/>
        </w:rPr>
        <w:br/>
        <w:t> </w:t>
      </w:r>
      <w:r>
        <w:rPr>
          <w:rStyle w:val="Strong"/>
          <w:rFonts w:ascii="Arial" w:hAnsi="Arial" w:cs="Arial"/>
          <w:bdr w:val="none" w:sz="0" w:space="0" w:color="auto" w:frame="1"/>
        </w:rPr>
        <w:t>Answer:</w:t>
      </w:r>
      <w:r>
        <w:rPr>
          <w:rFonts w:ascii="Arial" w:hAnsi="Arial" w:cs="Arial"/>
        </w:rPr>
        <w:br/>
        <w:t>Collision doesn’t happen only in following two cases</w:t>
      </w:r>
      <w:r>
        <w:rPr>
          <w:rFonts w:ascii="Arial" w:hAnsi="Arial" w:cs="Arial"/>
        </w:rPr>
        <w:br/>
      </w:r>
      <w:r>
        <w:rPr>
          <w:rFonts w:ascii="Arial" w:hAnsi="Arial" w:cs="Arial"/>
        </w:rPr>
        <w:lastRenderedPageBreak/>
        <w:t>1) All ants move in counterclockwise direction.</w:t>
      </w:r>
      <w:r>
        <w:rPr>
          <w:rFonts w:ascii="Arial" w:hAnsi="Arial" w:cs="Arial"/>
        </w:rPr>
        <w:br/>
      </w:r>
      <w:r>
        <w:rPr>
          <w:rFonts w:ascii="Arial" w:hAnsi="Arial" w:cs="Arial"/>
          <w:noProof/>
          <w:color w:val="EC4E20"/>
          <w:bdr w:val="none" w:sz="0" w:space="0" w:color="auto" w:frame="1"/>
        </w:rPr>
        <w:drawing>
          <wp:inline distT="0" distB="0" distL="0" distR="0">
            <wp:extent cx="2480945" cy="1828800"/>
            <wp:effectExtent l="0" t="0" r="0" b="0"/>
            <wp:docPr id="5" name="Picture 5" descr="antPuzzl1e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tPuzzl1e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80945" cy="1828800"/>
                    </a:xfrm>
                    <a:prstGeom prst="rect">
                      <a:avLst/>
                    </a:prstGeom>
                    <a:noFill/>
                    <a:ln>
                      <a:noFill/>
                    </a:ln>
                  </pic:spPr>
                </pic:pic>
              </a:graphicData>
            </a:graphic>
          </wp:inline>
        </w:drawing>
      </w:r>
    </w:p>
    <w:p w:rsidR="00AB3314" w:rsidRDefault="00AB3314" w:rsidP="00AB3314">
      <w:pPr>
        <w:spacing w:line="285" w:lineRule="atLeast"/>
        <w:jc w:val="both"/>
        <w:textAlignment w:val="baseline"/>
        <w:rPr>
          <w:rFonts w:ascii="Arial" w:hAnsi="Arial" w:cs="Arial"/>
        </w:rPr>
      </w:pPr>
      <w:r>
        <w:rPr>
          <w:rFonts w:ascii="Arial" w:hAnsi="Arial" w:cs="Arial"/>
        </w:rPr>
        <w:br/>
      </w:r>
    </w:p>
    <w:p w:rsidR="00AB3314" w:rsidRDefault="00AB3314" w:rsidP="00AB3314">
      <w:pPr>
        <w:pStyle w:val="NormalWeb"/>
        <w:spacing w:before="0" w:beforeAutospacing="0" w:after="0" w:afterAutospacing="0"/>
        <w:textAlignment w:val="baseline"/>
        <w:rPr>
          <w:rFonts w:ascii="Arial" w:hAnsi="Arial" w:cs="Arial"/>
        </w:rPr>
      </w:pPr>
      <w:r>
        <w:rPr>
          <w:rFonts w:ascii="Arial" w:hAnsi="Arial" w:cs="Arial"/>
        </w:rPr>
        <w:t>2) All ants move in clockwise direction.</w:t>
      </w:r>
      <w:r>
        <w:rPr>
          <w:rFonts w:ascii="Arial" w:hAnsi="Arial" w:cs="Arial"/>
        </w:rPr>
        <w:br/>
      </w:r>
      <w:r>
        <w:rPr>
          <w:rFonts w:ascii="Arial" w:hAnsi="Arial" w:cs="Arial"/>
          <w:noProof/>
          <w:color w:val="EC4E20"/>
          <w:bdr w:val="none" w:sz="0" w:space="0" w:color="auto" w:frame="1"/>
        </w:rPr>
        <w:drawing>
          <wp:inline distT="0" distB="0" distL="0" distR="0">
            <wp:extent cx="2480945" cy="1617345"/>
            <wp:effectExtent l="0" t="0" r="0" b="1905"/>
            <wp:docPr id="4" name="Picture 4" descr="antPuzzl1e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tPuzzl1e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0945" cy="1617345"/>
                    </a:xfrm>
                    <a:prstGeom prst="rect">
                      <a:avLst/>
                    </a:prstGeom>
                    <a:noFill/>
                    <a:ln>
                      <a:noFill/>
                    </a:ln>
                  </pic:spPr>
                </pic:pic>
              </a:graphicData>
            </a:graphic>
          </wp:inline>
        </w:drawing>
      </w:r>
    </w:p>
    <w:p w:rsidR="00AB3314" w:rsidRDefault="00AB3314" w:rsidP="00AB3314">
      <w:pPr>
        <w:pStyle w:val="NormalWeb"/>
        <w:spacing w:before="0" w:beforeAutospacing="0" w:after="0" w:afterAutospacing="0"/>
        <w:textAlignment w:val="baseline"/>
        <w:rPr>
          <w:rFonts w:ascii="Arial" w:hAnsi="Arial" w:cs="Arial"/>
        </w:rPr>
      </w:pPr>
      <w:r>
        <w:rPr>
          <w:rFonts w:ascii="Arial" w:hAnsi="Arial" w:cs="Arial"/>
        </w:rPr>
        <w:t>Since every ant has two choices (pick either of two edges going through the corner on which ant is initially sitting), there are total 2</w:t>
      </w:r>
      <w:r>
        <w:rPr>
          <w:rFonts w:ascii="Arial" w:hAnsi="Arial" w:cs="Arial"/>
          <w:sz w:val="18"/>
          <w:szCs w:val="18"/>
          <w:bdr w:val="none" w:sz="0" w:space="0" w:color="auto" w:frame="1"/>
          <w:vertAlign w:val="superscript"/>
        </w:rPr>
        <w:t>3</w:t>
      </w:r>
      <w:r>
        <w:rPr>
          <w:rFonts w:ascii="Arial" w:hAnsi="Arial" w:cs="Arial"/>
        </w:rPr>
        <w:t> possibilities.</w:t>
      </w:r>
    </w:p>
    <w:p w:rsidR="00AB3314" w:rsidRDefault="00AB3314" w:rsidP="00AB3314">
      <w:pPr>
        <w:pStyle w:val="NormalWeb"/>
        <w:spacing w:before="0" w:beforeAutospacing="0" w:after="0" w:afterAutospacing="0"/>
        <w:textAlignment w:val="baseline"/>
        <w:rPr>
          <w:rFonts w:ascii="Arial" w:hAnsi="Arial" w:cs="Arial"/>
        </w:rPr>
      </w:pPr>
      <w:r>
        <w:rPr>
          <w:rFonts w:ascii="Arial" w:hAnsi="Arial" w:cs="Arial"/>
        </w:rPr>
        <w:t>Out of 2</w:t>
      </w:r>
      <w:r>
        <w:rPr>
          <w:rFonts w:ascii="Arial" w:hAnsi="Arial" w:cs="Arial"/>
          <w:sz w:val="18"/>
          <w:szCs w:val="18"/>
          <w:bdr w:val="none" w:sz="0" w:space="0" w:color="auto" w:frame="1"/>
          <w:vertAlign w:val="superscript"/>
        </w:rPr>
        <w:t>3</w:t>
      </w:r>
      <w:r>
        <w:rPr>
          <w:rFonts w:ascii="Arial" w:hAnsi="Arial" w:cs="Arial"/>
        </w:rPr>
        <w:t> possibilities, only 2 don’t cause collision. So, the probability of collision is </w:t>
      </w:r>
      <w:r>
        <w:rPr>
          <w:rStyle w:val="Strong"/>
          <w:rFonts w:ascii="Arial" w:hAnsi="Arial" w:cs="Arial"/>
          <w:bdr w:val="none" w:sz="0" w:space="0" w:color="auto" w:frame="1"/>
        </w:rPr>
        <w:t>6/8</w:t>
      </w:r>
      <w:r>
        <w:rPr>
          <w:rFonts w:ascii="Arial" w:hAnsi="Arial" w:cs="Arial"/>
        </w:rPr>
        <w:t> and the probability of non-collision is </w:t>
      </w:r>
      <w:r>
        <w:rPr>
          <w:rStyle w:val="Strong"/>
          <w:rFonts w:ascii="Arial" w:hAnsi="Arial" w:cs="Arial"/>
          <w:bdr w:val="none" w:sz="0" w:space="0" w:color="auto" w:frame="1"/>
        </w:rPr>
        <w:t>2/8</w:t>
      </w:r>
      <w:r>
        <w:rPr>
          <w:rFonts w:ascii="Arial" w:hAnsi="Arial" w:cs="Arial"/>
        </w:rPr>
        <w:t>.</w:t>
      </w:r>
    </w:p>
    <w:p w:rsidR="0030433B" w:rsidRDefault="0030433B" w:rsidP="0030433B">
      <w:pPr>
        <w:pStyle w:val="Heading1"/>
        <w:spacing w:before="0" w:after="225"/>
        <w:textAlignment w:val="baseline"/>
        <w:rPr>
          <w:sz w:val="42"/>
          <w:szCs w:val="42"/>
        </w:rPr>
      </w:pPr>
      <w:r>
        <w:rPr>
          <w:b/>
          <w:bCs/>
          <w:sz w:val="42"/>
          <w:szCs w:val="42"/>
        </w:rPr>
        <w:t>22</w:t>
      </w:r>
      <w:r>
        <w:rPr>
          <w:b/>
          <w:bCs/>
          <w:sz w:val="42"/>
          <w:szCs w:val="42"/>
        </w:rPr>
        <w:t xml:space="preserve"> | (Maximum Chocolates)</w:t>
      </w:r>
    </w:p>
    <w:p w:rsidR="0030433B" w:rsidRDefault="0030433B" w:rsidP="0030433B">
      <w:pPr>
        <w:pStyle w:val="NormalWeb"/>
        <w:spacing w:before="0" w:beforeAutospacing="0" w:after="150" w:afterAutospacing="0"/>
        <w:textAlignment w:val="baseline"/>
        <w:rPr>
          <w:rFonts w:ascii="Arial" w:hAnsi="Arial" w:cs="Arial"/>
        </w:rPr>
      </w:pPr>
      <w:r>
        <w:rPr>
          <w:rFonts w:ascii="Arial" w:hAnsi="Arial" w:cs="Arial"/>
        </w:rPr>
        <w:t xml:space="preserve">You have 15 </w:t>
      </w:r>
      <w:proofErr w:type="spellStart"/>
      <w:r>
        <w:rPr>
          <w:rFonts w:ascii="Arial" w:hAnsi="Arial" w:cs="Arial"/>
        </w:rPr>
        <w:t>Rs</w:t>
      </w:r>
      <w:proofErr w:type="spellEnd"/>
      <w:r>
        <w:rPr>
          <w:rFonts w:ascii="Arial" w:hAnsi="Arial" w:cs="Arial"/>
        </w:rPr>
        <w:t xml:space="preserve"> with you. You go to a shop and shopkeeper tells you price as 1 </w:t>
      </w:r>
      <w:proofErr w:type="spellStart"/>
      <w:r>
        <w:rPr>
          <w:rFonts w:ascii="Arial" w:hAnsi="Arial" w:cs="Arial"/>
        </w:rPr>
        <w:t>Rs</w:t>
      </w:r>
      <w:proofErr w:type="spellEnd"/>
      <w:r>
        <w:rPr>
          <w:rFonts w:ascii="Arial" w:hAnsi="Arial" w:cs="Arial"/>
        </w:rPr>
        <w:t xml:space="preserve"> per chocolate. He also tells you that you can get a chocolate in return of 3 wrappers. How many maximum chocolates you can eat?</w:t>
      </w:r>
    </w:p>
    <w:p w:rsidR="0030433B" w:rsidRDefault="0030433B" w:rsidP="00A769A4">
      <w:pPr>
        <w:pStyle w:val="NormalWeb"/>
        <w:spacing w:before="0" w:beforeAutospacing="0" w:after="150" w:afterAutospacing="0"/>
        <w:textAlignment w:val="baseline"/>
        <w:rPr>
          <w:rFonts w:ascii="Arial" w:hAnsi="Arial" w:cs="Arial"/>
        </w:rPr>
      </w:pPr>
      <w:r>
        <w:rPr>
          <w:rFonts w:ascii="Arial" w:hAnsi="Arial" w:cs="Arial"/>
        </w:rPr>
        <w:t> Answer: 22</w:t>
      </w:r>
      <w:r>
        <w:rPr>
          <w:rFonts w:ascii="Arial" w:hAnsi="Arial" w:cs="Arial"/>
        </w:rPr>
        <w:br/>
        <w:t>Buy and eat </w:t>
      </w:r>
      <w:r>
        <w:rPr>
          <w:rStyle w:val="Strong"/>
          <w:rFonts w:ascii="Arial" w:hAnsi="Arial" w:cs="Arial"/>
          <w:bdr w:val="none" w:sz="0" w:space="0" w:color="auto" w:frame="1"/>
        </w:rPr>
        <w:t>15</w:t>
      </w:r>
      <w:r>
        <w:rPr>
          <w:rFonts w:ascii="Arial" w:hAnsi="Arial" w:cs="Arial"/>
        </w:rPr>
        <w:t> chocolates</w:t>
      </w:r>
      <w:r>
        <w:rPr>
          <w:rFonts w:ascii="Arial" w:hAnsi="Arial" w:cs="Arial"/>
        </w:rPr>
        <w:br/>
        <w:t>Return 15 wrappers and get </w:t>
      </w:r>
      <w:r>
        <w:rPr>
          <w:rStyle w:val="Strong"/>
          <w:rFonts w:ascii="Arial" w:hAnsi="Arial" w:cs="Arial"/>
          <w:bdr w:val="none" w:sz="0" w:space="0" w:color="auto" w:frame="1"/>
        </w:rPr>
        <w:t>5</w:t>
      </w:r>
      <w:r>
        <w:rPr>
          <w:rFonts w:ascii="Arial" w:hAnsi="Arial" w:cs="Arial"/>
        </w:rPr>
        <w:t> more chocolates.</w:t>
      </w:r>
      <w:r>
        <w:rPr>
          <w:rFonts w:ascii="Arial" w:hAnsi="Arial" w:cs="Arial"/>
        </w:rPr>
        <w:br/>
        <w:t>Return 3 wrappers, get </w:t>
      </w:r>
      <w:r>
        <w:rPr>
          <w:rStyle w:val="Strong"/>
          <w:rFonts w:ascii="Arial" w:hAnsi="Arial" w:cs="Arial"/>
          <w:bdr w:val="none" w:sz="0" w:space="0" w:color="auto" w:frame="1"/>
        </w:rPr>
        <w:t>1 </w:t>
      </w:r>
      <w:r>
        <w:rPr>
          <w:rFonts w:ascii="Arial" w:hAnsi="Arial" w:cs="Arial"/>
        </w:rPr>
        <w:t>chocolate and eat it (keep 2 wrappers)</w:t>
      </w:r>
      <w:r>
        <w:rPr>
          <w:rFonts w:ascii="Arial" w:hAnsi="Arial" w:cs="Arial"/>
        </w:rPr>
        <w:br/>
        <w:t>Now we have 3 wrappers. Return 3 and get </w:t>
      </w:r>
      <w:r>
        <w:rPr>
          <w:rStyle w:val="Strong"/>
          <w:rFonts w:ascii="Arial" w:hAnsi="Arial" w:cs="Arial"/>
          <w:bdr w:val="none" w:sz="0" w:space="0" w:color="auto" w:frame="1"/>
        </w:rPr>
        <w:t>1 </w:t>
      </w:r>
      <w:r>
        <w:rPr>
          <w:rFonts w:ascii="Arial" w:hAnsi="Arial" w:cs="Arial"/>
        </w:rPr>
        <w:t>more chocolate.</w:t>
      </w:r>
    </w:p>
    <w:p w:rsidR="0030433B" w:rsidRDefault="0030433B" w:rsidP="0030433B">
      <w:pPr>
        <w:pStyle w:val="NormalWeb"/>
        <w:spacing w:before="0" w:beforeAutospacing="0" w:after="150" w:afterAutospacing="0"/>
        <w:textAlignment w:val="baseline"/>
        <w:rPr>
          <w:rFonts w:ascii="Arial" w:hAnsi="Arial" w:cs="Arial"/>
        </w:rPr>
      </w:pPr>
      <w:r>
        <w:rPr>
          <w:rFonts w:ascii="Arial" w:hAnsi="Arial" w:cs="Arial"/>
        </w:rPr>
        <w:t>So total chocolates = 15 + 5 + 1 + 1</w:t>
      </w:r>
    </w:p>
    <w:p w:rsidR="00A769A4" w:rsidRDefault="00A769A4" w:rsidP="00A769A4">
      <w:pPr>
        <w:pStyle w:val="Heading1"/>
        <w:spacing w:before="0" w:after="225"/>
        <w:textAlignment w:val="baseline"/>
        <w:rPr>
          <w:sz w:val="42"/>
          <w:szCs w:val="42"/>
        </w:rPr>
      </w:pPr>
      <w:r>
        <w:rPr>
          <w:b/>
          <w:bCs/>
          <w:sz w:val="42"/>
          <w:szCs w:val="42"/>
        </w:rPr>
        <w:t>23</w:t>
      </w:r>
      <w:r>
        <w:rPr>
          <w:b/>
          <w:bCs/>
          <w:sz w:val="42"/>
          <w:szCs w:val="42"/>
        </w:rPr>
        <w:t xml:space="preserve"> | (10 Coins Puzzle)</w:t>
      </w:r>
    </w:p>
    <w:p w:rsidR="00A769A4" w:rsidRDefault="00A769A4" w:rsidP="00A769A4">
      <w:pPr>
        <w:pStyle w:val="NormalWeb"/>
        <w:spacing w:before="0" w:beforeAutospacing="0" w:after="150" w:afterAutospacing="0"/>
        <w:textAlignment w:val="baseline"/>
        <w:rPr>
          <w:rFonts w:ascii="Arial" w:hAnsi="Arial" w:cs="Arial"/>
        </w:rPr>
      </w:pPr>
      <w:r>
        <w:rPr>
          <w:rFonts w:ascii="Arial" w:hAnsi="Arial" w:cs="Arial"/>
        </w:rPr>
        <w:t xml:space="preserve">You are blindfolded and 10 coins are place in front of you on table. You are allowed to touch the coins, but can’t tell which way up they are by feel. You are told that there are 5 </w:t>
      </w:r>
      <w:proofErr w:type="gramStart"/>
      <w:r>
        <w:rPr>
          <w:rFonts w:ascii="Arial" w:hAnsi="Arial" w:cs="Arial"/>
        </w:rPr>
        <w:t>coins</w:t>
      </w:r>
      <w:proofErr w:type="gramEnd"/>
      <w:r>
        <w:rPr>
          <w:rFonts w:ascii="Arial" w:hAnsi="Arial" w:cs="Arial"/>
        </w:rPr>
        <w:t xml:space="preserve"> head up, and 5 coins tails up but not which ones are which.</w:t>
      </w:r>
    </w:p>
    <w:p w:rsidR="00A769A4" w:rsidRDefault="00A769A4" w:rsidP="00A769A4">
      <w:pPr>
        <w:pStyle w:val="NormalWeb"/>
        <w:spacing w:before="0" w:beforeAutospacing="0" w:after="150" w:afterAutospacing="0"/>
        <w:textAlignment w:val="baseline"/>
        <w:rPr>
          <w:rFonts w:ascii="Arial" w:hAnsi="Arial" w:cs="Arial"/>
        </w:rPr>
      </w:pPr>
      <w:r>
        <w:rPr>
          <w:rFonts w:ascii="Arial" w:hAnsi="Arial" w:cs="Arial"/>
        </w:rPr>
        <w:t>Can you make two piles of coins each with the same number of heads up? You can flip the coins any number of times.</w:t>
      </w:r>
    </w:p>
    <w:p w:rsidR="00A769A4" w:rsidRDefault="00A769A4" w:rsidP="00A769A4">
      <w:pPr>
        <w:pStyle w:val="NormalWeb"/>
        <w:shd w:val="clear" w:color="auto" w:fill="FFFFFF"/>
        <w:spacing w:before="0" w:beforeAutospacing="0" w:after="150" w:afterAutospacing="0"/>
        <w:textAlignment w:val="baseline"/>
        <w:rPr>
          <w:rFonts w:ascii="Arial" w:hAnsi="Arial" w:cs="Arial"/>
        </w:rPr>
      </w:pPr>
      <w:r>
        <w:rPr>
          <w:rFonts w:ascii="Arial" w:hAnsi="Arial" w:cs="Arial"/>
        </w:rPr>
        <w:lastRenderedPageBreak/>
        <w:t>Make 2 piles with equal number of coins. Now, flip all the coins in one of the pile.</w:t>
      </w:r>
    </w:p>
    <w:p w:rsidR="00A769A4" w:rsidRDefault="00A769A4" w:rsidP="00A769A4">
      <w:pPr>
        <w:pStyle w:val="NormalWeb"/>
        <w:shd w:val="clear" w:color="auto" w:fill="FFFFFF"/>
        <w:spacing w:before="0" w:beforeAutospacing="0" w:after="150" w:afterAutospacing="0"/>
        <w:textAlignment w:val="baseline"/>
        <w:rPr>
          <w:rFonts w:ascii="Arial" w:hAnsi="Arial" w:cs="Arial"/>
        </w:rPr>
      </w:pPr>
      <w:r>
        <w:rPr>
          <w:rFonts w:ascii="Arial" w:hAnsi="Arial" w:cs="Arial"/>
        </w:rPr>
        <w:t>Let’s consider a simple case:</w:t>
      </w:r>
    </w:p>
    <w:p w:rsidR="00A769A4" w:rsidRDefault="00A769A4" w:rsidP="00A769A4">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P1 :</w:t>
      </w:r>
      <w:r>
        <w:rPr>
          <w:rFonts w:ascii="Arial" w:hAnsi="Arial" w:cs="Arial"/>
        </w:rPr>
        <w:t xml:space="preserve"> H T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r>
        <w:rPr>
          <w:rFonts w:ascii="Arial" w:hAnsi="Arial" w:cs="Arial"/>
        </w:rPr>
        <w:t xml:space="preserve"> </w:t>
      </w:r>
      <w:proofErr w:type="spellStart"/>
      <w:r>
        <w:rPr>
          <w:rFonts w:ascii="Arial" w:hAnsi="Arial" w:cs="Arial"/>
        </w:rPr>
        <w:t>T</w:t>
      </w:r>
      <w:proofErr w:type="spellEnd"/>
      <w:r>
        <w:rPr>
          <w:rFonts w:ascii="Arial" w:hAnsi="Arial" w:cs="Arial"/>
        </w:rPr>
        <w:br/>
      </w:r>
      <w:r>
        <w:rPr>
          <w:rStyle w:val="Strong"/>
          <w:rFonts w:ascii="Arial" w:eastAsiaTheme="majorEastAsia" w:hAnsi="Arial" w:cs="Arial"/>
          <w:bdr w:val="none" w:sz="0" w:space="0" w:color="auto" w:frame="1"/>
        </w:rPr>
        <w:t>P2 :</w:t>
      </w:r>
      <w:r>
        <w:rPr>
          <w:rFonts w:ascii="Arial" w:hAnsi="Arial" w:cs="Arial"/>
        </w:rPr>
        <w:t xml:space="preserve"> H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r>
        <w:rPr>
          <w:rFonts w:ascii="Arial" w:hAnsi="Arial" w:cs="Arial"/>
        </w:rPr>
        <w:t xml:space="preserve"> T</w:t>
      </w:r>
    </w:p>
    <w:p w:rsidR="00A769A4" w:rsidRDefault="00A769A4" w:rsidP="00A769A4">
      <w:pPr>
        <w:pStyle w:val="NormalWeb"/>
        <w:shd w:val="clear" w:color="auto" w:fill="FFFFFF"/>
        <w:spacing w:before="0" w:beforeAutospacing="0" w:after="0" w:afterAutospacing="0"/>
        <w:textAlignment w:val="baseline"/>
        <w:rPr>
          <w:rFonts w:ascii="Arial" w:hAnsi="Arial" w:cs="Arial"/>
        </w:rPr>
      </w:pPr>
      <w:r>
        <w:rPr>
          <w:rFonts w:ascii="Arial" w:hAnsi="Arial" w:cs="Arial"/>
        </w:rPr>
        <w:t xml:space="preserve">By </w:t>
      </w:r>
      <w:proofErr w:type="spellStart"/>
      <w:r>
        <w:rPr>
          <w:rFonts w:ascii="Arial" w:hAnsi="Arial" w:cs="Arial"/>
        </w:rPr>
        <w:t>filping</w:t>
      </w:r>
      <w:proofErr w:type="spellEnd"/>
      <w:r>
        <w:rPr>
          <w:rFonts w:ascii="Arial" w:hAnsi="Arial" w:cs="Arial"/>
        </w:rPr>
        <w:t> </w:t>
      </w:r>
      <w:r>
        <w:rPr>
          <w:rStyle w:val="Strong"/>
          <w:rFonts w:ascii="Arial" w:eastAsiaTheme="majorEastAsia" w:hAnsi="Arial" w:cs="Arial"/>
          <w:bdr w:val="none" w:sz="0" w:space="0" w:color="auto" w:frame="1"/>
        </w:rPr>
        <w:t>P1</w:t>
      </w:r>
    </w:p>
    <w:p w:rsidR="00A769A4" w:rsidRDefault="00A769A4" w:rsidP="00A769A4">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P</w:t>
      </w:r>
      <w:proofErr w:type="gramStart"/>
      <w:r>
        <w:rPr>
          <w:rStyle w:val="Strong"/>
          <w:rFonts w:ascii="Arial" w:eastAsiaTheme="majorEastAsia" w:hAnsi="Arial" w:cs="Arial"/>
          <w:bdr w:val="none" w:sz="0" w:space="0" w:color="auto" w:frame="1"/>
        </w:rPr>
        <w:t>1 :</w:t>
      </w:r>
      <w:proofErr w:type="gramEnd"/>
      <w:r>
        <w:rPr>
          <w:rFonts w:ascii="Arial" w:hAnsi="Arial" w:cs="Arial"/>
        </w:rPr>
        <w:t xml:space="preserve"> T H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p>
    <w:p w:rsidR="00A769A4" w:rsidRDefault="00A769A4" w:rsidP="00A769A4">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P</w:t>
      </w:r>
      <w:proofErr w:type="gramStart"/>
      <w:r>
        <w:rPr>
          <w:rStyle w:val="Strong"/>
          <w:rFonts w:ascii="Arial" w:eastAsiaTheme="majorEastAsia" w:hAnsi="Arial" w:cs="Arial"/>
          <w:bdr w:val="none" w:sz="0" w:space="0" w:color="auto" w:frame="1"/>
        </w:rPr>
        <w:t>2 :</w:t>
      </w:r>
      <w:proofErr w:type="gramEnd"/>
      <w:r>
        <w:rPr>
          <w:rFonts w:ascii="Arial" w:hAnsi="Arial" w:cs="Arial"/>
        </w:rPr>
        <w:t xml:space="preserve"> H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r>
        <w:rPr>
          <w:rFonts w:ascii="Arial" w:hAnsi="Arial" w:cs="Arial"/>
        </w:rPr>
        <w:t xml:space="preserve"> </w:t>
      </w:r>
      <w:proofErr w:type="spellStart"/>
      <w:r>
        <w:rPr>
          <w:rFonts w:ascii="Arial" w:hAnsi="Arial" w:cs="Arial"/>
        </w:rPr>
        <w:t>H</w:t>
      </w:r>
      <w:proofErr w:type="spellEnd"/>
      <w:r>
        <w:rPr>
          <w:rFonts w:ascii="Arial" w:hAnsi="Arial" w:cs="Arial"/>
        </w:rPr>
        <w:t xml:space="preserve"> T</w:t>
      </w:r>
    </w:p>
    <w:p w:rsidR="00A769A4" w:rsidRDefault="00A769A4" w:rsidP="00A769A4">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P1</w:t>
      </w:r>
      <w:r>
        <w:rPr>
          <w:rFonts w:ascii="Arial" w:hAnsi="Arial" w:cs="Arial"/>
        </w:rPr>
        <w:t>(heads) = </w:t>
      </w:r>
      <w:r>
        <w:rPr>
          <w:rStyle w:val="Strong"/>
          <w:rFonts w:ascii="Arial" w:eastAsiaTheme="majorEastAsia" w:hAnsi="Arial" w:cs="Arial"/>
          <w:bdr w:val="none" w:sz="0" w:space="0" w:color="auto" w:frame="1"/>
        </w:rPr>
        <w:t>P2</w:t>
      </w:r>
      <w:r>
        <w:rPr>
          <w:rFonts w:ascii="Arial" w:hAnsi="Arial" w:cs="Arial"/>
        </w:rPr>
        <w:t>(heads)</w:t>
      </w:r>
    </w:p>
    <w:p w:rsidR="006E41E1" w:rsidRDefault="006E41E1" w:rsidP="006E41E1">
      <w:pPr>
        <w:pStyle w:val="Heading1"/>
        <w:spacing w:before="0" w:after="225"/>
        <w:textAlignment w:val="baseline"/>
        <w:rPr>
          <w:sz w:val="42"/>
          <w:szCs w:val="42"/>
        </w:rPr>
      </w:pPr>
      <w:r>
        <w:rPr>
          <w:b/>
          <w:bCs/>
          <w:sz w:val="42"/>
          <w:szCs w:val="42"/>
        </w:rPr>
        <w:t>24</w:t>
      </w:r>
      <w:r>
        <w:rPr>
          <w:b/>
          <w:bCs/>
          <w:sz w:val="42"/>
          <w:szCs w:val="42"/>
        </w:rPr>
        <w:t xml:space="preserve"> | (Chessboard and dominos)</w:t>
      </w:r>
    </w:p>
    <w:p w:rsidR="006E41E1" w:rsidRDefault="006E41E1" w:rsidP="006E41E1">
      <w:pPr>
        <w:pStyle w:val="NormalWeb"/>
        <w:spacing w:before="0" w:beforeAutospacing="0" w:after="150" w:afterAutospacing="0"/>
        <w:textAlignment w:val="baseline"/>
        <w:rPr>
          <w:rFonts w:ascii="Arial" w:hAnsi="Arial" w:cs="Arial"/>
        </w:rPr>
      </w:pPr>
      <w:r>
        <w:rPr>
          <w:rFonts w:ascii="Arial" w:hAnsi="Arial" w:cs="Arial"/>
        </w:rPr>
        <w:t xml:space="preserve">There is an 8 by 8 chessboard in which two diagonally opposite corners have been cut </w:t>
      </w:r>
      <w:proofErr w:type="spellStart"/>
      <w:proofErr w:type="gramStart"/>
      <w:r>
        <w:rPr>
          <w:rFonts w:ascii="Arial" w:hAnsi="Arial" w:cs="Arial"/>
        </w:rPr>
        <w:t>off.You</w:t>
      </w:r>
      <w:proofErr w:type="spellEnd"/>
      <w:proofErr w:type="gramEnd"/>
      <w:r>
        <w:rPr>
          <w:rFonts w:ascii="Arial" w:hAnsi="Arial" w:cs="Arial"/>
        </w:rPr>
        <w:t xml:space="preserve"> are given 31 dominos, and a single domino can cover exactly two squares. Can you use the 31 dominos to cover the entire board?</w:t>
      </w:r>
    </w:p>
    <w:p w:rsidR="006E41E1" w:rsidRDefault="006E41E1" w:rsidP="006E41E1">
      <w:pPr>
        <w:pStyle w:val="NormalWeb"/>
        <w:spacing w:before="0" w:beforeAutospacing="0" w:after="150" w:afterAutospacing="0"/>
        <w:textAlignment w:val="baseline"/>
        <w:rPr>
          <w:rFonts w:ascii="Arial" w:hAnsi="Arial" w:cs="Arial"/>
        </w:rPr>
      </w:pPr>
      <w:r>
        <w:rPr>
          <w:rFonts w:ascii="Arial" w:hAnsi="Arial" w:cs="Arial"/>
        </w:rPr>
        <w:t> </w:t>
      </w:r>
    </w:p>
    <w:p w:rsidR="006E41E1" w:rsidRDefault="006E41E1" w:rsidP="006E41E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br/>
        <w:t>No</w:t>
      </w:r>
    </w:p>
    <w:p w:rsidR="006E41E1" w:rsidRDefault="006E41E1" w:rsidP="006E41E1">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Explanation:</w:t>
      </w:r>
      <w:r>
        <w:rPr>
          <w:rFonts w:ascii="Arial" w:hAnsi="Arial" w:cs="Arial"/>
        </w:rPr>
        <w:br/>
        <w:t>At first it seems that there were 8*8 = 64 squares</w:t>
      </w:r>
      <w:r>
        <w:rPr>
          <w:rFonts w:ascii="Arial" w:hAnsi="Arial" w:cs="Arial"/>
        </w:rPr>
        <w:br/>
        <w:t>then 2 have been cut off so Squares remaining= 64-2 = 62</w:t>
      </w:r>
      <w:r>
        <w:rPr>
          <w:rFonts w:ascii="Arial" w:hAnsi="Arial" w:cs="Arial"/>
        </w:rPr>
        <w:br/>
        <w:t>And there are 31 dominos, so they will cover the remaining chessboard coz = 31*2 = 62</w:t>
      </w:r>
    </w:p>
    <w:p w:rsidR="006E41E1" w:rsidRDefault="006E41E1" w:rsidP="006E41E1">
      <w:pPr>
        <w:pStyle w:val="NormalWeb"/>
        <w:spacing w:before="0" w:beforeAutospacing="0" w:after="150" w:afterAutospacing="0"/>
        <w:textAlignment w:val="baseline"/>
        <w:rPr>
          <w:rFonts w:ascii="Arial" w:hAnsi="Arial" w:cs="Arial"/>
        </w:rPr>
      </w:pPr>
      <w:r>
        <w:rPr>
          <w:rFonts w:ascii="Arial" w:hAnsi="Arial" w:cs="Arial"/>
        </w:rPr>
        <w:t>But this is not the answer:</w:t>
      </w:r>
    </w:p>
    <w:p w:rsidR="00AC24FF" w:rsidRDefault="006E41E1" w:rsidP="004E1AED">
      <w:pPr>
        <w:rPr>
          <w:rFonts w:ascii="Arial" w:hAnsi="Arial" w:cs="Arial"/>
          <w:shd w:val="clear" w:color="auto" w:fill="FFFFFF"/>
        </w:rPr>
      </w:pPr>
      <w:r>
        <w:rPr>
          <w:rFonts w:ascii="Arial" w:hAnsi="Arial" w:cs="Arial"/>
          <w:shd w:val="clear" w:color="auto" w:fill="FFFFFF"/>
        </w:rPr>
        <w:t>Each domino we set on the chessboard will always take </w:t>
      </w:r>
      <w:r>
        <w:rPr>
          <w:rStyle w:val="Strong"/>
          <w:rFonts w:ascii="Arial" w:hAnsi="Arial" w:cs="Arial"/>
          <w:bdr w:val="none" w:sz="0" w:space="0" w:color="auto" w:frame="1"/>
          <w:shd w:val="clear" w:color="auto" w:fill="FFFFFF"/>
        </w:rPr>
        <w:t>1 Black</w:t>
      </w:r>
      <w:r>
        <w:rPr>
          <w:rFonts w:ascii="Arial" w:hAnsi="Arial" w:cs="Arial"/>
          <w:shd w:val="clear" w:color="auto" w:fill="FFFFFF"/>
        </w:rPr>
        <w:t> and </w:t>
      </w:r>
      <w:r>
        <w:rPr>
          <w:rStyle w:val="Strong"/>
          <w:rFonts w:ascii="Arial" w:hAnsi="Arial" w:cs="Arial"/>
          <w:bdr w:val="none" w:sz="0" w:space="0" w:color="auto" w:frame="1"/>
          <w:shd w:val="clear" w:color="auto" w:fill="FFFFFF"/>
        </w:rPr>
        <w:t>1 White</w:t>
      </w:r>
      <w:r>
        <w:rPr>
          <w:rFonts w:ascii="Arial" w:hAnsi="Arial" w:cs="Arial"/>
          <w:shd w:val="clear" w:color="auto" w:fill="FFFFFF"/>
        </w:rPr>
        <w:t> </w:t>
      </w:r>
      <w:proofErr w:type="spellStart"/>
      <w:proofErr w:type="gramStart"/>
      <w:r>
        <w:rPr>
          <w:rFonts w:ascii="Arial" w:hAnsi="Arial" w:cs="Arial"/>
          <w:shd w:val="clear" w:color="auto" w:fill="FFFFFF"/>
        </w:rPr>
        <w:t>square.Therefore</w:t>
      </w:r>
      <w:proofErr w:type="spellEnd"/>
      <w:proofErr w:type="gramEnd"/>
      <w:r>
        <w:rPr>
          <w:rFonts w:ascii="Arial" w:hAnsi="Arial" w:cs="Arial"/>
          <w:shd w:val="clear" w:color="auto" w:fill="FFFFFF"/>
        </w:rPr>
        <w:t>, </w:t>
      </w:r>
      <w:r>
        <w:rPr>
          <w:rStyle w:val="Strong"/>
          <w:rFonts w:ascii="Arial" w:hAnsi="Arial" w:cs="Arial"/>
          <w:bdr w:val="none" w:sz="0" w:space="0" w:color="auto" w:frame="1"/>
          <w:shd w:val="clear" w:color="auto" w:fill="FFFFFF"/>
        </w:rPr>
        <w:t>31 dominos</w:t>
      </w:r>
      <w:r>
        <w:rPr>
          <w:rFonts w:ascii="Arial" w:hAnsi="Arial" w:cs="Arial"/>
          <w:shd w:val="clear" w:color="auto" w:fill="FFFFFF"/>
        </w:rPr>
        <w:t> will take </w:t>
      </w:r>
      <w:r>
        <w:rPr>
          <w:rStyle w:val="Strong"/>
          <w:rFonts w:ascii="Arial" w:hAnsi="Arial" w:cs="Arial"/>
          <w:bdr w:val="none" w:sz="0" w:space="0" w:color="auto" w:frame="1"/>
          <w:shd w:val="clear" w:color="auto" w:fill="FFFFFF"/>
        </w:rPr>
        <w:t>31 white</w:t>
      </w:r>
      <w:r>
        <w:rPr>
          <w:rFonts w:ascii="Arial" w:hAnsi="Arial" w:cs="Arial"/>
          <w:shd w:val="clear" w:color="auto" w:fill="FFFFFF"/>
        </w:rPr>
        <w:t xml:space="preserve"> square and 31 black squares exactly. On this </w:t>
      </w:r>
      <w:proofErr w:type="spellStart"/>
      <w:r>
        <w:rPr>
          <w:rFonts w:ascii="Arial" w:hAnsi="Arial" w:cs="Arial"/>
          <w:shd w:val="clear" w:color="auto" w:fill="FFFFFF"/>
        </w:rPr>
        <w:t>chessbord</w:t>
      </w:r>
      <w:proofErr w:type="spellEnd"/>
      <w:r>
        <w:rPr>
          <w:rFonts w:ascii="Arial" w:hAnsi="Arial" w:cs="Arial"/>
          <w:shd w:val="clear" w:color="auto" w:fill="FFFFFF"/>
        </w:rPr>
        <w:t xml:space="preserve"> however, we must have </w:t>
      </w:r>
      <w:r>
        <w:rPr>
          <w:rStyle w:val="Strong"/>
          <w:rFonts w:ascii="Arial" w:hAnsi="Arial" w:cs="Arial"/>
          <w:bdr w:val="none" w:sz="0" w:space="0" w:color="auto" w:frame="1"/>
          <w:shd w:val="clear" w:color="auto" w:fill="FFFFFF"/>
        </w:rPr>
        <w:t>32 black</w:t>
      </w:r>
      <w:r>
        <w:rPr>
          <w:rFonts w:ascii="Arial" w:hAnsi="Arial" w:cs="Arial"/>
          <w:shd w:val="clear" w:color="auto" w:fill="FFFFFF"/>
        </w:rPr>
        <w:t> and </w:t>
      </w:r>
      <w:r>
        <w:rPr>
          <w:rStyle w:val="Strong"/>
          <w:rFonts w:ascii="Arial" w:hAnsi="Arial" w:cs="Arial"/>
          <w:bdr w:val="none" w:sz="0" w:space="0" w:color="auto" w:frame="1"/>
          <w:shd w:val="clear" w:color="auto" w:fill="FFFFFF"/>
        </w:rPr>
        <w:t>30 white</w:t>
      </w:r>
      <w:r>
        <w:rPr>
          <w:rFonts w:ascii="Arial" w:hAnsi="Arial" w:cs="Arial"/>
          <w:shd w:val="clear" w:color="auto" w:fill="FFFFFF"/>
        </w:rPr>
        <w:t> squares. Hence it is not possible to do so.</w:t>
      </w:r>
    </w:p>
    <w:p w:rsidR="00AD0858" w:rsidRDefault="00AD0858" w:rsidP="00AD0858">
      <w:pPr>
        <w:pStyle w:val="Heading1"/>
        <w:spacing w:before="0" w:after="225"/>
        <w:textAlignment w:val="baseline"/>
        <w:rPr>
          <w:sz w:val="42"/>
          <w:szCs w:val="42"/>
        </w:rPr>
      </w:pPr>
      <w:r>
        <w:rPr>
          <w:b/>
          <w:bCs/>
          <w:sz w:val="42"/>
          <w:szCs w:val="42"/>
        </w:rPr>
        <w:t>25</w:t>
      </w:r>
      <w:r>
        <w:rPr>
          <w:b/>
          <w:bCs/>
          <w:sz w:val="42"/>
          <w:szCs w:val="42"/>
        </w:rPr>
        <w:t xml:space="preserve"> | (Hourglasses Puzzle)</w:t>
      </w:r>
    </w:p>
    <w:p w:rsidR="00AD0858" w:rsidRDefault="00AD0858" w:rsidP="00AD0858">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Question:</w:t>
      </w:r>
      <w:r>
        <w:rPr>
          <w:rFonts w:ascii="Arial" w:hAnsi="Arial" w:cs="Arial"/>
        </w:rPr>
        <w:t xml:space="preserve"> Measure 9 minutes from a 4 </w:t>
      </w:r>
      <w:proofErr w:type="gramStart"/>
      <w:r>
        <w:rPr>
          <w:rFonts w:ascii="Arial" w:hAnsi="Arial" w:cs="Arial"/>
        </w:rPr>
        <w:t>minutes</w:t>
      </w:r>
      <w:proofErr w:type="gramEnd"/>
      <w:r>
        <w:rPr>
          <w:rFonts w:ascii="Arial" w:hAnsi="Arial" w:cs="Arial"/>
        </w:rPr>
        <w:t xml:space="preserve"> hourglass and a 7 minutes hourglass?</w:t>
      </w:r>
    </w:p>
    <w:p w:rsidR="00AD0858" w:rsidRDefault="00AD0858" w:rsidP="00AD0858">
      <w:pPr>
        <w:pStyle w:val="NormalWeb"/>
        <w:spacing w:before="0" w:beforeAutospacing="0" w:after="240" w:afterAutospacing="0"/>
        <w:textAlignment w:val="baseline"/>
        <w:rPr>
          <w:rFonts w:ascii="Arial" w:hAnsi="Arial" w:cs="Arial"/>
        </w:rPr>
      </w:pP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rsidR="00AD0858" w:rsidRDefault="00AD0858" w:rsidP="00AD0858">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w:t>
      </w:r>
      <w:r>
        <w:rPr>
          <w:rFonts w:ascii="Arial" w:hAnsi="Arial" w:cs="Arial"/>
        </w:rPr>
        <w:br/>
      </w:r>
      <w:r>
        <w:rPr>
          <w:rStyle w:val="Strong"/>
          <w:rFonts w:ascii="Arial" w:hAnsi="Arial" w:cs="Arial"/>
          <w:bdr w:val="none" w:sz="0" w:space="0" w:color="auto" w:frame="1"/>
        </w:rPr>
        <w:t>At 0 minutes: </w:t>
      </w:r>
      <w:r>
        <w:rPr>
          <w:rFonts w:ascii="Arial" w:hAnsi="Arial" w:cs="Arial"/>
        </w:rPr>
        <w:t>start both hourglasses at the same time.</w:t>
      </w:r>
      <w:r>
        <w:rPr>
          <w:rFonts w:ascii="Arial" w:hAnsi="Arial" w:cs="Arial"/>
        </w:rPr>
        <w:br/>
      </w:r>
      <w:r>
        <w:rPr>
          <w:rStyle w:val="Strong"/>
          <w:rFonts w:ascii="Arial" w:hAnsi="Arial" w:cs="Arial"/>
          <w:bdr w:val="none" w:sz="0" w:space="0" w:color="auto" w:frame="1"/>
        </w:rPr>
        <w:t>At 4 minutes:</w:t>
      </w:r>
      <w:r>
        <w:rPr>
          <w:rFonts w:ascii="Arial" w:hAnsi="Arial" w:cs="Arial"/>
        </w:rPr>
        <w:t> 4 minutes hourglass runs out and flip it. 7 minutes hourglass is left with 3 minutes.</w:t>
      </w:r>
      <w:r>
        <w:rPr>
          <w:rFonts w:ascii="Arial" w:hAnsi="Arial" w:cs="Arial"/>
        </w:rPr>
        <w:br/>
      </w:r>
      <w:r>
        <w:rPr>
          <w:rStyle w:val="Strong"/>
          <w:rFonts w:ascii="Arial" w:hAnsi="Arial" w:cs="Arial"/>
          <w:bdr w:val="none" w:sz="0" w:space="0" w:color="auto" w:frame="1"/>
        </w:rPr>
        <w:t>At 7 minutes:</w:t>
      </w:r>
      <w:r>
        <w:rPr>
          <w:rFonts w:ascii="Arial" w:hAnsi="Arial" w:cs="Arial"/>
        </w:rPr>
        <w:t> 4 minutes hourglass is left with 1 minute. 7 minutes hourglass runs out and flip it.</w:t>
      </w:r>
      <w:r>
        <w:rPr>
          <w:rFonts w:ascii="Arial" w:hAnsi="Arial" w:cs="Arial"/>
        </w:rPr>
        <w:br/>
      </w:r>
      <w:r>
        <w:rPr>
          <w:rStyle w:val="Strong"/>
          <w:rFonts w:ascii="Arial" w:hAnsi="Arial" w:cs="Arial"/>
          <w:bdr w:val="none" w:sz="0" w:space="0" w:color="auto" w:frame="1"/>
        </w:rPr>
        <w:t>At 8 minutes:</w:t>
      </w:r>
      <w:r>
        <w:rPr>
          <w:rFonts w:ascii="Arial" w:hAnsi="Arial" w:cs="Arial"/>
        </w:rPr>
        <w:t> 4 minutes hourglass runs out and 7 is filled with 6 minutes and 1 minute in other side. Flip it as the sand is left with 1 minute.</w:t>
      </w:r>
      <w:r>
        <w:rPr>
          <w:rFonts w:ascii="Arial" w:hAnsi="Arial" w:cs="Arial"/>
        </w:rPr>
        <w:br/>
      </w:r>
      <w:r>
        <w:rPr>
          <w:rStyle w:val="Strong"/>
          <w:rFonts w:ascii="Arial" w:hAnsi="Arial" w:cs="Arial"/>
          <w:bdr w:val="none" w:sz="0" w:space="0" w:color="auto" w:frame="1"/>
        </w:rPr>
        <w:t>At 9 minutes:</w:t>
      </w:r>
      <w:r>
        <w:rPr>
          <w:rFonts w:ascii="Arial" w:hAnsi="Arial" w:cs="Arial"/>
        </w:rPr>
        <w:t> 7 minutes hourglass becomes empty from above side.</w:t>
      </w:r>
    </w:p>
    <w:p w:rsidR="00AD0858" w:rsidRDefault="00AD0858" w:rsidP="00AD0858">
      <w:pPr>
        <w:pStyle w:val="NormalWeb"/>
        <w:spacing w:before="0" w:beforeAutospacing="0" w:after="150" w:afterAutospacing="0"/>
        <w:textAlignment w:val="baseline"/>
        <w:rPr>
          <w:rFonts w:ascii="Arial" w:hAnsi="Arial" w:cs="Arial"/>
        </w:rPr>
      </w:pPr>
      <w:r>
        <w:rPr>
          <w:rFonts w:ascii="Arial" w:hAnsi="Arial" w:cs="Arial"/>
        </w:rPr>
        <w:t>Hence we measured 9 minutes.</w:t>
      </w:r>
    </w:p>
    <w:p w:rsidR="006D6E46" w:rsidRDefault="006D6E46" w:rsidP="006D6E46">
      <w:pPr>
        <w:pStyle w:val="Heading1"/>
        <w:spacing w:before="0" w:after="225"/>
        <w:textAlignment w:val="baseline"/>
        <w:rPr>
          <w:sz w:val="42"/>
          <w:szCs w:val="42"/>
        </w:rPr>
      </w:pPr>
      <w:r>
        <w:rPr>
          <w:b/>
          <w:bCs/>
          <w:sz w:val="42"/>
          <w:szCs w:val="42"/>
        </w:rPr>
        <w:t xml:space="preserve"> 26</w:t>
      </w:r>
      <w:r>
        <w:rPr>
          <w:b/>
          <w:bCs/>
          <w:sz w:val="42"/>
          <w:szCs w:val="42"/>
        </w:rPr>
        <w:t xml:space="preserve"> | (Newspaper Puzzle)</w:t>
      </w:r>
    </w:p>
    <w:p w:rsidR="006D6E46" w:rsidRDefault="006D6E46" w:rsidP="006D6E4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lastRenderedPageBreak/>
        <w:t>Question:</w:t>
      </w:r>
      <w:r>
        <w:rPr>
          <w:rFonts w:ascii="Arial" w:hAnsi="Arial" w:cs="Arial"/>
        </w:rPr>
        <w:t> A newspaper made of 16 large sheets of paper folded in half. The newspaper has 64 pages altogether. The first sheet contains pages 1, 2, 63, 64.</w:t>
      </w:r>
    </w:p>
    <w:p w:rsidR="006D6E46" w:rsidRDefault="006D6E46" w:rsidP="006D6E46">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4250055" cy="1430655"/>
            <wp:effectExtent l="0" t="0" r="0" b="0"/>
            <wp:docPr id="6" name="Picture 6" descr="newspaper-puzz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wspaper-puzz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0055" cy="1430655"/>
                    </a:xfrm>
                    <a:prstGeom prst="rect">
                      <a:avLst/>
                    </a:prstGeom>
                    <a:noFill/>
                    <a:ln>
                      <a:noFill/>
                    </a:ln>
                  </pic:spPr>
                </pic:pic>
              </a:graphicData>
            </a:graphic>
          </wp:inline>
        </w:drawing>
      </w:r>
    </w:p>
    <w:p w:rsidR="006D6E46" w:rsidRDefault="006D6E46" w:rsidP="006D6E46">
      <w:pPr>
        <w:pStyle w:val="NormalWeb"/>
        <w:spacing w:before="0" w:beforeAutospacing="0" w:after="150" w:afterAutospacing="0"/>
        <w:textAlignment w:val="baseline"/>
        <w:rPr>
          <w:rFonts w:ascii="Arial" w:hAnsi="Arial" w:cs="Arial"/>
        </w:rPr>
      </w:pPr>
      <w:r>
        <w:rPr>
          <w:rFonts w:ascii="Arial" w:hAnsi="Arial" w:cs="Arial"/>
        </w:rPr>
        <w:t>If we pick up a sheet containing page number 45. What are the other pages that this sheet contains?</w:t>
      </w:r>
    </w:p>
    <w:p w:rsidR="006D6E46" w:rsidRDefault="006D6E46" w:rsidP="006D6E46">
      <w:pPr>
        <w:pStyle w:val="NormalWeb"/>
        <w:shd w:val="clear" w:color="auto" w:fill="FFFFFF"/>
        <w:spacing w:before="0" w:beforeAutospacing="0" w:after="150" w:afterAutospacing="0"/>
        <w:textAlignment w:val="baseline"/>
        <w:rPr>
          <w:rFonts w:ascii="Arial" w:hAnsi="Arial" w:cs="Arial"/>
        </w:rPr>
      </w:pPr>
      <w:r>
        <w:rPr>
          <w:rFonts w:ascii="Arial" w:hAnsi="Arial" w:cs="Arial"/>
        </w:rPr>
        <w:t>On the back of 45, it is 46. The numbers are arranged in pairs, with the first pair adding up to 64 and the second pair adding up to 66.</w:t>
      </w:r>
    </w:p>
    <w:p w:rsidR="006D6E46" w:rsidRDefault="006D6E46" w:rsidP="006D6E46">
      <w:pPr>
        <w:pStyle w:val="NormalWeb"/>
        <w:shd w:val="clear" w:color="auto" w:fill="FFFFFF"/>
        <w:spacing w:before="0" w:beforeAutospacing="0" w:after="150" w:afterAutospacing="0"/>
        <w:textAlignment w:val="baseline"/>
        <w:rPr>
          <w:rFonts w:ascii="Arial" w:hAnsi="Arial" w:cs="Arial"/>
        </w:rPr>
      </w:pPr>
      <w:r>
        <w:rPr>
          <w:rFonts w:ascii="Arial" w:hAnsi="Arial" w:cs="Arial"/>
        </w:rPr>
        <w:t>Then,</w:t>
      </w:r>
      <w:r>
        <w:rPr>
          <w:rFonts w:ascii="Arial" w:hAnsi="Arial" w:cs="Arial"/>
        </w:rPr>
        <w:br/>
        <w:t>64-45 = 19</w:t>
      </w:r>
      <w:r>
        <w:rPr>
          <w:rFonts w:ascii="Arial" w:hAnsi="Arial" w:cs="Arial"/>
        </w:rPr>
        <w:br/>
        <w:t>66-46 = 20</w:t>
      </w:r>
    </w:p>
    <w:p w:rsidR="006D6E46" w:rsidRDefault="006D6E46" w:rsidP="006D6E46">
      <w:pPr>
        <w:pStyle w:val="NormalWeb"/>
        <w:shd w:val="clear" w:color="auto" w:fill="FFFFFF"/>
        <w:spacing w:before="0" w:beforeAutospacing="0" w:after="150" w:afterAutospacing="0"/>
        <w:textAlignment w:val="baseline"/>
        <w:rPr>
          <w:rFonts w:ascii="Arial" w:hAnsi="Arial" w:cs="Arial"/>
        </w:rPr>
      </w:pPr>
      <w:r>
        <w:rPr>
          <w:rFonts w:ascii="Arial" w:hAnsi="Arial" w:cs="Arial"/>
        </w:rPr>
        <w:t>So the four pages in this sheet are 19, 20, 45, 46.</w:t>
      </w:r>
    </w:p>
    <w:p w:rsidR="005B5BD1" w:rsidRDefault="005B5BD1" w:rsidP="005B5BD1">
      <w:pPr>
        <w:pStyle w:val="Heading1"/>
        <w:spacing w:before="0" w:after="225"/>
        <w:textAlignment w:val="baseline"/>
        <w:rPr>
          <w:sz w:val="42"/>
          <w:szCs w:val="42"/>
        </w:rPr>
      </w:pPr>
      <w:r>
        <w:rPr>
          <w:b/>
          <w:bCs/>
          <w:sz w:val="42"/>
          <w:szCs w:val="42"/>
        </w:rPr>
        <w:t>27</w:t>
      </w:r>
      <w:r>
        <w:rPr>
          <w:b/>
          <w:bCs/>
          <w:sz w:val="42"/>
          <w:szCs w:val="42"/>
        </w:rPr>
        <w:t xml:space="preserve"> | (Last Palindrome Date Before 10/02/2001)</w:t>
      </w:r>
    </w:p>
    <w:p w:rsidR="005B5BD1" w:rsidRDefault="005B5BD1" w:rsidP="005B5BD1">
      <w:pPr>
        <w:pStyle w:val="NormalWeb"/>
        <w:spacing w:before="0" w:beforeAutospacing="0" w:after="150" w:afterAutospacing="0"/>
        <w:textAlignment w:val="baseline"/>
        <w:rPr>
          <w:rFonts w:ascii="Arial" w:hAnsi="Arial" w:cs="Arial"/>
        </w:rPr>
      </w:pPr>
      <w:r>
        <w:rPr>
          <w:rFonts w:ascii="Arial" w:hAnsi="Arial" w:cs="Arial"/>
        </w:rPr>
        <w:t>In year 2001 on October 2, 2001, the date in MMDDYYYY format was a palindrome (same forwards as backwards), 10/02/2001 -&gt; “10022001”</w:t>
      </w:r>
    </w:p>
    <w:p w:rsidR="005B5BD1" w:rsidRDefault="005B5BD1" w:rsidP="005B5BD1">
      <w:pPr>
        <w:pStyle w:val="NormalWeb"/>
        <w:spacing w:before="0" w:beforeAutospacing="0" w:after="150" w:afterAutospacing="0"/>
        <w:textAlignment w:val="baseline"/>
        <w:rPr>
          <w:rFonts w:ascii="Arial" w:hAnsi="Arial" w:cs="Arial"/>
        </w:rPr>
      </w:pPr>
      <w:r>
        <w:rPr>
          <w:rFonts w:ascii="Arial" w:hAnsi="Arial" w:cs="Arial"/>
        </w:rPr>
        <w:t>When was the last palindrome date before 10/02/2001?</w:t>
      </w:r>
    </w:p>
    <w:p w:rsidR="00AD0858" w:rsidRDefault="005B5BD1" w:rsidP="004E1AED">
      <w:pPr>
        <w:rPr>
          <w:rFonts w:ascii="Arial" w:hAnsi="Arial" w:cs="Arial"/>
          <w:shd w:val="clear" w:color="auto" w:fill="FFFFFF"/>
        </w:rPr>
      </w:pPr>
      <w:r>
        <w:rPr>
          <w:rFonts w:ascii="Arial" w:hAnsi="Arial" w:cs="Arial"/>
          <w:shd w:val="clear" w:color="auto" w:fill="FFFFFF"/>
        </w:rPr>
        <w:t xml:space="preserve">When you first look at it, 12th month comes to mind as we have to find the latest date, so it seems it would be 1321. But we have to keep in mind that we want the maximum year in 1300 century with a valid date, so </w:t>
      </w:r>
      <w:proofErr w:type="spellStart"/>
      <w:proofErr w:type="gramStart"/>
      <w:r>
        <w:rPr>
          <w:rFonts w:ascii="Arial" w:hAnsi="Arial" w:cs="Arial"/>
          <w:shd w:val="clear" w:color="auto" w:fill="FFFFFF"/>
        </w:rPr>
        <w:t>lets</w:t>
      </w:r>
      <w:proofErr w:type="spellEnd"/>
      <w:proofErr w:type="gramEnd"/>
      <w:r>
        <w:rPr>
          <w:rFonts w:ascii="Arial" w:hAnsi="Arial" w:cs="Arial"/>
          <w:shd w:val="clear" w:color="auto" w:fill="FFFFFF"/>
        </w:rPr>
        <w:t xml:space="preserve"> think about 1390 that will give the date as 09/31, is this a valid date…? No, because September has only 30 days, so last will be the 31st August. Which means the correct date would be 08/31/1380.</w:t>
      </w:r>
    </w:p>
    <w:p w:rsidR="00A04BA9" w:rsidRDefault="00A04BA9" w:rsidP="00A04BA9">
      <w:pPr>
        <w:pStyle w:val="Heading1"/>
        <w:spacing w:before="0" w:after="225"/>
        <w:textAlignment w:val="baseline"/>
        <w:rPr>
          <w:sz w:val="42"/>
          <w:szCs w:val="42"/>
        </w:rPr>
      </w:pPr>
      <w:r>
        <w:rPr>
          <w:b/>
          <w:bCs/>
          <w:sz w:val="42"/>
          <w:szCs w:val="42"/>
        </w:rPr>
        <w:t xml:space="preserve"> 28</w:t>
      </w:r>
      <w:r>
        <w:rPr>
          <w:b/>
          <w:bCs/>
          <w:sz w:val="42"/>
          <w:szCs w:val="42"/>
        </w:rPr>
        <w:t xml:space="preserve"> | (Minimum cut Puzzle)</w:t>
      </w:r>
    </w:p>
    <w:p w:rsidR="00A04BA9" w:rsidRDefault="00A04BA9" w:rsidP="00A04BA9">
      <w:pPr>
        <w:pStyle w:val="NormalWeb"/>
        <w:spacing w:before="0" w:beforeAutospacing="0" w:after="150" w:afterAutospacing="0"/>
        <w:textAlignment w:val="baseline"/>
        <w:rPr>
          <w:rFonts w:ascii="Arial" w:hAnsi="Arial" w:cs="Arial"/>
        </w:rPr>
      </w:pPr>
      <w:r>
        <w:rPr>
          <w:rFonts w:ascii="Arial" w:hAnsi="Arial" w:cs="Arial"/>
        </w:rPr>
        <w:t>You have got someone working for you for five days and a gold bar to pay him. You must give them a piece of gold at the end of every day. What are the fewest number of cuts to the bar of gold that will allow you to pay him 1/5th each day?</w:t>
      </w:r>
    </w:p>
    <w:p w:rsidR="00A04BA9" w:rsidRPr="00A04BA9" w:rsidRDefault="00A04BA9" w:rsidP="00A04BA9">
      <w:pPr>
        <w:shd w:val="clear" w:color="auto" w:fill="FFFFFF"/>
        <w:spacing w:before="0" w:after="0" w:line="240" w:lineRule="auto"/>
        <w:textAlignment w:val="baseline"/>
        <w:rPr>
          <w:rFonts w:ascii="Arial" w:eastAsia="Times New Roman" w:hAnsi="Arial" w:cs="Arial"/>
          <w:sz w:val="24"/>
          <w:szCs w:val="24"/>
          <w:lang w:eastAsia="en-US"/>
        </w:rPr>
      </w:pPr>
      <w:r w:rsidRPr="00A04BA9">
        <w:rPr>
          <w:rFonts w:ascii="Arial" w:eastAsia="Times New Roman" w:hAnsi="Arial" w:cs="Arial"/>
          <w:b/>
          <w:bCs/>
          <w:sz w:val="24"/>
          <w:szCs w:val="24"/>
          <w:bdr w:val="none" w:sz="0" w:space="0" w:color="auto" w:frame="1"/>
          <w:lang w:eastAsia="en-US"/>
        </w:rPr>
        <w:t>Explanation:</w:t>
      </w:r>
    </w:p>
    <w:p w:rsidR="00A04BA9" w:rsidRPr="00A04BA9" w:rsidRDefault="00A04BA9" w:rsidP="00A04BA9">
      <w:pPr>
        <w:shd w:val="clear" w:color="auto" w:fill="FFFFFF"/>
        <w:spacing w:before="0" w:after="0" w:line="240" w:lineRule="auto"/>
        <w:textAlignment w:val="baseline"/>
        <w:rPr>
          <w:rFonts w:ascii="Arial" w:eastAsia="Times New Roman" w:hAnsi="Arial" w:cs="Arial"/>
          <w:sz w:val="24"/>
          <w:szCs w:val="24"/>
          <w:lang w:eastAsia="en-US"/>
        </w:rPr>
      </w:pPr>
      <w:r w:rsidRPr="00A04BA9">
        <w:rPr>
          <w:rFonts w:ascii="Arial" w:eastAsia="Times New Roman" w:hAnsi="Arial" w:cs="Arial"/>
          <w:noProof/>
          <w:color w:val="EC4E20"/>
          <w:sz w:val="24"/>
          <w:szCs w:val="24"/>
          <w:bdr w:val="none" w:sz="0" w:space="0" w:color="auto" w:frame="1"/>
          <w:lang w:eastAsia="en-US"/>
        </w:rPr>
        <w:drawing>
          <wp:inline distT="0" distB="0" distL="0" distR="0">
            <wp:extent cx="4521200" cy="1533293"/>
            <wp:effectExtent l="0" t="0" r="0" b="0"/>
            <wp:docPr id="7" name="Picture 7" descr="Untitl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0942" cy="1567119"/>
                    </a:xfrm>
                    <a:prstGeom prst="rect">
                      <a:avLst/>
                    </a:prstGeom>
                    <a:noFill/>
                    <a:ln>
                      <a:noFill/>
                    </a:ln>
                  </pic:spPr>
                </pic:pic>
              </a:graphicData>
            </a:graphic>
          </wp:inline>
        </w:drawing>
      </w:r>
    </w:p>
    <w:p w:rsidR="00A04BA9" w:rsidRPr="00A04BA9" w:rsidRDefault="00A04BA9" w:rsidP="00A04BA9">
      <w:pPr>
        <w:shd w:val="clear" w:color="auto" w:fill="FFFFFF"/>
        <w:spacing w:before="0" w:after="0" w:line="240" w:lineRule="auto"/>
        <w:jc w:val="both"/>
        <w:textAlignment w:val="baseline"/>
        <w:rPr>
          <w:rFonts w:ascii="Arial" w:eastAsia="Times New Roman" w:hAnsi="Arial" w:cs="Arial"/>
          <w:sz w:val="24"/>
          <w:szCs w:val="24"/>
          <w:lang w:eastAsia="en-US"/>
        </w:rPr>
      </w:pPr>
      <w:r w:rsidRPr="00A04BA9">
        <w:rPr>
          <w:rFonts w:ascii="Arial" w:eastAsia="Times New Roman" w:hAnsi="Arial" w:cs="Arial"/>
          <w:sz w:val="24"/>
          <w:szCs w:val="24"/>
          <w:lang w:eastAsia="en-US"/>
        </w:rPr>
        <w:lastRenderedPageBreak/>
        <w:t>After two cut there are </w:t>
      </w:r>
      <w:r w:rsidRPr="00A04BA9">
        <w:rPr>
          <w:rFonts w:ascii="Arial" w:eastAsia="Times New Roman" w:hAnsi="Arial" w:cs="Arial"/>
          <w:b/>
          <w:bCs/>
          <w:sz w:val="24"/>
          <w:szCs w:val="24"/>
          <w:bdr w:val="none" w:sz="0" w:space="0" w:color="auto" w:frame="1"/>
          <w:lang w:eastAsia="en-US"/>
        </w:rPr>
        <w:t>three</w:t>
      </w:r>
      <w:r w:rsidRPr="00A04BA9">
        <w:rPr>
          <w:rFonts w:ascii="Arial" w:eastAsia="Times New Roman" w:hAnsi="Arial" w:cs="Arial"/>
          <w:sz w:val="24"/>
          <w:szCs w:val="24"/>
          <w:lang w:eastAsia="en-US"/>
        </w:rPr>
        <w:t xml:space="preserve"> pieces of 1 unit and two 2 </w:t>
      </w:r>
      <w:proofErr w:type="gramStart"/>
      <w:r w:rsidRPr="00A04BA9">
        <w:rPr>
          <w:rFonts w:ascii="Arial" w:eastAsia="Times New Roman" w:hAnsi="Arial" w:cs="Arial"/>
          <w:sz w:val="24"/>
          <w:szCs w:val="24"/>
          <w:lang w:eastAsia="en-US"/>
        </w:rPr>
        <w:t>unit</w:t>
      </w:r>
      <w:proofErr w:type="gramEnd"/>
      <w:r w:rsidRPr="00A04BA9">
        <w:rPr>
          <w:rFonts w:ascii="Arial" w:eastAsia="Times New Roman" w:hAnsi="Arial" w:cs="Arial"/>
          <w:sz w:val="24"/>
          <w:szCs w:val="24"/>
          <w:lang w:eastAsia="en-US"/>
        </w:rPr>
        <w:t>.</w:t>
      </w:r>
    </w:p>
    <w:p w:rsidR="00A04BA9" w:rsidRPr="00A04BA9" w:rsidRDefault="00A04BA9" w:rsidP="00A04BA9">
      <w:pPr>
        <w:shd w:val="clear" w:color="auto" w:fill="FFFFFF"/>
        <w:spacing w:before="0" w:after="0" w:line="240" w:lineRule="auto"/>
        <w:textAlignment w:val="baseline"/>
        <w:rPr>
          <w:rFonts w:ascii="Arial" w:eastAsia="Times New Roman" w:hAnsi="Arial" w:cs="Arial"/>
          <w:sz w:val="24"/>
          <w:szCs w:val="24"/>
          <w:lang w:eastAsia="en-US"/>
        </w:rPr>
      </w:pPr>
      <w:r w:rsidRPr="00A04BA9">
        <w:rPr>
          <w:rFonts w:ascii="Arial" w:eastAsia="Times New Roman" w:hAnsi="Arial" w:cs="Arial"/>
          <w:sz w:val="24"/>
          <w:szCs w:val="24"/>
          <w:lang w:eastAsia="en-US"/>
        </w:rPr>
        <w:t>On </w:t>
      </w:r>
      <w:r w:rsidRPr="00A04BA9">
        <w:rPr>
          <w:rFonts w:ascii="Arial" w:eastAsia="Times New Roman" w:hAnsi="Arial" w:cs="Arial"/>
          <w:b/>
          <w:bCs/>
          <w:sz w:val="24"/>
          <w:szCs w:val="24"/>
          <w:bdr w:val="none" w:sz="0" w:space="0" w:color="auto" w:frame="1"/>
          <w:lang w:eastAsia="en-US"/>
        </w:rPr>
        <w:t>1st</w:t>
      </w:r>
      <w:r w:rsidRPr="00A04BA9">
        <w:rPr>
          <w:rFonts w:ascii="Arial" w:eastAsia="Times New Roman" w:hAnsi="Arial" w:cs="Arial"/>
          <w:sz w:val="24"/>
          <w:szCs w:val="24"/>
          <w:lang w:eastAsia="en-US"/>
        </w:rPr>
        <w:t> day: Give him 1 unit.</w:t>
      </w:r>
      <w:r w:rsidRPr="00A04BA9">
        <w:rPr>
          <w:rFonts w:ascii="Arial" w:eastAsia="Times New Roman" w:hAnsi="Arial" w:cs="Arial"/>
          <w:sz w:val="24"/>
          <w:szCs w:val="24"/>
          <w:lang w:eastAsia="en-US"/>
        </w:rPr>
        <w:br/>
        <w:t>On </w:t>
      </w:r>
      <w:r w:rsidRPr="00A04BA9">
        <w:rPr>
          <w:rFonts w:ascii="Arial" w:eastAsia="Times New Roman" w:hAnsi="Arial" w:cs="Arial"/>
          <w:b/>
          <w:bCs/>
          <w:sz w:val="24"/>
          <w:szCs w:val="24"/>
          <w:bdr w:val="none" w:sz="0" w:space="0" w:color="auto" w:frame="1"/>
          <w:lang w:eastAsia="en-US"/>
        </w:rPr>
        <w:t>2nd</w:t>
      </w:r>
      <w:r w:rsidRPr="00A04BA9">
        <w:rPr>
          <w:rFonts w:ascii="Arial" w:eastAsia="Times New Roman" w:hAnsi="Arial" w:cs="Arial"/>
          <w:sz w:val="24"/>
          <w:szCs w:val="24"/>
          <w:lang w:eastAsia="en-US"/>
        </w:rPr>
        <w:t> day: Give him 2 unit and take back 1 unit.</w:t>
      </w:r>
      <w:r w:rsidRPr="00A04BA9">
        <w:rPr>
          <w:rFonts w:ascii="Arial" w:eastAsia="Times New Roman" w:hAnsi="Arial" w:cs="Arial"/>
          <w:sz w:val="24"/>
          <w:szCs w:val="24"/>
          <w:lang w:eastAsia="en-US"/>
        </w:rPr>
        <w:br/>
        <w:t>On </w:t>
      </w:r>
      <w:r w:rsidRPr="00A04BA9">
        <w:rPr>
          <w:rFonts w:ascii="Arial" w:eastAsia="Times New Roman" w:hAnsi="Arial" w:cs="Arial"/>
          <w:b/>
          <w:bCs/>
          <w:sz w:val="24"/>
          <w:szCs w:val="24"/>
          <w:bdr w:val="none" w:sz="0" w:space="0" w:color="auto" w:frame="1"/>
          <w:lang w:eastAsia="en-US"/>
        </w:rPr>
        <w:t>3rd</w:t>
      </w:r>
      <w:r w:rsidRPr="00A04BA9">
        <w:rPr>
          <w:rFonts w:ascii="Arial" w:eastAsia="Times New Roman" w:hAnsi="Arial" w:cs="Arial"/>
          <w:sz w:val="24"/>
          <w:szCs w:val="24"/>
          <w:lang w:eastAsia="en-US"/>
        </w:rPr>
        <w:t> day: Give him 1 unit (he already have 2 unit)</w:t>
      </w:r>
      <w:r w:rsidRPr="00A04BA9">
        <w:rPr>
          <w:rFonts w:ascii="Arial" w:eastAsia="Times New Roman" w:hAnsi="Arial" w:cs="Arial"/>
          <w:sz w:val="24"/>
          <w:szCs w:val="24"/>
          <w:lang w:eastAsia="en-US"/>
        </w:rPr>
        <w:br/>
        <w:t>On </w:t>
      </w:r>
      <w:r w:rsidRPr="00A04BA9">
        <w:rPr>
          <w:rFonts w:ascii="Arial" w:eastAsia="Times New Roman" w:hAnsi="Arial" w:cs="Arial"/>
          <w:b/>
          <w:bCs/>
          <w:sz w:val="24"/>
          <w:szCs w:val="24"/>
          <w:bdr w:val="none" w:sz="0" w:space="0" w:color="auto" w:frame="1"/>
          <w:lang w:eastAsia="en-US"/>
        </w:rPr>
        <w:t>4th</w:t>
      </w:r>
      <w:r w:rsidRPr="00A04BA9">
        <w:rPr>
          <w:rFonts w:ascii="Arial" w:eastAsia="Times New Roman" w:hAnsi="Arial" w:cs="Arial"/>
          <w:sz w:val="24"/>
          <w:szCs w:val="24"/>
          <w:lang w:eastAsia="en-US"/>
        </w:rPr>
        <w:t> day: Give him 2 unit and take back 1 unit.(he already have 2 unit)</w:t>
      </w:r>
      <w:r w:rsidRPr="00A04BA9">
        <w:rPr>
          <w:rFonts w:ascii="Arial" w:eastAsia="Times New Roman" w:hAnsi="Arial" w:cs="Arial"/>
          <w:sz w:val="24"/>
          <w:szCs w:val="24"/>
          <w:lang w:eastAsia="en-US"/>
        </w:rPr>
        <w:br/>
        <w:t>On </w:t>
      </w:r>
      <w:r w:rsidRPr="00A04BA9">
        <w:rPr>
          <w:rFonts w:ascii="Arial" w:eastAsia="Times New Roman" w:hAnsi="Arial" w:cs="Arial"/>
          <w:b/>
          <w:bCs/>
          <w:sz w:val="24"/>
          <w:szCs w:val="24"/>
          <w:bdr w:val="none" w:sz="0" w:space="0" w:color="auto" w:frame="1"/>
          <w:lang w:eastAsia="en-US"/>
        </w:rPr>
        <w:t>5th</w:t>
      </w:r>
      <w:r w:rsidRPr="00A04BA9">
        <w:rPr>
          <w:rFonts w:ascii="Arial" w:eastAsia="Times New Roman" w:hAnsi="Arial" w:cs="Arial"/>
          <w:sz w:val="24"/>
          <w:szCs w:val="24"/>
          <w:lang w:eastAsia="en-US"/>
        </w:rPr>
        <w:t> day: Give him 1 unit.(he already have  two 2 unit)</w:t>
      </w:r>
    </w:p>
    <w:p w:rsidR="00A04BA9" w:rsidRPr="00A04BA9" w:rsidRDefault="00A04BA9" w:rsidP="00A04BA9">
      <w:pPr>
        <w:shd w:val="clear" w:color="auto" w:fill="FFFFFF"/>
        <w:spacing w:before="0" w:after="0" w:line="240" w:lineRule="auto"/>
        <w:textAlignment w:val="baseline"/>
        <w:rPr>
          <w:rFonts w:ascii="Arial" w:eastAsia="Times New Roman" w:hAnsi="Arial" w:cs="Arial"/>
          <w:sz w:val="24"/>
          <w:szCs w:val="24"/>
          <w:lang w:eastAsia="en-US"/>
        </w:rPr>
      </w:pPr>
      <w:r w:rsidRPr="00A04BA9">
        <w:rPr>
          <w:rFonts w:ascii="Arial" w:eastAsia="Times New Roman" w:hAnsi="Arial" w:cs="Arial"/>
          <w:sz w:val="24"/>
          <w:szCs w:val="24"/>
          <w:lang w:eastAsia="en-US"/>
        </w:rPr>
        <w:t>Similar Puzzle: </w:t>
      </w:r>
      <w:hyperlink r:id="rId28" w:tgtFrame="_blank" w:history="1">
        <w:r w:rsidRPr="00A04BA9">
          <w:rPr>
            <w:rFonts w:ascii="Arial" w:eastAsia="Times New Roman" w:hAnsi="Arial" w:cs="Arial"/>
            <w:color w:val="EC4E20"/>
            <w:sz w:val="24"/>
            <w:szCs w:val="24"/>
            <w:u w:val="single"/>
            <w:bdr w:val="none" w:sz="0" w:space="0" w:color="auto" w:frame="1"/>
            <w:lang w:eastAsia="en-US"/>
          </w:rPr>
          <w:t>Pay an employee using a 7 units gold rod?</w:t>
        </w:r>
      </w:hyperlink>
    </w:p>
    <w:p w:rsidR="00675E34" w:rsidRDefault="00675E34" w:rsidP="00675E34">
      <w:pPr>
        <w:pStyle w:val="Heading1"/>
        <w:spacing w:before="0" w:after="225"/>
        <w:textAlignment w:val="baseline"/>
        <w:rPr>
          <w:sz w:val="42"/>
          <w:szCs w:val="42"/>
        </w:rPr>
      </w:pPr>
      <w:r>
        <w:rPr>
          <w:b/>
          <w:bCs/>
          <w:sz w:val="42"/>
          <w:szCs w:val="42"/>
        </w:rPr>
        <w:t>29</w:t>
      </w:r>
      <w:r>
        <w:rPr>
          <w:b/>
          <w:bCs/>
          <w:sz w:val="42"/>
          <w:szCs w:val="42"/>
        </w:rPr>
        <w:t>| (Completion of Task)</w:t>
      </w:r>
    </w:p>
    <w:p w:rsidR="00675E34" w:rsidRDefault="00675E34" w:rsidP="00675E34">
      <w:pPr>
        <w:pStyle w:val="NormalWeb"/>
        <w:spacing w:before="0" w:beforeAutospacing="0" w:after="150" w:afterAutospacing="0"/>
        <w:textAlignment w:val="baseline"/>
        <w:rPr>
          <w:rFonts w:ascii="Arial" w:hAnsi="Arial" w:cs="Arial"/>
        </w:rPr>
      </w:pPr>
      <w:r>
        <w:rPr>
          <w:rFonts w:ascii="Arial" w:hAnsi="Arial" w:cs="Arial"/>
        </w:rPr>
        <w:t xml:space="preserve">A man is allocated a task. He doubles the task done </w:t>
      </w:r>
      <w:proofErr w:type="spellStart"/>
      <w:r>
        <w:rPr>
          <w:rFonts w:ascii="Arial" w:hAnsi="Arial" w:cs="Arial"/>
        </w:rPr>
        <w:t>everyday</w:t>
      </w:r>
      <w:proofErr w:type="spellEnd"/>
      <w:r>
        <w:rPr>
          <w:rFonts w:ascii="Arial" w:hAnsi="Arial" w:cs="Arial"/>
        </w:rPr>
        <w:t>. If the man completely does the task in 18 days, how many days did it take for the man to complete 25% of the task?</w:t>
      </w:r>
    </w:p>
    <w:p w:rsidR="00675E34" w:rsidRDefault="00675E34" w:rsidP="00675E34">
      <w:pPr>
        <w:pStyle w:val="NormalWeb"/>
        <w:shd w:val="clear" w:color="auto" w:fill="FFFFFF"/>
        <w:spacing w:before="0" w:beforeAutospacing="0" w:after="150" w:afterAutospacing="0"/>
        <w:textAlignment w:val="baseline"/>
        <w:rPr>
          <w:rFonts w:ascii="Arial" w:hAnsi="Arial" w:cs="Arial"/>
        </w:rPr>
      </w:pPr>
      <w:r>
        <w:rPr>
          <w:rFonts w:ascii="Arial" w:hAnsi="Arial" w:cs="Arial"/>
        </w:rPr>
        <w:t> 16</w:t>
      </w:r>
    </w:p>
    <w:p w:rsidR="00675E34" w:rsidRDefault="00675E34" w:rsidP="00675E34">
      <w:pPr>
        <w:pStyle w:val="NormalWeb"/>
        <w:shd w:val="clear" w:color="auto" w:fill="FFFFFF"/>
        <w:spacing w:before="0" w:beforeAutospacing="0" w:after="150" w:afterAutospacing="0"/>
        <w:textAlignment w:val="baseline"/>
        <w:rPr>
          <w:rFonts w:ascii="Arial" w:hAnsi="Arial" w:cs="Arial"/>
        </w:rPr>
      </w:pPr>
      <w:r>
        <w:rPr>
          <w:rFonts w:ascii="Arial" w:hAnsi="Arial" w:cs="Arial"/>
        </w:rPr>
        <w:t>100% of task = 18 days</w:t>
      </w:r>
    </w:p>
    <w:p w:rsidR="00675E34" w:rsidRDefault="00675E34" w:rsidP="00675E34">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As he doubles the task </w:t>
      </w:r>
      <w:proofErr w:type="spellStart"/>
      <w:r>
        <w:rPr>
          <w:rFonts w:ascii="Arial" w:hAnsi="Arial" w:cs="Arial"/>
        </w:rPr>
        <w:t>everyday</w:t>
      </w:r>
      <w:proofErr w:type="spellEnd"/>
      <w:r>
        <w:rPr>
          <w:rFonts w:ascii="Arial" w:hAnsi="Arial" w:cs="Arial"/>
        </w:rPr>
        <w:t>. So,</w:t>
      </w:r>
    </w:p>
    <w:p w:rsidR="00675E34" w:rsidRDefault="00675E34" w:rsidP="00675E34">
      <w:pPr>
        <w:pStyle w:val="NormalWeb"/>
        <w:shd w:val="clear" w:color="auto" w:fill="FFFFFF"/>
        <w:spacing w:before="0" w:beforeAutospacing="0" w:after="150" w:afterAutospacing="0"/>
        <w:textAlignment w:val="baseline"/>
        <w:rPr>
          <w:rFonts w:ascii="Arial" w:hAnsi="Arial" w:cs="Arial"/>
        </w:rPr>
      </w:pPr>
      <w:r>
        <w:rPr>
          <w:rFonts w:ascii="Arial" w:hAnsi="Arial" w:cs="Arial"/>
        </w:rPr>
        <w:t>50% of task = 17 days</w:t>
      </w:r>
    </w:p>
    <w:p w:rsidR="00675E34" w:rsidRDefault="00675E34" w:rsidP="00675E34">
      <w:pPr>
        <w:pStyle w:val="NormalWeb"/>
        <w:shd w:val="clear" w:color="auto" w:fill="FFFFFF"/>
        <w:spacing w:before="0" w:beforeAutospacing="0" w:after="150" w:afterAutospacing="0"/>
        <w:textAlignment w:val="baseline"/>
        <w:rPr>
          <w:rFonts w:ascii="Arial" w:hAnsi="Arial" w:cs="Arial"/>
        </w:rPr>
      </w:pPr>
      <w:r>
        <w:rPr>
          <w:rFonts w:ascii="Arial" w:hAnsi="Arial" w:cs="Arial"/>
        </w:rPr>
        <w:t>25% of task = 16 days.</w:t>
      </w:r>
    </w:p>
    <w:p w:rsidR="00EB54E7" w:rsidRDefault="00EB54E7" w:rsidP="00EB54E7">
      <w:pPr>
        <w:pStyle w:val="Heading1"/>
        <w:spacing w:before="0" w:after="225"/>
        <w:textAlignment w:val="baseline"/>
        <w:rPr>
          <w:sz w:val="42"/>
          <w:szCs w:val="42"/>
        </w:rPr>
      </w:pPr>
      <w:r>
        <w:rPr>
          <w:b/>
          <w:bCs/>
          <w:sz w:val="42"/>
          <w:szCs w:val="42"/>
        </w:rPr>
        <w:t>30</w:t>
      </w:r>
      <w:r>
        <w:rPr>
          <w:b/>
          <w:bCs/>
          <w:sz w:val="42"/>
          <w:szCs w:val="42"/>
        </w:rPr>
        <w:t xml:space="preserve"> | (Prisoner and Policeman Puzzle)</w:t>
      </w:r>
    </w:p>
    <w:p w:rsidR="00EB54E7" w:rsidRDefault="00EB54E7" w:rsidP="00EB54E7">
      <w:pPr>
        <w:pStyle w:val="NormalWeb"/>
        <w:spacing w:before="0" w:beforeAutospacing="0" w:after="150" w:afterAutospacing="0"/>
        <w:textAlignment w:val="baseline"/>
        <w:rPr>
          <w:rFonts w:ascii="Arial" w:hAnsi="Arial" w:cs="Arial"/>
        </w:rPr>
      </w:pPr>
      <w:r>
        <w:rPr>
          <w:rFonts w:ascii="Arial" w:hAnsi="Arial" w:cs="Arial"/>
        </w:rPr>
        <w:t>Policeman decided to punish the Prisoner and asked him to make a statement. The Prisoner should make such a statement so that he would be alive.</w:t>
      </w:r>
      <w:r>
        <w:rPr>
          <w:rFonts w:ascii="Arial" w:hAnsi="Arial" w:cs="Arial"/>
        </w:rPr>
        <w:br/>
        <w:t>If the statement is held true by Policeman, the Prisoner will be hanged to death and if the statement is held false, the Prisoner will be shot dead.</w:t>
      </w:r>
    </w:p>
    <w:p w:rsidR="00EB54E7" w:rsidRDefault="00EB54E7" w:rsidP="00EB54E7">
      <w:pPr>
        <w:pStyle w:val="NormalWeb"/>
        <w:spacing w:before="0" w:beforeAutospacing="0" w:after="150" w:afterAutospacing="0"/>
        <w:textAlignment w:val="baseline"/>
        <w:rPr>
          <w:rFonts w:ascii="Arial" w:hAnsi="Arial" w:cs="Arial"/>
        </w:rPr>
      </w:pPr>
      <w:r>
        <w:rPr>
          <w:rFonts w:ascii="Arial" w:hAnsi="Arial" w:cs="Arial"/>
        </w:rPr>
        <w:t> Answer:</w:t>
      </w:r>
      <w:r>
        <w:rPr>
          <w:rFonts w:ascii="Arial" w:hAnsi="Arial" w:cs="Arial"/>
        </w:rPr>
        <w:br/>
        <w:t>The Prisoner said, ‘I will be shot dead’</w:t>
      </w:r>
      <w:r>
        <w:rPr>
          <w:rFonts w:ascii="Arial" w:hAnsi="Arial" w:cs="Arial"/>
        </w:rPr>
        <w:br/>
        <w:t>If Policeman says the statement is true, the Prisoner will be hanged to death which will make his statement false.</w:t>
      </w:r>
      <w:r>
        <w:rPr>
          <w:rFonts w:ascii="Arial" w:hAnsi="Arial" w:cs="Arial"/>
        </w:rPr>
        <w:br/>
        <w:t>If Policeman says the statement is false, the Prisoner will be shot dead which will make the statement true.</w:t>
      </w:r>
    </w:p>
    <w:p w:rsidR="003B7923" w:rsidRDefault="003B7923" w:rsidP="003B7923">
      <w:pPr>
        <w:pStyle w:val="Heading1"/>
        <w:spacing w:before="0" w:after="225"/>
        <w:textAlignment w:val="baseline"/>
        <w:rPr>
          <w:sz w:val="42"/>
          <w:szCs w:val="42"/>
        </w:rPr>
      </w:pPr>
      <w:r>
        <w:rPr>
          <w:b/>
          <w:bCs/>
          <w:sz w:val="42"/>
          <w:szCs w:val="42"/>
        </w:rPr>
        <w:t>  31</w:t>
      </w:r>
      <w:r>
        <w:rPr>
          <w:b/>
          <w:bCs/>
          <w:sz w:val="42"/>
          <w:szCs w:val="42"/>
        </w:rPr>
        <w:t xml:space="preserve"> (2 Eggs and 100 Floors)</w:t>
      </w:r>
    </w:p>
    <w:p w:rsidR="003B7923" w:rsidRDefault="003B7923" w:rsidP="003B7923">
      <w:pPr>
        <w:pStyle w:val="NormalWeb"/>
        <w:spacing w:before="0" w:beforeAutospacing="0" w:after="150" w:afterAutospacing="0"/>
        <w:textAlignment w:val="baseline"/>
        <w:rPr>
          <w:rFonts w:ascii="Arial" w:hAnsi="Arial" w:cs="Arial"/>
        </w:rPr>
      </w:pPr>
      <w:r>
        <w:rPr>
          <w:rFonts w:ascii="Arial" w:hAnsi="Arial" w:cs="Arial"/>
        </w:rPr>
        <w:t>The following is a description of the instance of this famous puzzle involving 2 eggs and a building with 100 floors.</w:t>
      </w:r>
    </w:p>
    <w:p w:rsidR="003B7923" w:rsidRDefault="003B7923" w:rsidP="003B7923">
      <w:pPr>
        <w:pStyle w:val="NormalWeb"/>
        <w:spacing w:before="0" w:beforeAutospacing="0" w:after="150" w:afterAutospacing="0"/>
        <w:textAlignment w:val="baseline"/>
        <w:rPr>
          <w:rFonts w:ascii="Arial" w:hAnsi="Arial" w:cs="Arial"/>
        </w:rPr>
      </w:pPr>
      <w:r>
        <w:rPr>
          <w:rFonts w:ascii="Arial" w:hAnsi="Arial" w:cs="Arial"/>
        </w:rPr>
        <w:t>Suppose that we wish to know which stories in a 100-story building are safe to drop eggs from, and which will cause the eggs to break on landing. What strategy should be used to drop eggs such that total number of drops in worst case is minimized and we find the required floor.</w:t>
      </w:r>
    </w:p>
    <w:p w:rsidR="003B7923" w:rsidRDefault="003B7923" w:rsidP="003B7923">
      <w:pPr>
        <w:pStyle w:val="NormalWeb"/>
        <w:spacing w:before="0" w:beforeAutospacing="0" w:after="150" w:afterAutospacing="0"/>
        <w:textAlignment w:val="baseline"/>
        <w:rPr>
          <w:rFonts w:ascii="Arial" w:hAnsi="Arial" w:cs="Arial"/>
        </w:rPr>
      </w:pPr>
      <w:r>
        <w:rPr>
          <w:rFonts w:ascii="Arial" w:hAnsi="Arial" w:cs="Arial"/>
        </w:rPr>
        <w:t>We may make a few assumptions:</w:t>
      </w:r>
    </w:p>
    <w:p w:rsidR="003B7923" w:rsidRDefault="003B7923" w:rsidP="003B7923">
      <w:pPr>
        <w:numPr>
          <w:ilvl w:val="0"/>
          <w:numId w:val="20"/>
        </w:numPr>
        <w:spacing w:before="0" w:after="0" w:line="240" w:lineRule="auto"/>
        <w:ind w:left="540"/>
        <w:textAlignment w:val="baseline"/>
        <w:rPr>
          <w:rFonts w:ascii="Arial" w:hAnsi="Arial" w:cs="Arial"/>
        </w:rPr>
      </w:pPr>
      <w:r>
        <w:rPr>
          <w:rFonts w:ascii="Arial" w:hAnsi="Arial" w:cs="Arial"/>
        </w:rPr>
        <w:t>An egg that survives a fall can be used again.</w:t>
      </w:r>
    </w:p>
    <w:p w:rsidR="003B7923" w:rsidRDefault="003B7923" w:rsidP="003B7923">
      <w:pPr>
        <w:numPr>
          <w:ilvl w:val="0"/>
          <w:numId w:val="20"/>
        </w:numPr>
        <w:spacing w:before="0" w:after="0" w:line="240" w:lineRule="auto"/>
        <w:ind w:left="540"/>
        <w:textAlignment w:val="baseline"/>
        <w:rPr>
          <w:rFonts w:ascii="Arial" w:hAnsi="Arial" w:cs="Arial"/>
        </w:rPr>
      </w:pPr>
      <w:r>
        <w:rPr>
          <w:rFonts w:ascii="Arial" w:hAnsi="Arial" w:cs="Arial"/>
        </w:rPr>
        <w:t>A broken egg must be discarded.</w:t>
      </w:r>
    </w:p>
    <w:p w:rsidR="003B7923" w:rsidRDefault="003B7923" w:rsidP="003B7923">
      <w:pPr>
        <w:numPr>
          <w:ilvl w:val="0"/>
          <w:numId w:val="20"/>
        </w:numPr>
        <w:spacing w:before="0" w:after="0" w:line="240" w:lineRule="auto"/>
        <w:ind w:left="540"/>
        <w:textAlignment w:val="baseline"/>
        <w:rPr>
          <w:rFonts w:ascii="Arial" w:hAnsi="Arial" w:cs="Arial"/>
        </w:rPr>
      </w:pPr>
      <w:r>
        <w:rPr>
          <w:rFonts w:ascii="Arial" w:hAnsi="Arial" w:cs="Arial"/>
        </w:rPr>
        <w:t>The effect of a fall is the same for all eggs.</w:t>
      </w:r>
    </w:p>
    <w:p w:rsidR="003B7923" w:rsidRDefault="003B7923" w:rsidP="003B7923">
      <w:pPr>
        <w:numPr>
          <w:ilvl w:val="0"/>
          <w:numId w:val="20"/>
        </w:numPr>
        <w:spacing w:before="0" w:after="0" w:line="240" w:lineRule="auto"/>
        <w:ind w:left="540"/>
        <w:textAlignment w:val="baseline"/>
        <w:rPr>
          <w:rFonts w:ascii="Arial" w:hAnsi="Arial" w:cs="Arial"/>
        </w:rPr>
      </w:pPr>
      <w:r>
        <w:rPr>
          <w:rFonts w:ascii="Arial" w:hAnsi="Arial" w:cs="Arial"/>
        </w:rPr>
        <w:t>If an egg breaks when dropped, then it would break if dropped from a higher floor.</w:t>
      </w:r>
    </w:p>
    <w:p w:rsidR="003B7923" w:rsidRDefault="003B7923" w:rsidP="003B7923">
      <w:pPr>
        <w:numPr>
          <w:ilvl w:val="0"/>
          <w:numId w:val="20"/>
        </w:numPr>
        <w:spacing w:before="0" w:after="0" w:line="240" w:lineRule="auto"/>
        <w:ind w:left="540"/>
        <w:textAlignment w:val="baseline"/>
        <w:rPr>
          <w:rFonts w:ascii="Arial" w:hAnsi="Arial" w:cs="Arial"/>
        </w:rPr>
      </w:pPr>
      <w:r>
        <w:rPr>
          <w:rFonts w:ascii="Arial" w:hAnsi="Arial" w:cs="Arial"/>
        </w:rPr>
        <w:t xml:space="preserve">If an egg survives a </w:t>
      </w:r>
      <w:proofErr w:type="gramStart"/>
      <w:r>
        <w:rPr>
          <w:rFonts w:ascii="Arial" w:hAnsi="Arial" w:cs="Arial"/>
        </w:rPr>
        <w:t>fall</w:t>
      </w:r>
      <w:proofErr w:type="gramEnd"/>
      <w:r>
        <w:rPr>
          <w:rFonts w:ascii="Arial" w:hAnsi="Arial" w:cs="Arial"/>
        </w:rPr>
        <w:t xml:space="preserve"> then it would survive a shorter fall.</w:t>
      </w:r>
    </w:p>
    <w:p w:rsidR="003B7923" w:rsidRDefault="003B7923" w:rsidP="00EB54E7">
      <w:pPr>
        <w:pStyle w:val="NormalWeb"/>
        <w:spacing w:before="0" w:beforeAutospacing="0" w:after="150" w:afterAutospacing="0"/>
        <w:textAlignment w:val="baseline"/>
        <w:rPr>
          <w:rFonts w:ascii="Arial" w:hAnsi="Arial" w:cs="Arial"/>
        </w:rPr>
      </w:pPr>
    </w:p>
    <w:p w:rsidR="00C572FF" w:rsidRDefault="00C572FF" w:rsidP="00C572FF">
      <w:pPr>
        <w:pStyle w:val="Heading1"/>
        <w:spacing w:before="0" w:after="225"/>
        <w:textAlignment w:val="baseline"/>
        <w:rPr>
          <w:sz w:val="42"/>
          <w:szCs w:val="42"/>
        </w:rPr>
      </w:pPr>
      <w:r>
        <w:rPr>
          <w:b/>
          <w:bCs/>
          <w:sz w:val="42"/>
          <w:szCs w:val="42"/>
        </w:rPr>
        <w:lastRenderedPageBreak/>
        <w:t>32</w:t>
      </w:r>
      <w:r>
        <w:rPr>
          <w:b/>
          <w:bCs/>
          <w:sz w:val="42"/>
          <w:szCs w:val="42"/>
        </w:rPr>
        <w:t xml:space="preserve"> | (Tic Tac Toe Puzzle)</w:t>
      </w:r>
    </w:p>
    <w:p w:rsidR="00C572FF" w:rsidRDefault="00C572FF" w:rsidP="00C572FF">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Statement:</w:t>
      </w:r>
      <w:r>
        <w:rPr>
          <w:rFonts w:ascii="Arial" w:hAnsi="Arial" w:cs="Arial"/>
        </w:rPr>
        <w:br/>
        <w:t>The game of Tic-Tac-Toe is being played between two players and it is in below state after six moves.</w:t>
      </w:r>
    </w:p>
    <w:p w:rsidR="00C572FF" w:rsidRDefault="00C572FF" w:rsidP="00C572FF">
      <w:pPr>
        <w:pStyle w:val="NormalWeb"/>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2768600" cy="2522855"/>
            <wp:effectExtent l="0" t="0" r="0" b="0"/>
            <wp:docPr id="8" name="Picture 8" descr="p38ttt">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38ttt">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68600" cy="2522855"/>
                    </a:xfrm>
                    <a:prstGeom prst="rect">
                      <a:avLst/>
                    </a:prstGeom>
                    <a:noFill/>
                    <a:ln>
                      <a:noFill/>
                    </a:ln>
                  </pic:spPr>
                </pic:pic>
              </a:graphicData>
            </a:graphic>
          </wp:inline>
        </w:drawing>
      </w:r>
    </w:p>
    <w:p w:rsidR="00C572FF" w:rsidRDefault="00C572FF" w:rsidP="00C572FF">
      <w:pPr>
        <w:pStyle w:val="NormalWeb"/>
        <w:spacing w:before="0" w:beforeAutospacing="0" w:after="150" w:afterAutospacing="0"/>
        <w:textAlignment w:val="baseline"/>
        <w:rPr>
          <w:rFonts w:ascii="Arial" w:hAnsi="Arial" w:cs="Arial"/>
        </w:rPr>
      </w:pPr>
      <w:r>
        <w:rPr>
          <w:rFonts w:ascii="Arial" w:hAnsi="Arial" w:cs="Arial"/>
        </w:rPr>
        <w:t>Can you answer following questions?</w:t>
      </w:r>
    </w:p>
    <w:p w:rsidR="00C572FF" w:rsidRDefault="00C572FF" w:rsidP="00C572FF">
      <w:pPr>
        <w:numPr>
          <w:ilvl w:val="0"/>
          <w:numId w:val="21"/>
        </w:numPr>
        <w:spacing w:before="0" w:after="0" w:line="240" w:lineRule="auto"/>
        <w:ind w:left="540"/>
        <w:textAlignment w:val="baseline"/>
        <w:rPr>
          <w:rFonts w:ascii="Arial" w:hAnsi="Arial" w:cs="Arial"/>
        </w:rPr>
      </w:pPr>
      <w:r>
        <w:rPr>
          <w:rFonts w:ascii="Arial" w:hAnsi="Arial" w:cs="Arial"/>
        </w:rPr>
        <w:t>Who will win the game, O or X?</w:t>
      </w:r>
    </w:p>
    <w:p w:rsidR="00C572FF" w:rsidRDefault="00C572FF" w:rsidP="00C572FF">
      <w:pPr>
        <w:numPr>
          <w:ilvl w:val="0"/>
          <w:numId w:val="21"/>
        </w:numPr>
        <w:spacing w:before="0" w:after="0" w:line="240" w:lineRule="auto"/>
        <w:ind w:left="540"/>
        <w:textAlignment w:val="baseline"/>
        <w:rPr>
          <w:rFonts w:ascii="Arial" w:hAnsi="Arial" w:cs="Arial"/>
        </w:rPr>
      </w:pPr>
      <w:r>
        <w:rPr>
          <w:rFonts w:ascii="Arial" w:hAnsi="Arial" w:cs="Arial"/>
        </w:rPr>
        <w:t>Which was the sixth mark and at which position?</w:t>
      </w:r>
    </w:p>
    <w:p w:rsidR="00C572FF" w:rsidRDefault="00C572FF" w:rsidP="00C572FF">
      <w:pPr>
        <w:pStyle w:val="NormalWeb"/>
        <w:spacing w:before="0" w:beforeAutospacing="0" w:after="150" w:afterAutospacing="0"/>
        <w:textAlignment w:val="baseline"/>
        <w:rPr>
          <w:rFonts w:ascii="Arial" w:hAnsi="Arial" w:cs="Arial"/>
        </w:rPr>
      </w:pPr>
      <w:r>
        <w:rPr>
          <w:rFonts w:ascii="Arial" w:hAnsi="Arial" w:cs="Arial"/>
        </w:rPr>
        <w:t>Assume that both the players are intelligent enough.</w:t>
      </w:r>
    </w:p>
    <w:p w:rsidR="00C572FF" w:rsidRDefault="00C572FF" w:rsidP="00C572FF">
      <w:pPr>
        <w:pStyle w:val="NormalWeb"/>
        <w:spacing w:before="0" w:beforeAutospacing="0" w:after="0" w:afterAutospacing="0"/>
        <w:textAlignment w:val="baseline"/>
        <w:rPr>
          <w:rFonts w:ascii="Arial" w:hAnsi="Arial" w:cs="Arial"/>
        </w:rPr>
      </w:pPr>
      <w:r>
        <w:rPr>
          <w:rFonts w:ascii="Arial" w:hAnsi="Arial" w:cs="Arial"/>
        </w:rPr>
        <w:t> </w:t>
      </w:r>
      <w:r>
        <w:rPr>
          <w:rFonts w:ascii="Arial" w:hAnsi="Arial" w:cs="Arial"/>
        </w:rPr>
        <w:br/>
      </w:r>
      <w:r>
        <w:rPr>
          <w:rStyle w:val="Strong"/>
          <w:rFonts w:ascii="Arial" w:hAnsi="Arial" w:cs="Arial"/>
          <w:bdr w:val="none" w:sz="0" w:space="0" w:color="auto" w:frame="1"/>
        </w:rPr>
        <w:t>Solution:</w:t>
      </w:r>
      <w:r>
        <w:rPr>
          <w:rFonts w:ascii="Arial" w:hAnsi="Arial" w:cs="Arial"/>
        </w:rPr>
        <w:br/>
        <w:t>O will win the game. The sixth mark was X in square 9.</w:t>
      </w:r>
      <w:r>
        <w:rPr>
          <w:rFonts w:ascii="Arial" w:hAnsi="Arial" w:cs="Arial"/>
        </w:rPr>
        <w:br/>
      </w:r>
      <w:r>
        <w:rPr>
          <w:rFonts w:ascii="Arial" w:hAnsi="Arial" w:cs="Arial"/>
        </w:rPr>
        <w:br/>
        <w:t> </w:t>
      </w:r>
      <w:r>
        <w:rPr>
          <w:rFonts w:ascii="Arial" w:hAnsi="Arial" w:cs="Arial"/>
        </w:rPr>
        <w:br/>
      </w:r>
      <w:r>
        <w:rPr>
          <w:rStyle w:val="Strong"/>
          <w:rFonts w:ascii="Arial" w:hAnsi="Arial" w:cs="Arial"/>
          <w:bdr w:val="none" w:sz="0" w:space="0" w:color="auto" w:frame="1"/>
        </w:rPr>
        <w:t>Explanation:</w:t>
      </w:r>
      <w:r>
        <w:rPr>
          <w:rFonts w:ascii="Arial" w:hAnsi="Arial" w:cs="Arial"/>
        </w:rPr>
        <w:br/>
        <w:t xml:space="preserve">The 7th mark must be placed in square 5 which is the win situation for both X and O. Hence, the 6th mark must be placed in a line already containing two of the </w:t>
      </w:r>
      <w:proofErr w:type="gramStart"/>
      <w:r>
        <w:rPr>
          <w:rFonts w:ascii="Arial" w:hAnsi="Arial" w:cs="Arial"/>
        </w:rPr>
        <w:t>opponents</w:t>
      </w:r>
      <w:proofErr w:type="gramEnd"/>
      <w:r>
        <w:rPr>
          <w:rFonts w:ascii="Arial" w:hAnsi="Arial" w:cs="Arial"/>
        </w:rPr>
        <w:t xml:space="preserve"> marks. There are two such possibilities – the 6th mark would have been either O in square 7 or X in square 9.</w:t>
      </w:r>
    </w:p>
    <w:p w:rsidR="00C572FF" w:rsidRDefault="00C572FF" w:rsidP="00C572FF">
      <w:pPr>
        <w:pStyle w:val="NormalWeb"/>
        <w:spacing w:before="0" w:beforeAutospacing="0" w:after="150" w:afterAutospacing="0"/>
        <w:textAlignment w:val="baseline"/>
        <w:rPr>
          <w:rFonts w:ascii="Arial" w:hAnsi="Arial" w:cs="Arial"/>
        </w:rPr>
      </w:pPr>
      <w:r>
        <w:rPr>
          <w:rFonts w:ascii="Arial" w:hAnsi="Arial" w:cs="Arial"/>
        </w:rPr>
        <w:t>As we know both the players are intelligent enough, the 6th mark could not be O in square 7. Instead, he would have placed O in square 5 and would have won.</w:t>
      </w:r>
    </w:p>
    <w:p w:rsidR="00C572FF" w:rsidRDefault="00C572FF" w:rsidP="00C572FF">
      <w:pPr>
        <w:pStyle w:val="NormalWeb"/>
        <w:spacing w:before="0" w:beforeAutospacing="0" w:after="150" w:afterAutospacing="0"/>
        <w:textAlignment w:val="baseline"/>
        <w:rPr>
          <w:rFonts w:ascii="Arial" w:hAnsi="Arial" w:cs="Arial"/>
        </w:rPr>
      </w:pPr>
      <w:r>
        <w:rPr>
          <w:rFonts w:ascii="Arial" w:hAnsi="Arial" w:cs="Arial"/>
        </w:rPr>
        <w:t>Hence, the sixth mark must be X placed in square 9. And the seventh mark will be O. Thus O will win the game.</w:t>
      </w:r>
    </w:p>
    <w:p w:rsidR="00C572FF" w:rsidRDefault="00C572FF" w:rsidP="00EB54E7">
      <w:pPr>
        <w:pStyle w:val="NormalWeb"/>
        <w:spacing w:before="0" w:beforeAutospacing="0" w:after="150" w:afterAutospacing="0"/>
        <w:textAlignment w:val="baseline"/>
        <w:rPr>
          <w:rFonts w:ascii="Arial" w:hAnsi="Arial" w:cs="Arial"/>
        </w:rPr>
      </w:pPr>
    </w:p>
    <w:p w:rsidR="004648D4" w:rsidRDefault="004648D4" w:rsidP="004648D4">
      <w:pPr>
        <w:pStyle w:val="Heading1"/>
        <w:spacing w:before="0" w:after="225"/>
        <w:textAlignment w:val="baseline"/>
        <w:rPr>
          <w:sz w:val="42"/>
          <w:szCs w:val="42"/>
        </w:rPr>
      </w:pPr>
      <w:r>
        <w:rPr>
          <w:b/>
          <w:bCs/>
          <w:sz w:val="42"/>
          <w:szCs w:val="42"/>
        </w:rPr>
        <w:t xml:space="preserve"> 33</w:t>
      </w:r>
      <w:r>
        <w:rPr>
          <w:b/>
          <w:bCs/>
          <w:sz w:val="42"/>
          <w:szCs w:val="42"/>
        </w:rPr>
        <w:t>| (Find missing Row in Excel)</w:t>
      </w:r>
    </w:p>
    <w:p w:rsidR="004648D4" w:rsidRDefault="004648D4" w:rsidP="004648D4">
      <w:pPr>
        <w:pStyle w:val="NormalWeb"/>
        <w:spacing w:before="0" w:beforeAutospacing="0" w:after="150" w:afterAutospacing="0"/>
        <w:textAlignment w:val="baseline"/>
        <w:rPr>
          <w:rFonts w:ascii="Arial" w:hAnsi="Arial" w:cs="Arial"/>
        </w:rPr>
      </w:pPr>
      <w:r>
        <w:rPr>
          <w:rFonts w:ascii="Arial" w:hAnsi="Arial" w:cs="Arial"/>
        </w:rPr>
        <w:t>We are given an excel sheet which contains integers from 1 to 50, including both. However, the numbers are in a jumbled form and there is 1 integer missing. You have to write a code to identify the missing integer. Only the logic is required.</w:t>
      </w:r>
    </w:p>
    <w:p w:rsidR="004648D4" w:rsidRDefault="004648D4" w:rsidP="004648D4">
      <w:pPr>
        <w:pStyle w:val="NormalWeb"/>
        <w:spacing w:before="0" w:beforeAutospacing="0" w:after="150" w:afterAutospacing="0"/>
        <w:textAlignment w:val="baseline"/>
        <w:rPr>
          <w:rFonts w:ascii="Arial" w:hAnsi="Arial" w:cs="Arial"/>
        </w:rPr>
      </w:pPr>
      <w:r>
        <w:rPr>
          <w:rFonts w:ascii="Arial" w:hAnsi="Arial" w:cs="Arial"/>
        </w:rPr>
        <w:t> </w:t>
      </w:r>
      <w:r>
        <w:rPr>
          <w:rFonts w:ascii="Arial" w:hAnsi="Arial" w:cs="Arial"/>
          <w:b/>
          <w:bCs/>
          <w:bdr w:val="none" w:sz="0" w:space="0" w:color="auto" w:frame="1"/>
        </w:rPr>
        <w:br/>
      </w:r>
      <w:r>
        <w:rPr>
          <w:rStyle w:val="Strong"/>
          <w:rFonts w:ascii="Arial" w:hAnsi="Arial" w:cs="Arial"/>
          <w:bdr w:val="none" w:sz="0" w:space="0" w:color="auto" w:frame="1"/>
        </w:rPr>
        <w:t>Solution:</w:t>
      </w:r>
      <w:r>
        <w:rPr>
          <w:rFonts w:ascii="Arial" w:hAnsi="Arial" w:cs="Arial"/>
        </w:rPr>
        <w:br/>
      </w:r>
      <w:r>
        <w:rPr>
          <w:rFonts w:ascii="Arial" w:hAnsi="Arial" w:cs="Arial"/>
        </w:rPr>
        <w:lastRenderedPageBreak/>
        <w:t>We know that the sum of all the numbers from 1 to n is (n*(n+1)/2)</w:t>
      </w:r>
      <w:r>
        <w:rPr>
          <w:rFonts w:ascii="Arial" w:hAnsi="Arial" w:cs="Arial"/>
        </w:rPr>
        <w:br/>
        <w:t>Therefore, sum of all the numbers from 1 to 50 is</w:t>
      </w:r>
    </w:p>
    <w:p w:rsidR="004648D4" w:rsidRDefault="004648D4" w:rsidP="004648D4">
      <w:pPr>
        <w:pStyle w:val="HTMLPreformatted"/>
        <w:shd w:val="clear" w:color="auto" w:fill="E0E0E0"/>
        <w:spacing w:after="150"/>
        <w:textAlignment w:val="baseline"/>
        <w:rPr>
          <w:sz w:val="23"/>
          <w:szCs w:val="23"/>
        </w:rPr>
      </w:pPr>
      <w:r>
        <w:rPr>
          <w:sz w:val="23"/>
          <w:szCs w:val="23"/>
        </w:rPr>
        <w:t>50*(50+1)/</w:t>
      </w:r>
      <w:proofErr w:type="gramStart"/>
      <w:r>
        <w:rPr>
          <w:sz w:val="23"/>
          <w:szCs w:val="23"/>
        </w:rPr>
        <w:t>2  (</w:t>
      </w:r>
      <w:proofErr w:type="gramEnd"/>
      <w:r>
        <w:rPr>
          <w:sz w:val="23"/>
          <w:szCs w:val="23"/>
        </w:rPr>
        <w:t xml:space="preserve">Here, n = 50) </w:t>
      </w:r>
    </w:p>
    <w:p w:rsidR="004648D4" w:rsidRDefault="004648D4" w:rsidP="004648D4">
      <w:pPr>
        <w:pStyle w:val="HTMLPreformatted"/>
        <w:shd w:val="clear" w:color="auto" w:fill="E0E0E0"/>
        <w:spacing w:after="150"/>
        <w:textAlignment w:val="baseline"/>
        <w:rPr>
          <w:sz w:val="23"/>
          <w:szCs w:val="23"/>
        </w:rPr>
      </w:pPr>
      <w:r>
        <w:rPr>
          <w:sz w:val="23"/>
          <w:szCs w:val="23"/>
        </w:rPr>
        <w:t xml:space="preserve">  = 50*(51)/2 </w:t>
      </w:r>
    </w:p>
    <w:p w:rsidR="004648D4" w:rsidRDefault="004648D4" w:rsidP="004648D4">
      <w:pPr>
        <w:pStyle w:val="HTMLPreformatted"/>
        <w:shd w:val="clear" w:color="auto" w:fill="E0E0E0"/>
        <w:spacing w:after="150"/>
        <w:textAlignment w:val="baseline"/>
        <w:rPr>
          <w:sz w:val="23"/>
          <w:szCs w:val="23"/>
        </w:rPr>
      </w:pPr>
      <w:r>
        <w:rPr>
          <w:sz w:val="23"/>
          <w:szCs w:val="23"/>
        </w:rPr>
        <w:t xml:space="preserve">  = 25*51</w:t>
      </w:r>
    </w:p>
    <w:p w:rsidR="004648D4" w:rsidRDefault="004648D4" w:rsidP="004648D4">
      <w:pPr>
        <w:pStyle w:val="HTMLPreformatted"/>
        <w:shd w:val="clear" w:color="auto" w:fill="E0E0E0"/>
        <w:spacing w:after="150"/>
        <w:textAlignment w:val="baseline"/>
        <w:rPr>
          <w:rFonts w:cs="Courier New"/>
          <w:sz w:val="23"/>
          <w:szCs w:val="23"/>
        </w:rPr>
      </w:pPr>
      <w:r>
        <w:rPr>
          <w:sz w:val="23"/>
          <w:szCs w:val="23"/>
        </w:rPr>
        <w:t xml:space="preserve">  = 1275.</w:t>
      </w:r>
    </w:p>
    <w:p w:rsidR="004648D4" w:rsidRDefault="004648D4" w:rsidP="004648D4">
      <w:pPr>
        <w:pStyle w:val="NormalWeb"/>
        <w:spacing w:before="0" w:beforeAutospacing="0" w:after="150" w:afterAutospacing="0"/>
        <w:textAlignment w:val="baseline"/>
        <w:rPr>
          <w:rFonts w:ascii="Arial" w:hAnsi="Arial" w:cs="Arial"/>
        </w:rPr>
      </w:pPr>
      <w:r>
        <w:rPr>
          <w:rFonts w:ascii="Arial" w:hAnsi="Arial" w:cs="Arial"/>
        </w:rPr>
        <w:t>Therefore, all we need to do is to sum all the integers present in the file and subtract the sum from 1275. The difference between 1275 and this sum would give us the missing integer.</w:t>
      </w:r>
    </w:p>
    <w:p w:rsidR="00BC6EE7" w:rsidRDefault="00BC6EE7" w:rsidP="00BC6EE7">
      <w:pPr>
        <w:jc w:val="both"/>
        <w:textAlignment w:val="baseline"/>
        <w:rPr>
          <w:rFonts w:ascii="Arial" w:hAnsi="Arial" w:cs="Arial"/>
          <w:sz w:val="16"/>
          <w:szCs w:val="16"/>
        </w:rPr>
      </w:pPr>
      <w:proofErr w:type="spellStart"/>
      <w:r>
        <w:rPr>
          <w:rFonts w:ascii="Material Icons" w:hAnsi="Material Icons" w:cs="Arial"/>
          <w:color w:val="FFFFFF"/>
          <w:sz w:val="38"/>
          <w:szCs w:val="38"/>
          <w:bdr w:val="none" w:sz="0" w:space="0" w:color="auto" w:frame="1"/>
          <w:shd w:val="clear" w:color="auto" w:fill="0F9D58"/>
        </w:rPr>
        <w:t>perm_identity</w:t>
      </w:r>
      <w:proofErr w:type="spellEnd"/>
    </w:p>
    <w:p w:rsidR="00BC6EE7" w:rsidRDefault="00BC6EE7" w:rsidP="00BC6EE7">
      <w:pPr>
        <w:pStyle w:val="Heading1"/>
        <w:spacing w:before="0" w:after="225"/>
        <w:textAlignment w:val="baseline"/>
        <w:rPr>
          <w:rFonts w:ascii="Times New Roman" w:hAnsi="Times New Roman" w:cs="Times New Roman"/>
          <w:sz w:val="42"/>
          <w:szCs w:val="42"/>
        </w:rPr>
      </w:pPr>
      <w:r>
        <w:rPr>
          <w:b/>
          <w:bCs/>
          <w:sz w:val="42"/>
          <w:szCs w:val="42"/>
        </w:rPr>
        <w:t>Puzzle 42 | (Placing the numbers)</w:t>
      </w:r>
    </w:p>
    <w:p w:rsidR="00BC6EE7" w:rsidRDefault="00BC6EE7" w:rsidP="00BC6EE7">
      <w:pPr>
        <w:spacing w:line="285" w:lineRule="atLeast"/>
        <w:jc w:val="both"/>
        <w:textAlignment w:val="baseline"/>
        <w:rPr>
          <w:rFonts w:ascii="Arial" w:hAnsi="Arial" w:cs="Arial"/>
          <w:sz w:val="24"/>
          <w:szCs w:val="24"/>
        </w:rPr>
      </w:pPr>
      <w:r>
        <w:rPr>
          <w:rFonts w:ascii="Arial" w:hAnsi="Arial" w:cs="Arial"/>
        </w:rPr>
        <w:t>Place the numbers</w:t>
      </w:r>
      <w:r>
        <w:rPr>
          <w:rFonts w:ascii="Arial" w:hAnsi="Arial" w:cs="Arial"/>
          <w:b/>
          <w:bCs/>
          <w:bdr w:val="none" w:sz="0" w:space="0" w:color="auto" w:frame="1"/>
        </w:rPr>
        <w:t> 1, 2, 3, 4, 5, 6, 7, 8</w:t>
      </w:r>
      <w:r>
        <w:rPr>
          <w:rFonts w:ascii="Arial" w:hAnsi="Arial" w:cs="Arial"/>
        </w:rPr>
        <w:t xml:space="preserve"> into the eight circles in figure given below, in such a way that no number is adjacent to a number that is next to it in the </w:t>
      </w:r>
      <w:proofErr w:type="spellStart"/>
      <w:proofErr w:type="gramStart"/>
      <w:r>
        <w:rPr>
          <w:rFonts w:ascii="Arial" w:hAnsi="Arial" w:cs="Arial"/>
        </w:rPr>
        <w:t>sequence.For</w:t>
      </w:r>
      <w:proofErr w:type="spellEnd"/>
      <w:proofErr w:type="gramEnd"/>
      <w:r>
        <w:rPr>
          <w:rFonts w:ascii="Arial" w:hAnsi="Arial" w:cs="Arial"/>
        </w:rPr>
        <w:t xml:space="preserve"> example </w:t>
      </w:r>
      <w:r>
        <w:rPr>
          <w:rFonts w:ascii="Arial" w:hAnsi="Arial" w:cs="Arial"/>
          <w:b/>
          <w:bCs/>
          <w:bdr w:val="none" w:sz="0" w:space="0" w:color="auto" w:frame="1"/>
        </w:rPr>
        <w:t>1</w:t>
      </w:r>
      <w:r>
        <w:rPr>
          <w:rFonts w:ascii="Arial" w:hAnsi="Arial" w:cs="Arial"/>
        </w:rPr>
        <w:t> should not be adjacent to 2 but can be adjacent to </w:t>
      </w:r>
      <w:r>
        <w:rPr>
          <w:rFonts w:ascii="Arial" w:hAnsi="Arial" w:cs="Arial"/>
          <w:b/>
          <w:bCs/>
          <w:bdr w:val="none" w:sz="0" w:space="0" w:color="auto" w:frame="1"/>
        </w:rPr>
        <w:t>3, 4, 5, 6, 7, 8</w:t>
      </w:r>
      <w:r>
        <w:rPr>
          <w:rFonts w:ascii="Arial" w:hAnsi="Arial" w:cs="Arial"/>
        </w:rPr>
        <w:t>. Similarly for others.</w:t>
      </w:r>
    </w:p>
    <w:p w:rsidR="00BC6EE7" w:rsidRDefault="00BC6EE7" w:rsidP="00BC6EE7">
      <w:pPr>
        <w:spacing w:line="285" w:lineRule="atLeast"/>
        <w:jc w:val="both"/>
        <w:textAlignment w:val="baseline"/>
        <w:rPr>
          <w:rFonts w:ascii="Arial" w:hAnsi="Arial" w:cs="Arial"/>
        </w:rPr>
      </w:pPr>
      <w:r>
        <w:rPr>
          <w:noProof/>
          <w:lang w:eastAsia="en-US"/>
        </w:rPr>
        <w:drawing>
          <wp:anchor distT="0" distB="0" distL="114300" distR="114300" simplePos="0" relativeHeight="251658240" behindDoc="0" locked="0" layoutInCell="1" allowOverlap="1" wp14:anchorId="26AC1107" wp14:editId="32160FB6">
            <wp:simplePos x="0" y="0"/>
            <wp:positionH relativeFrom="column">
              <wp:posOffset>2895600</wp:posOffset>
            </wp:positionH>
            <wp:positionV relativeFrom="paragraph">
              <wp:posOffset>32596</wp:posOffset>
            </wp:positionV>
            <wp:extent cx="3733165" cy="1684655"/>
            <wp:effectExtent l="0" t="0" r="635" b="0"/>
            <wp:wrapThrough wrapText="bothSides">
              <wp:wrapPolygon edited="0">
                <wp:start x="0" y="0"/>
                <wp:lineTo x="0" y="21250"/>
                <wp:lineTo x="21493" y="21250"/>
                <wp:lineTo x="21493" y="0"/>
                <wp:lineTo x="0" y="0"/>
              </wp:wrapPolygon>
            </wp:wrapThrough>
            <wp:docPr id="10" name="Picture 10" descr="geek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eks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33165" cy="1684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lang w:eastAsia="en-US"/>
        </w:rPr>
        <w:drawing>
          <wp:inline distT="0" distB="0" distL="0" distR="0" wp14:anchorId="5D34C50C" wp14:editId="4C78504D">
            <wp:extent cx="2413000" cy="1639019"/>
            <wp:effectExtent l="0" t="0" r="6350" b="0"/>
            <wp:docPr id="9" name="Picture 9" desc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ek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3456" cy="1652914"/>
                    </a:xfrm>
                    <a:prstGeom prst="rect">
                      <a:avLst/>
                    </a:prstGeom>
                    <a:noFill/>
                    <a:ln>
                      <a:noFill/>
                    </a:ln>
                  </pic:spPr>
                </pic:pic>
              </a:graphicData>
            </a:graphic>
          </wp:inline>
        </w:drawing>
      </w:r>
    </w:p>
    <w:p w:rsidR="00BC6EE7" w:rsidRDefault="00BC6EE7" w:rsidP="004648D4">
      <w:pPr>
        <w:pStyle w:val="NormalWeb"/>
        <w:spacing w:before="0" w:beforeAutospacing="0" w:after="150" w:afterAutospacing="0"/>
        <w:textAlignment w:val="baseline"/>
        <w:rPr>
          <w:rFonts w:ascii="Arial" w:hAnsi="Arial" w:cs="Arial"/>
        </w:rPr>
      </w:pPr>
    </w:p>
    <w:p w:rsidR="00675E34" w:rsidRDefault="00675E34" w:rsidP="00675E34">
      <w:pPr>
        <w:pStyle w:val="NormalWeb"/>
        <w:spacing w:before="0" w:beforeAutospacing="0" w:after="150" w:afterAutospacing="0"/>
        <w:textAlignment w:val="baseline"/>
        <w:rPr>
          <w:rFonts w:ascii="Arial" w:hAnsi="Arial" w:cs="Arial"/>
        </w:rPr>
      </w:pPr>
    </w:p>
    <w:p w:rsidR="00BC6EE7" w:rsidRPr="00BC6EE7" w:rsidRDefault="00BC6EE7" w:rsidP="00BC6EE7">
      <w:pPr>
        <w:shd w:val="clear" w:color="auto" w:fill="FFFFFF"/>
        <w:spacing w:before="0" w:after="0" w:line="240" w:lineRule="auto"/>
        <w:jc w:val="both"/>
        <w:textAlignment w:val="baseline"/>
        <w:rPr>
          <w:rFonts w:ascii="Arial" w:eastAsia="Times New Roman" w:hAnsi="Arial" w:cs="Arial"/>
          <w:sz w:val="24"/>
          <w:szCs w:val="24"/>
          <w:lang w:eastAsia="en-US"/>
        </w:rPr>
      </w:pPr>
      <w:r w:rsidRPr="00BC6EE7">
        <w:rPr>
          <w:rFonts w:ascii="Arial" w:eastAsia="Times New Roman" w:hAnsi="Arial" w:cs="Arial"/>
          <w:b/>
          <w:bCs/>
          <w:sz w:val="24"/>
          <w:szCs w:val="24"/>
          <w:bdr w:val="none" w:sz="0" w:space="0" w:color="auto" w:frame="1"/>
          <w:lang w:eastAsia="en-US"/>
        </w:rPr>
        <w:t> </w:t>
      </w:r>
    </w:p>
    <w:p w:rsidR="00BC6EE7" w:rsidRPr="00BC6EE7" w:rsidRDefault="00BC6EE7" w:rsidP="00BC6EE7">
      <w:pPr>
        <w:shd w:val="clear" w:color="auto" w:fill="FFFFFF"/>
        <w:spacing w:before="0" w:after="0" w:line="240" w:lineRule="auto"/>
        <w:jc w:val="both"/>
        <w:textAlignment w:val="baseline"/>
        <w:rPr>
          <w:rFonts w:ascii="Arial" w:eastAsia="Times New Roman" w:hAnsi="Arial" w:cs="Arial"/>
          <w:sz w:val="24"/>
          <w:szCs w:val="24"/>
          <w:lang w:eastAsia="en-US"/>
        </w:rPr>
      </w:pPr>
      <w:r w:rsidRPr="00BC6EE7">
        <w:rPr>
          <w:rFonts w:ascii="Arial" w:eastAsia="Times New Roman" w:hAnsi="Arial" w:cs="Arial"/>
          <w:b/>
          <w:bCs/>
          <w:sz w:val="24"/>
          <w:szCs w:val="24"/>
          <w:bdr w:val="none" w:sz="0" w:space="0" w:color="auto" w:frame="1"/>
          <w:lang w:eastAsia="en-US"/>
        </w:rPr>
        <w:t>Smart Solution:</w:t>
      </w:r>
    </w:p>
    <w:p w:rsidR="00BC6EE7" w:rsidRPr="00BC6EE7" w:rsidRDefault="00BC6EE7" w:rsidP="00BC6EE7">
      <w:pPr>
        <w:shd w:val="clear" w:color="auto" w:fill="FFFFFF"/>
        <w:spacing w:before="0" w:after="0" w:line="240" w:lineRule="auto"/>
        <w:jc w:val="both"/>
        <w:textAlignment w:val="baseline"/>
        <w:rPr>
          <w:rFonts w:ascii="Arial" w:eastAsia="Times New Roman" w:hAnsi="Arial" w:cs="Arial"/>
          <w:sz w:val="24"/>
          <w:szCs w:val="24"/>
          <w:lang w:eastAsia="en-US"/>
        </w:rPr>
      </w:pPr>
      <w:r w:rsidRPr="00BC6EE7">
        <w:rPr>
          <w:rFonts w:ascii="Arial" w:eastAsia="Times New Roman" w:hAnsi="Arial" w:cs="Arial"/>
          <w:b/>
          <w:bCs/>
          <w:sz w:val="24"/>
          <w:szCs w:val="24"/>
          <w:bdr w:val="none" w:sz="0" w:space="0" w:color="auto" w:frame="1"/>
          <w:lang w:eastAsia="en-US"/>
        </w:rPr>
        <w:t> </w:t>
      </w:r>
    </w:p>
    <w:p w:rsidR="00BC6EE7" w:rsidRPr="00BC6EE7" w:rsidRDefault="00BC6EE7" w:rsidP="00BC6EE7">
      <w:pPr>
        <w:numPr>
          <w:ilvl w:val="0"/>
          <w:numId w:val="22"/>
        </w:numPr>
        <w:shd w:val="clear" w:color="auto" w:fill="FFFFFF"/>
        <w:spacing w:before="0" w:after="0" w:line="240" w:lineRule="auto"/>
        <w:ind w:left="540"/>
        <w:textAlignment w:val="baseline"/>
        <w:rPr>
          <w:rFonts w:ascii="Arial" w:eastAsia="Times New Roman" w:hAnsi="Arial" w:cs="Arial"/>
          <w:sz w:val="24"/>
          <w:szCs w:val="24"/>
          <w:lang w:eastAsia="en-US"/>
        </w:rPr>
      </w:pPr>
      <w:r w:rsidRPr="00BC6EE7">
        <w:rPr>
          <w:rFonts w:ascii="Arial" w:eastAsia="Times New Roman" w:hAnsi="Arial" w:cs="Arial"/>
          <w:sz w:val="24"/>
          <w:szCs w:val="24"/>
          <w:lang w:eastAsia="en-US"/>
        </w:rPr>
        <w:t>The easiest numbers to place are 1 and 8, because each has only one number to which it cannot be adjacent, namely, 2 and 7, respectively. ​</w:t>
      </w:r>
    </w:p>
    <w:p w:rsidR="00BC6EE7" w:rsidRPr="00BC6EE7" w:rsidRDefault="00BC6EE7" w:rsidP="00BC6EE7">
      <w:pPr>
        <w:numPr>
          <w:ilvl w:val="0"/>
          <w:numId w:val="22"/>
        </w:numPr>
        <w:shd w:val="clear" w:color="auto" w:fill="FFFFFF"/>
        <w:spacing w:before="0" w:after="0" w:line="240" w:lineRule="auto"/>
        <w:ind w:left="540"/>
        <w:textAlignment w:val="baseline"/>
        <w:rPr>
          <w:rFonts w:ascii="Arial" w:eastAsia="Times New Roman" w:hAnsi="Arial" w:cs="Arial"/>
          <w:sz w:val="24"/>
          <w:szCs w:val="24"/>
          <w:lang w:eastAsia="en-US"/>
        </w:rPr>
      </w:pPr>
      <w:r w:rsidRPr="00BC6EE7">
        <w:rPr>
          <w:rFonts w:ascii="Arial" w:eastAsia="Times New Roman" w:hAnsi="Arial" w:cs="Arial"/>
          <w:sz w:val="24"/>
          <w:szCs w:val="24"/>
          <w:lang w:eastAsia="en-US"/>
        </w:rPr>
        <w:t>The hardest circles to fill are those in the middle, as each is adjacent to six others.</w:t>
      </w:r>
    </w:p>
    <w:p w:rsidR="006F2299" w:rsidRDefault="006F2299" w:rsidP="006F2299">
      <w:pPr>
        <w:pStyle w:val="Heading1"/>
        <w:spacing w:before="0" w:after="225"/>
        <w:textAlignment w:val="baseline"/>
        <w:rPr>
          <w:sz w:val="42"/>
          <w:szCs w:val="42"/>
        </w:rPr>
      </w:pPr>
      <w:r>
        <w:rPr>
          <w:b/>
          <w:bCs/>
          <w:sz w:val="42"/>
          <w:szCs w:val="42"/>
        </w:rPr>
        <w:t>34.</w:t>
      </w:r>
      <w:r>
        <w:rPr>
          <w:b/>
          <w:bCs/>
          <w:sz w:val="42"/>
          <w:szCs w:val="42"/>
        </w:rPr>
        <w:t>Minimum distance for Lizard</w:t>
      </w:r>
    </w:p>
    <w:p w:rsidR="006F2299" w:rsidRDefault="006F2299" w:rsidP="006F2299">
      <w:pPr>
        <w:pStyle w:val="NormalWeb"/>
        <w:spacing w:before="0" w:beforeAutospacing="0" w:after="150" w:afterAutospacing="0"/>
        <w:textAlignment w:val="baseline"/>
        <w:rPr>
          <w:rFonts w:ascii="Arial" w:hAnsi="Arial" w:cs="Arial"/>
        </w:rPr>
      </w:pPr>
      <w:r>
        <w:rPr>
          <w:rFonts w:ascii="Arial" w:hAnsi="Arial" w:cs="Arial"/>
        </w:rPr>
        <w:t xml:space="preserve">A lizard is present on one corner of cube, </w:t>
      </w:r>
      <w:proofErr w:type="gramStart"/>
      <w:r>
        <w:rPr>
          <w:rFonts w:ascii="Arial" w:hAnsi="Arial" w:cs="Arial"/>
        </w:rPr>
        <w:t>It</w:t>
      </w:r>
      <w:proofErr w:type="gramEnd"/>
      <w:r>
        <w:rPr>
          <w:rFonts w:ascii="Arial" w:hAnsi="Arial" w:cs="Arial"/>
        </w:rPr>
        <w:t xml:space="preserve"> wants to reach diagonally opposite corner of cube. You have to calculate minimum distance lizard has to cover to reach its destination.</w:t>
      </w:r>
    </w:p>
    <w:p w:rsidR="006F2299" w:rsidRDefault="006F2299" w:rsidP="006F2299">
      <w:pPr>
        <w:pStyle w:val="NormalWeb"/>
        <w:spacing w:before="0" w:beforeAutospacing="0" w:after="150" w:afterAutospacing="0"/>
        <w:textAlignment w:val="baseline"/>
        <w:rPr>
          <w:rFonts w:ascii="Arial" w:hAnsi="Arial" w:cs="Arial"/>
        </w:rPr>
      </w:pPr>
      <w:proofErr w:type="gramStart"/>
      <w:r>
        <w:rPr>
          <w:rFonts w:ascii="Arial" w:hAnsi="Arial" w:cs="Arial"/>
        </w:rPr>
        <w:t>Note :</w:t>
      </w:r>
      <w:proofErr w:type="gramEnd"/>
      <w:r>
        <w:rPr>
          <w:rFonts w:ascii="Arial" w:hAnsi="Arial" w:cs="Arial"/>
        </w:rPr>
        <w:t xml:space="preserve"> Lizard can’t fly, it moves along the wall.</w:t>
      </w:r>
    </w:p>
    <w:p w:rsidR="006F2299" w:rsidRDefault="006F2299" w:rsidP="006F2299">
      <w:pPr>
        <w:pStyle w:val="NormalWeb"/>
        <w:spacing w:before="0" w:beforeAutospacing="0" w:after="0" w:afterAutospacing="0"/>
        <w:textAlignment w:val="baseline"/>
        <w:rPr>
          <w:rFonts w:ascii="Arial" w:hAnsi="Arial" w:cs="Arial"/>
        </w:rPr>
      </w:pPr>
      <w:r>
        <w:rPr>
          <w:rFonts w:ascii="Arial" w:hAnsi="Arial" w:cs="Arial"/>
        </w:rPr>
        <w:t>You are given </w:t>
      </w:r>
      <w:r>
        <w:rPr>
          <w:rStyle w:val="Strong"/>
          <w:rFonts w:ascii="Arial" w:hAnsi="Arial" w:cs="Arial"/>
          <w:bdr w:val="none" w:sz="0" w:space="0" w:color="auto" w:frame="1"/>
        </w:rPr>
        <w:t>a</w:t>
      </w:r>
      <w:r>
        <w:rPr>
          <w:rFonts w:ascii="Arial" w:hAnsi="Arial" w:cs="Arial"/>
        </w:rPr>
        <w:t xml:space="preserve"> representing side of </w:t>
      </w:r>
      <w:proofErr w:type="spellStart"/>
      <w:r>
        <w:rPr>
          <w:rFonts w:ascii="Arial" w:hAnsi="Arial" w:cs="Arial"/>
        </w:rPr>
        <w:t>cube.you</w:t>
      </w:r>
      <w:proofErr w:type="spellEnd"/>
      <w:r>
        <w:rPr>
          <w:rFonts w:ascii="Arial" w:hAnsi="Arial" w:cs="Arial"/>
        </w:rPr>
        <w:t xml:space="preserve"> have to calculate minimum distance lizard has to travel.</w:t>
      </w:r>
      <w:r>
        <w:rPr>
          <w:rFonts w:ascii="Arial" w:hAnsi="Arial" w:cs="Arial"/>
        </w:rPr>
        <w:br/>
        <w:t>Examples:</w:t>
      </w:r>
    </w:p>
    <w:p w:rsidR="006F2299" w:rsidRDefault="006F2299" w:rsidP="006F2299">
      <w:pPr>
        <w:pStyle w:val="HTMLPreformatted"/>
        <w:shd w:val="clear" w:color="auto" w:fill="E0E0E0"/>
        <w:spacing w:after="150"/>
        <w:textAlignment w:val="baseline"/>
        <w:rPr>
          <w:sz w:val="23"/>
          <w:szCs w:val="23"/>
        </w:rPr>
      </w:pPr>
      <w:proofErr w:type="gramStart"/>
      <w:r>
        <w:rPr>
          <w:sz w:val="23"/>
          <w:szCs w:val="23"/>
        </w:rPr>
        <w:t>Input :</w:t>
      </w:r>
      <w:proofErr w:type="gramEnd"/>
      <w:r>
        <w:rPr>
          <w:sz w:val="23"/>
          <w:szCs w:val="23"/>
        </w:rPr>
        <w:t xml:space="preserve"> 5</w:t>
      </w:r>
    </w:p>
    <w:p w:rsidR="006F2299" w:rsidRDefault="006F2299" w:rsidP="006F2299">
      <w:pPr>
        <w:pStyle w:val="HTMLPreformatted"/>
        <w:shd w:val="clear" w:color="auto" w:fill="E0E0E0"/>
        <w:spacing w:after="150"/>
        <w:textAlignment w:val="baseline"/>
        <w:rPr>
          <w:sz w:val="23"/>
          <w:szCs w:val="23"/>
        </w:rPr>
      </w:pPr>
      <w:r>
        <w:rPr>
          <w:sz w:val="23"/>
          <w:szCs w:val="23"/>
        </w:rPr>
        <w:lastRenderedPageBreak/>
        <w:t>Output :11.1803</w:t>
      </w:r>
    </w:p>
    <w:p w:rsidR="006F2299" w:rsidRDefault="006F2299" w:rsidP="006F2299">
      <w:pPr>
        <w:pStyle w:val="HTMLPreformatted"/>
        <w:shd w:val="clear" w:color="auto" w:fill="E0E0E0"/>
        <w:spacing w:after="150"/>
        <w:textAlignment w:val="baseline"/>
        <w:rPr>
          <w:sz w:val="23"/>
          <w:szCs w:val="23"/>
        </w:rPr>
      </w:pPr>
    </w:p>
    <w:p w:rsidR="006F2299" w:rsidRDefault="006F2299" w:rsidP="006F2299">
      <w:pPr>
        <w:pStyle w:val="HTMLPreformatted"/>
        <w:shd w:val="clear" w:color="auto" w:fill="E0E0E0"/>
        <w:spacing w:after="150"/>
        <w:textAlignment w:val="baseline"/>
        <w:rPr>
          <w:sz w:val="23"/>
          <w:szCs w:val="23"/>
        </w:rPr>
      </w:pPr>
      <w:r>
        <w:rPr>
          <w:sz w:val="23"/>
          <w:szCs w:val="23"/>
        </w:rPr>
        <w:t>Input :2</w:t>
      </w:r>
    </w:p>
    <w:p w:rsidR="006F2299" w:rsidRDefault="006F2299" w:rsidP="006F2299">
      <w:pPr>
        <w:pStyle w:val="HTMLPreformatted"/>
        <w:shd w:val="clear" w:color="auto" w:fill="E0E0E0"/>
        <w:spacing w:after="150"/>
        <w:textAlignment w:val="baseline"/>
        <w:rPr>
          <w:rFonts w:cs="Courier New"/>
          <w:sz w:val="23"/>
          <w:szCs w:val="23"/>
        </w:rPr>
      </w:pPr>
      <w:r>
        <w:rPr>
          <w:noProof/>
          <w:lang w:eastAsia="en-US"/>
        </w:rPr>
        <w:drawing>
          <wp:anchor distT="0" distB="0" distL="114300" distR="114300" simplePos="0" relativeHeight="251659264" behindDoc="0" locked="0" layoutInCell="1" allowOverlap="1" wp14:anchorId="2594EC32" wp14:editId="5D360D8F">
            <wp:simplePos x="0" y="0"/>
            <wp:positionH relativeFrom="margin">
              <wp:align>left</wp:align>
            </wp:positionH>
            <wp:positionV relativeFrom="paragraph">
              <wp:posOffset>265430</wp:posOffset>
            </wp:positionV>
            <wp:extent cx="5410200" cy="2271395"/>
            <wp:effectExtent l="0" t="0" r="0" b="0"/>
            <wp:wrapThrough wrapText="bothSides">
              <wp:wrapPolygon edited="0">
                <wp:start x="0" y="0"/>
                <wp:lineTo x="0" y="21377"/>
                <wp:lineTo x="21524" y="21377"/>
                <wp:lineTo x="21524" y="0"/>
                <wp:lineTo x="0" y="0"/>
              </wp:wrapPolygon>
            </wp:wrapThrough>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10200" cy="2271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3"/>
          <w:szCs w:val="23"/>
        </w:rPr>
        <w:t>Output :4.47214</w:t>
      </w:r>
    </w:p>
    <w:p w:rsidR="00A04BA9" w:rsidRDefault="00A04BA9" w:rsidP="004E1AED">
      <w:pPr>
        <w:rPr>
          <w:sz w:val="24"/>
        </w:rPr>
      </w:pPr>
    </w:p>
    <w:p w:rsidR="006F2299" w:rsidRDefault="006F2299" w:rsidP="004E1AED">
      <w:pPr>
        <w:rPr>
          <w:sz w:val="24"/>
        </w:rPr>
      </w:pPr>
    </w:p>
    <w:p w:rsidR="006F2299" w:rsidRDefault="006F2299" w:rsidP="004E1AED">
      <w:pPr>
        <w:rPr>
          <w:sz w:val="24"/>
        </w:rPr>
      </w:pPr>
    </w:p>
    <w:p w:rsidR="006F2299" w:rsidRDefault="006F2299" w:rsidP="004E1AED">
      <w:pPr>
        <w:rPr>
          <w:sz w:val="24"/>
        </w:rPr>
      </w:pPr>
    </w:p>
    <w:p w:rsidR="006F2299" w:rsidRDefault="006F2299" w:rsidP="004E1AED">
      <w:pPr>
        <w:rPr>
          <w:sz w:val="24"/>
        </w:rPr>
      </w:pPr>
    </w:p>
    <w:p w:rsidR="006F2299" w:rsidRDefault="006F2299" w:rsidP="004E1AED">
      <w:pPr>
        <w:rPr>
          <w:sz w:val="24"/>
        </w:rPr>
      </w:pPr>
    </w:p>
    <w:p w:rsidR="006F2299" w:rsidRDefault="006F2299" w:rsidP="004E1AED">
      <w:pPr>
        <w:rPr>
          <w:sz w:val="24"/>
        </w:rPr>
      </w:pPr>
    </w:p>
    <w:p w:rsidR="00CF430F" w:rsidRDefault="00CF430F" w:rsidP="00CF430F">
      <w:pPr>
        <w:pStyle w:val="Heading1"/>
        <w:spacing w:before="0" w:after="225"/>
        <w:textAlignment w:val="baseline"/>
        <w:rPr>
          <w:sz w:val="42"/>
          <w:szCs w:val="42"/>
        </w:rPr>
      </w:pPr>
      <w:r>
        <w:rPr>
          <w:b/>
          <w:bCs/>
          <w:sz w:val="42"/>
          <w:szCs w:val="42"/>
        </w:rPr>
        <w:t>35.</w:t>
      </w:r>
      <w:r>
        <w:rPr>
          <w:b/>
          <w:bCs/>
          <w:sz w:val="42"/>
          <w:szCs w:val="42"/>
        </w:rPr>
        <w:t>| Guess the total number of coins</w:t>
      </w:r>
    </w:p>
    <w:p w:rsidR="00CF430F" w:rsidRDefault="00CF430F" w:rsidP="00CF430F">
      <w:pPr>
        <w:pStyle w:val="NormalWeb"/>
        <w:spacing w:before="0" w:beforeAutospacing="0" w:after="150" w:afterAutospacing="0"/>
        <w:textAlignment w:val="baseline"/>
        <w:rPr>
          <w:rFonts w:ascii="Arial" w:hAnsi="Arial" w:cs="Arial"/>
        </w:rPr>
      </w:pPr>
      <w:r>
        <w:rPr>
          <w:rFonts w:ascii="Arial" w:hAnsi="Arial" w:cs="Arial"/>
        </w:rPr>
        <w:t xml:space="preserve">There are 10 robbers named </w:t>
      </w:r>
      <w:proofErr w:type="spellStart"/>
      <w:r>
        <w:rPr>
          <w:rFonts w:ascii="Arial" w:hAnsi="Arial" w:cs="Arial"/>
        </w:rPr>
        <w:t>as’A</w:t>
      </w:r>
      <w:proofErr w:type="spellEnd"/>
      <w:r>
        <w:rPr>
          <w:rFonts w:ascii="Arial" w:hAnsi="Arial" w:cs="Arial"/>
        </w:rPr>
        <w:t>’, ‘B’, ‘C’, ‘D’, ‘E’, ‘F’, ‘G’, ‘H’, ‘I’, ‘J’ they stole some coins from a bank and they decided to divide these coins equally among themselves. So they divide the coins into 10 parts but the last robber ‘J’ got 1 coin less than other robbers. So the remaining 9 robbers murder ‘J’. They again decided to divide the coins into 9 parts. But this time again the last robber ‘I’ got 1 less coin than other robbers. So again the remaining 8 robbers murder ‘I’ and try to divide all coins in between remaining 8 robbers. But again this time ‘H’ got one less coin than the other. Now, this process goes on until 1 robber left i.e. is ‘A’. After that ‘A’ take all the coins and run away. Now you have to guess the total number of coins.</w:t>
      </w:r>
    </w:p>
    <w:p w:rsidR="00CF430F" w:rsidRDefault="00CF430F" w:rsidP="00CF430F">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Answer: </w:t>
      </w:r>
      <w:r>
        <w:rPr>
          <w:rFonts w:ascii="Arial" w:hAnsi="Arial" w:cs="Arial"/>
        </w:rPr>
        <w:t>2519</w:t>
      </w:r>
    </w:p>
    <w:p w:rsidR="00CF430F" w:rsidRDefault="00CF430F" w:rsidP="00CF430F">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Explanation: </w:t>
      </w:r>
      <w:r>
        <w:rPr>
          <w:rFonts w:ascii="Arial" w:hAnsi="Arial" w:cs="Arial"/>
        </w:rPr>
        <w:br/>
        <w:t>In a first attempt if there was 1 more coin then the coins could be easily divided among 10 robbers. And in the second attempt also the coins could be equally divided in among 9 robbers and so on. So let just add one coin to the total number of the coin. So the total coins become N+1.</w:t>
      </w:r>
      <w:r>
        <w:rPr>
          <w:rFonts w:ascii="Arial" w:hAnsi="Arial" w:cs="Arial"/>
        </w:rPr>
        <w:br/>
        <w:t>now this (N+1) should be divisible by 10. It should be divisible by 9, 8, 7, 6, 5, 4, 3, 2, 1.</w:t>
      </w:r>
      <w:r>
        <w:rPr>
          <w:rFonts w:ascii="Arial" w:hAnsi="Arial" w:cs="Arial"/>
        </w:rPr>
        <w:br/>
        <w:t>So our answer should be LCM of (10, 9, 8, 7, 6, 5, 4, 3, 2, 1).</w:t>
      </w:r>
      <w:r>
        <w:rPr>
          <w:rFonts w:ascii="Arial" w:hAnsi="Arial" w:cs="Arial"/>
        </w:rPr>
        <w:br/>
        <w:t>Total Number of coins = LCM of (10, 9, 8, 7, 6, 5, 4, 3, 2, 1) which is 2520.</w:t>
      </w:r>
      <w:r>
        <w:rPr>
          <w:rFonts w:ascii="Arial" w:hAnsi="Arial" w:cs="Arial"/>
        </w:rPr>
        <w:br/>
        <w:t>Now we have to subtract 1 coin which we have added before, so the total number of coins is 2519.</w:t>
      </w:r>
    </w:p>
    <w:p w:rsidR="00CF430F" w:rsidRDefault="00CF430F" w:rsidP="00CF430F">
      <w:pPr>
        <w:pStyle w:val="NormalWeb"/>
        <w:spacing w:before="0" w:beforeAutospacing="0" w:after="0" w:afterAutospacing="0" w:line="315" w:lineRule="atLeast"/>
        <w:rPr>
          <w:rFonts w:ascii="inherit" w:hAnsi="inherit" w:cs="Arial"/>
          <w:color w:val="2A2E2E"/>
          <w:sz w:val="23"/>
          <w:szCs w:val="23"/>
        </w:rPr>
      </w:pPr>
      <w:r>
        <w:rPr>
          <w:rFonts w:ascii="inherit" w:hAnsi="inherit" w:cs="Arial"/>
          <w:color w:val="2A2E2E"/>
          <w:sz w:val="23"/>
          <w:szCs w:val="23"/>
        </w:rPr>
        <w:t>7559</w:t>
      </w:r>
      <w:r>
        <w:rPr>
          <w:rFonts w:ascii="inherit" w:hAnsi="inherit" w:cs="Arial"/>
          <w:color w:val="2A2E2E"/>
          <w:sz w:val="23"/>
          <w:szCs w:val="23"/>
        </w:rPr>
        <w:br/>
        <w:t>10079</w:t>
      </w:r>
      <w:r>
        <w:rPr>
          <w:rFonts w:ascii="inherit" w:hAnsi="inherit" w:cs="Arial"/>
          <w:color w:val="2A2E2E"/>
          <w:sz w:val="23"/>
          <w:szCs w:val="23"/>
        </w:rPr>
        <w:br/>
        <w:t>12599</w:t>
      </w:r>
      <w:r>
        <w:rPr>
          <w:rFonts w:ascii="inherit" w:hAnsi="inherit" w:cs="Arial"/>
          <w:color w:val="2A2E2E"/>
          <w:sz w:val="23"/>
          <w:szCs w:val="23"/>
        </w:rPr>
        <w:br/>
        <w:t>15119</w:t>
      </w:r>
      <w:r>
        <w:rPr>
          <w:rFonts w:ascii="inherit" w:hAnsi="inherit" w:cs="Arial"/>
          <w:color w:val="2A2E2E"/>
          <w:sz w:val="23"/>
          <w:szCs w:val="23"/>
        </w:rPr>
        <w:br/>
        <w:t>17639</w:t>
      </w:r>
      <w:r>
        <w:rPr>
          <w:rFonts w:ascii="inherit" w:hAnsi="inherit" w:cs="Arial"/>
          <w:color w:val="2A2E2E"/>
          <w:sz w:val="23"/>
          <w:szCs w:val="23"/>
        </w:rPr>
        <w:br/>
        <w:t>20159</w:t>
      </w:r>
      <w:r>
        <w:rPr>
          <w:rFonts w:ascii="inherit" w:hAnsi="inherit" w:cs="Arial"/>
          <w:color w:val="2A2E2E"/>
          <w:sz w:val="23"/>
          <w:szCs w:val="23"/>
        </w:rPr>
        <w:br/>
        <w:t>22679</w:t>
      </w:r>
      <w:r>
        <w:rPr>
          <w:rFonts w:ascii="inherit" w:hAnsi="inherit" w:cs="Arial"/>
          <w:color w:val="2A2E2E"/>
          <w:sz w:val="23"/>
          <w:szCs w:val="23"/>
        </w:rPr>
        <w:br/>
        <w:t>25199</w:t>
      </w:r>
      <w:r>
        <w:rPr>
          <w:rFonts w:ascii="inherit" w:hAnsi="inherit" w:cs="Arial"/>
          <w:color w:val="2A2E2E"/>
          <w:sz w:val="23"/>
          <w:szCs w:val="23"/>
        </w:rPr>
        <w:br/>
      </w:r>
      <w:r>
        <w:rPr>
          <w:rFonts w:ascii="inherit" w:hAnsi="inherit" w:cs="Arial"/>
          <w:color w:val="2A2E2E"/>
          <w:sz w:val="23"/>
          <w:szCs w:val="23"/>
        </w:rPr>
        <w:lastRenderedPageBreak/>
        <w:t>27719</w:t>
      </w:r>
      <w:r>
        <w:rPr>
          <w:rFonts w:ascii="inherit" w:hAnsi="inherit" w:cs="Arial"/>
          <w:color w:val="2A2E2E"/>
          <w:sz w:val="23"/>
          <w:szCs w:val="23"/>
        </w:rPr>
        <w:br/>
        <w:t>30239</w:t>
      </w:r>
      <w:r>
        <w:rPr>
          <w:rFonts w:ascii="inherit" w:hAnsi="inherit" w:cs="Arial"/>
          <w:color w:val="2A2E2E"/>
          <w:sz w:val="23"/>
          <w:szCs w:val="23"/>
        </w:rPr>
        <w:br/>
        <w:t>32759</w:t>
      </w:r>
      <w:r>
        <w:rPr>
          <w:rFonts w:ascii="inherit" w:hAnsi="inherit" w:cs="Arial"/>
          <w:color w:val="2A2E2E"/>
          <w:sz w:val="23"/>
          <w:szCs w:val="23"/>
        </w:rPr>
        <w:br/>
        <w:t>35279</w:t>
      </w:r>
      <w:r>
        <w:rPr>
          <w:rFonts w:ascii="inherit" w:hAnsi="inherit" w:cs="Arial"/>
          <w:color w:val="2A2E2E"/>
          <w:sz w:val="23"/>
          <w:szCs w:val="23"/>
        </w:rPr>
        <w:br/>
        <w:t>37799</w:t>
      </w:r>
      <w:r>
        <w:rPr>
          <w:rFonts w:ascii="inherit" w:hAnsi="inherit" w:cs="Arial"/>
          <w:color w:val="2A2E2E"/>
          <w:sz w:val="23"/>
          <w:szCs w:val="23"/>
        </w:rPr>
        <w:br/>
        <w:t>40319</w:t>
      </w:r>
      <w:r>
        <w:rPr>
          <w:rFonts w:ascii="inherit" w:hAnsi="inherit" w:cs="Arial"/>
          <w:color w:val="2A2E2E"/>
          <w:sz w:val="23"/>
          <w:szCs w:val="23"/>
        </w:rPr>
        <w:br/>
        <w:t>42839</w:t>
      </w:r>
      <w:r>
        <w:rPr>
          <w:rFonts w:ascii="inherit" w:hAnsi="inherit" w:cs="Arial"/>
          <w:color w:val="2A2E2E"/>
          <w:sz w:val="23"/>
          <w:szCs w:val="23"/>
        </w:rPr>
        <w:br/>
        <w:t>45359</w:t>
      </w:r>
      <w:r>
        <w:rPr>
          <w:rFonts w:ascii="inherit" w:hAnsi="inherit" w:cs="Arial"/>
          <w:color w:val="2A2E2E"/>
          <w:sz w:val="23"/>
          <w:szCs w:val="23"/>
        </w:rPr>
        <w:br/>
        <w:t>47879</w:t>
      </w:r>
      <w:r>
        <w:rPr>
          <w:rFonts w:ascii="inherit" w:hAnsi="inherit" w:cs="Arial"/>
          <w:color w:val="2A2E2E"/>
          <w:sz w:val="23"/>
          <w:szCs w:val="23"/>
        </w:rPr>
        <w:br/>
        <w:t>50399</w:t>
      </w:r>
      <w:r>
        <w:rPr>
          <w:rFonts w:ascii="inherit" w:hAnsi="inherit" w:cs="Arial"/>
          <w:color w:val="2A2E2E"/>
          <w:sz w:val="23"/>
          <w:szCs w:val="23"/>
        </w:rPr>
        <w:br/>
        <w:t>52919</w:t>
      </w:r>
      <w:r>
        <w:rPr>
          <w:rFonts w:ascii="inherit" w:hAnsi="inherit" w:cs="Arial"/>
          <w:color w:val="2A2E2E"/>
          <w:sz w:val="23"/>
          <w:szCs w:val="23"/>
        </w:rPr>
        <w:br/>
        <w:t>55439</w:t>
      </w:r>
      <w:r>
        <w:rPr>
          <w:rFonts w:ascii="inherit" w:hAnsi="inherit" w:cs="Arial"/>
          <w:color w:val="2A2E2E"/>
          <w:sz w:val="23"/>
          <w:szCs w:val="23"/>
        </w:rPr>
        <w:br/>
        <w:t>57959</w:t>
      </w:r>
      <w:r>
        <w:rPr>
          <w:rFonts w:ascii="inherit" w:hAnsi="inherit" w:cs="Arial"/>
          <w:color w:val="2A2E2E"/>
          <w:sz w:val="23"/>
          <w:szCs w:val="23"/>
        </w:rPr>
        <w:br/>
      </w:r>
      <w:r w:rsidR="00624E76">
        <w:rPr>
          <w:noProof/>
        </w:rPr>
        <w:drawing>
          <wp:anchor distT="0" distB="0" distL="114300" distR="114300" simplePos="0" relativeHeight="251660288" behindDoc="0" locked="0" layoutInCell="1" allowOverlap="1" wp14:anchorId="2B938F86" wp14:editId="56F5CFAF">
            <wp:simplePos x="0" y="0"/>
            <wp:positionH relativeFrom="column">
              <wp:posOffset>3555577</wp:posOffset>
            </wp:positionH>
            <wp:positionV relativeFrom="paragraph">
              <wp:posOffset>2760769</wp:posOffset>
            </wp:positionV>
            <wp:extent cx="2336800" cy="2243455"/>
            <wp:effectExtent l="0" t="0" r="6350" b="4445"/>
            <wp:wrapThrough wrapText="bothSides">
              <wp:wrapPolygon edited="0">
                <wp:start x="0" y="0"/>
                <wp:lineTo x="0" y="21459"/>
                <wp:lineTo x="21483" y="21459"/>
                <wp:lineTo x="21483" y="0"/>
                <wp:lineTo x="0" y="0"/>
              </wp:wrapPolygon>
            </wp:wrapThrough>
            <wp:docPr id="15" name="Picture 15" descr="https://cdncontribute.geeksforgeeks.org/wp-content/uploads/Capture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contribute.geeksforgeeks.org/wp-content/uploads/Capture4-3.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36800" cy="2243455"/>
                    </a:xfrm>
                    <a:prstGeom prst="rect">
                      <a:avLst/>
                    </a:prstGeom>
                    <a:noFill/>
                    <a:ln>
                      <a:noFill/>
                    </a:ln>
                  </pic:spPr>
                </pic:pic>
              </a:graphicData>
            </a:graphic>
          </wp:anchor>
        </w:drawing>
      </w:r>
      <w:r>
        <w:rPr>
          <w:rFonts w:ascii="inherit" w:hAnsi="inherit" w:cs="Arial"/>
          <w:color w:val="2A2E2E"/>
          <w:sz w:val="23"/>
          <w:szCs w:val="23"/>
        </w:rPr>
        <w:t>60479</w:t>
      </w:r>
      <w:r>
        <w:rPr>
          <w:rFonts w:ascii="inherit" w:hAnsi="inherit" w:cs="Arial"/>
          <w:color w:val="2A2E2E"/>
          <w:sz w:val="23"/>
          <w:szCs w:val="23"/>
        </w:rPr>
        <w:br/>
        <w:t>62999</w:t>
      </w:r>
      <w:r>
        <w:rPr>
          <w:rFonts w:ascii="inherit" w:hAnsi="inherit" w:cs="Arial"/>
          <w:color w:val="2A2E2E"/>
          <w:sz w:val="23"/>
          <w:szCs w:val="23"/>
        </w:rPr>
        <w:br/>
        <w:t>65519</w:t>
      </w:r>
      <w:r>
        <w:rPr>
          <w:rFonts w:ascii="inherit" w:hAnsi="inherit" w:cs="Arial"/>
          <w:color w:val="2A2E2E"/>
          <w:sz w:val="23"/>
          <w:szCs w:val="23"/>
        </w:rPr>
        <w:br/>
        <w:t>68039</w:t>
      </w:r>
      <w:r>
        <w:rPr>
          <w:rFonts w:ascii="inherit" w:hAnsi="inherit" w:cs="Arial"/>
          <w:color w:val="2A2E2E"/>
          <w:sz w:val="23"/>
          <w:szCs w:val="23"/>
        </w:rPr>
        <w:br/>
        <w:t>70559</w:t>
      </w:r>
      <w:r>
        <w:rPr>
          <w:rFonts w:ascii="inherit" w:hAnsi="inherit" w:cs="Arial"/>
          <w:color w:val="2A2E2E"/>
          <w:sz w:val="23"/>
          <w:szCs w:val="23"/>
        </w:rPr>
        <w:br/>
        <w:t>73079</w:t>
      </w:r>
      <w:r>
        <w:rPr>
          <w:rFonts w:ascii="inherit" w:hAnsi="inherit" w:cs="Arial"/>
          <w:color w:val="2A2E2E"/>
          <w:sz w:val="23"/>
          <w:szCs w:val="23"/>
        </w:rPr>
        <w:br/>
        <w:t>75599</w:t>
      </w:r>
      <w:r>
        <w:rPr>
          <w:rFonts w:ascii="inherit" w:hAnsi="inherit" w:cs="Arial"/>
          <w:color w:val="2A2E2E"/>
          <w:sz w:val="23"/>
          <w:szCs w:val="23"/>
        </w:rPr>
        <w:br/>
        <w:t>78119</w:t>
      </w:r>
      <w:r>
        <w:rPr>
          <w:rFonts w:ascii="inherit" w:hAnsi="inherit" w:cs="Arial"/>
          <w:color w:val="2A2E2E"/>
          <w:sz w:val="23"/>
          <w:szCs w:val="23"/>
        </w:rPr>
        <w:br/>
        <w:t>80639</w:t>
      </w:r>
      <w:r>
        <w:rPr>
          <w:rFonts w:ascii="inherit" w:hAnsi="inherit" w:cs="Arial"/>
          <w:color w:val="2A2E2E"/>
          <w:sz w:val="23"/>
          <w:szCs w:val="23"/>
        </w:rPr>
        <w:br/>
        <w:t>83159</w:t>
      </w:r>
      <w:r>
        <w:rPr>
          <w:rFonts w:ascii="inherit" w:hAnsi="inherit" w:cs="Arial"/>
          <w:color w:val="2A2E2E"/>
          <w:sz w:val="23"/>
          <w:szCs w:val="23"/>
        </w:rPr>
        <w:br/>
        <w:t>85679</w:t>
      </w:r>
      <w:r>
        <w:rPr>
          <w:rFonts w:ascii="inherit" w:hAnsi="inherit" w:cs="Arial"/>
          <w:color w:val="2A2E2E"/>
          <w:sz w:val="23"/>
          <w:szCs w:val="23"/>
        </w:rPr>
        <w:br/>
        <w:t>88199</w:t>
      </w:r>
      <w:r>
        <w:rPr>
          <w:rFonts w:ascii="inherit" w:hAnsi="inherit" w:cs="Arial"/>
          <w:color w:val="2A2E2E"/>
          <w:sz w:val="23"/>
          <w:szCs w:val="23"/>
        </w:rPr>
        <w:br/>
        <w:t>90719</w:t>
      </w:r>
      <w:r>
        <w:rPr>
          <w:rFonts w:ascii="inherit" w:hAnsi="inherit" w:cs="Arial"/>
          <w:color w:val="2A2E2E"/>
          <w:sz w:val="23"/>
          <w:szCs w:val="23"/>
        </w:rPr>
        <w:br/>
        <w:t>93239</w:t>
      </w:r>
      <w:r>
        <w:rPr>
          <w:rFonts w:ascii="inherit" w:hAnsi="inherit" w:cs="Arial"/>
          <w:color w:val="2A2E2E"/>
          <w:sz w:val="23"/>
          <w:szCs w:val="23"/>
        </w:rPr>
        <w:br/>
        <w:t>95759</w:t>
      </w:r>
      <w:r>
        <w:rPr>
          <w:rFonts w:ascii="inherit" w:hAnsi="inherit" w:cs="Arial"/>
          <w:color w:val="2A2E2E"/>
          <w:sz w:val="23"/>
          <w:szCs w:val="23"/>
        </w:rPr>
        <w:br/>
        <w:t>98279</w:t>
      </w:r>
    </w:p>
    <w:p w:rsidR="00624E76" w:rsidRDefault="00624E76" w:rsidP="00624E76">
      <w:pPr>
        <w:pStyle w:val="Heading1"/>
        <w:spacing w:before="0" w:after="225"/>
        <w:textAlignment w:val="baseline"/>
        <w:rPr>
          <w:sz w:val="42"/>
          <w:szCs w:val="42"/>
        </w:rPr>
      </w:pPr>
      <w:r>
        <w:rPr>
          <w:b/>
          <w:bCs/>
          <w:sz w:val="42"/>
          <w:szCs w:val="42"/>
        </w:rPr>
        <w:t>36.</w:t>
      </w:r>
      <w:r>
        <w:rPr>
          <w:b/>
          <w:bCs/>
          <w:sz w:val="42"/>
          <w:szCs w:val="42"/>
        </w:rPr>
        <w:t>TCS DIGITAL PUZZLE | Lateral Thinking 2</w:t>
      </w:r>
    </w:p>
    <w:p w:rsidR="00624E76" w:rsidRDefault="00624E76" w:rsidP="00624E76">
      <w:pPr>
        <w:pStyle w:val="NormalWeb"/>
        <w:spacing w:before="0" w:beforeAutospacing="0" w:after="150" w:afterAutospacing="0"/>
        <w:textAlignment w:val="baseline"/>
        <w:rPr>
          <w:rFonts w:ascii="Arial" w:hAnsi="Arial" w:cs="Arial"/>
        </w:rPr>
      </w:pPr>
      <w:r>
        <w:rPr>
          <w:rFonts w:ascii="Arial" w:hAnsi="Arial" w:cs="Arial"/>
        </w:rPr>
        <w:t xml:space="preserve">Lateral thinking is the most interesting test module of </w:t>
      </w:r>
      <w:proofErr w:type="spellStart"/>
      <w:r>
        <w:rPr>
          <w:rFonts w:ascii="Arial" w:hAnsi="Arial" w:cs="Arial"/>
        </w:rPr>
        <w:t>tcs</w:t>
      </w:r>
      <w:proofErr w:type="spellEnd"/>
      <w:r>
        <w:rPr>
          <w:rFonts w:ascii="Arial" w:hAnsi="Arial" w:cs="Arial"/>
        </w:rPr>
        <w:t xml:space="preserve"> digital hiring process.</w:t>
      </w:r>
    </w:p>
    <w:p w:rsidR="00624E76" w:rsidRDefault="00624E76" w:rsidP="00624E76">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Problem:</w:t>
      </w:r>
      <w:r>
        <w:rPr>
          <w:rFonts w:ascii="Arial" w:hAnsi="Arial" w:cs="Arial"/>
        </w:rPr>
        <w:t> Join all nine dots by drawing minimum number of straight lines. The straight lines must be continuous i.e. one must not lift the pen from the paper once start drawing.</w:t>
      </w:r>
    </w:p>
    <w:p w:rsidR="00624E76" w:rsidRDefault="00624E76" w:rsidP="00624E76">
      <w:pPr>
        <w:pStyle w:val="NormalWeb"/>
        <w:spacing w:before="0" w:beforeAutospacing="0" w:after="150" w:afterAutospacing="0"/>
        <w:textAlignment w:val="baseline"/>
        <w:rPr>
          <w:rFonts w:ascii="Arial" w:hAnsi="Arial" w:cs="Arial"/>
        </w:rPr>
      </w:pPr>
      <w:r>
        <w:rPr>
          <w:rFonts w:ascii="Arial" w:hAnsi="Arial" w:cs="Arial"/>
          <w:noProof/>
        </w:rPr>
        <w:drawing>
          <wp:inline distT="0" distB="0" distL="0" distR="0" wp14:anchorId="451294DA" wp14:editId="74E53613">
            <wp:extent cx="1430655" cy="1312545"/>
            <wp:effectExtent l="0" t="0" r="0" b="1905"/>
            <wp:docPr id="14" name="Picture 14" descr="https://cdncontribute.geeksforgeeks.org/wp-content/uploads/Capture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contribute.geeksforgeeks.org/wp-content/uploads/Capture3-8.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0655" cy="1312545"/>
                    </a:xfrm>
                    <a:prstGeom prst="rect">
                      <a:avLst/>
                    </a:prstGeom>
                    <a:noFill/>
                    <a:ln>
                      <a:noFill/>
                    </a:ln>
                  </pic:spPr>
                </pic:pic>
              </a:graphicData>
            </a:graphic>
          </wp:inline>
        </w:drawing>
      </w:r>
    </w:p>
    <w:p w:rsidR="00CF430F" w:rsidRDefault="00CF430F" w:rsidP="004E1AED">
      <w:pPr>
        <w:rPr>
          <w:sz w:val="24"/>
        </w:rPr>
      </w:pPr>
    </w:p>
    <w:p w:rsidR="00154DFF" w:rsidRDefault="00154DFF" w:rsidP="004E1AED">
      <w:pPr>
        <w:rPr>
          <w:sz w:val="24"/>
        </w:rPr>
      </w:pPr>
    </w:p>
    <w:p w:rsidR="00154DFF" w:rsidRDefault="00154DFF" w:rsidP="004E1AED">
      <w:pPr>
        <w:rPr>
          <w:sz w:val="24"/>
        </w:rPr>
      </w:pPr>
    </w:p>
    <w:p w:rsidR="00154DFF" w:rsidRDefault="00154DFF" w:rsidP="00154DFF">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lastRenderedPageBreak/>
        <w:t>Problem: Move 3 matchsticks from the given set of matchsticks arranged as show in the figure, to make 3 square boxes.</w:t>
      </w:r>
    </w:p>
    <w:p w:rsidR="00154DFF" w:rsidRDefault="00154DFF" w:rsidP="00154DFF">
      <w:pPr>
        <w:pStyle w:val="NormalWeb"/>
        <w:shd w:val="clear" w:color="auto" w:fill="FFFFFF"/>
        <w:spacing w:before="0" w:beforeAutospacing="0" w:after="150" w:afterAutospacing="0"/>
        <w:textAlignment w:val="baseline"/>
        <w:rPr>
          <w:rFonts w:ascii="Arial" w:hAnsi="Arial" w:cs="Arial"/>
        </w:rPr>
      </w:pPr>
      <w:r>
        <w:rPr>
          <w:rFonts w:ascii="Arial" w:hAnsi="Arial" w:cs="Arial"/>
          <w:noProof/>
        </w:rPr>
        <w:drawing>
          <wp:anchor distT="0" distB="0" distL="114300" distR="114300" simplePos="0" relativeHeight="251661312" behindDoc="0" locked="0" layoutInCell="1" allowOverlap="1">
            <wp:simplePos x="0" y="0"/>
            <wp:positionH relativeFrom="column">
              <wp:posOffset>-220345</wp:posOffset>
            </wp:positionH>
            <wp:positionV relativeFrom="paragraph">
              <wp:posOffset>299085</wp:posOffset>
            </wp:positionV>
            <wp:extent cx="2353310" cy="2289175"/>
            <wp:effectExtent l="0" t="0" r="8890" b="0"/>
            <wp:wrapThrough wrapText="bothSides">
              <wp:wrapPolygon edited="0">
                <wp:start x="0" y="0"/>
                <wp:lineTo x="0" y="21390"/>
                <wp:lineTo x="21507" y="21390"/>
                <wp:lineTo x="21507" y="0"/>
                <wp:lineTo x="0" y="0"/>
              </wp:wrapPolygon>
            </wp:wrapThrough>
            <wp:docPr id="16" name="Picture 16" descr="https://cdncontribute.geeksforgeeks.org/wp-content/uploads/Capture-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contribute.geeksforgeeks.org/wp-content/uploads/Capture-98.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3310" cy="228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4DFF" w:rsidRDefault="004B074E" w:rsidP="004E1AED">
      <w:pPr>
        <w:rPr>
          <w:sz w:val="24"/>
        </w:rPr>
      </w:pPr>
      <w:bookmarkStart w:id="0" w:name="_GoBack"/>
      <w:r>
        <w:rPr>
          <w:noProof/>
          <w:lang w:eastAsia="en-US"/>
        </w:rPr>
        <w:drawing>
          <wp:anchor distT="0" distB="0" distL="114300" distR="114300" simplePos="0" relativeHeight="251662336" behindDoc="0" locked="0" layoutInCell="1" allowOverlap="1">
            <wp:simplePos x="0" y="0"/>
            <wp:positionH relativeFrom="margin">
              <wp:posOffset>2785110</wp:posOffset>
            </wp:positionH>
            <wp:positionV relativeFrom="paragraph">
              <wp:posOffset>71120</wp:posOffset>
            </wp:positionV>
            <wp:extent cx="2750820" cy="2159000"/>
            <wp:effectExtent l="0" t="0" r="0" b="0"/>
            <wp:wrapThrough wrapText="bothSides">
              <wp:wrapPolygon edited="0">
                <wp:start x="0" y="0"/>
                <wp:lineTo x="0" y="21346"/>
                <wp:lineTo x="21391" y="21346"/>
                <wp:lineTo x="21391" y="0"/>
                <wp:lineTo x="0" y="0"/>
              </wp:wrapPolygon>
            </wp:wrapThrough>
            <wp:docPr id="17" name="Picture 17" descr="https://cdncontribute.geeksforgeeks.org/wp-content/uploads/Capture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ontribute.geeksforgeeks.org/wp-content/uploads/Capture1-2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50820" cy="21590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sectPr w:rsidR="00154DFF" w:rsidSect="006619A0">
      <w:footerReference w:type="default" r:id="rId38"/>
      <w:pgSz w:w="12240" w:h="15840"/>
      <w:pgMar w:top="270" w:right="1080" w:bottom="36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A72" w:rsidRDefault="00692A72">
      <w:pPr>
        <w:spacing w:after="0" w:line="240" w:lineRule="auto"/>
      </w:pPr>
      <w:r>
        <w:separator/>
      </w:r>
    </w:p>
  </w:endnote>
  <w:endnote w:type="continuationSeparator" w:id="0">
    <w:p w:rsidR="00692A72" w:rsidRDefault="0069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erial Ico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563422"/>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B074E">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A72" w:rsidRDefault="00692A72">
      <w:pPr>
        <w:spacing w:after="0" w:line="240" w:lineRule="auto"/>
      </w:pPr>
      <w:r>
        <w:separator/>
      </w:r>
    </w:p>
  </w:footnote>
  <w:footnote w:type="continuationSeparator" w:id="0">
    <w:p w:rsidR="00692A72" w:rsidRDefault="00692A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CB1AA7"/>
    <w:multiLevelType w:val="multilevel"/>
    <w:tmpl w:val="56A2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3465C6"/>
    <w:multiLevelType w:val="multilevel"/>
    <w:tmpl w:val="61128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A2582C"/>
    <w:multiLevelType w:val="multilevel"/>
    <w:tmpl w:val="A528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E4208C"/>
    <w:multiLevelType w:val="multilevel"/>
    <w:tmpl w:val="BBE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2"/>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4"/>
  </w:num>
  <w:num w:numId="21">
    <w:abstractNumId w:val="10"/>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77"/>
    <w:rsid w:val="00062C1C"/>
    <w:rsid w:val="00154DFF"/>
    <w:rsid w:val="00194DF6"/>
    <w:rsid w:val="00206D28"/>
    <w:rsid w:val="002167C3"/>
    <w:rsid w:val="002D30C3"/>
    <w:rsid w:val="0030433B"/>
    <w:rsid w:val="003B7923"/>
    <w:rsid w:val="003E7A9C"/>
    <w:rsid w:val="00453732"/>
    <w:rsid w:val="004648D4"/>
    <w:rsid w:val="004900B1"/>
    <w:rsid w:val="004B074E"/>
    <w:rsid w:val="004E1AED"/>
    <w:rsid w:val="004F7A35"/>
    <w:rsid w:val="005277C0"/>
    <w:rsid w:val="005B5BD1"/>
    <w:rsid w:val="005C12A5"/>
    <w:rsid w:val="005F7C9A"/>
    <w:rsid w:val="00624E76"/>
    <w:rsid w:val="00646FC9"/>
    <w:rsid w:val="006619A0"/>
    <w:rsid w:val="00675E34"/>
    <w:rsid w:val="00692A72"/>
    <w:rsid w:val="006A07AF"/>
    <w:rsid w:val="006D6E46"/>
    <w:rsid w:val="006E41E1"/>
    <w:rsid w:val="006F2299"/>
    <w:rsid w:val="00701BE3"/>
    <w:rsid w:val="00770ACB"/>
    <w:rsid w:val="00811FEF"/>
    <w:rsid w:val="00873597"/>
    <w:rsid w:val="008D0235"/>
    <w:rsid w:val="0090351C"/>
    <w:rsid w:val="009F278A"/>
    <w:rsid w:val="00A04BA9"/>
    <w:rsid w:val="00A1310C"/>
    <w:rsid w:val="00A40377"/>
    <w:rsid w:val="00A769A4"/>
    <w:rsid w:val="00AB3314"/>
    <w:rsid w:val="00AC24FF"/>
    <w:rsid w:val="00AD0858"/>
    <w:rsid w:val="00AD6059"/>
    <w:rsid w:val="00B15DB2"/>
    <w:rsid w:val="00B54D70"/>
    <w:rsid w:val="00B90A12"/>
    <w:rsid w:val="00BC6EE7"/>
    <w:rsid w:val="00C572FF"/>
    <w:rsid w:val="00CF430F"/>
    <w:rsid w:val="00D23CBA"/>
    <w:rsid w:val="00D47A97"/>
    <w:rsid w:val="00DC6B3C"/>
    <w:rsid w:val="00EB54E7"/>
    <w:rsid w:val="00F42D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346A1"/>
  <w15:docId w15:val="{431CF003-73E1-4C89-ADAA-B409F615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NormalWeb">
    <w:name w:val="Normal (Web)"/>
    <w:basedOn w:val="Normal"/>
    <w:uiPriority w:val="99"/>
    <w:unhideWhenUsed/>
    <w:rsid w:val="00F42D7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F42D70"/>
    <w:rPr>
      <w:b/>
      <w:bCs/>
    </w:rPr>
  </w:style>
  <w:style w:type="character" w:customStyle="1" w:styleId="entry-date">
    <w:name w:val="entry-date"/>
    <w:basedOn w:val="DefaultParagraphFont"/>
    <w:rsid w:val="004900B1"/>
  </w:style>
  <w:style w:type="character" w:styleId="Hyperlink">
    <w:name w:val="Hyperlink"/>
    <w:basedOn w:val="DefaultParagraphFont"/>
    <w:uiPriority w:val="99"/>
    <w:semiHidden/>
    <w:unhideWhenUsed/>
    <w:rsid w:val="004900B1"/>
    <w:rPr>
      <w:color w:val="0000FF"/>
      <w:u w:val="single"/>
    </w:rPr>
  </w:style>
  <w:style w:type="character" w:customStyle="1" w:styleId="entry-meta-sep">
    <w:name w:val="entry-meta-sep"/>
    <w:basedOn w:val="DefaultParagraphFont"/>
    <w:rsid w:val="004900B1"/>
  </w:style>
  <w:style w:type="character" w:customStyle="1" w:styleId="comments-link">
    <w:name w:val="comments-link"/>
    <w:basedOn w:val="DefaultParagraphFont"/>
    <w:rsid w:val="004900B1"/>
  </w:style>
  <w:style w:type="character" w:customStyle="1" w:styleId="entry-author">
    <w:name w:val="entry-author"/>
    <w:basedOn w:val="DefaultParagraphFont"/>
    <w:rsid w:val="0049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58942549">
      <w:bodyDiv w:val="1"/>
      <w:marLeft w:val="0"/>
      <w:marRight w:val="0"/>
      <w:marTop w:val="0"/>
      <w:marBottom w:val="0"/>
      <w:divBdr>
        <w:top w:val="none" w:sz="0" w:space="0" w:color="auto"/>
        <w:left w:val="none" w:sz="0" w:space="0" w:color="auto"/>
        <w:bottom w:val="none" w:sz="0" w:space="0" w:color="auto"/>
        <w:right w:val="none" w:sz="0" w:space="0" w:color="auto"/>
      </w:divBdr>
    </w:div>
    <w:div w:id="118571335">
      <w:bodyDiv w:val="1"/>
      <w:marLeft w:val="0"/>
      <w:marRight w:val="0"/>
      <w:marTop w:val="0"/>
      <w:marBottom w:val="0"/>
      <w:divBdr>
        <w:top w:val="none" w:sz="0" w:space="0" w:color="auto"/>
        <w:left w:val="none" w:sz="0" w:space="0" w:color="auto"/>
        <w:bottom w:val="none" w:sz="0" w:space="0" w:color="auto"/>
        <w:right w:val="none" w:sz="0" w:space="0" w:color="auto"/>
      </w:divBdr>
    </w:div>
    <w:div w:id="252590301">
      <w:bodyDiv w:val="1"/>
      <w:marLeft w:val="0"/>
      <w:marRight w:val="0"/>
      <w:marTop w:val="0"/>
      <w:marBottom w:val="0"/>
      <w:divBdr>
        <w:top w:val="none" w:sz="0" w:space="0" w:color="auto"/>
        <w:left w:val="none" w:sz="0" w:space="0" w:color="auto"/>
        <w:bottom w:val="none" w:sz="0" w:space="0" w:color="auto"/>
        <w:right w:val="none" w:sz="0" w:space="0" w:color="auto"/>
      </w:divBdr>
    </w:div>
    <w:div w:id="285282565">
      <w:bodyDiv w:val="1"/>
      <w:marLeft w:val="0"/>
      <w:marRight w:val="0"/>
      <w:marTop w:val="0"/>
      <w:marBottom w:val="0"/>
      <w:divBdr>
        <w:top w:val="none" w:sz="0" w:space="0" w:color="auto"/>
        <w:left w:val="none" w:sz="0" w:space="0" w:color="auto"/>
        <w:bottom w:val="none" w:sz="0" w:space="0" w:color="auto"/>
        <w:right w:val="none" w:sz="0" w:space="0" w:color="auto"/>
      </w:divBdr>
    </w:div>
    <w:div w:id="333724876">
      <w:bodyDiv w:val="1"/>
      <w:marLeft w:val="0"/>
      <w:marRight w:val="0"/>
      <w:marTop w:val="0"/>
      <w:marBottom w:val="0"/>
      <w:divBdr>
        <w:top w:val="none" w:sz="0" w:space="0" w:color="auto"/>
        <w:left w:val="none" w:sz="0" w:space="0" w:color="auto"/>
        <w:bottom w:val="none" w:sz="0" w:space="0" w:color="auto"/>
        <w:right w:val="none" w:sz="0" w:space="0" w:color="auto"/>
      </w:divBdr>
    </w:div>
    <w:div w:id="363948581">
      <w:bodyDiv w:val="1"/>
      <w:marLeft w:val="0"/>
      <w:marRight w:val="0"/>
      <w:marTop w:val="0"/>
      <w:marBottom w:val="0"/>
      <w:divBdr>
        <w:top w:val="none" w:sz="0" w:space="0" w:color="auto"/>
        <w:left w:val="none" w:sz="0" w:space="0" w:color="auto"/>
        <w:bottom w:val="none" w:sz="0" w:space="0" w:color="auto"/>
        <w:right w:val="none" w:sz="0" w:space="0" w:color="auto"/>
      </w:divBdr>
    </w:div>
    <w:div w:id="471601172">
      <w:bodyDiv w:val="1"/>
      <w:marLeft w:val="0"/>
      <w:marRight w:val="0"/>
      <w:marTop w:val="0"/>
      <w:marBottom w:val="0"/>
      <w:divBdr>
        <w:top w:val="none" w:sz="0" w:space="0" w:color="auto"/>
        <w:left w:val="none" w:sz="0" w:space="0" w:color="auto"/>
        <w:bottom w:val="none" w:sz="0" w:space="0" w:color="auto"/>
        <w:right w:val="none" w:sz="0" w:space="0" w:color="auto"/>
      </w:divBdr>
    </w:div>
    <w:div w:id="479856400">
      <w:bodyDiv w:val="1"/>
      <w:marLeft w:val="0"/>
      <w:marRight w:val="0"/>
      <w:marTop w:val="0"/>
      <w:marBottom w:val="0"/>
      <w:divBdr>
        <w:top w:val="none" w:sz="0" w:space="0" w:color="auto"/>
        <w:left w:val="none" w:sz="0" w:space="0" w:color="auto"/>
        <w:bottom w:val="none" w:sz="0" w:space="0" w:color="auto"/>
        <w:right w:val="none" w:sz="0" w:space="0" w:color="auto"/>
      </w:divBdr>
    </w:div>
    <w:div w:id="498159998">
      <w:bodyDiv w:val="1"/>
      <w:marLeft w:val="0"/>
      <w:marRight w:val="0"/>
      <w:marTop w:val="0"/>
      <w:marBottom w:val="0"/>
      <w:divBdr>
        <w:top w:val="none" w:sz="0" w:space="0" w:color="auto"/>
        <w:left w:val="none" w:sz="0" w:space="0" w:color="auto"/>
        <w:bottom w:val="none" w:sz="0" w:space="0" w:color="auto"/>
        <w:right w:val="none" w:sz="0" w:space="0" w:color="auto"/>
      </w:divBdr>
    </w:div>
    <w:div w:id="536162599">
      <w:bodyDiv w:val="1"/>
      <w:marLeft w:val="0"/>
      <w:marRight w:val="0"/>
      <w:marTop w:val="0"/>
      <w:marBottom w:val="0"/>
      <w:divBdr>
        <w:top w:val="none" w:sz="0" w:space="0" w:color="auto"/>
        <w:left w:val="none" w:sz="0" w:space="0" w:color="auto"/>
        <w:bottom w:val="none" w:sz="0" w:space="0" w:color="auto"/>
        <w:right w:val="none" w:sz="0" w:space="0" w:color="auto"/>
      </w:divBdr>
    </w:div>
    <w:div w:id="64620273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06974084">
      <w:bodyDiv w:val="1"/>
      <w:marLeft w:val="0"/>
      <w:marRight w:val="0"/>
      <w:marTop w:val="0"/>
      <w:marBottom w:val="0"/>
      <w:divBdr>
        <w:top w:val="none" w:sz="0" w:space="0" w:color="auto"/>
        <w:left w:val="none" w:sz="0" w:space="0" w:color="auto"/>
        <w:bottom w:val="none" w:sz="0" w:space="0" w:color="auto"/>
        <w:right w:val="none" w:sz="0" w:space="0" w:color="auto"/>
      </w:divBdr>
    </w:div>
    <w:div w:id="855004438">
      <w:bodyDiv w:val="1"/>
      <w:marLeft w:val="0"/>
      <w:marRight w:val="0"/>
      <w:marTop w:val="0"/>
      <w:marBottom w:val="0"/>
      <w:divBdr>
        <w:top w:val="none" w:sz="0" w:space="0" w:color="auto"/>
        <w:left w:val="none" w:sz="0" w:space="0" w:color="auto"/>
        <w:bottom w:val="none" w:sz="0" w:space="0" w:color="auto"/>
        <w:right w:val="none" w:sz="0" w:space="0" w:color="auto"/>
      </w:divBdr>
      <w:divsChild>
        <w:div w:id="841971357">
          <w:marLeft w:val="0"/>
          <w:marRight w:val="0"/>
          <w:marTop w:val="0"/>
          <w:marBottom w:val="150"/>
          <w:divBdr>
            <w:top w:val="none" w:sz="0" w:space="0" w:color="auto"/>
            <w:left w:val="none" w:sz="0" w:space="0" w:color="auto"/>
            <w:bottom w:val="single" w:sz="6" w:space="0" w:color="EAEAEA"/>
            <w:right w:val="none" w:sz="0" w:space="0" w:color="auto"/>
          </w:divBdr>
        </w:div>
        <w:div w:id="2101831285">
          <w:marLeft w:val="0"/>
          <w:marRight w:val="0"/>
          <w:marTop w:val="0"/>
          <w:marBottom w:val="75"/>
          <w:divBdr>
            <w:top w:val="none" w:sz="0" w:space="0" w:color="auto"/>
            <w:left w:val="none" w:sz="0" w:space="0" w:color="auto"/>
            <w:bottom w:val="none" w:sz="0" w:space="0" w:color="auto"/>
            <w:right w:val="none" w:sz="0" w:space="0" w:color="auto"/>
          </w:divBdr>
        </w:div>
      </w:divsChild>
    </w:div>
    <w:div w:id="856777583">
      <w:bodyDiv w:val="1"/>
      <w:marLeft w:val="0"/>
      <w:marRight w:val="0"/>
      <w:marTop w:val="0"/>
      <w:marBottom w:val="0"/>
      <w:divBdr>
        <w:top w:val="none" w:sz="0" w:space="0" w:color="auto"/>
        <w:left w:val="none" w:sz="0" w:space="0" w:color="auto"/>
        <w:bottom w:val="none" w:sz="0" w:space="0" w:color="auto"/>
        <w:right w:val="none" w:sz="0" w:space="0" w:color="auto"/>
      </w:divBdr>
    </w:div>
    <w:div w:id="865825477">
      <w:bodyDiv w:val="1"/>
      <w:marLeft w:val="0"/>
      <w:marRight w:val="0"/>
      <w:marTop w:val="0"/>
      <w:marBottom w:val="0"/>
      <w:divBdr>
        <w:top w:val="none" w:sz="0" w:space="0" w:color="auto"/>
        <w:left w:val="none" w:sz="0" w:space="0" w:color="auto"/>
        <w:bottom w:val="none" w:sz="0" w:space="0" w:color="auto"/>
        <w:right w:val="none" w:sz="0" w:space="0" w:color="auto"/>
      </w:divBdr>
    </w:div>
    <w:div w:id="954214861">
      <w:bodyDiv w:val="1"/>
      <w:marLeft w:val="0"/>
      <w:marRight w:val="0"/>
      <w:marTop w:val="0"/>
      <w:marBottom w:val="0"/>
      <w:divBdr>
        <w:top w:val="none" w:sz="0" w:space="0" w:color="auto"/>
        <w:left w:val="none" w:sz="0" w:space="0" w:color="auto"/>
        <w:bottom w:val="none" w:sz="0" w:space="0" w:color="auto"/>
        <w:right w:val="none" w:sz="0" w:space="0" w:color="auto"/>
      </w:divBdr>
      <w:divsChild>
        <w:div w:id="240067177">
          <w:marLeft w:val="0"/>
          <w:marRight w:val="0"/>
          <w:marTop w:val="0"/>
          <w:marBottom w:val="0"/>
          <w:divBdr>
            <w:top w:val="none" w:sz="0" w:space="0" w:color="auto"/>
            <w:left w:val="none" w:sz="0" w:space="0" w:color="auto"/>
            <w:bottom w:val="none" w:sz="0" w:space="0" w:color="auto"/>
            <w:right w:val="none" w:sz="0" w:space="0" w:color="auto"/>
          </w:divBdr>
        </w:div>
      </w:divsChild>
    </w:div>
    <w:div w:id="999309192">
      <w:bodyDiv w:val="1"/>
      <w:marLeft w:val="0"/>
      <w:marRight w:val="0"/>
      <w:marTop w:val="0"/>
      <w:marBottom w:val="0"/>
      <w:divBdr>
        <w:top w:val="none" w:sz="0" w:space="0" w:color="auto"/>
        <w:left w:val="none" w:sz="0" w:space="0" w:color="auto"/>
        <w:bottom w:val="none" w:sz="0" w:space="0" w:color="auto"/>
        <w:right w:val="none" w:sz="0" w:space="0" w:color="auto"/>
      </w:divBdr>
      <w:divsChild>
        <w:div w:id="930116558">
          <w:marLeft w:val="0"/>
          <w:marRight w:val="0"/>
          <w:marTop w:val="0"/>
          <w:marBottom w:val="150"/>
          <w:divBdr>
            <w:top w:val="none" w:sz="0" w:space="0" w:color="auto"/>
            <w:left w:val="none" w:sz="0" w:space="0" w:color="auto"/>
            <w:bottom w:val="single" w:sz="6" w:space="0" w:color="EAEAEA"/>
            <w:right w:val="none" w:sz="0" w:space="0" w:color="auto"/>
          </w:divBdr>
        </w:div>
        <w:div w:id="1396198547">
          <w:marLeft w:val="0"/>
          <w:marRight w:val="0"/>
          <w:marTop w:val="0"/>
          <w:marBottom w:val="75"/>
          <w:divBdr>
            <w:top w:val="none" w:sz="0" w:space="0" w:color="auto"/>
            <w:left w:val="none" w:sz="0" w:space="0" w:color="auto"/>
            <w:bottom w:val="none" w:sz="0" w:space="0" w:color="auto"/>
            <w:right w:val="none" w:sz="0" w:space="0" w:color="auto"/>
          </w:divBdr>
        </w:div>
      </w:divsChild>
    </w:div>
    <w:div w:id="101156232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14454520">
      <w:bodyDiv w:val="1"/>
      <w:marLeft w:val="0"/>
      <w:marRight w:val="0"/>
      <w:marTop w:val="0"/>
      <w:marBottom w:val="0"/>
      <w:divBdr>
        <w:top w:val="none" w:sz="0" w:space="0" w:color="auto"/>
        <w:left w:val="none" w:sz="0" w:space="0" w:color="auto"/>
        <w:bottom w:val="none" w:sz="0" w:space="0" w:color="auto"/>
        <w:right w:val="none" w:sz="0" w:space="0" w:color="auto"/>
      </w:divBdr>
    </w:div>
    <w:div w:id="1101220276">
      <w:bodyDiv w:val="1"/>
      <w:marLeft w:val="0"/>
      <w:marRight w:val="0"/>
      <w:marTop w:val="0"/>
      <w:marBottom w:val="0"/>
      <w:divBdr>
        <w:top w:val="none" w:sz="0" w:space="0" w:color="auto"/>
        <w:left w:val="none" w:sz="0" w:space="0" w:color="auto"/>
        <w:bottom w:val="none" w:sz="0" w:space="0" w:color="auto"/>
        <w:right w:val="none" w:sz="0" w:space="0" w:color="auto"/>
      </w:divBdr>
      <w:divsChild>
        <w:div w:id="1952544870">
          <w:marLeft w:val="0"/>
          <w:marRight w:val="0"/>
          <w:marTop w:val="0"/>
          <w:marBottom w:val="150"/>
          <w:divBdr>
            <w:top w:val="none" w:sz="0" w:space="0" w:color="auto"/>
            <w:left w:val="none" w:sz="0" w:space="0" w:color="auto"/>
            <w:bottom w:val="single" w:sz="6" w:space="0" w:color="EAEAEA"/>
            <w:right w:val="none" w:sz="0" w:space="0" w:color="auto"/>
          </w:divBdr>
        </w:div>
        <w:div w:id="198131168">
          <w:marLeft w:val="0"/>
          <w:marRight w:val="0"/>
          <w:marTop w:val="0"/>
          <w:marBottom w:val="75"/>
          <w:divBdr>
            <w:top w:val="none" w:sz="0" w:space="0" w:color="auto"/>
            <w:left w:val="none" w:sz="0" w:space="0" w:color="auto"/>
            <w:bottom w:val="none" w:sz="0" w:space="0" w:color="auto"/>
            <w:right w:val="none" w:sz="0" w:space="0" w:color="auto"/>
          </w:divBdr>
        </w:div>
      </w:divsChild>
    </w:div>
    <w:div w:id="1101486527">
      <w:bodyDiv w:val="1"/>
      <w:marLeft w:val="0"/>
      <w:marRight w:val="0"/>
      <w:marTop w:val="0"/>
      <w:marBottom w:val="0"/>
      <w:divBdr>
        <w:top w:val="none" w:sz="0" w:space="0" w:color="auto"/>
        <w:left w:val="none" w:sz="0" w:space="0" w:color="auto"/>
        <w:bottom w:val="none" w:sz="0" w:space="0" w:color="auto"/>
        <w:right w:val="none" w:sz="0" w:space="0" w:color="auto"/>
      </w:divBdr>
    </w:div>
    <w:div w:id="1124890147">
      <w:bodyDiv w:val="1"/>
      <w:marLeft w:val="0"/>
      <w:marRight w:val="0"/>
      <w:marTop w:val="0"/>
      <w:marBottom w:val="0"/>
      <w:divBdr>
        <w:top w:val="none" w:sz="0" w:space="0" w:color="auto"/>
        <w:left w:val="none" w:sz="0" w:space="0" w:color="auto"/>
        <w:bottom w:val="none" w:sz="0" w:space="0" w:color="auto"/>
        <w:right w:val="none" w:sz="0" w:space="0" w:color="auto"/>
      </w:divBdr>
      <w:divsChild>
        <w:div w:id="1750035967">
          <w:marLeft w:val="0"/>
          <w:marRight w:val="0"/>
          <w:marTop w:val="0"/>
          <w:marBottom w:val="150"/>
          <w:divBdr>
            <w:top w:val="none" w:sz="0" w:space="0" w:color="auto"/>
            <w:left w:val="none" w:sz="0" w:space="0" w:color="auto"/>
            <w:bottom w:val="single" w:sz="6" w:space="0" w:color="EAEAEA"/>
            <w:right w:val="none" w:sz="0" w:space="0" w:color="auto"/>
          </w:divBdr>
        </w:div>
        <w:div w:id="2035880486">
          <w:marLeft w:val="0"/>
          <w:marRight w:val="0"/>
          <w:marTop w:val="0"/>
          <w:marBottom w:val="75"/>
          <w:divBdr>
            <w:top w:val="none" w:sz="0" w:space="0" w:color="auto"/>
            <w:left w:val="none" w:sz="0" w:space="0" w:color="auto"/>
            <w:bottom w:val="none" w:sz="0" w:space="0" w:color="auto"/>
            <w:right w:val="none" w:sz="0" w:space="0" w:color="auto"/>
          </w:divBdr>
        </w:div>
      </w:divsChild>
    </w:div>
    <w:div w:id="1185368710">
      <w:bodyDiv w:val="1"/>
      <w:marLeft w:val="0"/>
      <w:marRight w:val="0"/>
      <w:marTop w:val="0"/>
      <w:marBottom w:val="0"/>
      <w:divBdr>
        <w:top w:val="none" w:sz="0" w:space="0" w:color="auto"/>
        <w:left w:val="none" w:sz="0" w:space="0" w:color="auto"/>
        <w:bottom w:val="none" w:sz="0" w:space="0" w:color="auto"/>
        <w:right w:val="none" w:sz="0" w:space="0" w:color="auto"/>
      </w:divBdr>
    </w:div>
    <w:div w:id="1241866675">
      <w:bodyDiv w:val="1"/>
      <w:marLeft w:val="0"/>
      <w:marRight w:val="0"/>
      <w:marTop w:val="0"/>
      <w:marBottom w:val="0"/>
      <w:divBdr>
        <w:top w:val="none" w:sz="0" w:space="0" w:color="auto"/>
        <w:left w:val="none" w:sz="0" w:space="0" w:color="auto"/>
        <w:bottom w:val="none" w:sz="0" w:space="0" w:color="auto"/>
        <w:right w:val="none" w:sz="0" w:space="0" w:color="auto"/>
      </w:divBdr>
    </w:div>
    <w:div w:id="1269973478">
      <w:bodyDiv w:val="1"/>
      <w:marLeft w:val="0"/>
      <w:marRight w:val="0"/>
      <w:marTop w:val="0"/>
      <w:marBottom w:val="0"/>
      <w:divBdr>
        <w:top w:val="none" w:sz="0" w:space="0" w:color="auto"/>
        <w:left w:val="none" w:sz="0" w:space="0" w:color="auto"/>
        <w:bottom w:val="none" w:sz="0" w:space="0" w:color="auto"/>
        <w:right w:val="none" w:sz="0" w:space="0" w:color="auto"/>
      </w:divBdr>
    </w:div>
    <w:div w:id="1362899100">
      <w:bodyDiv w:val="1"/>
      <w:marLeft w:val="0"/>
      <w:marRight w:val="0"/>
      <w:marTop w:val="0"/>
      <w:marBottom w:val="0"/>
      <w:divBdr>
        <w:top w:val="none" w:sz="0" w:space="0" w:color="auto"/>
        <w:left w:val="none" w:sz="0" w:space="0" w:color="auto"/>
        <w:bottom w:val="none" w:sz="0" w:space="0" w:color="auto"/>
        <w:right w:val="none" w:sz="0" w:space="0" w:color="auto"/>
      </w:divBdr>
    </w:div>
    <w:div w:id="1364553952">
      <w:bodyDiv w:val="1"/>
      <w:marLeft w:val="0"/>
      <w:marRight w:val="0"/>
      <w:marTop w:val="0"/>
      <w:marBottom w:val="0"/>
      <w:divBdr>
        <w:top w:val="none" w:sz="0" w:space="0" w:color="auto"/>
        <w:left w:val="none" w:sz="0" w:space="0" w:color="auto"/>
        <w:bottom w:val="none" w:sz="0" w:space="0" w:color="auto"/>
        <w:right w:val="none" w:sz="0" w:space="0" w:color="auto"/>
      </w:divBdr>
    </w:div>
    <w:div w:id="1381053799">
      <w:bodyDiv w:val="1"/>
      <w:marLeft w:val="0"/>
      <w:marRight w:val="0"/>
      <w:marTop w:val="0"/>
      <w:marBottom w:val="0"/>
      <w:divBdr>
        <w:top w:val="none" w:sz="0" w:space="0" w:color="auto"/>
        <w:left w:val="none" w:sz="0" w:space="0" w:color="auto"/>
        <w:bottom w:val="none" w:sz="0" w:space="0" w:color="auto"/>
        <w:right w:val="none" w:sz="0" w:space="0" w:color="auto"/>
      </w:divBdr>
    </w:div>
    <w:div w:id="1478763952">
      <w:bodyDiv w:val="1"/>
      <w:marLeft w:val="0"/>
      <w:marRight w:val="0"/>
      <w:marTop w:val="0"/>
      <w:marBottom w:val="0"/>
      <w:divBdr>
        <w:top w:val="none" w:sz="0" w:space="0" w:color="auto"/>
        <w:left w:val="none" w:sz="0" w:space="0" w:color="auto"/>
        <w:bottom w:val="none" w:sz="0" w:space="0" w:color="auto"/>
        <w:right w:val="none" w:sz="0" w:space="0" w:color="auto"/>
      </w:divBdr>
    </w:div>
    <w:div w:id="1493182134">
      <w:bodyDiv w:val="1"/>
      <w:marLeft w:val="0"/>
      <w:marRight w:val="0"/>
      <w:marTop w:val="0"/>
      <w:marBottom w:val="0"/>
      <w:divBdr>
        <w:top w:val="none" w:sz="0" w:space="0" w:color="auto"/>
        <w:left w:val="none" w:sz="0" w:space="0" w:color="auto"/>
        <w:bottom w:val="none" w:sz="0" w:space="0" w:color="auto"/>
        <w:right w:val="none" w:sz="0" w:space="0" w:color="auto"/>
      </w:divBdr>
    </w:div>
    <w:div w:id="1507017488">
      <w:bodyDiv w:val="1"/>
      <w:marLeft w:val="0"/>
      <w:marRight w:val="0"/>
      <w:marTop w:val="0"/>
      <w:marBottom w:val="0"/>
      <w:divBdr>
        <w:top w:val="none" w:sz="0" w:space="0" w:color="auto"/>
        <w:left w:val="none" w:sz="0" w:space="0" w:color="auto"/>
        <w:bottom w:val="none" w:sz="0" w:space="0" w:color="auto"/>
        <w:right w:val="none" w:sz="0" w:space="0" w:color="auto"/>
      </w:divBdr>
    </w:div>
    <w:div w:id="151565397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2086925">
      <w:bodyDiv w:val="1"/>
      <w:marLeft w:val="0"/>
      <w:marRight w:val="0"/>
      <w:marTop w:val="0"/>
      <w:marBottom w:val="0"/>
      <w:divBdr>
        <w:top w:val="none" w:sz="0" w:space="0" w:color="auto"/>
        <w:left w:val="none" w:sz="0" w:space="0" w:color="auto"/>
        <w:bottom w:val="none" w:sz="0" w:space="0" w:color="auto"/>
        <w:right w:val="none" w:sz="0" w:space="0" w:color="auto"/>
      </w:divBdr>
    </w:div>
    <w:div w:id="1552886897">
      <w:bodyDiv w:val="1"/>
      <w:marLeft w:val="0"/>
      <w:marRight w:val="0"/>
      <w:marTop w:val="0"/>
      <w:marBottom w:val="0"/>
      <w:divBdr>
        <w:top w:val="none" w:sz="0" w:space="0" w:color="auto"/>
        <w:left w:val="none" w:sz="0" w:space="0" w:color="auto"/>
        <w:bottom w:val="none" w:sz="0" w:space="0" w:color="auto"/>
        <w:right w:val="none" w:sz="0" w:space="0" w:color="auto"/>
      </w:divBdr>
    </w:div>
    <w:div w:id="1575699023">
      <w:bodyDiv w:val="1"/>
      <w:marLeft w:val="0"/>
      <w:marRight w:val="0"/>
      <w:marTop w:val="0"/>
      <w:marBottom w:val="0"/>
      <w:divBdr>
        <w:top w:val="none" w:sz="0" w:space="0" w:color="auto"/>
        <w:left w:val="none" w:sz="0" w:space="0" w:color="auto"/>
        <w:bottom w:val="none" w:sz="0" w:space="0" w:color="auto"/>
        <w:right w:val="none" w:sz="0" w:space="0" w:color="auto"/>
      </w:divBdr>
    </w:div>
    <w:div w:id="1650282026">
      <w:bodyDiv w:val="1"/>
      <w:marLeft w:val="0"/>
      <w:marRight w:val="0"/>
      <w:marTop w:val="0"/>
      <w:marBottom w:val="0"/>
      <w:divBdr>
        <w:top w:val="none" w:sz="0" w:space="0" w:color="auto"/>
        <w:left w:val="none" w:sz="0" w:space="0" w:color="auto"/>
        <w:bottom w:val="none" w:sz="0" w:space="0" w:color="auto"/>
        <w:right w:val="none" w:sz="0" w:space="0" w:color="auto"/>
      </w:divBdr>
    </w:div>
    <w:div w:id="1658997049">
      <w:bodyDiv w:val="1"/>
      <w:marLeft w:val="0"/>
      <w:marRight w:val="0"/>
      <w:marTop w:val="0"/>
      <w:marBottom w:val="0"/>
      <w:divBdr>
        <w:top w:val="none" w:sz="0" w:space="0" w:color="auto"/>
        <w:left w:val="none" w:sz="0" w:space="0" w:color="auto"/>
        <w:bottom w:val="none" w:sz="0" w:space="0" w:color="auto"/>
        <w:right w:val="none" w:sz="0" w:space="0" w:color="auto"/>
      </w:divBdr>
      <w:divsChild>
        <w:div w:id="1246567920">
          <w:marLeft w:val="-150"/>
          <w:marRight w:val="-150"/>
          <w:marTop w:val="0"/>
          <w:marBottom w:val="0"/>
          <w:divBdr>
            <w:top w:val="none" w:sz="0" w:space="0" w:color="auto"/>
            <w:left w:val="none" w:sz="0" w:space="0" w:color="auto"/>
            <w:bottom w:val="none" w:sz="0" w:space="0" w:color="auto"/>
            <w:right w:val="none" w:sz="0" w:space="0" w:color="auto"/>
          </w:divBdr>
        </w:div>
        <w:div w:id="575550031">
          <w:marLeft w:val="0"/>
          <w:marRight w:val="0"/>
          <w:marTop w:val="0"/>
          <w:marBottom w:val="0"/>
          <w:divBdr>
            <w:top w:val="none" w:sz="0" w:space="0" w:color="auto"/>
            <w:left w:val="none" w:sz="0" w:space="0" w:color="auto"/>
            <w:bottom w:val="none" w:sz="0" w:space="0" w:color="auto"/>
            <w:right w:val="none" w:sz="0" w:space="0" w:color="auto"/>
          </w:divBdr>
          <w:divsChild>
            <w:div w:id="489175332">
              <w:marLeft w:val="0"/>
              <w:marRight w:val="0"/>
              <w:marTop w:val="0"/>
              <w:marBottom w:val="0"/>
              <w:divBdr>
                <w:top w:val="none" w:sz="0" w:space="0" w:color="auto"/>
                <w:left w:val="none" w:sz="0" w:space="0" w:color="auto"/>
                <w:bottom w:val="none" w:sz="0" w:space="0" w:color="auto"/>
                <w:right w:val="none" w:sz="0" w:space="0" w:color="auto"/>
              </w:divBdr>
            </w:div>
          </w:divsChild>
        </w:div>
        <w:div w:id="290480511">
          <w:marLeft w:val="0"/>
          <w:marRight w:val="0"/>
          <w:marTop w:val="0"/>
          <w:marBottom w:val="0"/>
          <w:divBdr>
            <w:top w:val="none" w:sz="0" w:space="0" w:color="auto"/>
            <w:left w:val="none" w:sz="0" w:space="0" w:color="auto"/>
            <w:bottom w:val="none" w:sz="0" w:space="0" w:color="auto"/>
            <w:right w:val="none" w:sz="0" w:space="0" w:color="auto"/>
          </w:divBdr>
        </w:div>
      </w:divsChild>
    </w:div>
    <w:div w:id="1706128312">
      <w:bodyDiv w:val="1"/>
      <w:marLeft w:val="0"/>
      <w:marRight w:val="0"/>
      <w:marTop w:val="0"/>
      <w:marBottom w:val="0"/>
      <w:divBdr>
        <w:top w:val="none" w:sz="0" w:space="0" w:color="auto"/>
        <w:left w:val="none" w:sz="0" w:space="0" w:color="auto"/>
        <w:bottom w:val="none" w:sz="0" w:space="0" w:color="auto"/>
        <w:right w:val="none" w:sz="0" w:space="0" w:color="auto"/>
      </w:divBdr>
    </w:div>
    <w:div w:id="1751850284">
      <w:bodyDiv w:val="1"/>
      <w:marLeft w:val="0"/>
      <w:marRight w:val="0"/>
      <w:marTop w:val="0"/>
      <w:marBottom w:val="0"/>
      <w:divBdr>
        <w:top w:val="none" w:sz="0" w:space="0" w:color="auto"/>
        <w:left w:val="none" w:sz="0" w:space="0" w:color="auto"/>
        <w:bottom w:val="none" w:sz="0" w:space="0" w:color="auto"/>
        <w:right w:val="none" w:sz="0" w:space="0" w:color="auto"/>
      </w:divBdr>
    </w:div>
    <w:div w:id="1817842408">
      <w:bodyDiv w:val="1"/>
      <w:marLeft w:val="0"/>
      <w:marRight w:val="0"/>
      <w:marTop w:val="0"/>
      <w:marBottom w:val="0"/>
      <w:divBdr>
        <w:top w:val="none" w:sz="0" w:space="0" w:color="auto"/>
        <w:left w:val="none" w:sz="0" w:space="0" w:color="auto"/>
        <w:bottom w:val="none" w:sz="0" w:space="0" w:color="auto"/>
        <w:right w:val="none" w:sz="0" w:space="0" w:color="auto"/>
      </w:divBdr>
      <w:divsChild>
        <w:div w:id="172844232">
          <w:marLeft w:val="0"/>
          <w:marRight w:val="0"/>
          <w:marTop w:val="0"/>
          <w:marBottom w:val="0"/>
          <w:divBdr>
            <w:top w:val="none" w:sz="0" w:space="0" w:color="auto"/>
            <w:left w:val="none" w:sz="0" w:space="0" w:color="auto"/>
            <w:bottom w:val="none" w:sz="0" w:space="0" w:color="auto"/>
            <w:right w:val="none" w:sz="0" w:space="0" w:color="auto"/>
          </w:divBdr>
          <w:divsChild>
            <w:div w:id="1580484058">
              <w:marLeft w:val="0"/>
              <w:marRight w:val="0"/>
              <w:marTop w:val="0"/>
              <w:marBottom w:val="0"/>
              <w:divBdr>
                <w:top w:val="none" w:sz="0" w:space="0" w:color="auto"/>
                <w:left w:val="none" w:sz="0" w:space="0" w:color="auto"/>
                <w:bottom w:val="none" w:sz="0" w:space="0" w:color="auto"/>
                <w:right w:val="none" w:sz="0" w:space="0" w:color="auto"/>
              </w:divBdr>
              <w:divsChild>
                <w:div w:id="12983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4606">
      <w:bodyDiv w:val="1"/>
      <w:marLeft w:val="0"/>
      <w:marRight w:val="0"/>
      <w:marTop w:val="0"/>
      <w:marBottom w:val="0"/>
      <w:divBdr>
        <w:top w:val="none" w:sz="0" w:space="0" w:color="auto"/>
        <w:left w:val="none" w:sz="0" w:space="0" w:color="auto"/>
        <w:bottom w:val="none" w:sz="0" w:space="0" w:color="auto"/>
        <w:right w:val="none" w:sz="0" w:space="0" w:color="auto"/>
      </w:divBdr>
    </w:div>
    <w:div w:id="1886091910">
      <w:bodyDiv w:val="1"/>
      <w:marLeft w:val="0"/>
      <w:marRight w:val="0"/>
      <w:marTop w:val="0"/>
      <w:marBottom w:val="0"/>
      <w:divBdr>
        <w:top w:val="none" w:sz="0" w:space="0" w:color="auto"/>
        <w:left w:val="none" w:sz="0" w:space="0" w:color="auto"/>
        <w:bottom w:val="none" w:sz="0" w:space="0" w:color="auto"/>
        <w:right w:val="none" w:sz="0" w:space="0" w:color="auto"/>
      </w:divBdr>
    </w:div>
    <w:div w:id="1934246016">
      <w:bodyDiv w:val="1"/>
      <w:marLeft w:val="0"/>
      <w:marRight w:val="0"/>
      <w:marTop w:val="0"/>
      <w:marBottom w:val="0"/>
      <w:divBdr>
        <w:top w:val="none" w:sz="0" w:space="0" w:color="auto"/>
        <w:left w:val="none" w:sz="0" w:space="0" w:color="auto"/>
        <w:bottom w:val="none" w:sz="0" w:space="0" w:color="auto"/>
        <w:right w:val="none" w:sz="0" w:space="0" w:color="auto"/>
      </w:divBdr>
    </w:div>
    <w:div w:id="2014142457">
      <w:bodyDiv w:val="1"/>
      <w:marLeft w:val="0"/>
      <w:marRight w:val="0"/>
      <w:marTop w:val="0"/>
      <w:marBottom w:val="0"/>
      <w:divBdr>
        <w:top w:val="none" w:sz="0" w:space="0" w:color="auto"/>
        <w:left w:val="none" w:sz="0" w:space="0" w:color="auto"/>
        <w:bottom w:val="none" w:sz="0" w:space="0" w:color="auto"/>
        <w:right w:val="none" w:sz="0" w:space="0" w:color="auto"/>
      </w:divBdr>
    </w:div>
    <w:div w:id="2016880475">
      <w:bodyDiv w:val="1"/>
      <w:marLeft w:val="0"/>
      <w:marRight w:val="0"/>
      <w:marTop w:val="0"/>
      <w:marBottom w:val="0"/>
      <w:divBdr>
        <w:top w:val="none" w:sz="0" w:space="0" w:color="auto"/>
        <w:left w:val="none" w:sz="0" w:space="0" w:color="auto"/>
        <w:bottom w:val="none" w:sz="0" w:space="0" w:color="auto"/>
        <w:right w:val="none" w:sz="0" w:space="0" w:color="auto"/>
      </w:divBdr>
    </w:div>
    <w:div w:id="2083940216">
      <w:bodyDiv w:val="1"/>
      <w:marLeft w:val="0"/>
      <w:marRight w:val="0"/>
      <w:marTop w:val="0"/>
      <w:marBottom w:val="0"/>
      <w:divBdr>
        <w:top w:val="none" w:sz="0" w:space="0" w:color="auto"/>
        <w:left w:val="none" w:sz="0" w:space="0" w:color="auto"/>
        <w:bottom w:val="none" w:sz="0" w:space="0" w:color="auto"/>
        <w:right w:val="none" w:sz="0" w:space="0" w:color="auto"/>
      </w:divBdr>
    </w:div>
    <w:div w:id="210337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razyforcode.com/probability-rupee-coin-bag/" TargetMode="External"/><Relationship Id="rId18" Type="http://schemas.openxmlformats.org/officeDocument/2006/relationships/hyperlink" Target="http://www.crazyforcode.com/how-can-four-employees-calculate-the-average-of-their-salaries-without-knowing-others-salary/" TargetMode="External"/><Relationship Id="rId26" Type="http://schemas.openxmlformats.org/officeDocument/2006/relationships/hyperlink" Target="https://contribute.geeksforgeeks.org/wp-content/uploads/puzzle_31.jpg" TargetMode="External"/><Relationship Id="rId39" Type="http://schemas.openxmlformats.org/officeDocument/2006/relationships/fontTable" Target="fontTable.xml"/><Relationship Id="rId21" Type="http://schemas.openxmlformats.org/officeDocument/2006/relationships/image" Target="media/image1.png"/><Relationship Id="rId34" Type="http://schemas.openxmlformats.org/officeDocument/2006/relationships/image" Target="media/image9.jpe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crazyforcode.com/probability-picking-2-socks-color/" TargetMode="External"/><Relationship Id="rId20" Type="http://schemas.openxmlformats.org/officeDocument/2006/relationships/hyperlink" Target="https://www.geeksforgeeks.org/wp-content/uploads/gq/2015/06/antPuzzl1e2.png" TargetMode="External"/><Relationship Id="rId29" Type="http://schemas.openxmlformats.org/officeDocument/2006/relationships/hyperlink" Target="https://www.geeksforgeeks.org/wp-content/uploads/tic_tac_toe.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crazyforcode.com/burning-ropes-puzzle/" TargetMode="External"/><Relationship Id="rId24" Type="http://schemas.openxmlformats.org/officeDocument/2006/relationships/hyperlink" Target="https://cdncontribute.geeksforgeeks.org/wp-content/uploads/newspaper-puzzle.png"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crazyforcode.com/probability-picking-2-socks-color/" TargetMode="External"/><Relationship Id="rId23" Type="http://schemas.openxmlformats.org/officeDocument/2006/relationships/image" Target="media/image2.png"/><Relationship Id="rId28" Type="http://schemas.openxmlformats.org/officeDocument/2006/relationships/hyperlink" Target="http://quiz.geeksforgeeks.org/puzzle-4-pay-an-employee-using-a-gold-rod-of-7-units/" TargetMode="External"/><Relationship Id="rId36" Type="http://schemas.openxmlformats.org/officeDocument/2006/relationships/image" Target="media/image11.jpeg"/><Relationship Id="rId10" Type="http://schemas.openxmlformats.org/officeDocument/2006/relationships/endnotes" Target="endnotes.xml"/><Relationship Id="rId19" Type="http://schemas.openxmlformats.org/officeDocument/2006/relationships/hyperlink" Target="http://www.crazyforcode.com/author/dev1/" TargetMode="External"/><Relationship Id="rId31"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razyforcode.com/probability-rupee-coin-bag/" TargetMode="External"/><Relationship Id="rId22" Type="http://schemas.openxmlformats.org/officeDocument/2006/relationships/hyperlink" Target="https://www.geeksforgeeks.org/wp-content/uploads/gq/2015/06/antPuzzl1e1.png" TargetMode="External"/><Relationship Id="rId27" Type="http://schemas.openxmlformats.org/officeDocument/2006/relationships/image" Target="media/image4.jpeg"/><Relationship Id="rId30" Type="http://schemas.openxmlformats.org/officeDocument/2006/relationships/image" Target="media/image5.jpeg"/><Relationship Id="rId35" Type="http://schemas.openxmlformats.org/officeDocument/2006/relationships/image" Target="media/image10.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crazyforcode.com/burning-ropes-puzzle/" TargetMode="External"/><Relationship Id="rId17" Type="http://schemas.openxmlformats.org/officeDocument/2006/relationships/hyperlink" Target="http://www.crazyforcode.com/how-can-four-employees-calculate-the-average-of-their-salaries-without-knowing-others-salary/" TargetMode="External"/><Relationship Id="rId25" Type="http://schemas.openxmlformats.org/officeDocument/2006/relationships/image" Target="media/image3.png"/><Relationship Id="rId33" Type="http://schemas.openxmlformats.org/officeDocument/2006/relationships/image" Target="media/image8.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ant%20Kashyap\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erial Icons">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54"/>
    <w:rsid w:val="001648B8"/>
    <w:rsid w:val="00244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55CC703E4F3DA6217D59FD5BCB07">
    <w:name w:val="F3C055CC703E4F3DA6217D59FD5BCB07"/>
  </w:style>
  <w:style w:type="paragraph" w:customStyle="1" w:styleId="AC978837C0674C54A3B625E7BFF4B33A">
    <w:name w:val="AC978837C0674C54A3B625E7BFF4B33A"/>
  </w:style>
  <w:style w:type="paragraph" w:customStyle="1" w:styleId="E0940FBD8A6941C8B3ED6D3DCDBCF148">
    <w:name w:val="E0940FBD8A6941C8B3ED6D3DCDBCF148"/>
  </w:style>
  <w:style w:type="paragraph" w:customStyle="1" w:styleId="7017CD1D5671474982455146C619339E">
    <w:name w:val="7017CD1D5671474982455146C619339E"/>
    <w:rsid w:val="00244854"/>
  </w:style>
  <w:style w:type="paragraph" w:customStyle="1" w:styleId="AAD9208A3CD4434B84CA50DD100F79F8">
    <w:name w:val="AAD9208A3CD4434B84CA50DD100F79F8"/>
    <w:rsid w:val="002448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54F07F6-41DE-43F8-B3D9-03CF614C8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433</TotalTime>
  <Pages>18</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Rishant Kashyap</dc:creator>
  <cp:lastModifiedBy>Rishant Kashyap</cp:lastModifiedBy>
  <cp:revision>45</cp:revision>
  <dcterms:created xsi:type="dcterms:W3CDTF">2019-01-02T07:11:00Z</dcterms:created>
  <dcterms:modified xsi:type="dcterms:W3CDTF">2019-01-02T14:24:00Z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