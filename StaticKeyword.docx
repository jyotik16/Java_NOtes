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416" w:rsidRPr="00AB6074" w:rsidRDefault="00492416" w:rsidP="00492416">
      <w:pPr>
        <w:pStyle w:val="Heading1"/>
        <w:shd w:val="clear" w:color="auto" w:fill="FFFFFF"/>
        <w:spacing w:before="75" w:line="312" w:lineRule="atLeast"/>
        <w:rPr>
          <w:rFonts w:ascii="Arial" w:hAnsi="Arial" w:cs="Arial"/>
          <w:color w:val="610B38"/>
          <w:sz w:val="44"/>
          <w:szCs w:val="44"/>
        </w:rPr>
      </w:pPr>
      <w:r w:rsidRPr="00AB6074">
        <w:rPr>
          <w:rFonts w:ascii="Arial" w:hAnsi="Arial" w:cs="Arial"/>
          <w:b/>
          <w:bCs/>
          <w:color w:val="610B38"/>
          <w:sz w:val="44"/>
          <w:szCs w:val="44"/>
        </w:rPr>
        <w:t>Java static keyword</w:t>
      </w:r>
    </w:p>
    <w:sdt>
      <w:sdtPr>
        <w:rPr>
          <w:rFonts w:ascii="Arial" w:hAnsi="Arial" w:cs="Arial"/>
          <w:sz w:val="28"/>
        </w:rPr>
        <w:alias w:val="Heading 1:"/>
        <w:tag w:val="Heading 1:"/>
        <w:id w:val="-217057516"/>
        <w:placeholder>
          <w:docPart w:val="3435AAC2E7A14D6DBA23576C39893413"/>
        </w:placeholder>
        <w:temporary/>
        <w:showingPlcHdr/>
        <w15:appearance w15:val="hidden"/>
      </w:sdtPr>
      <w:sdtEndPr/>
      <w:sdtContent>
        <w:p w:rsidR="00194DF6" w:rsidRPr="00492416" w:rsidRDefault="004E1AED">
          <w:pPr>
            <w:pStyle w:val="Heading1"/>
            <w:rPr>
              <w:rFonts w:ascii="Arial" w:hAnsi="Arial" w:cs="Arial"/>
              <w:sz w:val="28"/>
            </w:rPr>
          </w:pPr>
          <w:r w:rsidRPr="00492416">
            <w:rPr>
              <w:rFonts w:ascii="Arial" w:hAnsi="Arial" w:cs="Arial"/>
            </w:rPr>
            <w:t>Heading</w:t>
          </w:r>
          <w:r w:rsidR="005C12A5" w:rsidRPr="00492416">
            <w:rPr>
              <w:rFonts w:ascii="Arial" w:hAnsi="Arial" w:cs="Arial"/>
            </w:rPr>
            <w:t xml:space="preserve"> 1</w:t>
          </w:r>
        </w:p>
      </w:sdtContent>
    </w:sdt>
    <w:p w:rsidR="00492416" w:rsidRPr="00492416" w:rsidRDefault="00492416" w:rsidP="00492416">
      <w:pPr>
        <w:shd w:val="clear" w:color="auto" w:fill="FFFFFF"/>
        <w:spacing w:before="100" w:beforeAutospacing="1" w:after="100" w:afterAutospacing="1" w:line="240" w:lineRule="auto"/>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lang w:val="en-IN" w:eastAsia="en-IN"/>
        </w:rPr>
        <w:t>The </w:t>
      </w:r>
      <w:r w:rsidRPr="00492416">
        <w:rPr>
          <w:rFonts w:ascii="Arial" w:eastAsia="Times New Roman" w:hAnsi="Arial" w:cs="Arial"/>
          <w:b/>
          <w:bCs/>
          <w:color w:val="2F4F4F"/>
          <w:sz w:val="24"/>
          <w:szCs w:val="20"/>
          <w:lang w:val="en-IN" w:eastAsia="en-IN"/>
        </w:rPr>
        <w:t>static keyword</w:t>
      </w:r>
      <w:r w:rsidRPr="00492416">
        <w:rPr>
          <w:rFonts w:ascii="Arial" w:eastAsia="Times New Roman" w:hAnsi="Arial" w:cs="Arial"/>
          <w:color w:val="000000"/>
          <w:sz w:val="24"/>
          <w:szCs w:val="20"/>
          <w:lang w:val="en-IN" w:eastAsia="en-IN"/>
        </w:rPr>
        <w:t> in Java is used for memory management mainly. We can apply java static keyword with variables, methods, blocks and nested class. The static keyword belongs to the class than an instance of the class.</w:t>
      </w:r>
    </w:p>
    <w:p w:rsidR="00492416" w:rsidRPr="00492416" w:rsidRDefault="00492416" w:rsidP="00492416">
      <w:pPr>
        <w:shd w:val="clear" w:color="auto" w:fill="FFFFFF"/>
        <w:spacing w:before="100" w:beforeAutospacing="1" w:after="100" w:afterAutospacing="1" w:line="240" w:lineRule="auto"/>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lang w:val="en-IN" w:eastAsia="en-IN"/>
        </w:rPr>
        <w:t>The static can be:</w:t>
      </w:r>
    </w:p>
    <w:p w:rsidR="00492416" w:rsidRPr="00492416" w:rsidRDefault="00492416" w:rsidP="00492416">
      <w:pPr>
        <w:numPr>
          <w:ilvl w:val="0"/>
          <w:numId w:val="19"/>
        </w:numPr>
        <w:shd w:val="clear" w:color="auto" w:fill="FFFFFF"/>
        <w:spacing w:before="60" w:after="100" w:afterAutospacing="1"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lang w:val="en-IN" w:eastAsia="en-IN"/>
        </w:rPr>
        <w:t>Variable (also known as a class variable)</w:t>
      </w:r>
    </w:p>
    <w:p w:rsidR="00492416" w:rsidRPr="00492416" w:rsidRDefault="00492416" w:rsidP="00492416">
      <w:pPr>
        <w:numPr>
          <w:ilvl w:val="0"/>
          <w:numId w:val="19"/>
        </w:numPr>
        <w:shd w:val="clear" w:color="auto" w:fill="FFFFFF"/>
        <w:spacing w:before="60" w:after="100" w:afterAutospacing="1"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lang w:val="en-IN" w:eastAsia="en-IN"/>
        </w:rPr>
        <w:t>Method (also known as a class method)</w:t>
      </w:r>
    </w:p>
    <w:p w:rsidR="00492416" w:rsidRPr="00492416" w:rsidRDefault="00492416" w:rsidP="00492416">
      <w:pPr>
        <w:numPr>
          <w:ilvl w:val="0"/>
          <w:numId w:val="19"/>
        </w:numPr>
        <w:shd w:val="clear" w:color="auto" w:fill="FFFFFF"/>
        <w:spacing w:before="60" w:after="100" w:afterAutospacing="1"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lang w:val="en-IN" w:eastAsia="en-IN"/>
        </w:rPr>
        <w:t>Block</w:t>
      </w:r>
    </w:p>
    <w:p w:rsidR="00492416" w:rsidRPr="00492416" w:rsidRDefault="00492416" w:rsidP="00492416">
      <w:pPr>
        <w:numPr>
          <w:ilvl w:val="0"/>
          <w:numId w:val="19"/>
        </w:numPr>
        <w:shd w:val="clear" w:color="auto" w:fill="FFFFFF"/>
        <w:spacing w:before="60" w:after="100" w:afterAutospacing="1"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lang w:val="en-IN" w:eastAsia="en-IN"/>
        </w:rPr>
        <w:t>Nested class</w:t>
      </w:r>
    </w:p>
    <w:p w:rsidR="00492416" w:rsidRPr="00492416" w:rsidRDefault="00492416" w:rsidP="00492416">
      <w:pPr>
        <w:pStyle w:val="Heading2"/>
        <w:shd w:val="clear" w:color="auto" w:fill="FFFFFF"/>
        <w:spacing w:line="312" w:lineRule="atLeast"/>
        <w:rPr>
          <w:rFonts w:ascii="Arial" w:hAnsi="Arial" w:cs="Arial"/>
          <w:color w:val="610B38"/>
          <w:sz w:val="44"/>
          <w:szCs w:val="38"/>
        </w:rPr>
      </w:pPr>
      <w:r w:rsidRPr="00492416">
        <w:rPr>
          <w:rFonts w:ascii="Arial" w:hAnsi="Arial" w:cs="Arial"/>
          <w:b/>
          <w:bCs/>
          <w:color w:val="610B38"/>
          <w:sz w:val="44"/>
          <w:szCs w:val="38"/>
        </w:rPr>
        <w:t>Java static variable</w:t>
      </w:r>
    </w:p>
    <w:p w:rsidR="00492416" w:rsidRPr="00492416" w:rsidRDefault="00492416" w:rsidP="00492416">
      <w:pPr>
        <w:pStyle w:val="NormalWeb"/>
        <w:shd w:val="clear" w:color="auto" w:fill="FFFFFF"/>
        <w:rPr>
          <w:rFonts w:ascii="Arial" w:hAnsi="Arial" w:cs="Arial"/>
          <w:color w:val="000000"/>
          <w:szCs w:val="20"/>
        </w:rPr>
      </w:pPr>
      <w:r w:rsidRPr="00492416">
        <w:rPr>
          <w:rFonts w:ascii="Arial" w:hAnsi="Arial" w:cs="Arial"/>
          <w:color w:val="000000"/>
          <w:szCs w:val="20"/>
        </w:rPr>
        <w:t>If you declare any variable as static, it is known as a static variable.</w:t>
      </w:r>
    </w:p>
    <w:p w:rsidR="00492416" w:rsidRPr="00492416" w:rsidRDefault="00492416" w:rsidP="00492416">
      <w:pPr>
        <w:numPr>
          <w:ilvl w:val="0"/>
          <w:numId w:val="20"/>
        </w:numPr>
        <w:shd w:val="clear" w:color="auto" w:fill="FFFFFF"/>
        <w:spacing w:before="60" w:after="100" w:afterAutospacing="1" w:line="315" w:lineRule="atLeast"/>
        <w:rPr>
          <w:rFonts w:ascii="Arial" w:hAnsi="Arial" w:cs="Arial"/>
          <w:color w:val="000000"/>
          <w:sz w:val="24"/>
          <w:szCs w:val="20"/>
        </w:rPr>
      </w:pPr>
      <w:r w:rsidRPr="00492416">
        <w:rPr>
          <w:rFonts w:ascii="Arial" w:hAnsi="Arial" w:cs="Arial"/>
          <w:color w:val="000000"/>
          <w:sz w:val="24"/>
          <w:szCs w:val="20"/>
        </w:rPr>
        <w:t xml:space="preserve">The static variable can be used </w:t>
      </w:r>
      <w:r w:rsidRPr="00DC099E">
        <w:rPr>
          <w:rFonts w:ascii="Arial" w:hAnsi="Arial" w:cs="Arial"/>
          <w:color w:val="000000"/>
          <w:sz w:val="24"/>
          <w:szCs w:val="20"/>
          <w:highlight w:val="yellow"/>
        </w:rPr>
        <w:t>to refer to the common property of all objects</w:t>
      </w:r>
      <w:r w:rsidRPr="00492416">
        <w:rPr>
          <w:rFonts w:ascii="Arial" w:hAnsi="Arial" w:cs="Arial"/>
          <w:color w:val="000000"/>
          <w:sz w:val="24"/>
          <w:szCs w:val="20"/>
        </w:rPr>
        <w:t xml:space="preserve"> (which is not unique for each object), for example, the company name of employees, college name of students, etc.</w:t>
      </w:r>
    </w:p>
    <w:p w:rsidR="00492416" w:rsidRPr="00492416" w:rsidRDefault="00492416" w:rsidP="00492416">
      <w:pPr>
        <w:numPr>
          <w:ilvl w:val="0"/>
          <w:numId w:val="20"/>
        </w:numPr>
        <w:shd w:val="clear" w:color="auto" w:fill="FFFFFF"/>
        <w:spacing w:before="60" w:after="100" w:afterAutospacing="1" w:line="315" w:lineRule="atLeast"/>
        <w:rPr>
          <w:rFonts w:ascii="Arial" w:hAnsi="Arial" w:cs="Arial"/>
          <w:color w:val="000000"/>
          <w:sz w:val="24"/>
          <w:szCs w:val="20"/>
        </w:rPr>
      </w:pPr>
      <w:r w:rsidRPr="00492416">
        <w:rPr>
          <w:rFonts w:ascii="Arial" w:hAnsi="Arial" w:cs="Arial"/>
          <w:color w:val="000000"/>
          <w:sz w:val="24"/>
          <w:szCs w:val="20"/>
        </w:rPr>
        <w:t xml:space="preserve">The static variable </w:t>
      </w:r>
      <w:r w:rsidRPr="00DC099E">
        <w:rPr>
          <w:rFonts w:ascii="Arial" w:hAnsi="Arial" w:cs="Arial"/>
          <w:color w:val="000000"/>
          <w:sz w:val="24"/>
          <w:szCs w:val="20"/>
          <w:highlight w:val="yellow"/>
        </w:rPr>
        <w:t>gets memory only once in the class area</w:t>
      </w:r>
      <w:r w:rsidRPr="00492416">
        <w:rPr>
          <w:rFonts w:ascii="Arial" w:hAnsi="Arial" w:cs="Arial"/>
          <w:color w:val="000000"/>
          <w:sz w:val="24"/>
          <w:szCs w:val="20"/>
        </w:rPr>
        <w:t xml:space="preserve"> at the time of class loading.</w:t>
      </w:r>
    </w:p>
    <w:p w:rsidR="00492416" w:rsidRPr="00492416" w:rsidRDefault="00492416" w:rsidP="00492416">
      <w:pPr>
        <w:pStyle w:val="Heading3"/>
        <w:shd w:val="clear" w:color="auto" w:fill="FFFFFF"/>
        <w:spacing w:line="312" w:lineRule="atLeast"/>
        <w:rPr>
          <w:rFonts w:ascii="Arial" w:hAnsi="Arial" w:cs="Arial"/>
          <w:color w:val="610B4B"/>
          <w:sz w:val="32"/>
          <w:szCs w:val="26"/>
        </w:rPr>
      </w:pPr>
      <w:r w:rsidRPr="00492416">
        <w:rPr>
          <w:rFonts w:ascii="Arial" w:hAnsi="Arial" w:cs="Arial"/>
          <w:b/>
          <w:bCs/>
          <w:color w:val="610B4B"/>
          <w:sz w:val="32"/>
          <w:szCs w:val="26"/>
        </w:rPr>
        <w:t>Advantages of static variable</w:t>
      </w:r>
    </w:p>
    <w:p w:rsidR="00492416" w:rsidRPr="00492416" w:rsidRDefault="00492416" w:rsidP="00492416">
      <w:pPr>
        <w:pStyle w:val="NormalWeb"/>
        <w:shd w:val="clear" w:color="auto" w:fill="FFFFFF"/>
        <w:rPr>
          <w:rFonts w:ascii="Arial" w:hAnsi="Arial" w:cs="Arial"/>
          <w:color w:val="000000"/>
          <w:szCs w:val="20"/>
        </w:rPr>
      </w:pPr>
      <w:r w:rsidRPr="00404FD9">
        <w:rPr>
          <w:rFonts w:ascii="Arial" w:hAnsi="Arial" w:cs="Arial"/>
          <w:color w:val="000000"/>
          <w:szCs w:val="20"/>
          <w:highlight w:val="yellow"/>
        </w:rPr>
        <w:t>It makes your program </w:t>
      </w:r>
      <w:r w:rsidRPr="00404FD9">
        <w:rPr>
          <w:rStyle w:val="Strong"/>
          <w:rFonts w:ascii="Arial" w:hAnsi="Arial" w:cs="Arial"/>
          <w:color w:val="2F4F4F"/>
          <w:szCs w:val="20"/>
          <w:highlight w:val="yellow"/>
        </w:rPr>
        <w:t>memory efficient</w:t>
      </w:r>
      <w:r w:rsidRPr="00404FD9">
        <w:rPr>
          <w:rFonts w:ascii="Arial" w:hAnsi="Arial" w:cs="Arial"/>
          <w:color w:val="000000"/>
          <w:szCs w:val="20"/>
          <w:highlight w:val="yellow"/>
        </w:rPr>
        <w:t> (i.e., it saves memory).</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b/>
          <w:bCs/>
          <w:color w:val="006699"/>
          <w:sz w:val="24"/>
          <w:szCs w:val="20"/>
          <w:bdr w:val="none" w:sz="0" w:space="0" w:color="auto" w:frame="1"/>
          <w:lang w:val="en-IN" w:eastAsia="en-IN"/>
        </w:rPr>
        <w:t>class</w:t>
      </w: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Student{</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b/>
          <w:bCs/>
          <w:color w:val="006699"/>
          <w:sz w:val="24"/>
          <w:szCs w:val="20"/>
          <w:bdr w:val="none" w:sz="0" w:space="0" w:color="auto" w:frame="1"/>
          <w:lang w:val="en-IN" w:eastAsia="en-IN"/>
        </w:rPr>
        <w:t>int</w:t>
      </w:r>
      <w:proofErr w:type="spellEnd"/>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color w:val="000000"/>
          <w:sz w:val="24"/>
          <w:szCs w:val="20"/>
          <w:bdr w:val="none" w:sz="0" w:space="0" w:color="auto" w:frame="1"/>
          <w:lang w:val="en-IN" w:eastAsia="en-IN"/>
        </w:rPr>
        <w:t>rollno</w:t>
      </w:r>
      <w:proofErr w:type="spellEnd"/>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8200"/>
          <w:sz w:val="24"/>
          <w:szCs w:val="20"/>
          <w:bdr w:val="none" w:sz="0" w:space="0" w:color="auto" w:frame="1"/>
          <w:lang w:val="en-IN" w:eastAsia="en-IN"/>
        </w:rPr>
        <w:t>//instance variable</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String name;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static</w:t>
      </w:r>
      <w:r w:rsidRPr="00492416">
        <w:rPr>
          <w:rFonts w:ascii="Arial" w:eastAsia="Times New Roman" w:hAnsi="Arial" w:cs="Arial"/>
          <w:color w:val="000000"/>
          <w:sz w:val="24"/>
          <w:szCs w:val="20"/>
          <w:bdr w:val="none" w:sz="0" w:space="0" w:color="auto" w:frame="1"/>
          <w:lang w:val="en-IN" w:eastAsia="en-IN"/>
        </w:rPr>
        <w:t> String college =</w:t>
      </w:r>
      <w:r w:rsidRPr="00492416">
        <w:rPr>
          <w:rFonts w:ascii="Arial" w:eastAsia="Times New Roman" w:hAnsi="Arial" w:cs="Arial"/>
          <w:color w:val="0000FF"/>
          <w:sz w:val="24"/>
          <w:szCs w:val="20"/>
          <w:bdr w:val="none" w:sz="0" w:space="0" w:color="auto" w:frame="1"/>
          <w:lang w:val="en-IN" w:eastAsia="en-IN"/>
        </w:rPr>
        <w:t>"ITS"</w:t>
      </w:r>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8200"/>
          <w:sz w:val="24"/>
          <w:szCs w:val="20"/>
          <w:bdr w:val="none" w:sz="0" w:space="0" w:color="auto" w:frame="1"/>
          <w:lang w:val="en-IN" w:eastAsia="en-IN"/>
        </w:rPr>
        <w:t>//static variable</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//constructor</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Student(</w:t>
      </w:r>
      <w:proofErr w:type="spellStart"/>
      <w:proofErr w:type="gramEnd"/>
      <w:r w:rsidRPr="00492416">
        <w:rPr>
          <w:rFonts w:ascii="Arial" w:eastAsia="Times New Roman" w:hAnsi="Arial" w:cs="Arial"/>
          <w:b/>
          <w:bCs/>
          <w:color w:val="006699"/>
          <w:sz w:val="24"/>
          <w:szCs w:val="20"/>
          <w:bdr w:val="none" w:sz="0" w:space="0" w:color="auto" w:frame="1"/>
          <w:lang w:val="en-IN" w:eastAsia="en-IN"/>
        </w:rPr>
        <w:t>int</w:t>
      </w:r>
      <w:proofErr w:type="spellEnd"/>
      <w:r w:rsidRPr="00492416">
        <w:rPr>
          <w:rFonts w:ascii="Arial" w:eastAsia="Times New Roman" w:hAnsi="Arial" w:cs="Arial"/>
          <w:color w:val="000000"/>
          <w:sz w:val="24"/>
          <w:szCs w:val="20"/>
          <w:bdr w:val="none" w:sz="0" w:space="0" w:color="auto" w:frame="1"/>
          <w:lang w:val="en-IN" w:eastAsia="en-IN"/>
        </w:rPr>
        <w:t> r, String n){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color w:val="000000"/>
          <w:sz w:val="24"/>
          <w:szCs w:val="20"/>
          <w:bdr w:val="none" w:sz="0" w:space="0" w:color="auto" w:frame="1"/>
          <w:lang w:val="en-IN" w:eastAsia="en-IN"/>
        </w:rPr>
        <w:t>rollno</w:t>
      </w:r>
      <w:proofErr w:type="spellEnd"/>
      <w:r w:rsidRPr="00492416">
        <w:rPr>
          <w:rFonts w:ascii="Arial" w:eastAsia="Times New Roman" w:hAnsi="Arial" w:cs="Arial"/>
          <w:color w:val="000000"/>
          <w:sz w:val="24"/>
          <w:szCs w:val="20"/>
          <w:bdr w:val="none" w:sz="0" w:space="0" w:color="auto" w:frame="1"/>
          <w:lang w:val="en-IN" w:eastAsia="en-IN"/>
        </w:rPr>
        <w:t> = r;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name = n;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//method to display the values</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void</w:t>
      </w:r>
      <w:r w:rsidRPr="00492416">
        <w:rPr>
          <w:rFonts w:ascii="Arial" w:eastAsia="Times New Roman" w:hAnsi="Arial" w:cs="Arial"/>
          <w:color w:val="000000"/>
          <w:sz w:val="24"/>
          <w:szCs w:val="20"/>
          <w:bdr w:val="none" w:sz="0" w:space="0" w:color="auto" w:frame="1"/>
          <w:lang w:val="en-IN" w:eastAsia="en-IN"/>
        </w:rPr>
        <w:t> display </w:t>
      </w:r>
      <w:proofErr w:type="gramStart"/>
      <w:r w:rsidRPr="00492416">
        <w:rPr>
          <w:rFonts w:ascii="Arial" w:eastAsia="Times New Roman" w:hAnsi="Arial" w:cs="Arial"/>
          <w:color w:val="000000"/>
          <w:sz w:val="24"/>
          <w:szCs w:val="20"/>
          <w:bdr w:val="none" w:sz="0" w:space="0" w:color="auto" w:frame="1"/>
          <w:lang w:val="en-IN" w:eastAsia="en-IN"/>
        </w:rPr>
        <w:t>(){</w:t>
      </w:r>
      <w:proofErr w:type="gramEnd"/>
      <w:r w:rsidRPr="00492416">
        <w:rPr>
          <w:rFonts w:ascii="Arial" w:eastAsia="Times New Roman" w:hAnsi="Arial" w:cs="Arial"/>
          <w:color w:val="000000"/>
          <w:sz w:val="24"/>
          <w:szCs w:val="20"/>
          <w:bdr w:val="none" w:sz="0" w:space="0" w:color="auto" w:frame="1"/>
          <w:lang w:val="en-IN" w:eastAsia="en-IN"/>
        </w:rPr>
        <w:t>System.out.println(rollno+</w:t>
      </w:r>
      <w:r w:rsidRPr="00492416">
        <w:rPr>
          <w:rFonts w:ascii="Arial" w:eastAsia="Times New Roman" w:hAnsi="Arial" w:cs="Arial"/>
          <w:color w:val="0000FF"/>
          <w:sz w:val="24"/>
          <w:szCs w:val="20"/>
          <w:bdr w:val="none" w:sz="0" w:space="0" w:color="auto" w:frame="1"/>
          <w:lang w:val="en-IN" w:eastAsia="en-IN"/>
        </w:rPr>
        <w:t>" "</w:t>
      </w:r>
      <w:r w:rsidRPr="00492416">
        <w:rPr>
          <w:rFonts w:ascii="Arial" w:eastAsia="Times New Roman" w:hAnsi="Arial" w:cs="Arial"/>
          <w:color w:val="000000"/>
          <w:sz w:val="24"/>
          <w:szCs w:val="20"/>
          <w:bdr w:val="none" w:sz="0" w:space="0" w:color="auto" w:frame="1"/>
          <w:lang w:val="en-IN" w:eastAsia="en-IN"/>
        </w:rPr>
        <w:t>+name+</w:t>
      </w:r>
      <w:r w:rsidRPr="00492416">
        <w:rPr>
          <w:rFonts w:ascii="Arial" w:eastAsia="Times New Roman" w:hAnsi="Arial" w:cs="Arial"/>
          <w:color w:val="0000FF"/>
          <w:sz w:val="24"/>
          <w:szCs w:val="20"/>
          <w:bdr w:val="none" w:sz="0" w:space="0" w:color="auto" w:frame="1"/>
          <w:lang w:val="en-IN" w:eastAsia="en-IN"/>
        </w:rPr>
        <w:t>" "</w:t>
      </w:r>
      <w:r w:rsidRPr="00492416">
        <w:rPr>
          <w:rFonts w:ascii="Arial" w:eastAsia="Times New Roman" w:hAnsi="Arial" w:cs="Arial"/>
          <w:color w:val="000000"/>
          <w:sz w:val="24"/>
          <w:szCs w:val="20"/>
          <w:bdr w:val="none" w:sz="0" w:space="0" w:color="auto" w:frame="1"/>
          <w:lang w:val="en-IN" w:eastAsia="en-IN"/>
        </w:rPr>
        <w:t>+college);}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8200"/>
          <w:sz w:val="24"/>
          <w:szCs w:val="20"/>
          <w:bdr w:val="none" w:sz="0" w:space="0" w:color="auto" w:frame="1"/>
          <w:lang w:val="en-IN" w:eastAsia="en-IN"/>
        </w:rPr>
        <w:t>//Test class to show the values of objects</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b/>
          <w:bCs/>
          <w:color w:val="006699"/>
          <w:sz w:val="24"/>
          <w:szCs w:val="20"/>
          <w:bdr w:val="none" w:sz="0" w:space="0" w:color="auto" w:frame="1"/>
          <w:lang w:val="en-IN" w:eastAsia="en-IN"/>
        </w:rPr>
        <w:t>public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class</w:t>
      </w:r>
      <w:r w:rsidRPr="00492416">
        <w:rPr>
          <w:rFonts w:ascii="Arial" w:eastAsia="Times New Roman" w:hAnsi="Arial" w:cs="Arial"/>
          <w:color w:val="000000"/>
          <w:sz w:val="24"/>
          <w:szCs w:val="20"/>
          <w:bdr w:val="none" w:sz="0" w:space="0" w:color="auto" w:frame="1"/>
          <w:lang w:val="en-IN" w:eastAsia="en-IN"/>
        </w:rPr>
        <w:t> TestStaticVariable1{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public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static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void</w:t>
      </w: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main(</w:t>
      </w:r>
      <w:proofErr w:type="gramEnd"/>
      <w:r w:rsidRPr="00492416">
        <w:rPr>
          <w:rFonts w:ascii="Arial" w:eastAsia="Times New Roman" w:hAnsi="Arial" w:cs="Arial"/>
          <w:color w:val="000000"/>
          <w:sz w:val="24"/>
          <w:szCs w:val="20"/>
          <w:bdr w:val="none" w:sz="0" w:space="0" w:color="auto" w:frame="1"/>
          <w:lang w:val="en-IN" w:eastAsia="en-IN"/>
        </w:rPr>
        <w:t>String </w:t>
      </w:r>
      <w:proofErr w:type="spellStart"/>
      <w:r w:rsidRPr="00492416">
        <w:rPr>
          <w:rFonts w:ascii="Arial" w:eastAsia="Times New Roman" w:hAnsi="Arial" w:cs="Arial"/>
          <w:color w:val="000000"/>
          <w:sz w:val="24"/>
          <w:szCs w:val="20"/>
          <w:bdr w:val="none" w:sz="0" w:space="0" w:color="auto" w:frame="1"/>
          <w:lang w:val="en-IN" w:eastAsia="en-IN"/>
        </w:rPr>
        <w:t>args</w:t>
      </w:r>
      <w:proofErr w:type="spell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lastRenderedPageBreak/>
        <w:t> Student s1 = </w:t>
      </w:r>
      <w:r w:rsidRPr="00492416">
        <w:rPr>
          <w:rFonts w:ascii="Arial" w:eastAsia="Times New Roman" w:hAnsi="Arial" w:cs="Arial"/>
          <w:b/>
          <w:bCs/>
          <w:color w:val="006699"/>
          <w:sz w:val="24"/>
          <w:szCs w:val="20"/>
          <w:bdr w:val="none" w:sz="0" w:space="0" w:color="auto" w:frame="1"/>
          <w:lang w:val="en-IN" w:eastAsia="en-IN"/>
        </w:rPr>
        <w:t>new</w:t>
      </w:r>
      <w:r w:rsidRPr="00492416">
        <w:rPr>
          <w:rFonts w:ascii="Arial" w:eastAsia="Times New Roman" w:hAnsi="Arial" w:cs="Arial"/>
          <w:color w:val="000000"/>
          <w:sz w:val="24"/>
          <w:szCs w:val="20"/>
          <w:bdr w:val="none" w:sz="0" w:space="0" w:color="auto" w:frame="1"/>
          <w:lang w:val="en-IN" w:eastAsia="en-IN"/>
        </w:rPr>
        <w:t> Student(</w:t>
      </w:r>
      <w:r w:rsidRPr="00492416">
        <w:rPr>
          <w:rFonts w:ascii="Arial" w:eastAsia="Times New Roman" w:hAnsi="Arial" w:cs="Arial"/>
          <w:color w:val="C00000"/>
          <w:sz w:val="24"/>
          <w:szCs w:val="20"/>
          <w:bdr w:val="none" w:sz="0" w:space="0" w:color="auto" w:frame="1"/>
          <w:lang w:val="en-IN" w:eastAsia="en-IN"/>
        </w:rPr>
        <w:t>111</w:t>
      </w:r>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00FF"/>
          <w:sz w:val="24"/>
          <w:szCs w:val="20"/>
          <w:bdr w:val="none" w:sz="0" w:space="0" w:color="auto" w:frame="1"/>
          <w:lang w:val="en-IN" w:eastAsia="en-IN"/>
        </w:rPr>
        <w:t>"Karan"</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Student s2 = </w:t>
      </w:r>
      <w:r w:rsidRPr="00492416">
        <w:rPr>
          <w:rFonts w:ascii="Arial" w:eastAsia="Times New Roman" w:hAnsi="Arial" w:cs="Arial"/>
          <w:b/>
          <w:bCs/>
          <w:color w:val="006699"/>
          <w:sz w:val="24"/>
          <w:szCs w:val="20"/>
          <w:bdr w:val="none" w:sz="0" w:space="0" w:color="auto" w:frame="1"/>
          <w:lang w:val="en-IN" w:eastAsia="en-IN"/>
        </w:rPr>
        <w:t>new</w:t>
      </w:r>
      <w:r w:rsidRPr="00492416">
        <w:rPr>
          <w:rFonts w:ascii="Arial" w:eastAsia="Times New Roman" w:hAnsi="Arial" w:cs="Arial"/>
          <w:color w:val="000000"/>
          <w:sz w:val="24"/>
          <w:szCs w:val="20"/>
          <w:bdr w:val="none" w:sz="0" w:space="0" w:color="auto" w:frame="1"/>
          <w:lang w:val="en-IN" w:eastAsia="en-IN"/>
        </w:rPr>
        <w:t> Student(</w:t>
      </w:r>
      <w:r w:rsidRPr="00492416">
        <w:rPr>
          <w:rFonts w:ascii="Arial" w:eastAsia="Times New Roman" w:hAnsi="Arial" w:cs="Arial"/>
          <w:color w:val="C00000"/>
          <w:sz w:val="24"/>
          <w:szCs w:val="20"/>
          <w:bdr w:val="none" w:sz="0" w:space="0" w:color="auto" w:frame="1"/>
          <w:lang w:val="en-IN" w:eastAsia="en-IN"/>
        </w:rPr>
        <w:t>222</w:t>
      </w:r>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00FF"/>
          <w:sz w:val="24"/>
          <w:szCs w:val="20"/>
          <w:bdr w:val="none" w:sz="0" w:space="0" w:color="auto" w:frame="1"/>
          <w:lang w:val="en-IN" w:eastAsia="en-IN"/>
        </w:rPr>
        <w:t>"Aryan"</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//we can change the college of all objects by the single line of code</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w:t>
      </w:r>
      <w:proofErr w:type="spellStart"/>
      <w:r w:rsidRPr="00492416">
        <w:rPr>
          <w:rFonts w:ascii="Arial" w:eastAsia="Times New Roman" w:hAnsi="Arial" w:cs="Arial"/>
          <w:color w:val="008200"/>
          <w:sz w:val="24"/>
          <w:szCs w:val="20"/>
          <w:bdr w:val="none" w:sz="0" w:space="0" w:color="auto" w:frame="1"/>
          <w:lang w:val="en-IN" w:eastAsia="en-IN"/>
        </w:rPr>
        <w:t>Student.college</w:t>
      </w:r>
      <w:proofErr w:type="spellEnd"/>
      <w:r w:rsidRPr="00492416">
        <w:rPr>
          <w:rFonts w:ascii="Arial" w:eastAsia="Times New Roman" w:hAnsi="Arial" w:cs="Arial"/>
          <w:color w:val="008200"/>
          <w:sz w:val="24"/>
          <w:szCs w:val="20"/>
          <w:bdr w:val="none" w:sz="0" w:space="0" w:color="auto" w:frame="1"/>
          <w:lang w:val="en-IN" w:eastAsia="en-IN"/>
        </w:rPr>
        <w:t>="BBDIT";</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w:t>
      </w:r>
      <w:proofErr w:type="gramStart"/>
      <w:r w:rsidRPr="00492416">
        <w:rPr>
          <w:rFonts w:ascii="Arial" w:eastAsia="Times New Roman" w:hAnsi="Arial" w:cs="Arial"/>
          <w:color w:val="000000"/>
          <w:sz w:val="24"/>
          <w:szCs w:val="20"/>
          <w:bdr w:val="none" w:sz="0" w:space="0" w:color="auto" w:frame="1"/>
          <w:lang w:val="en-IN" w:eastAsia="en-IN"/>
        </w:rPr>
        <w:t>1.display</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w:t>
      </w:r>
      <w:proofErr w:type="gramStart"/>
      <w:r w:rsidRPr="00492416">
        <w:rPr>
          <w:rFonts w:ascii="Arial" w:eastAsia="Times New Roman" w:hAnsi="Arial" w:cs="Arial"/>
          <w:color w:val="000000"/>
          <w:sz w:val="24"/>
          <w:szCs w:val="20"/>
          <w:bdr w:val="none" w:sz="0" w:space="0" w:color="auto" w:frame="1"/>
          <w:lang w:val="en-IN" w:eastAsia="en-IN"/>
        </w:rPr>
        <w:t>2.display</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  </w:t>
      </w:r>
    </w:p>
    <w:p w:rsidR="00492416" w:rsidRPr="00492416" w:rsidRDefault="00492416" w:rsidP="00492416">
      <w:pPr>
        <w:numPr>
          <w:ilvl w:val="0"/>
          <w:numId w:val="21"/>
        </w:numPr>
        <w:shd w:val="clear" w:color="auto" w:fill="FFFFFF"/>
        <w:spacing w:before="0" w:after="0" w:line="315" w:lineRule="atLeast"/>
        <w:ind w:left="0"/>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pStyle w:val="Heading2"/>
        <w:shd w:val="clear" w:color="auto" w:fill="FFFFFF"/>
        <w:spacing w:line="312" w:lineRule="atLeast"/>
        <w:rPr>
          <w:rFonts w:ascii="Arial" w:hAnsi="Arial" w:cs="Arial"/>
          <w:color w:val="610B38"/>
          <w:sz w:val="44"/>
          <w:szCs w:val="38"/>
        </w:rPr>
      </w:pPr>
      <w:r w:rsidRPr="00492416">
        <w:rPr>
          <w:rFonts w:ascii="Arial" w:hAnsi="Arial" w:cs="Arial"/>
          <w:b/>
          <w:bCs/>
          <w:color w:val="610B38"/>
          <w:sz w:val="44"/>
          <w:szCs w:val="38"/>
        </w:rPr>
        <w:t xml:space="preserve"> </w:t>
      </w:r>
      <w:r w:rsidRPr="00FD7648">
        <w:rPr>
          <w:rFonts w:ascii="Arial" w:hAnsi="Arial" w:cs="Arial"/>
          <w:b/>
          <w:bCs/>
          <w:color w:val="610B38"/>
          <w:sz w:val="40"/>
          <w:szCs w:val="38"/>
        </w:rPr>
        <w:t>Java static method</w:t>
      </w:r>
    </w:p>
    <w:p w:rsidR="00492416" w:rsidRPr="00492416" w:rsidRDefault="00492416" w:rsidP="00492416">
      <w:pPr>
        <w:pStyle w:val="NormalWeb"/>
        <w:shd w:val="clear" w:color="auto" w:fill="FFFFFF"/>
        <w:rPr>
          <w:rFonts w:ascii="Arial" w:hAnsi="Arial" w:cs="Arial"/>
          <w:color w:val="000000"/>
          <w:szCs w:val="20"/>
        </w:rPr>
      </w:pPr>
      <w:r w:rsidRPr="00492416">
        <w:rPr>
          <w:rFonts w:ascii="Arial" w:hAnsi="Arial" w:cs="Arial"/>
          <w:color w:val="000000"/>
          <w:szCs w:val="20"/>
        </w:rPr>
        <w:t>If you apply static keyword with any method, it is known as static method.</w:t>
      </w:r>
    </w:p>
    <w:p w:rsidR="00492416" w:rsidRPr="00492416" w:rsidRDefault="00492416" w:rsidP="00492416">
      <w:pPr>
        <w:numPr>
          <w:ilvl w:val="0"/>
          <w:numId w:val="22"/>
        </w:numPr>
        <w:shd w:val="clear" w:color="auto" w:fill="FFFFFF"/>
        <w:spacing w:before="60" w:after="100" w:afterAutospacing="1" w:line="315" w:lineRule="atLeast"/>
        <w:rPr>
          <w:rFonts w:ascii="Arial" w:hAnsi="Arial" w:cs="Arial"/>
          <w:color w:val="000000"/>
          <w:sz w:val="24"/>
          <w:szCs w:val="20"/>
        </w:rPr>
      </w:pPr>
      <w:r w:rsidRPr="00492416">
        <w:rPr>
          <w:rFonts w:ascii="Arial" w:hAnsi="Arial" w:cs="Arial"/>
          <w:color w:val="000000"/>
          <w:sz w:val="24"/>
          <w:szCs w:val="20"/>
        </w:rPr>
        <w:t xml:space="preserve">A static method belongs to the </w:t>
      </w:r>
      <w:r w:rsidRPr="00676975">
        <w:rPr>
          <w:rFonts w:ascii="Arial" w:hAnsi="Arial" w:cs="Arial"/>
          <w:color w:val="000000"/>
          <w:sz w:val="24"/>
          <w:szCs w:val="20"/>
          <w:highlight w:val="yellow"/>
        </w:rPr>
        <w:t>class</w:t>
      </w:r>
      <w:r w:rsidRPr="00492416">
        <w:rPr>
          <w:rFonts w:ascii="Arial" w:hAnsi="Arial" w:cs="Arial"/>
          <w:color w:val="000000"/>
          <w:sz w:val="24"/>
          <w:szCs w:val="20"/>
        </w:rPr>
        <w:t xml:space="preserve"> rather than the object of a class.</w:t>
      </w:r>
    </w:p>
    <w:p w:rsidR="00492416" w:rsidRPr="00676975" w:rsidRDefault="00492416" w:rsidP="00492416">
      <w:pPr>
        <w:numPr>
          <w:ilvl w:val="0"/>
          <w:numId w:val="22"/>
        </w:numPr>
        <w:shd w:val="clear" w:color="auto" w:fill="FFFFFF"/>
        <w:spacing w:before="60" w:after="100" w:afterAutospacing="1" w:line="315" w:lineRule="atLeast"/>
        <w:rPr>
          <w:rFonts w:ascii="Arial" w:hAnsi="Arial" w:cs="Arial"/>
          <w:color w:val="000000"/>
          <w:sz w:val="24"/>
          <w:szCs w:val="20"/>
          <w:highlight w:val="yellow"/>
        </w:rPr>
      </w:pPr>
      <w:r w:rsidRPr="00492416">
        <w:rPr>
          <w:rFonts w:ascii="Arial" w:hAnsi="Arial" w:cs="Arial"/>
          <w:color w:val="000000"/>
          <w:sz w:val="24"/>
          <w:szCs w:val="20"/>
        </w:rPr>
        <w:t xml:space="preserve">A static method can be </w:t>
      </w:r>
      <w:r w:rsidRPr="00676975">
        <w:rPr>
          <w:rFonts w:ascii="Arial" w:hAnsi="Arial" w:cs="Arial"/>
          <w:color w:val="000000"/>
          <w:sz w:val="24"/>
          <w:szCs w:val="20"/>
          <w:highlight w:val="yellow"/>
        </w:rPr>
        <w:t>invoked without the need for creating an instance of a class.</w:t>
      </w:r>
    </w:p>
    <w:p w:rsidR="00492416" w:rsidRDefault="00492416" w:rsidP="00492416">
      <w:pPr>
        <w:numPr>
          <w:ilvl w:val="0"/>
          <w:numId w:val="22"/>
        </w:numPr>
        <w:shd w:val="clear" w:color="auto" w:fill="FFFFFF"/>
        <w:spacing w:before="60" w:after="100" w:afterAutospacing="1" w:line="315" w:lineRule="atLeast"/>
        <w:rPr>
          <w:rFonts w:ascii="Arial" w:hAnsi="Arial" w:cs="Arial"/>
          <w:color w:val="000000"/>
          <w:sz w:val="24"/>
          <w:szCs w:val="20"/>
        </w:rPr>
      </w:pPr>
      <w:r w:rsidRPr="00492416">
        <w:rPr>
          <w:rFonts w:ascii="Arial" w:hAnsi="Arial" w:cs="Arial"/>
          <w:color w:val="000000"/>
          <w:sz w:val="24"/>
          <w:szCs w:val="20"/>
        </w:rPr>
        <w:t xml:space="preserve">A static method </w:t>
      </w:r>
      <w:r w:rsidRPr="00676975">
        <w:rPr>
          <w:rFonts w:ascii="Arial" w:hAnsi="Arial" w:cs="Arial"/>
          <w:color w:val="000000"/>
          <w:sz w:val="24"/>
          <w:szCs w:val="20"/>
          <w:highlight w:val="yellow"/>
        </w:rPr>
        <w:t>can access static data member</w:t>
      </w:r>
      <w:r w:rsidR="00FD7648">
        <w:rPr>
          <w:rFonts w:ascii="Arial" w:hAnsi="Arial" w:cs="Arial"/>
          <w:color w:val="000000"/>
          <w:sz w:val="24"/>
          <w:szCs w:val="20"/>
        </w:rPr>
        <w:t xml:space="preserve">, cannot access non-static data member </w:t>
      </w:r>
      <w:r w:rsidRPr="00492416">
        <w:rPr>
          <w:rFonts w:ascii="Arial" w:hAnsi="Arial" w:cs="Arial"/>
          <w:color w:val="000000"/>
          <w:sz w:val="24"/>
          <w:szCs w:val="20"/>
        </w:rPr>
        <w:t>and can change the value of it.</w:t>
      </w:r>
    </w:p>
    <w:p w:rsidR="00FD7648" w:rsidRPr="00676975" w:rsidRDefault="00FD7648" w:rsidP="00492416">
      <w:pPr>
        <w:numPr>
          <w:ilvl w:val="0"/>
          <w:numId w:val="22"/>
        </w:numPr>
        <w:shd w:val="clear" w:color="auto" w:fill="FFFFFF"/>
        <w:spacing w:before="60" w:after="100" w:afterAutospacing="1" w:line="315" w:lineRule="atLeast"/>
        <w:rPr>
          <w:rFonts w:ascii="Arial" w:hAnsi="Arial" w:cs="Arial"/>
          <w:color w:val="000000"/>
          <w:sz w:val="24"/>
          <w:szCs w:val="20"/>
          <w:highlight w:val="yellow"/>
        </w:rPr>
      </w:pPr>
      <w:r>
        <w:rPr>
          <w:rFonts w:ascii="Arial" w:hAnsi="Arial" w:cs="Arial"/>
          <w:color w:val="000000"/>
          <w:sz w:val="24"/>
          <w:szCs w:val="20"/>
        </w:rPr>
        <w:t xml:space="preserve">Static method </w:t>
      </w:r>
      <w:r w:rsidRPr="00676975">
        <w:rPr>
          <w:rFonts w:ascii="Arial" w:hAnsi="Arial" w:cs="Arial"/>
          <w:color w:val="000000"/>
          <w:sz w:val="24"/>
          <w:szCs w:val="20"/>
          <w:highlight w:val="yellow"/>
        </w:rPr>
        <w:t xml:space="preserve">only call (access) the other </w:t>
      </w:r>
      <w:r w:rsidR="00676975">
        <w:rPr>
          <w:rFonts w:ascii="Arial" w:hAnsi="Arial" w:cs="Arial"/>
          <w:color w:val="000000"/>
          <w:sz w:val="24"/>
          <w:szCs w:val="20"/>
          <w:highlight w:val="yellow"/>
        </w:rPr>
        <w:t>static method</w:t>
      </w:r>
      <w:r w:rsidRPr="00676975">
        <w:rPr>
          <w:rFonts w:ascii="Arial" w:hAnsi="Arial" w:cs="Arial"/>
          <w:color w:val="000000"/>
          <w:sz w:val="24"/>
          <w:szCs w:val="20"/>
          <w:highlight w:val="yellow"/>
        </w:rPr>
        <w:t>,</w:t>
      </w:r>
      <w:r w:rsidR="00676975">
        <w:rPr>
          <w:rFonts w:ascii="Arial" w:hAnsi="Arial" w:cs="Arial"/>
          <w:color w:val="000000"/>
          <w:sz w:val="24"/>
          <w:szCs w:val="20"/>
          <w:highlight w:val="yellow"/>
        </w:rPr>
        <w:t xml:space="preserve"> </w:t>
      </w:r>
      <w:r w:rsidRPr="00676975">
        <w:rPr>
          <w:rFonts w:ascii="Arial" w:hAnsi="Arial" w:cs="Arial"/>
          <w:color w:val="000000"/>
          <w:sz w:val="24"/>
          <w:szCs w:val="20"/>
          <w:highlight w:val="yellow"/>
        </w:rPr>
        <w:t>not call any non-static method.</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b/>
          <w:bCs/>
          <w:color w:val="006699"/>
          <w:sz w:val="24"/>
          <w:szCs w:val="20"/>
          <w:bdr w:val="none" w:sz="0" w:space="0" w:color="auto" w:frame="1"/>
          <w:lang w:val="en-IN" w:eastAsia="en-IN"/>
        </w:rPr>
        <w:t>class</w:t>
      </w: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Student{</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b/>
          <w:bCs/>
          <w:color w:val="006699"/>
          <w:sz w:val="24"/>
          <w:szCs w:val="20"/>
          <w:bdr w:val="none" w:sz="0" w:space="0" w:color="auto" w:frame="1"/>
          <w:lang w:val="en-IN" w:eastAsia="en-IN"/>
        </w:rPr>
        <w:t>int</w:t>
      </w:r>
      <w:proofErr w:type="spellEnd"/>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color w:val="000000"/>
          <w:sz w:val="24"/>
          <w:szCs w:val="20"/>
          <w:bdr w:val="none" w:sz="0" w:space="0" w:color="auto" w:frame="1"/>
          <w:lang w:val="en-IN" w:eastAsia="en-IN"/>
        </w:rPr>
        <w:t>rollno</w:t>
      </w:r>
      <w:proofErr w:type="spell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String name;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static</w:t>
      </w:r>
      <w:r w:rsidRPr="00492416">
        <w:rPr>
          <w:rFonts w:ascii="Arial" w:eastAsia="Times New Roman" w:hAnsi="Arial" w:cs="Arial"/>
          <w:color w:val="000000"/>
          <w:sz w:val="24"/>
          <w:szCs w:val="20"/>
          <w:bdr w:val="none" w:sz="0" w:space="0" w:color="auto" w:frame="1"/>
          <w:lang w:val="en-IN" w:eastAsia="en-IN"/>
        </w:rPr>
        <w:t> String college = </w:t>
      </w:r>
      <w:r w:rsidRPr="00492416">
        <w:rPr>
          <w:rFonts w:ascii="Arial" w:eastAsia="Times New Roman" w:hAnsi="Arial" w:cs="Arial"/>
          <w:color w:val="0000FF"/>
          <w:sz w:val="24"/>
          <w:szCs w:val="20"/>
          <w:bdr w:val="none" w:sz="0" w:space="0" w:color="auto" w:frame="1"/>
          <w:lang w:val="en-IN" w:eastAsia="en-IN"/>
        </w:rPr>
        <w:t>"ITS"</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//static method to change the value of static variable</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static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void</w:t>
      </w: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change(</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college = </w:t>
      </w:r>
      <w:r w:rsidRPr="00492416">
        <w:rPr>
          <w:rFonts w:ascii="Arial" w:eastAsia="Times New Roman" w:hAnsi="Arial" w:cs="Arial"/>
          <w:color w:val="0000FF"/>
          <w:sz w:val="24"/>
          <w:szCs w:val="20"/>
          <w:bdr w:val="none" w:sz="0" w:space="0" w:color="auto" w:frame="1"/>
          <w:lang w:val="en-IN" w:eastAsia="en-IN"/>
        </w:rPr>
        <w:t>"BBDIT"</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//constructor to initialize the variable</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Student(</w:t>
      </w:r>
      <w:proofErr w:type="spellStart"/>
      <w:proofErr w:type="gramEnd"/>
      <w:r w:rsidRPr="00492416">
        <w:rPr>
          <w:rFonts w:ascii="Arial" w:eastAsia="Times New Roman" w:hAnsi="Arial" w:cs="Arial"/>
          <w:b/>
          <w:bCs/>
          <w:color w:val="006699"/>
          <w:sz w:val="24"/>
          <w:szCs w:val="20"/>
          <w:bdr w:val="none" w:sz="0" w:space="0" w:color="auto" w:frame="1"/>
          <w:lang w:val="en-IN" w:eastAsia="en-IN"/>
        </w:rPr>
        <w:t>int</w:t>
      </w:r>
      <w:proofErr w:type="spellEnd"/>
      <w:r w:rsidRPr="00492416">
        <w:rPr>
          <w:rFonts w:ascii="Arial" w:eastAsia="Times New Roman" w:hAnsi="Arial" w:cs="Arial"/>
          <w:color w:val="000000"/>
          <w:sz w:val="24"/>
          <w:szCs w:val="20"/>
          <w:bdr w:val="none" w:sz="0" w:space="0" w:color="auto" w:frame="1"/>
          <w:lang w:val="en-IN" w:eastAsia="en-IN"/>
        </w:rPr>
        <w:t> r, String n){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color w:val="000000"/>
          <w:sz w:val="24"/>
          <w:szCs w:val="20"/>
          <w:bdr w:val="none" w:sz="0" w:space="0" w:color="auto" w:frame="1"/>
          <w:lang w:val="en-IN" w:eastAsia="en-IN"/>
        </w:rPr>
        <w:t>rollno</w:t>
      </w:r>
      <w:proofErr w:type="spellEnd"/>
      <w:r w:rsidRPr="00492416">
        <w:rPr>
          <w:rFonts w:ascii="Arial" w:eastAsia="Times New Roman" w:hAnsi="Arial" w:cs="Arial"/>
          <w:color w:val="000000"/>
          <w:sz w:val="24"/>
          <w:szCs w:val="20"/>
          <w:bdr w:val="none" w:sz="0" w:space="0" w:color="auto" w:frame="1"/>
          <w:lang w:val="en-IN" w:eastAsia="en-IN"/>
        </w:rPr>
        <w:t> = r;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name = n;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//method to display values</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void</w:t>
      </w: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display(</w:t>
      </w:r>
      <w:proofErr w:type="gramEnd"/>
      <w:r w:rsidRPr="00492416">
        <w:rPr>
          <w:rFonts w:ascii="Arial" w:eastAsia="Times New Roman" w:hAnsi="Arial" w:cs="Arial"/>
          <w:color w:val="000000"/>
          <w:sz w:val="24"/>
          <w:szCs w:val="20"/>
          <w:bdr w:val="none" w:sz="0" w:space="0" w:color="auto" w:frame="1"/>
          <w:lang w:val="en-IN" w:eastAsia="en-IN"/>
        </w:rPr>
        <w:t>){System.out.println(rollno+</w:t>
      </w:r>
      <w:r w:rsidRPr="00492416">
        <w:rPr>
          <w:rFonts w:ascii="Arial" w:eastAsia="Times New Roman" w:hAnsi="Arial" w:cs="Arial"/>
          <w:color w:val="0000FF"/>
          <w:sz w:val="24"/>
          <w:szCs w:val="20"/>
          <w:bdr w:val="none" w:sz="0" w:space="0" w:color="auto" w:frame="1"/>
          <w:lang w:val="en-IN" w:eastAsia="en-IN"/>
        </w:rPr>
        <w:t>" "</w:t>
      </w:r>
      <w:r w:rsidRPr="00492416">
        <w:rPr>
          <w:rFonts w:ascii="Arial" w:eastAsia="Times New Roman" w:hAnsi="Arial" w:cs="Arial"/>
          <w:color w:val="000000"/>
          <w:sz w:val="24"/>
          <w:szCs w:val="20"/>
          <w:bdr w:val="none" w:sz="0" w:space="0" w:color="auto" w:frame="1"/>
          <w:lang w:val="en-IN" w:eastAsia="en-IN"/>
        </w:rPr>
        <w:t>+name+</w:t>
      </w:r>
      <w:r w:rsidRPr="00492416">
        <w:rPr>
          <w:rFonts w:ascii="Arial" w:eastAsia="Times New Roman" w:hAnsi="Arial" w:cs="Arial"/>
          <w:color w:val="0000FF"/>
          <w:sz w:val="24"/>
          <w:szCs w:val="20"/>
          <w:bdr w:val="none" w:sz="0" w:space="0" w:color="auto" w:frame="1"/>
          <w:lang w:val="en-IN" w:eastAsia="en-IN"/>
        </w:rPr>
        <w:t>" "</w:t>
      </w:r>
      <w:r w:rsidRPr="00492416">
        <w:rPr>
          <w:rFonts w:ascii="Arial" w:eastAsia="Times New Roman" w:hAnsi="Arial" w:cs="Arial"/>
          <w:color w:val="000000"/>
          <w:sz w:val="24"/>
          <w:szCs w:val="20"/>
          <w:bdr w:val="none" w:sz="0" w:space="0" w:color="auto" w:frame="1"/>
          <w:lang w:val="en-IN" w:eastAsia="en-IN"/>
        </w:rPr>
        <w:t>+college);}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8200"/>
          <w:sz w:val="24"/>
          <w:szCs w:val="20"/>
          <w:bdr w:val="none" w:sz="0" w:space="0" w:color="auto" w:frame="1"/>
          <w:lang w:val="en-IN" w:eastAsia="en-IN"/>
        </w:rPr>
        <w:t>//Test class to create and display the values of object</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b/>
          <w:bCs/>
          <w:color w:val="006699"/>
          <w:sz w:val="24"/>
          <w:szCs w:val="20"/>
          <w:bdr w:val="none" w:sz="0" w:space="0" w:color="auto" w:frame="1"/>
          <w:lang w:val="en-IN" w:eastAsia="en-IN"/>
        </w:rPr>
        <w:t>public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class</w:t>
      </w:r>
      <w:r w:rsidRPr="00492416">
        <w:rPr>
          <w:rFonts w:ascii="Arial" w:eastAsia="Times New Roman" w:hAnsi="Arial" w:cs="Arial"/>
          <w:color w:val="000000"/>
          <w:sz w:val="24"/>
          <w:szCs w:val="20"/>
          <w:bdr w:val="none" w:sz="0" w:space="0" w:color="auto" w:frame="1"/>
          <w:lang w:val="en-IN" w:eastAsia="en-IN"/>
        </w:rPr>
        <w:t> </w:t>
      </w:r>
      <w:proofErr w:type="spellStart"/>
      <w:proofErr w:type="gramStart"/>
      <w:r w:rsidRPr="00492416">
        <w:rPr>
          <w:rFonts w:ascii="Arial" w:eastAsia="Times New Roman" w:hAnsi="Arial" w:cs="Arial"/>
          <w:color w:val="000000"/>
          <w:sz w:val="24"/>
          <w:szCs w:val="20"/>
          <w:bdr w:val="none" w:sz="0" w:space="0" w:color="auto" w:frame="1"/>
          <w:lang w:val="en-IN" w:eastAsia="en-IN"/>
        </w:rPr>
        <w:t>TestStaticMethod</w:t>
      </w:r>
      <w:proofErr w:type="spellEnd"/>
      <w:r w:rsidRPr="00492416">
        <w:rPr>
          <w:rFonts w:ascii="Arial" w:eastAsia="Times New Roman" w:hAnsi="Arial" w:cs="Arial"/>
          <w:color w:val="000000"/>
          <w:sz w:val="24"/>
          <w:szCs w:val="20"/>
          <w:bdr w:val="none" w:sz="0" w:space="0" w:color="auto" w:frame="1"/>
          <w:lang w:val="en-IN" w:eastAsia="en-IN"/>
        </w:rPr>
        <w:t>{</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public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static</w:t>
      </w: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b/>
          <w:bCs/>
          <w:color w:val="006699"/>
          <w:sz w:val="24"/>
          <w:szCs w:val="20"/>
          <w:bdr w:val="none" w:sz="0" w:space="0" w:color="auto" w:frame="1"/>
          <w:lang w:val="en-IN" w:eastAsia="en-IN"/>
        </w:rPr>
        <w:t>void</w:t>
      </w:r>
      <w:r w:rsidRPr="00492416">
        <w:rPr>
          <w:rFonts w:ascii="Arial" w:eastAsia="Times New Roman" w:hAnsi="Arial" w:cs="Arial"/>
          <w:color w:val="000000"/>
          <w:sz w:val="24"/>
          <w:szCs w:val="20"/>
          <w:bdr w:val="none" w:sz="0" w:space="0" w:color="auto" w:frame="1"/>
          <w:lang w:val="en-IN" w:eastAsia="en-IN"/>
        </w:rPr>
        <w:t> </w:t>
      </w:r>
      <w:proofErr w:type="gramStart"/>
      <w:r w:rsidRPr="00492416">
        <w:rPr>
          <w:rFonts w:ascii="Arial" w:eastAsia="Times New Roman" w:hAnsi="Arial" w:cs="Arial"/>
          <w:color w:val="000000"/>
          <w:sz w:val="24"/>
          <w:szCs w:val="20"/>
          <w:bdr w:val="none" w:sz="0" w:space="0" w:color="auto" w:frame="1"/>
          <w:lang w:val="en-IN" w:eastAsia="en-IN"/>
        </w:rPr>
        <w:t>main(</w:t>
      </w:r>
      <w:proofErr w:type="gramEnd"/>
      <w:r w:rsidRPr="00492416">
        <w:rPr>
          <w:rFonts w:ascii="Arial" w:eastAsia="Times New Roman" w:hAnsi="Arial" w:cs="Arial"/>
          <w:color w:val="000000"/>
          <w:sz w:val="24"/>
          <w:szCs w:val="20"/>
          <w:bdr w:val="none" w:sz="0" w:space="0" w:color="auto" w:frame="1"/>
          <w:lang w:val="en-IN" w:eastAsia="en-IN"/>
        </w:rPr>
        <w:t>String </w:t>
      </w:r>
      <w:proofErr w:type="spellStart"/>
      <w:r w:rsidRPr="00492416">
        <w:rPr>
          <w:rFonts w:ascii="Arial" w:eastAsia="Times New Roman" w:hAnsi="Arial" w:cs="Arial"/>
          <w:color w:val="000000"/>
          <w:sz w:val="24"/>
          <w:szCs w:val="20"/>
          <w:bdr w:val="none" w:sz="0" w:space="0" w:color="auto" w:frame="1"/>
          <w:lang w:val="en-IN" w:eastAsia="en-IN"/>
        </w:rPr>
        <w:t>args</w:t>
      </w:r>
      <w:proofErr w:type="spell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roofErr w:type="spellStart"/>
      <w:r w:rsidRPr="00492416">
        <w:rPr>
          <w:rFonts w:ascii="Arial" w:eastAsia="Times New Roman" w:hAnsi="Arial" w:cs="Arial"/>
          <w:color w:val="000000"/>
          <w:sz w:val="24"/>
          <w:szCs w:val="20"/>
          <w:bdr w:val="none" w:sz="0" w:space="0" w:color="auto" w:frame="1"/>
          <w:lang w:val="en-IN" w:eastAsia="en-IN"/>
        </w:rPr>
        <w:t>Student.change</w:t>
      </w:r>
      <w:proofErr w:type="spellEnd"/>
      <w:proofErr w:type="gramStart"/>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8200"/>
          <w:sz w:val="24"/>
          <w:szCs w:val="20"/>
          <w:bdr w:val="none" w:sz="0" w:space="0" w:color="auto" w:frame="1"/>
          <w:lang w:val="en-IN" w:eastAsia="en-IN"/>
        </w:rPr>
        <w:t>/</w:t>
      </w:r>
      <w:proofErr w:type="gramEnd"/>
      <w:r w:rsidRPr="00492416">
        <w:rPr>
          <w:rFonts w:ascii="Arial" w:eastAsia="Times New Roman" w:hAnsi="Arial" w:cs="Arial"/>
          <w:color w:val="008200"/>
          <w:sz w:val="24"/>
          <w:szCs w:val="20"/>
          <w:bdr w:val="none" w:sz="0" w:space="0" w:color="auto" w:frame="1"/>
          <w:lang w:val="en-IN" w:eastAsia="en-IN"/>
        </w:rPr>
        <w:t>/calling change method</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r w:rsidRPr="00492416">
        <w:rPr>
          <w:rFonts w:ascii="Arial" w:eastAsia="Times New Roman" w:hAnsi="Arial" w:cs="Arial"/>
          <w:color w:val="008200"/>
          <w:sz w:val="24"/>
          <w:szCs w:val="20"/>
          <w:bdr w:val="none" w:sz="0" w:space="0" w:color="auto" w:frame="1"/>
          <w:lang w:val="en-IN" w:eastAsia="en-IN"/>
        </w:rPr>
        <w:t>//creating objects</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Student s1 = </w:t>
      </w:r>
      <w:r w:rsidRPr="00492416">
        <w:rPr>
          <w:rFonts w:ascii="Arial" w:eastAsia="Times New Roman" w:hAnsi="Arial" w:cs="Arial"/>
          <w:b/>
          <w:bCs/>
          <w:color w:val="006699"/>
          <w:sz w:val="24"/>
          <w:szCs w:val="20"/>
          <w:bdr w:val="none" w:sz="0" w:space="0" w:color="auto" w:frame="1"/>
          <w:lang w:val="en-IN" w:eastAsia="en-IN"/>
        </w:rPr>
        <w:t>new</w:t>
      </w:r>
      <w:r w:rsidRPr="00492416">
        <w:rPr>
          <w:rFonts w:ascii="Arial" w:eastAsia="Times New Roman" w:hAnsi="Arial" w:cs="Arial"/>
          <w:color w:val="000000"/>
          <w:sz w:val="24"/>
          <w:szCs w:val="20"/>
          <w:bdr w:val="none" w:sz="0" w:space="0" w:color="auto" w:frame="1"/>
          <w:lang w:val="en-IN" w:eastAsia="en-IN"/>
        </w:rPr>
        <w:t> Student(</w:t>
      </w:r>
      <w:r w:rsidRPr="00492416">
        <w:rPr>
          <w:rFonts w:ascii="Arial" w:eastAsia="Times New Roman" w:hAnsi="Arial" w:cs="Arial"/>
          <w:color w:val="C00000"/>
          <w:sz w:val="24"/>
          <w:szCs w:val="20"/>
          <w:bdr w:val="none" w:sz="0" w:space="0" w:color="auto" w:frame="1"/>
          <w:lang w:val="en-IN" w:eastAsia="en-IN"/>
        </w:rPr>
        <w:t>111</w:t>
      </w:r>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00FF"/>
          <w:sz w:val="24"/>
          <w:szCs w:val="20"/>
          <w:bdr w:val="none" w:sz="0" w:space="0" w:color="auto" w:frame="1"/>
          <w:lang w:val="en-IN" w:eastAsia="en-IN"/>
        </w:rPr>
        <w:t>"Karan"</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Student s2 = </w:t>
      </w:r>
      <w:r w:rsidRPr="00492416">
        <w:rPr>
          <w:rFonts w:ascii="Arial" w:eastAsia="Times New Roman" w:hAnsi="Arial" w:cs="Arial"/>
          <w:b/>
          <w:bCs/>
          <w:color w:val="006699"/>
          <w:sz w:val="24"/>
          <w:szCs w:val="20"/>
          <w:bdr w:val="none" w:sz="0" w:space="0" w:color="auto" w:frame="1"/>
          <w:lang w:val="en-IN" w:eastAsia="en-IN"/>
        </w:rPr>
        <w:t>new</w:t>
      </w:r>
      <w:r w:rsidRPr="00492416">
        <w:rPr>
          <w:rFonts w:ascii="Arial" w:eastAsia="Times New Roman" w:hAnsi="Arial" w:cs="Arial"/>
          <w:color w:val="000000"/>
          <w:sz w:val="24"/>
          <w:szCs w:val="20"/>
          <w:bdr w:val="none" w:sz="0" w:space="0" w:color="auto" w:frame="1"/>
          <w:lang w:val="en-IN" w:eastAsia="en-IN"/>
        </w:rPr>
        <w:t> Student(</w:t>
      </w:r>
      <w:r w:rsidRPr="00492416">
        <w:rPr>
          <w:rFonts w:ascii="Arial" w:eastAsia="Times New Roman" w:hAnsi="Arial" w:cs="Arial"/>
          <w:color w:val="C00000"/>
          <w:sz w:val="24"/>
          <w:szCs w:val="20"/>
          <w:bdr w:val="none" w:sz="0" w:space="0" w:color="auto" w:frame="1"/>
          <w:lang w:val="en-IN" w:eastAsia="en-IN"/>
        </w:rPr>
        <w:t>222</w:t>
      </w:r>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00FF"/>
          <w:sz w:val="24"/>
          <w:szCs w:val="20"/>
          <w:bdr w:val="none" w:sz="0" w:space="0" w:color="auto" w:frame="1"/>
          <w:lang w:val="en-IN" w:eastAsia="en-IN"/>
        </w:rPr>
        <w:t>"Aryan"</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Student s3 = </w:t>
      </w:r>
      <w:r w:rsidRPr="00492416">
        <w:rPr>
          <w:rFonts w:ascii="Arial" w:eastAsia="Times New Roman" w:hAnsi="Arial" w:cs="Arial"/>
          <w:b/>
          <w:bCs/>
          <w:color w:val="006699"/>
          <w:sz w:val="24"/>
          <w:szCs w:val="20"/>
          <w:bdr w:val="none" w:sz="0" w:space="0" w:color="auto" w:frame="1"/>
          <w:lang w:val="en-IN" w:eastAsia="en-IN"/>
        </w:rPr>
        <w:t>new</w:t>
      </w:r>
      <w:r w:rsidRPr="00492416">
        <w:rPr>
          <w:rFonts w:ascii="Arial" w:eastAsia="Times New Roman" w:hAnsi="Arial" w:cs="Arial"/>
          <w:color w:val="000000"/>
          <w:sz w:val="24"/>
          <w:szCs w:val="20"/>
          <w:bdr w:val="none" w:sz="0" w:space="0" w:color="auto" w:frame="1"/>
          <w:lang w:val="en-IN" w:eastAsia="en-IN"/>
        </w:rPr>
        <w:t> Student(</w:t>
      </w:r>
      <w:r w:rsidRPr="00492416">
        <w:rPr>
          <w:rFonts w:ascii="Arial" w:eastAsia="Times New Roman" w:hAnsi="Arial" w:cs="Arial"/>
          <w:color w:val="C00000"/>
          <w:sz w:val="24"/>
          <w:szCs w:val="20"/>
          <w:bdr w:val="none" w:sz="0" w:space="0" w:color="auto" w:frame="1"/>
          <w:lang w:val="en-IN" w:eastAsia="en-IN"/>
        </w:rPr>
        <w:t>333</w:t>
      </w:r>
      <w:r w:rsidRPr="00492416">
        <w:rPr>
          <w:rFonts w:ascii="Arial" w:eastAsia="Times New Roman" w:hAnsi="Arial" w:cs="Arial"/>
          <w:color w:val="000000"/>
          <w:sz w:val="24"/>
          <w:szCs w:val="20"/>
          <w:bdr w:val="none" w:sz="0" w:space="0" w:color="auto" w:frame="1"/>
          <w:lang w:val="en-IN" w:eastAsia="en-IN"/>
        </w:rPr>
        <w:t>,</w:t>
      </w:r>
      <w:r w:rsidRPr="00492416">
        <w:rPr>
          <w:rFonts w:ascii="Arial" w:eastAsia="Times New Roman" w:hAnsi="Arial" w:cs="Arial"/>
          <w:color w:val="0000FF"/>
          <w:sz w:val="24"/>
          <w:szCs w:val="20"/>
          <w:bdr w:val="none" w:sz="0" w:space="0" w:color="auto" w:frame="1"/>
          <w:lang w:val="en-IN" w:eastAsia="en-IN"/>
        </w:rPr>
        <w:t>"Sonoo"</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lastRenderedPageBreak/>
        <w:t>    </w:t>
      </w:r>
      <w:r w:rsidRPr="00492416">
        <w:rPr>
          <w:rFonts w:ascii="Arial" w:eastAsia="Times New Roman" w:hAnsi="Arial" w:cs="Arial"/>
          <w:color w:val="008200"/>
          <w:sz w:val="24"/>
          <w:szCs w:val="20"/>
          <w:bdr w:val="none" w:sz="0" w:space="0" w:color="auto" w:frame="1"/>
          <w:lang w:val="en-IN" w:eastAsia="en-IN"/>
        </w:rPr>
        <w:t>//calling display method</w:t>
      </w: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w:t>
      </w:r>
      <w:proofErr w:type="gramStart"/>
      <w:r w:rsidRPr="00492416">
        <w:rPr>
          <w:rFonts w:ascii="Arial" w:eastAsia="Times New Roman" w:hAnsi="Arial" w:cs="Arial"/>
          <w:color w:val="000000"/>
          <w:sz w:val="24"/>
          <w:szCs w:val="20"/>
          <w:bdr w:val="none" w:sz="0" w:space="0" w:color="auto" w:frame="1"/>
          <w:lang w:val="en-IN" w:eastAsia="en-IN"/>
        </w:rPr>
        <w:t>1.display</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w:t>
      </w:r>
      <w:proofErr w:type="gramStart"/>
      <w:r w:rsidRPr="00492416">
        <w:rPr>
          <w:rFonts w:ascii="Arial" w:eastAsia="Times New Roman" w:hAnsi="Arial" w:cs="Arial"/>
          <w:color w:val="000000"/>
          <w:sz w:val="24"/>
          <w:szCs w:val="20"/>
          <w:bdr w:val="none" w:sz="0" w:space="0" w:color="auto" w:frame="1"/>
          <w:lang w:val="en-IN" w:eastAsia="en-IN"/>
        </w:rPr>
        <w:t>2.display</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s</w:t>
      </w:r>
      <w:proofErr w:type="gramStart"/>
      <w:r w:rsidRPr="00492416">
        <w:rPr>
          <w:rFonts w:ascii="Arial" w:eastAsia="Times New Roman" w:hAnsi="Arial" w:cs="Arial"/>
          <w:color w:val="000000"/>
          <w:sz w:val="24"/>
          <w:szCs w:val="20"/>
          <w:bdr w:val="none" w:sz="0" w:space="0" w:color="auto" w:frame="1"/>
          <w:lang w:val="en-IN" w:eastAsia="en-IN"/>
        </w:rPr>
        <w:t>3.display</w:t>
      </w:r>
      <w:proofErr w:type="gramEnd"/>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  </w:t>
      </w:r>
    </w:p>
    <w:p w:rsidR="00492416" w:rsidRPr="00492416" w:rsidRDefault="00492416" w:rsidP="00492416">
      <w:pPr>
        <w:numPr>
          <w:ilvl w:val="0"/>
          <w:numId w:val="22"/>
        </w:numPr>
        <w:shd w:val="clear" w:color="auto" w:fill="FFFFFF"/>
        <w:spacing w:before="0" w:after="0" w:line="315" w:lineRule="atLeast"/>
        <w:rPr>
          <w:rFonts w:ascii="Arial" w:eastAsia="Times New Roman" w:hAnsi="Arial" w:cs="Arial"/>
          <w:color w:val="000000"/>
          <w:sz w:val="24"/>
          <w:szCs w:val="20"/>
          <w:lang w:val="en-IN" w:eastAsia="en-IN"/>
        </w:rPr>
      </w:pPr>
      <w:r w:rsidRPr="00492416">
        <w:rPr>
          <w:rFonts w:ascii="Arial" w:eastAsia="Times New Roman" w:hAnsi="Arial" w:cs="Arial"/>
          <w:color w:val="000000"/>
          <w:sz w:val="24"/>
          <w:szCs w:val="20"/>
          <w:bdr w:val="none" w:sz="0" w:space="0" w:color="auto" w:frame="1"/>
          <w:lang w:val="en-IN" w:eastAsia="en-IN"/>
        </w:rPr>
        <w:t>}  </w:t>
      </w:r>
    </w:p>
    <w:p w:rsidR="00492416" w:rsidRPr="00492416" w:rsidRDefault="00492416" w:rsidP="00492416">
      <w:pPr>
        <w:pStyle w:val="Heading3"/>
        <w:shd w:val="clear" w:color="auto" w:fill="FFFFFF"/>
        <w:spacing w:line="312" w:lineRule="atLeast"/>
        <w:rPr>
          <w:rFonts w:ascii="Arial" w:hAnsi="Arial" w:cs="Arial"/>
          <w:color w:val="610B4B"/>
          <w:sz w:val="32"/>
          <w:szCs w:val="26"/>
        </w:rPr>
      </w:pPr>
      <w:r w:rsidRPr="00492416">
        <w:rPr>
          <w:rFonts w:ascii="Arial" w:hAnsi="Arial" w:cs="Arial"/>
          <w:b/>
          <w:bCs/>
          <w:color w:val="610B4B"/>
          <w:sz w:val="32"/>
          <w:szCs w:val="26"/>
        </w:rPr>
        <w:t>Restrictions for the static method</w:t>
      </w:r>
    </w:p>
    <w:p w:rsidR="00492416" w:rsidRPr="00492416" w:rsidRDefault="00492416" w:rsidP="00492416">
      <w:pPr>
        <w:pStyle w:val="NormalWeb"/>
        <w:shd w:val="clear" w:color="auto" w:fill="FFFFFF"/>
        <w:rPr>
          <w:rFonts w:ascii="Arial" w:hAnsi="Arial" w:cs="Arial"/>
          <w:color w:val="000000"/>
          <w:szCs w:val="20"/>
        </w:rPr>
      </w:pPr>
      <w:r w:rsidRPr="00492416">
        <w:rPr>
          <w:rFonts w:ascii="Arial" w:hAnsi="Arial" w:cs="Arial"/>
          <w:color w:val="000000"/>
          <w:szCs w:val="20"/>
        </w:rPr>
        <w:t>There are two main restrictions for the static method. They are:</w:t>
      </w:r>
    </w:p>
    <w:p w:rsidR="00492416" w:rsidRPr="00492416" w:rsidRDefault="008D5DB0" w:rsidP="00492416">
      <w:pPr>
        <w:numPr>
          <w:ilvl w:val="0"/>
          <w:numId w:val="24"/>
        </w:numPr>
        <w:shd w:val="clear" w:color="auto" w:fill="FFFFFF"/>
        <w:spacing w:before="60" w:after="100" w:afterAutospacing="1" w:line="315" w:lineRule="atLeast"/>
        <w:rPr>
          <w:rFonts w:ascii="Arial" w:hAnsi="Arial" w:cs="Arial"/>
          <w:color w:val="000000"/>
          <w:sz w:val="24"/>
          <w:szCs w:val="20"/>
        </w:rPr>
      </w:pPr>
      <w:r>
        <w:rPr>
          <w:rFonts w:ascii="Arial" w:hAnsi="Arial" w:cs="Arial"/>
          <w:color w:val="000000"/>
          <w:sz w:val="24"/>
          <w:szCs w:val="20"/>
        </w:rPr>
        <w:t>The static method can</w:t>
      </w:r>
      <w:r w:rsidR="00492416" w:rsidRPr="00492416">
        <w:rPr>
          <w:rFonts w:ascii="Arial" w:hAnsi="Arial" w:cs="Arial"/>
          <w:color w:val="000000"/>
          <w:sz w:val="24"/>
          <w:szCs w:val="20"/>
        </w:rPr>
        <w:t>not use non static data member or call non-static method directly.</w:t>
      </w:r>
    </w:p>
    <w:p w:rsidR="00492416" w:rsidRPr="00492416" w:rsidRDefault="00492416" w:rsidP="00492416">
      <w:pPr>
        <w:numPr>
          <w:ilvl w:val="0"/>
          <w:numId w:val="24"/>
        </w:numPr>
        <w:shd w:val="clear" w:color="auto" w:fill="FFFFFF"/>
        <w:spacing w:before="60" w:after="100" w:afterAutospacing="1" w:line="315" w:lineRule="atLeast"/>
        <w:rPr>
          <w:rFonts w:ascii="Arial" w:hAnsi="Arial" w:cs="Arial"/>
          <w:color w:val="000000"/>
          <w:sz w:val="24"/>
          <w:szCs w:val="20"/>
        </w:rPr>
      </w:pPr>
      <w:r w:rsidRPr="00D92416">
        <w:rPr>
          <w:rFonts w:ascii="Arial" w:hAnsi="Arial" w:cs="Arial"/>
          <w:color w:val="000000"/>
          <w:sz w:val="24"/>
          <w:szCs w:val="20"/>
          <w:highlight w:val="yellow"/>
        </w:rPr>
        <w:t>this and super cannot be used in static context.</w:t>
      </w:r>
    </w:p>
    <w:p w:rsidR="00492416" w:rsidRPr="00492416" w:rsidRDefault="00492416" w:rsidP="00492416">
      <w:pPr>
        <w:pStyle w:val="Heading3"/>
        <w:shd w:val="clear" w:color="auto" w:fill="FFFFFF"/>
        <w:spacing w:line="312" w:lineRule="atLeast"/>
        <w:rPr>
          <w:rFonts w:ascii="Arial" w:hAnsi="Arial" w:cs="Arial"/>
          <w:color w:val="610B4B"/>
          <w:sz w:val="40"/>
          <w:szCs w:val="32"/>
        </w:rPr>
      </w:pPr>
      <w:r w:rsidRPr="00492416">
        <w:rPr>
          <w:rFonts w:ascii="Arial" w:hAnsi="Arial" w:cs="Arial"/>
          <w:b/>
          <w:bCs/>
          <w:color w:val="610B4B"/>
          <w:sz w:val="40"/>
          <w:szCs w:val="32"/>
        </w:rPr>
        <w:t>Q) Why is the Java main method static?</w:t>
      </w:r>
    </w:p>
    <w:p w:rsidR="00492416" w:rsidRPr="00492416" w:rsidRDefault="00A93D8A" w:rsidP="00492416">
      <w:pPr>
        <w:pStyle w:val="NormalWeb"/>
        <w:shd w:val="clear" w:color="auto" w:fill="FFFFFF"/>
        <w:rPr>
          <w:rFonts w:ascii="Arial" w:hAnsi="Arial" w:cs="Arial"/>
          <w:color w:val="000000"/>
          <w:szCs w:val="20"/>
        </w:rPr>
      </w:pPr>
      <w:r>
        <w:rPr>
          <w:rFonts w:ascii="Arial" w:hAnsi="Arial" w:cs="Arial"/>
          <w:color w:val="000000"/>
          <w:szCs w:val="20"/>
        </w:rPr>
        <w:t xml:space="preserve">Ans: </w:t>
      </w:r>
      <w:r w:rsidR="00492416" w:rsidRPr="00492416">
        <w:rPr>
          <w:rFonts w:ascii="Arial" w:hAnsi="Arial" w:cs="Arial"/>
          <w:color w:val="000000"/>
          <w:szCs w:val="20"/>
        </w:rPr>
        <w:t xml:space="preserve">It is because the object is not required to call a static method. If it were a non-static method, JVM creates an object first then call </w:t>
      </w:r>
      <w:proofErr w:type="gramStart"/>
      <w:r w:rsidR="00492416" w:rsidRPr="00492416">
        <w:rPr>
          <w:rFonts w:ascii="Arial" w:hAnsi="Arial" w:cs="Arial"/>
          <w:color w:val="000000"/>
          <w:szCs w:val="20"/>
        </w:rPr>
        <w:t>main(</w:t>
      </w:r>
      <w:proofErr w:type="gramEnd"/>
      <w:r w:rsidR="00492416" w:rsidRPr="00492416">
        <w:rPr>
          <w:rFonts w:ascii="Arial" w:hAnsi="Arial" w:cs="Arial"/>
          <w:color w:val="000000"/>
          <w:szCs w:val="20"/>
        </w:rPr>
        <w:t>) method that will lead the problem of extra memory allocation.</w:t>
      </w:r>
    </w:p>
    <w:p w:rsidR="00492416" w:rsidRPr="00492416" w:rsidRDefault="004A67BD" w:rsidP="00492416">
      <w:pPr>
        <w:rPr>
          <w:rFonts w:ascii="Arial" w:hAnsi="Arial" w:cs="Arial"/>
          <w:sz w:val="32"/>
          <w:szCs w:val="24"/>
        </w:rPr>
      </w:pPr>
      <w:r>
        <w:rPr>
          <w:rFonts w:ascii="Arial" w:hAnsi="Arial" w:cs="Arial"/>
          <w:sz w:val="28"/>
        </w:rPr>
        <w:pict>
          <v:rect id="_x0000_i1025" style="width:0;height:.75pt" o:hralign="center" o:hrstd="t" o:hrnoshade="t" o:hr="t" fillcolor="#d4d4d4" stroked="f"/>
        </w:pict>
      </w:r>
    </w:p>
    <w:p w:rsidR="00492416" w:rsidRPr="00492416" w:rsidRDefault="00492416" w:rsidP="00492416">
      <w:pPr>
        <w:pStyle w:val="Heading2"/>
        <w:shd w:val="clear" w:color="auto" w:fill="FFFFFF"/>
        <w:spacing w:line="312" w:lineRule="atLeast"/>
        <w:rPr>
          <w:rFonts w:ascii="Arial" w:hAnsi="Arial" w:cs="Arial"/>
          <w:color w:val="610B38"/>
          <w:sz w:val="44"/>
          <w:szCs w:val="38"/>
        </w:rPr>
      </w:pPr>
      <w:r w:rsidRPr="00492416">
        <w:rPr>
          <w:rFonts w:ascii="Arial" w:hAnsi="Arial" w:cs="Arial"/>
          <w:b/>
          <w:bCs/>
          <w:color w:val="610B38"/>
          <w:sz w:val="44"/>
          <w:szCs w:val="38"/>
        </w:rPr>
        <w:t>3</w:t>
      </w:r>
      <w:r w:rsidRPr="00D1061B">
        <w:rPr>
          <w:rFonts w:ascii="Arial" w:hAnsi="Arial" w:cs="Arial"/>
          <w:b/>
          <w:bCs/>
          <w:color w:val="610B38"/>
          <w:sz w:val="40"/>
          <w:szCs w:val="38"/>
        </w:rPr>
        <w:t xml:space="preserve">) </w:t>
      </w:r>
      <w:r w:rsidRPr="00D1061B">
        <w:rPr>
          <w:rFonts w:ascii="Arial" w:hAnsi="Arial" w:cs="Arial"/>
          <w:b/>
          <w:bCs/>
          <w:color w:val="610B38"/>
          <w:sz w:val="36"/>
          <w:szCs w:val="38"/>
        </w:rPr>
        <w:t>Java static block</w:t>
      </w:r>
    </w:p>
    <w:p w:rsidR="00492416" w:rsidRPr="00492416" w:rsidRDefault="00492416" w:rsidP="00492416">
      <w:pPr>
        <w:numPr>
          <w:ilvl w:val="0"/>
          <w:numId w:val="25"/>
        </w:numPr>
        <w:shd w:val="clear" w:color="auto" w:fill="FFFFFF"/>
        <w:spacing w:before="60" w:after="100" w:afterAutospacing="1" w:line="315" w:lineRule="atLeast"/>
        <w:rPr>
          <w:rFonts w:ascii="Arial" w:hAnsi="Arial" w:cs="Arial"/>
          <w:color w:val="000000"/>
          <w:sz w:val="24"/>
          <w:szCs w:val="20"/>
        </w:rPr>
      </w:pPr>
      <w:r w:rsidRPr="00492416">
        <w:rPr>
          <w:rFonts w:ascii="Arial" w:hAnsi="Arial" w:cs="Arial"/>
          <w:color w:val="000000"/>
          <w:sz w:val="24"/>
          <w:szCs w:val="20"/>
        </w:rPr>
        <w:t>Is used to initialize the static data member.</w:t>
      </w:r>
    </w:p>
    <w:p w:rsidR="00492416" w:rsidRPr="00492416" w:rsidRDefault="00492416" w:rsidP="00492416">
      <w:pPr>
        <w:numPr>
          <w:ilvl w:val="0"/>
          <w:numId w:val="25"/>
        </w:numPr>
        <w:shd w:val="clear" w:color="auto" w:fill="FFFFFF"/>
        <w:spacing w:before="60" w:after="100" w:afterAutospacing="1" w:line="315" w:lineRule="atLeast"/>
        <w:rPr>
          <w:rFonts w:ascii="Arial" w:hAnsi="Arial" w:cs="Arial"/>
          <w:color w:val="000000"/>
          <w:sz w:val="24"/>
          <w:szCs w:val="20"/>
        </w:rPr>
      </w:pPr>
      <w:r w:rsidRPr="00492416">
        <w:rPr>
          <w:rFonts w:ascii="Arial" w:hAnsi="Arial" w:cs="Arial"/>
          <w:color w:val="000000"/>
          <w:sz w:val="24"/>
          <w:szCs w:val="20"/>
        </w:rPr>
        <w:t>It is executed before the main method at the time of class</w:t>
      </w:r>
      <w:r w:rsidR="002137D9">
        <w:rPr>
          <w:rFonts w:ascii="Arial" w:hAnsi="Arial" w:cs="Arial"/>
          <w:color w:val="000000"/>
          <w:sz w:val="24"/>
          <w:szCs w:val="20"/>
        </w:rPr>
        <w:t xml:space="preserve"> </w:t>
      </w:r>
      <w:r w:rsidRPr="00492416">
        <w:rPr>
          <w:rFonts w:ascii="Arial" w:hAnsi="Arial" w:cs="Arial"/>
          <w:color w:val="000000"/>
          <w:sz w:val="24"/>
          <w:szCs w:val="20"/>
        </w:rPr>
        <w:t>loading.</w:t>
      </w:r>
    </w:p>
    <w:p w:rsidR="00492416" w:rsidRPr="00D1061B" w:rsidRDefault="00492416" w:rsidP="00492416">
      <w:pPr>
        <w:pStyle w:val="Heading3"/>
        <w:shd w:val="clear" w:color="auto" w:fill="FFFFFF"/>
        <w:rPr>
          <w:rFonts w:ascii="Arial" w:hAnsi="Arial" w:cs="Arial"/>
          <w:color w:val="610B4B"/>
          <w:sz w:val="36"/>
          <w:szCs w:val="33"/>
        </w:rPr>
      </w:pPr>
      <w:r w:rsidRPr="00D1061B">
        <w:rPr>
          <w:rFonts w:ascii="Arial" w:hAnsi="Arial" w:cs="Arial"/>
          <w:b/>
          <w:bCs/>
          <w:color w:val="610B4B"/>
          <w:sz w:val="36"/>
          <w:szCs w:val="33"/>
        </w:rPr>
        <w:t>Example of static block</w:t>
      </w:r>
    </w:p>
    <w:p w:rsidR="00492416" w:rsidRPr="00492416" w:rsidRDefault="00492416" w:rsidP="00492416">
      <w:pPr>
        <w:numPr>
          <w:ilvl w:val="0"/>
          <w:numId w:val="26"/>
        </w:numPr>
        <w:shd w:val="clear" w:color="auto" w:fill="FFFFFF"/>
        <w:spacing w:before="0" w:after="0" w:line="315" w:lineRule="atLeast"/>
        <w:ind w:left="0"/>
        <w:rPr>
          <w:rFonts w:ascii="Arial" w:hAnsi="Arial" w:cs="Arial"/>
          <w:color w:val="000000"/>
          <w:sz w:val="24"/>
          <w:szCs w:val="20"/>
        </w:rPr>
      </w:pPr>
      <w:r w:rsidRPr="00492416">
        <w:rPr>
          <w:rStyle w:val="keyword"/>
          <w:rFonts w:ascii="Arial" w:hAnsi="Arial" w:cs="Arial"/>
          <w:b/>
          <w:bCs/>
          <w:color w:val="006699"/>
          <w:sz w:val="24"/>
          <w:szCs w:val="20"/>
          <w:bdr w:val="none" w:sz="0" w:space="0" w:color="auto" w:frame="1"/>
        </w:rPr>
        <w:t>class</w:t>
      </w:r>
      <w:r w:rsidRPr="00492416">
        <w:rPr>
          <w:rFonts w:ascii="Arial" w:hAnsi="Arial" w:cs="Arial"/>
          <w:color w:val="000000"/>
          <w:sz w:val="24"/>
          <w:szCs w:val="20"/>
          <w:bdr w:val="none" w:sz="0" w:space="0" w:color="auto" w:frame="1"/>
        </w:rPr>
        <w:t> A2{  </w:t>
      </w:r>
    </w:p>
    <w:p w:rsidR="00492416" w:rsidRPr="00492416" w:rsidRDefault="00492416" w:rsidP="00492416">
      <w:pPr>
        <w:numPr>
          <w:ilvl w:val="0"/>
          <w:numId w:val="26"/>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w:t>
      </w:r>
      <w:proofErr w:type="gramStart"/>
      <w:r w:rsidRPr="00492416">
        <w:rPr>
          <w:rStyle w:val="keyword"/>
          <w:rFonts w:ascii="Arial" w:hAnsi="Arial" w:cs="Arial"/>
          <w:b/>
          <w:bCs/>
          <w:color w:val="006699"/>
          <w:sz w:val="24"/>
          <w:szCs w:val="20"/>
          <w:bdr w:val="none" w:sz="0" w:space="0" w:color="auto" w:frame="1"/>
        </w:rPr>
        <w:t>static</w:t>
      </w:r>
      <w:r w:rsidRPr="00492416">
        <w:rPr>
          <w:rFonts w:ascii="Arial" w:hAnsi="Arial" w:cs="Arial"/>
          <w:color w:val="000000"/>
          <w:sz w:val="24"/>
          <w:szCs w:val="20"/>
          <w:bdr w:val="none" w:sz="0" w:space="0" w:color="auto" w:frame="1"/>
        </w:rPr>
        <w:t>{</w:t>
      </w:r>
      <w:proofErr w:type="gramEnd"/>
      <w:r w:rsidRPr="00492416">
        <w:rPr>
          <w:rFonts w:ascii="Arial" w:hAnsi="Arial" w:cs="Arial"/>
          <w:color w:val="000000"/>
          <w:sz w:val="24"/>
          <w:szCs w:val="20"/>
          <w:bdr w:val="none" w:sz="0" w:space="0" w:color="auto" w:frame="1"/>
        </w:rPr>
        <w:t>System.out.println(</w:t>
      </w:r>
      <w:r w:rsidRPr="00492416">
        <w:rPr>
          <w:rStyle w:val="string"/>
          <w:rFonts w:ascii="Arial" w:hAnsi="Arial" w:cs="Arial"/>
          <w:color w:val="0000FF"/>
          <w:sz w:val="24"/>
          <w:szCs w:val="20"/>
          <w:bdr w:val="none" w:sz="0" w:space="0" w:color="auto" w:frame="1"/>
        </w:rPr>
        <w:t>"static block is invoked"</w:t>
      </w:r>
      <w:r w:rsidRPr="00492416">
        <w:rPr>
          <w:rFonts w:ascii="Arial" w:hAnsi="Arial" w:cs="Arial"/>
          <w:color w:val="000000"/>
          <w:sz w:val="24"/>
          <w:szCs w:val="20"/>
          <w:bdr w:val="none" w:sz="0" w:space="0" w:color="auto" w:frame="1"/>
        </w:rPr>
        <w:t>);}  </w:t>
      </w:r>
    </w:p>
    <w:p w:rsidR="00492416" w:rsidRPr="00492416" w:rsidRDefault="00492416" w:rsidP="00492416">
      <w:pPr>
        <w:numPr>
          <w:ilvl w:val="0"/>
          <w:numId w:val="26"/>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w:t>
      </w:r>
      <w:r w:rsidRPr="00492416">
        <w:rPr>
          <w:rStyle w:val="keyword"/>
          <w:rFonts w:ascii="Arial" w:hAnsi="Arial" w:cs="Arial"/>
          <w:b/>
          <w:bCs/>
          <w:color w:val="006699"/>
          <w:sz w:val="24"/>
          <w:szCs w:val="20"/>
          <w:bdr w:val="none" w:sz="0" w:space="0" w:color="auto" w:frame="1"/>
        </w:rPr>
        <w:t>public</w:t>
      </w:r>
      <w:r w:rsidRPr="00492416">
        <w:rPr>
          <w:rFonts w:ascii="Arial" w:hAnsi="Arial" w:cs="Arial"/>
          <w:color w:val="000000"/>
          <w:sz w:val="24"/>
          <w:szCs w:val="20"/>
          <w:bdr w:val="none" w:sz="0" w:space="0" w:color="auto" w:frame="1"/>
        </w:rPr>
        <w:t> </w:t>
      </w:r>
      <w:r w:rsidRPr="00492416">
        <w:rPr>
          <w:rStyle w:val="keyword"/>
          <w:rFonts w:ascii="Arial" w:hAnsi="Arial" w:cs="Arial"/>
          <w:b/>
          <w:bCs/>
          <w:color w:val="006699"/>
          <w:sz w:val="24"/>
          <w:szCs w:val="20"/>
          <w:bdr w:val="none" w:sz="0" w:space="0" w:color="auto" w:frame="1"/>
        </w:rPr>
        <w:t>static</w:t>
      </w:r>
      <w:r w:rsidRPr="00492416">
        <w:rPr>
          <w:rFonts w:ascii="Arial" w:hAnsi="Arial" w:cs="Arial"/>
          <w:color w:val="000000"/>
          <w:sz w:val="24"/>
          <w:szCs w:val="20"/>
          <w:bdr w:val="none" w:sz="0" w:space="0" w:color="auto" w:frame="1"/>
        </w:rPr>
        <w:t> </w:t>
      </w:r>
      <w:r w:rsidRPr="00492416">
        <w:rPr>
          <w:rStyle w:val="keyword"/>
          <w:rFonts w:ascii="Arial" w:hAnsi="Arial" w:cs="Arial"/>
          <w:b/>
          <w:bCs/>
          <w:color w:val="006699"/>
          <w:sz w:val="24"/>
          <w:szCs w:val="20"/>
          <w:bdr w:val="none" w:sz="0" w:space="0" w:color="auto" w:frame="1"/>
        </w:rPr>
        <w:t>void</w:t>
      </w:r>
      <w:r w:rsidRPr="00492416">
        <w:rPr>
          <w:rFonts w:ascii="Arial" w:hAnsi="Arial" w:cs="Arial"/>
          <w:color w:val="000000"/>
          <w:sz w:val="24"/>
          <w:szCs w:val="20"/>
          <w:bdr w:val="none" w:sz="0" w:space="0" w:color="auto" w:frame="1"/>
        </w:rPr>
        <w:t> </w:t>
      </w:r>
      <w:proofErr w:type="gramStart"/>
      <w:r w:rsidRPr="00492416">
        <w:rPr>
          <w:rFonts w:ascii="Arial" w:hAnsi="Arial" w:cs="Arial"/>
          <w:color w:val="000000"/>
          <w:sz w:val="24"/>
          <w:szCs w:val="20"/>
          <w:bdr w:val="none" w:sz="0" w:space="0" w:color="auto" w:frame="1"/>
        </w:rPr>
        <w:t>main(</w:t>
      </w:r>
      <w:proofErr w:type="gramEnd"/>
      <w:r w:rsidRPr="00492416">
        <w:rPr>
          <w:rFonts w:ascii="Arial" w:hAnsi="Arial" w:cs="Arial"/>
          <w:color w:val="000000"/>
          <w:sz w:val="24"/>
          <w:szCs w:val="20"/>
          <w:bdr w:val="none" w:sz="0" w:space="0" w:color="auto" w:frame="1"/>
        </w:rPr>
        <w:t>String </w:t>
      </w:r>
      <w:proofErr w:type="spellStart"/>
      <w:r w:rsidRPr="00492416">
        <w:rPr>
          <w:rFonts w:ascii="Arial" w:hAnsi="Arial" w:cs="Arial"/>
          <w:color w:val="000000"/>
          <w:sz w:val="24"/>
          <w:szCs w:val="20"/>
          <w:bdr w:val="none" w:sz="0" w:space="0" w:color="auto" w:frame="1"/>
        </w:rPr>
        <w:t>args</w:t>
      </w:r>
      <w:proofErr w:type="spellEnd"/>
      <w:r w:rsidRPr="00492416">
        <w:rPr>
          <w:rFonts w:ascii="Arial" w:hAnsi="Arial" w:cs="Arial"/>
          <w:color w:val="000000"/>
          <w:sz w:val="24"/>
          <w:szCs w:val="20"/>
          <w:bdr w:val="none" w:sz="0" w:space="0" w:color="auto" w:frame="1"/>
        </w:rPr>
        <w:t>[]){  </w:t>
      </w:r>
    </w:p>
    <w:p w:rsidR="00492416" w:rsidRPr="00492416" w:rsidRDefault="00492416" w:rsidP="00492416">
      <w:pPr>
        <w:numPr>
          <w:ilvl w:val="0"/>
          <w:numId w:val="26"/>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System.out.println(</w:t>
      </w:r>
      <w:r w:rsidRPr="00492416">
        <w:rPr>
          <w:rStyle w:val="string"/>
          <w:rFonts w:ascii="Arial" w:hAnsi="Arial" w:cs="Arial"/>
          <w:color w:val="0000FF"/>
          <w:sz w:val="24"/>
          <w:szCs w:val="20"/>
          <w:bdr w:val="none" w:sz="0" w:space="0" w:color="auto" w:frame="1"/>
        </w:rPr>
        <w:t>"Hello main"</w:t>
      </w:r>
      <w:r w:rsidRPr="00492416">
        <w:rPr>
          <w:rFonts w:ascii="Arial" w:hAnsi="Arial" w:cs="Arial"/>
          <w:color w:val="000000"/>
          <w:sz w:val="24"/>
          <w:szCs w:val="20"/>
          <w:bdr w:val="none" w:sz="0" w:space="0" w:color="auto" w:frame="1"/>
        </w:rPr>
        <w:t>);  </w:t>
      </w:r>
    </w:p>
    <w:p w:rsidR="00492416" w:rsidRPr="00492416" w:rsidRDefault="00492416" w:rsidP="00492416">
      <w:pPr>
        <w:numPr>
          <w:ilvl w:val="0"/>
          <w:numId w:val="26"/>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  </w:t>
      </w:r>
    </w:p>
    <w:p w:rsidR="00492416" w:rsidRPr="00492416" w:rsidRDefault="00492416" w:rsidP="00492416">
      <w:pPr>
        <w:numPr>
          <w:ilvl w:val="0"/>
          <w:numId w:val="26"/>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w:t>
      </w:r>
    </w:p>
    <w:p w:rsidR="00492416" w:rsidRPr="00492416" w:rsidRDefault="00492416" w:rsidP="00492416">
      <w:pPr>
        <w:pStyle w:val="Heading3"/>
        <w:shd w:val="clear" w:color="auto" w:fill="FFFFFF"/>
        <w:spacing w:line="312" w:lineRule="atLeast"/>
        <w:rPr>
          <w:rFonts w:ascii="Arial" w:hAnsi="Arial" w:cs="Arial"/>
          <w:color w:val="610B4B"/>
          <w:sz w:val="32"/>
          <w:szCs w:val="26"/>
        </w:rPr>
      </w:pPr>
      <w:r w:rsidRPr="00492416">
        <w:rPr>
          <w:rFonts w:ascii="Arial" w:hAnsi="Arial" w:cs="Arial"/>
          <w:b/>
          <w:bCs/>
          <w:color w:val="610B4B"/>
          <w:sz w:val="32"/>
          <w:szCs w:val="26"/>
        </w:rPr>
        <w:t xml:space="preserve">Q) Can we execute a program without </w:t>
      </w:r>
      <w:proofErr w:type="gramStart"/>
      <w:r w:rsidRPr="00492416">
        <w:rPr>
          <w:rFonts w:ascii="Arial" w:hAnsi="Arial" w:cs="Arial"/>
          <w:b/>
          <w:bCs/>
          <w:color w:val="610B4B"/>
          <w:sz w:val="32"/>
          <w:szCs w:val="26"/>
        </w:rPr>
        <w:t>main(</w:t>
      </w:r>
      <w:proofErr w:type="gramEnd"/>
      <w:r w:rsidRPr="00492416">
        <w:rPr>
          <w:rFonts w:ascii="Arial" w:hAnsi="Arial" w:cs="Arial"/>
          <w:b/>
          <w:bCs/>
          <w:color w:val="610B4B"/>
          <w:sz w:val="32"/>
          <w:szCs w:val="26"/>
        </w:rPr>
        <w:t>) method?</w:t>
      </w:r>
    </w:p>
    <w:p w:rsidR="00492416" w:rsidRPr="00492416" w:rsidRDefault="00492416" w:rsidP="00492416">
      <w:pPr>
        <w:pStyle w:val="NormalWeb"/>
        <w:shd w:val="clear" w:color="auto" w:fill="FFFFFF"/>
        <w:rPr>
          <w:rFonts w:ascii="Arial" w:hAnsi="Arial" w:cs="Arial"/>
          <w:color w:val="000000"/>
          <w:szCs w:val="20"/>
        </w:rPr>
      </w:pPr>
      <w:r w:rsidRPr="00492416">
        <w:rPr>
          <w:rFonts w:ascii="Arial" w:hAnsi="Arial" w:cs="Arial"/>
          <w:color w:val="000000"/>
          <w:szCs w:val="20"/>
        </w:rPr>
        <w:t>Ans) No, one of the ways was the static block, but it was possible till JDK 1.6. Since JDK 1.7, it is not possible to execute a java class without the main method.</w:t>
      </w:r>
    </w:p>
    <w:p w:rsidR="00492416" w:rsidRPr="00492416" w:rsidRDefault="00492416" w:rsidP="00492416">
      <w:pPr>
        <w:numPr>
          <w:ilvl w:val="0"/>
          <w:numId w:val="27"/>
        </w:numPr>
        <w:shd w:val="clear" w:color="auto" w:fill="FFFFFF"/>
        <w:spacing w:before="0" w:after="0" w:line="315" w:lineRule="atLeast"/>
        <w:ind w:left="0"/>
        <w:rPr>
          <w:rFonts w:ascii="Arial" w:hAnsi="Arial" w:cs="Arial"/>
          <w:color w:val="000000"/>
          <w:sz w:val="24"/>
          <w:szCs w:val="20"/>
        </w:rPr>
      </w:pPr>
      <w:r w:rsidRPr="00492416">
        <w:rPr>
          <w:rStyle w:val="keyword"/>
          <w:rFonts w:ascii="Arial" w:hAnsi="Arial" w:cs="Arial"/>
          <w:b/>
          <w:bCs/>
          <w:color w:val="006699"/>
          <w:sz w:val="24"/>
          <w:szCs w:val="20"/>
          <w:bdr w:val="none" w:sz="0" w:space="0" w:color="auto" w:frame="1"/>
        </w:rPr>
        <w:lastRenderedPageBreak/>
        <w:t>class</w:t>
      </w:r>
      <w:r w:rsidRPr="00492416">
        <w:rPr>
          <w:rFonts w:ascii="Arial" w:hAnsi="Arial" w:cs="Arial"/>
          <w:color w:val="000000"/>
          <w:sz w:val="24"/>
          <w:szCs w:val="20"/>
          <w:bdr w:val="none" w:sz="0" w:space="0" w:color="auto" w:frame="1"/>
        </w:rPr>
        <w:t> A3{  </w:t>
      </w:r>
    </w:p>
    <w:p w:rsidR="00492416" w:rsidRPr="00492416" w:rsidRDefault="00492416" w:rsidP="00492416">
      <w:pPr>
        <w:numPr>
          <w:ilvl w:val="0"/>
          <w:numId w:val="27"/>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w:t>
      </w:r>
      <w:proofErr w:type="gramStart"/>
      <w:r w:rsidRPr="00492416">
        <w:rPr>
          <w:rStyle w:val="keyword"/>
          <w:rFonts w:ascii="Arial" w:hAnsi="Arial" w:cs="Arial"/>
          <w:b/>
          <w:bCs/>
          <w:color w:val="006699"/>
          <w:sz w:val="24"/>
          <w:szCs w:val="20"/>
          <w:bdr w:val="none" w:sz="0" w:space="0" w:color="auto" w:frame="1"/>
        </w:rPr>
        <w:t>static</w:t>
      </w:r>
      <w:r w:rsidRPr="00492416">
        <w:rPr>
          <w:rFonts w:ascii="Arial" w:hAnsi="Arial" w:cs="Arial"/>
          <w:color w:val="000000"/>
          <w:sz w:val="24"/>
          <w:szCs w:val="20"/>
          <w:bdr w:val="none" w:sz="0" w:space="0" w:color="auto" w:frame="1"/>
        </w:rPr>
        <w:t>{</w:t>
      </w:r>
      <w:proofErr w:type="gramEnd"/>
      <w:r w:rsidRPr="00492416">
        <w:rPr>
          <w:rFonts w:ascii="Arial" w:hAnsi="Arial" w:cs="Arial"/>
          <w:color w:val="000000"/>
          <w:sz w:val="24"/>
          <w:szCs w:val="20"/>
          <w:bdr w:val="none" w:sz="0" w:space="0" w:color="auto" w:frame="1"/>
        </w:rPr>
        <w:t>  </w:t>
      </w:r>
    </w:p>
    <w:p w:rsidR="00492416" w:rsidRPr="00492416" w:rsidRDefault="00492416" w:rsidP="00492416">
      <w:pPr>
        <w:numPr>
          <w:ilvl w:val="0"/>
          <w:numId w:val="27"/>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System.out.println(</w:t>
      </w:r>
      <w:r w:rsidRPr="00492416">
        <w:rPr>
          <w:rStyle w:val="string"/>
          <w:rFonts w:ascii="Arial" w:hAnsi="Arial" w:cs="Arial"/>
          <w:color w:val="0000FF"/>
          <w:sz w:val="24"/>
          <w:szCs w:val="20"/>
          <w:bdr w:val="none" w:sz="0" w:space="0" w:color="auto" w:frame="1"/>
        </w:rPr>
        <w:t>"static block is invoked"</w:t>
      </w:r>
      <w:r w:rsidRPr="00492416">
        <w:rPr>
          <w:rFonts w:ascii="Arial" w:hAnsi="Arial" w:cs="Arial"/>
          <w:color w:val="000000"/>
          <w:sz w:val="24"/>
          <w:szCs w:val="20"/>
          <w:bdr w:val="none" w:sz="0" w:space="0" w:color="auto" w:frame="1"/>
        </w:rPr>
        <w:t>);  </w:t>
      </w:r>
    </w:p>
    <w:p w:rsidR="00492416" w:rsidRPr="00492416" w:rsidRDefault="00492416" w:rsidP="00492416">
      <w:pPr>
        <w:numPr>
          <w:ilvl w:val="0"/>
          <w:numId w:val="27"/>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w:t>
      </w:r>
      <w:proofErr w:type="spellStart"/>
      <w:r w:rsidRPr="00492416">
        <w:rPr>
          <w:rFonts w:ascii="Arial" w:hAnsi="Arial" w:cs="Arial"/>
          <w:color w:val="000000"/>
          <w:sz w:val="24"/>
          <w:szCs w:val="20"/>
          <w:bdr w:val="none" w:sz="0" w:space="0" w:color="auto" w:frame="1"/>
        </w:rPr>
        <w:t>System.exit</w:t>
      </w:r>
      <w:proofErr w:type="spellEnd"/>
      <w:r w:rsidRPr="00492416">
        <w:rPr>
          <w:rFonts w:ascii="Arial" w:hAnsi="Arial" w:cs="Arial"/>
          <w:color w:val="000000"/>
          <w:sz w:val="24"/>
          <w:szCs w:val="20"/>
          <w:bdr w:val="none" w:sz="0" w:space="0" w:color="auto" w:frame="1"/>
        </w:rPr>
        <w:t>(</w:t>
      </w:r>
      <w:r w:rsidRPr="00492416">
        <w:rPr>
          <w:rStyle w:val="number"/>
          <w:rFonts w:ascii="Arial" w:hAnsi="Arial" w:cs="Arial"/>
          <w:color w:val="C00000"/>
          <w:sz w:val="24"/>
          <w:szCs w:val="20"/>
          <w:bdr w:val="none" w:sz="0" w:space="0" w:color="auto" w:frame="1"/>
        </w:rPr>
        <w:t>0</w:t>
      </w:r>
      <w:r w:rsidRPr="00492416">
        <w:rPr>
          <w:rFonts w:ascii="Arial" w:hAnsi="Arial" w:cs="Arial"/>
          <w:color w:val="000000"/>
          <w:sz w:val="24"/>
          <w:szCs w:val="20"/>
          <w:bdr w:val="none" w:sz="0" w:space="0" w:color="auto" w:frame="1"/>
        </w:rPr>
        <w:t>);  </w:t>
      </w:r>
    </w:p>
    <w:p w:rsidR="00492416" w:rsidRPr="00492416" w:rsidRDefault="00492416" w:rsidP="00492416">
      <w:pPr>
        <w:numPr>
          <w:ilvl w:val="0"/>
          <w:numId w:val="27"/>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  </w:t>
      </w:r>
    </w:p>
    <w:p w:rsidR="00492416" w:rsidRPr="00492416" w:rsidRDefault="00492416" w:rsidP="00492416">
      <w:pPr>
        <w:numPr>
          <w:ilvl w:val="0"/>
          <w:numId w:val="27"/>
        </w:numPr>
        <w:shd w:val="clear" w:color="auto" w:fill="FFFFFF"/>
        <w:spacing w:before="0" w:after="0" w:line="315" w:lineRule="atLeast"/>
        <w:ind w:left="0"/>
        <w:rPr>
          <w:rFonts w:ascii="Arial" w:hAnsi="Arial" w:cs="Arial"/>
          <w:color w:val="000000"/>
          <w:sz w:val="24"/>
          <w:szCs w:val="20"/>
        </w:rPr>
      </w:pPr>
      <w:r w:rsidRPr="00492416">
        <w:rPr>
          <w:rFonts w:ascii="Arial" w:hAnsi="Arial" w:cs="Arial"/>
          <w:color w:val="000000"/>
          <w:sz w:val="24"/>
          <w:szCs w:val="20"/>
          <w:bdr w:val="none" w:sz="0" w:space="0" w:color="auto" w:frame="1"/>
        </w:rPr>
        <w:t>}  </w:t>
      </w:r>
    </w:p>
    <w:p w:rsidR="00492416" w:rsidRPr="00492416" w:rsidRDefault="004A67BD" w:rsidP="00492416">
      <w:pPr>
        <w:spacing w:line="240" w:lineRule="auto"/>
        <w:rPr>
          <w:rFonts w:ascii="Arial" w:hAnsi="Arial" w:cs="Arial"/>
          <w:sz w:val="32"/>
          <w:szCs w:val="24"/>
        </w:rPr>
      </w:pPr>
      <w:hyperlink r:id="rId11" w:tgtFrame="_blank" w:history="1">
        <w:r w:rsidR="00492416" w:rsidRPr="00492416">
          <w:rPr>
            <w:rStyle w:val="Hyperlink"/>
            <w:rFonts w:ascii="Arial" w:hAnsi="Arial" w:cs="Arial"/>
            <w:b/>
            <w:bCs/>
            <w:color w:val="FFFFFF"/>
            <w:sz w:val="24"/>
            <w:szCs w:val="20"/>
            <w:shd w:val="clear" w:color="auto" w:fill="8BC34A"/>
          </w:rPr>
          <w:t>Test it Now</w:t>
        </w:r>
      </w:hyperlink>
    </w:p>
    <w:p w:rsidR="00492416" w:rsidRPr="00492416" w:rsidRDefault="00492416" w:rsidP="00492416">
      <w:pPr>
        <w:pStyle w:val="NormalWeb"/>
        <w:shd w:val="clear" w:color="auto" w:fill="FFFFFF"/>
        <w:rPr>
          <w:rFonts w:ascii="Arial" w:hAnsi="Arial" w:cs="Arial"/>
          <w:color w:val="000000"/>
          <w:szCs w:val="20"/>
        </w:rPr>
      </w:pPr>
      <w:r w:rsidRPr="00492416">
        <w:rPr>
          <w:rFonts w:ascii="Arial" w:hAnsi="Arial" w:cs="Arial"/>
          <w:color w:val="000000"/>
          <w:szCs w:val="20"/>
        </w:rPr>
        <w:t>Output:</w:t>
      </w:r>
    </w:p>
    <w:p w:rsidR="00492416" w:rsidRPr="00492416" w:rsidRDefault="00492416" w:rsidP="00492416">
      <w:pPr>
        <w:pStyle w:val="HTMLPreformatted"/>
        <w:shd w:val="clear" w:color="auto" w:fill="F9FBF9"/>
        <w:rPr>
          <w:rFonts w:ascii="Arial" w:hAnsi="Arial" w:cs="Arial"/>
          <w:color w:val="000000"/>
          <w:sz w:val="28"/>
        </w:rPr>
      </w:pPr>
      <w:r w:rsidRPr="00492416">
        <w:rPr>
          <w:rFonts w:ascii="Arial" w:hAnsi="Arial" w:cs="Arial"/>
          <w:color w:val="000000"/>
          <w:sz w:val="28"/>
        </w:rPr>
        <w:t>static block is invoked</w:t>
      </w:r>
    </w:p>
    <w:p w:rsidR="00492416" w:rsidRPr="00492416" w:rsidRDefault="00492416" w:rsidP="00492416">
      <w:pPr>
        <w:pStyle w:val="NormalWeb"/>
        <w:shd w:val="clear" w:color="auto" w:fill="FFFFFF"/>
        <w:rPr>
          <w:rFonts w:ascii="Arial" w:hAnsi="Arial" w:cs="Arial"/>
          <w:color w:val="000000"/>
          <w:szCs w:val="20"/>
        </w:rPr>
      </w:pPr>
      <w:r w:rsidRPr="00492416">
        <w:rPr>
          <w:rFonts w:ascii="Arial" w:hAnsi="Arial" w:cs="Arial"/>
          <w:color w:val="000000"/>
          <w:szCs w:val="20"/>
        </w:rPr>
        <w:t>Since JDK 1.7 and above, output would be:</w:t>
      </w:r>
    </w:p>
    <w:p w:rsidR="00492416" w:rsidRPr="00492416" w:rsidRDefault="00492416" w:rsidP="00492416">
      <w:pPr>
        <w:pStyle w:val="HTMLPreformatted"/>
        <w:shd w:val="clear" w:color="auto" w:fill="F9FBF9"/>
        <w:rPr>
          <w:rFonts w:ascii="Arial" w:hAnsi="Arial" w:cs="Arial"/>
          <w:color w:val="000000"/>
          <w:sz w:val="28"/>
        </w:rPr>
      </w:pPr>
      <w:r w:rsidRPr="00492416">
        <w:rPr>
          <w:rFonts w:ascii="Arial" w:hAnsi="Arial" w:cs="Arial"/>
          <w:color w:val="000000"/>
          <w:sz w:val="28"/>
        </w:rPr>
        <w:t>Error: Main method not found in class A3, please define the main method as:</w:t>
      </w:r>
    </w:p>
    <w:p w:rsidR="00492416" w:rsidRPr="00492416" w:rsidRDefault="00492416" w:rsidP="00492416">
      <w:pPr>
        <w:pStyle w:val="HTMLPreformatted"/>
        <w:shd w:val="clear" w:color="auto" w:fill="F9FBF9"/>
        <w:rPr>
          <w:rFonts w:ascii="Arial" w:hAnsi="Arial" w:cs="Arial"/>
          <w:color w:val="000000"/>
          <w:sz w:val="28"/>
        </w:rPr>
      </w:pPr>
      <w:r w:rsidRPr="00492416">
        <w:rPr>
          <w:rFonts w:ascii="Arial" w:hAnsi="Arial" w:cs="Arial"/>
          <w:color w:val="000000"/>
          <w:sz w:val="28"/>
        </w:rPr>
        <w:t xml:space="preserve">   public static void main(</w:t>
      </w:r>
      <w:proofErr w:type="gramStart"/>
      <w:r w:rsidRPr="00492416">
        <w:rPr>
          <w:rFonts w:ascii="Arial" w:hAnsi="Arial" w:cs="Arial"/>
          <w:color w:val="000000"/>
          <w:sz w:val="28"/>
        </w:rPr>
        <w:t>String[</w:t>
      </w:r>
      <w:proofErr w:type="gramEnd"/>
      <w:r w:rsidRPr="00492416">
        <w:rPr>
          <w:rFonts w:ascii="Arial" w:hAnsi="Arial" w:cs="Arial"/>
          <w:color w:val="000000"/>
          <w:sz w:val="28"/>
        </w:rPr>
        <w:t xml:space="preserve">] </w:t>
      </w:r>
      <w:proofErr w:type="spellStart"/>
      <w:r w:rsidRPr="00492416">
        <w:rPr>
          <w:rFonts w:ascii="Arial" w:hAnsi="Arial" w:cs="Arial"/>
          <w:color w:val="000000"/>
          <w:sz w:val="28"/>
        </w:rPr>
        <w:t>args</w:t>
      </w:r>
      <w:proofErr w:type="spellEnd"/>
      <w:r w:rsidRPr="00492416">
        <w:rPr>
          <w:rFonts w:ascii="Arial" w:hAnsi="Arial" w:cs="Arial"/>
          <w:color w:val="000000"/>
          <w:sz w:val="28"/>
        </w:rPr>
        <w:t>)</w:t>
      </w:r>
    </w:p>
    <w:p w:rsidR="00492416" w:rsidRPr="00492416" w:rsidRDefault="00492416" w:rsidP="00492416">
      <w:pPr>
        <w:pStyle w:val="HTMLPreformatted"/>
        <w:shd w:val="clear" w:color="auto" w:fill="F9FBF9"/>
        <w:rPr>
          <w:rFonts w:ascii="Arial" w:hAnsi="Arial" w:cs="Arial"/>
          <w:color w:val="000000"/>
          <w:sz w:val="24"/>
        </w:rPr>
      </w:pPr>
      <w:r w:rsidRPr="00492416">
        <w:rPr>
          <w:rFonts w:ascii="Arial" w:hAnsi="Arial" w:cs="Arial"/>
          <w:color w:val="000000"/>
          <w:sz w:val="28"/>
        </w:rPr>
        <w:t xml:space="preserve">or a JavaFX application class must extend </w:t>
      </w:r>
      <w:proofErr w:type="spellStart"/>
      <w:r w:rsidRPr="00492416">
        <w:rPr>
          <w:rFonts w:ascii="Arial" w:hAnsi="Arial" w:cs="Arial"/>
          <w:color w:val="000000"/>
          <w:sz w:val="28"/>
        </w:rPr>
        <w:t>javafx.</w:t>
      </w:r>
      <w:proofErr w:type="gramStart"/>
      <w:r w:rsidRPr="00492416">
        <w:rPr>
          <w:rFonts w:ascii="Arial" w:hAnsi="Arial" w:cs="Arial"/>
          <w:color w:val="000000"/>
          <w:sz w:val="28"/>
        </w:rPr>
        <w:t>application.Application</w:t>
      </w:r>
      <w:proofErr w:type="spellEnd"/>
      <w:proofErr w:type="gramEnd"/>
    </w:p>
    <w:p w:rsidR="004E1AED" w:rsidRDefault="00D969EB" w:rsidP="00D969EB">
      <w:pPr>
        <w:rPr>
          <w:rStyle w:val="Strong"/>
          <w:sz w:val="32"/>
        </w:rPr>
      </w:pPr>
      <w:r w:rsidRPr="00D969EB">
        <w:rPr>
          <w:rStyle w:val="Strong"/>
          <w:sz w:val="32"/>
        </w:rPr>
        <w:t>why this and super is not used in static context?</w:t>
      </w:r>
    </w:p>
    <w:p w:rsidR="00D969EB" w:rsidRPr="00D969EB" w:rsidRDefault="00D969EB" w:rsidP="00D969EB">
      <w:pPr>
        <w:spacing w:before="0" w:after="240" w:line="240" w:lineRule="auto"/>
        <w:rPr>
          <w:rFonts w:ascii="Georgia" w:eastAsia="Times New Roman" w:hAnsi="Georgia" w:cs="Times New Roman"/>
          <w:color w:val="333333"/>
          <w:sz w:val="24"/>
          <w:szCs w:val="24"/>
          <w:lang w:eastAsia="en-US"/>
        </w:rPr>
      </w:pPr>
      <w:r w:rsidRPr="00D969EB">
        <w:rPr>
          <w:rFonts w:ascii="Georgia" w:eastAsia="Times New Roman" w:hAnsi="Georgia" w:cs="Times New Roman"/>
          <w:b/>
          <w:bCs/>
          <w:color w:val="333333"/>
          <w:sz w:val="24"/>
          <w:szCs w:val="24"/>
          <w:lang w:eastAsia="en-US"/>
        </w:rPr>
        <w:t>This </w:t>
      </w:r>
      <w:r w:rsidRPr="00D969EB">
        <w:rPr>
          <w:rFonts w:ascii="Georgia" w:eastAsia="Times New Roman" w:hAnsi="Georgia" w:cs="Times New Roman"/>
          <w:color w:val="333333"/>
          <w:sz w:val="24"/>
          <w:szCs w:val="24"/>
          <w:lang w:eastAsia="en-US"/>
        </w:rPr>
        <w:t>keyword: I</w:t>
      </w:r>
      <w:r w:rsidR="00CF71C3">
        <w:rPr>
          <w:rFonts w:ascii="Georgia" w:eastAsia="Times New Roman" w:hAnsi="Georgia" w:cs="Times New Roman"/>
          <w:color w:val="333333"/>
          <w:sz w:val="24"/>
          <w:szCs w:val="24"/>
          <w:lang w:eastAsia="en-US"/>
        </w:rPr>
        <w:t>t has the following uses:</w:t>
      </w:r>
    </w:p>
    <w:p w:rsidR="00D969EB" w:rsidRPr="00D969EB" w:rsidRDefault="00D969EB" w:rsidP="00D969EB">
      <w:pPr>
        <w:numPr>
          <w:ilvl w:val="0"/>
          <w:numId w:val="28"/>
        </w:numPr>
        <w:spacing w:before="0" w:after="0" w:line="240" w:lineRule="auto"/>
        <w:ind w:left="480" w:right="480"/>
        <w:rPr>
          <w:rFonts w:ascii="Georgia" w:eastAsia="Times New Roman" w:hAnsi="Georgia" w:cs="Times New Roman"/>
          <w:color w:val="333333"/>
          <w:sz w:val="24"/>
          <w:szCs w:val="24"/>
          <w:lang w:eastAsia="en-US"/>
        </w:rPr>
      </w:pPr>
      <w:r w:rsidRPr="00D969EB">
        <w:rPr>
          <w:rFonts w:ascii="Georgia" w:eastAsia="Times New Roman" w:hAnsi="Georgia" w:cs="Times New Roman"/>
          <w:color w:val="333333"/>
          <w:sz w:val="24"/>
          <w:szCs w:val="24"/>
          <w:lang w:eastAsia="en-US"/>
        </w:rPr>
        <w:t>It can be used to refer to the current class </w:t>
      </w:r>
      <w:r w:rsidRPr="00D969EB">
        <w:rPr>
          <w:rFonts w:ascii="Georgia" w:eastAsia="Times New Roman" w:hAnsi="Georgia" w:cs="Times New Roman"/>
          <w:b/>
          <w:bCs/>
          <w:color w:val="333333"/>
          <w:sz w:val="24"/>
          <w:szCs w:val="24"/>
          <w:lang w:eastAsia="en-US"/>
        </w:rPr>
        <w:t>instance variable.</w:t>
      </w:r>
    </w:p>
    <w:p w:rsidR="00D969EB" w:rsidRPr="00D969EB" w:rsidRDefault="00D969EB" w:rsidP="00D969EB">
      <w:pPr>
        <w:numPr>
          <w:ilvl w:val="0"/>
          <w:numId w:val="28"/>
        </w:numPr>
        <w:spacing w:before="0" w:after="0" w:line="240" w:lineRule="auto"/>
        <w:ind w:left="480" w:right="480"/>
        <w:rPr>
          <w:rFonts w:ascii="Georgia" w:eastAsia="Times New Roman" w:hAnsi="Georgia" w:cs="Times New Roman"/>
          <w:color w:val="333333"/>
          <w:sz w:val="24"/>
          <w:szCs w:val="24"/>
          <w:lang w:eastAsia="en-US"/>
        </w:rPr>
      </w:pPr>
      <w:r w:rsidRPr="00D969EB">
        <w:rPr>
          <w:rFonts w:ascii="Georgia" w:eastAsia="Times New Roman" w:hAnsi="Georgia" w:cs="Times New Roman"/>
          <w:color w:val="333333"/>
          <w:sz w:val="24"/>
          <w:szCs w:val="24"/>
          <w:lang w:eastAsia="en-US"/>
        </w:rPr>
        <w:t>It is used to refer to the current class object, (the object whose constructor or method is getting called). You can refer to any member of the current object from within an instance method or constructor using </w:t>
      </w:r>
      <w:r w:rsidRPr="00D969EB">
        <w:rPr>
          <w:rFonts w:ascii="Georgia" w:eastAsia="Times New Roman" w:hAnsi="Georgia" w:cs="Times New Roman"/>
          <w:b/>
          <w:bCs/>
          <w:color w:val="333333"/>
          <w:sz w:val="24"/>
          <w:szCs w:val="24"/>
          <w:lang w:eastAsia="en-US"/>
        </w:rPr>
        <w:t>this.</w:t>
      </w:r>
    </w:p>
    <w:p w:rsidR="00D969EB" w:rsidRDefault="00D969EB" w:rsidP="00D969EB">
      <w:pPr>
        <w:spacing w:before="0" w:after="240" w:line="240" w:lineRule="auto"/>
        <w:rPr>
          <w:rFonts w:ascii="Georgia" w:eastAsia="Times New Roman" w:hAnsi="Georgia" w:cs="Times New Roman"/>
          <w:color w:val="333333"/>
          <w:sz w:val="24"/>
          <w:szCs w:val="24"/>
          <w:lang w:eastAsia="en-US"/>
        </w:rPr>
      </w:pPr>
    </w:p>
    <w:p w:rsidR="00D969EB" w:rsidRPr="00D969EB" w:rsidRDefault="00D969EB" w:rsidP="00D969EB">
      <w:pPr>
        <w:spacing w:before="0" w:after="240" w:line="240" w:lineRule="auto"/>
        <w:rPr>
          <w:rFonts w:ascii="Georgia" w:eastAsia="Times New Roman" w:hAnsi="Georgia" w:cs="Times New Roman"/>
          <w:color w:val="333333"/>
          <w:sz w:val="24"/>
          <w:szCs w:val="24"/>
          <w:lang w:eastAsia="en-US"/>
        </w:rPr>
      </w:pPr>
      <w:r w:rsidRPr="00D969EB">
        <w:rPr>
          <w:rFonts w:ascii="Georgia" w:eastAsia="Times New Roman" w:hAnsi="Georgia" w:cs="Times New Roman"/>
          <w:color w:val="333333"/>
          <w:sz w:val="24"/>
          <w:szCs w:val="24"/>
          <w:lang w:eastAsia="en-US"/>
        </w:rPr>
        <w:t xml:space="preserve">Now since, </w:t>
      </w:r>
      <w:r w:rsidRPr="00D969EB">
        <w:rPr>
          <w:rFonts w:ascii="Georgia" w:eastAsia="Times New Roman" w:hAnsi="Georgia" w:cs="Times New Roman"/>
          <w:color w:val="333333"/>
          <w:sz w:val="24"/>
          <w:szCs w:val="24"/>
          <w:highlight w:val="yellow"/>
          <w:lang w:eastAsia="en-US"/>
        </w:rPr>
        <w:t>static methods are related to the class</w:t>
      </w:r>
      <w:r w:rsidRPr="00D969EB">
        <w:rPr>
          <w:rFonts w:ascii="Georgia" w:eastAsia="Times New Roman" w:hAnsi="Georgia" w:cs="Times New Roman"/>
          <w:color w:val="333333"/>
          <w:sz w:val="24"/>
          <w:szCs w:val="24"/>
          <w:lang w:eastAsia="en-US"/>
        </w:rPr>
        <w:t xml:space="preserve"> and </w:t>
      </w:r>
      <w:r w:rsidRPr="00D969EB">
        <w:rPr>
          <w:rFonts w:ascii="Georgia" w:eastAsia="Times New Roman" w:hAnsi="Georgia" w:cs="Times New Roman"/>
          <w:color w:val="333333"/>
          <w:sz w:val="24"/>
          <w:szCs w:val="24"/>
          <w:highlight w:val="yellow"/>
          <w:lang w:eastAsia="en-US"/>
        </w:rPr>
        <w:t>not to the objects, </w:t>
      </w:r>
      <w:r w:rsidRPr="00D969EB">
        <w:rPr>
          <w:rFonts w:ascii="Georgia" w:eastAsia="Times New Roman" w:hAnsi="Georgia" w:cs="Times New Roman"/>
          <w:b/>
          <w:bCs/>
          <w:color w:val="333333"/>
          <w:sz w:val="24"/>
          <w:szCs w:val="24"/>
          <w:highlight w:val="yellow"/>
          <w:lang w:eastAsia="en-US"/>
        </w:rPr>
        <w:t>this </w:t>
      </w:r>
      <w:r w:rsidRPr="00D969EB">
        <w:rPr>
          <w:rFonts w:ascii="Georgia" w:eastAsia="Times New Roman" w:hAnsi="Georgia" w:cs="Times New Roman"/>
          <w:color w:val="333333"/>
          <w:sz w:val="24"/>
          <w:szCs w:val="24"/>
          <w:highlight w:val="yellow"/>
          <w:lang w:eastAsia="en-US"/>
        </w:rPr>
        <w:t>cannot be used inside static methods.</w:t>
      </w:r>
    </w:p>
    <w:p w:rsidR="006756C6" w:rsidRPr="006756C6" w:rsidRDefault="006756C6" w:rsidP="006756C6">
      <w:pPr>
        <w:spacing w:before="0" w:after="240" w:line="240" w:lineRule="auto"/>
        <w:rPr>
          <w:rFonts w:ascii="Georgia" w:eastAsia="Times New Roman" w:hAnsi="Georgia" w:cs="Times New Roman"/>
          <w:color w:val="333333"/>
          <w:sz w:val="24"/>
          <w:szCs w:val="24"/>
          <w:lang w:eastAsia="en-US"/>
        </w:rPr>
      </w:pPr>
      <w:r w:rsidRPr="006756C6">
        <w:rPr>
          <w:rFonts w:ascii="Georgia" w:eastAsia="Times New Roman" w:hAnsi="Georgia" w:cs="Times New Roman"/>
          <w:color w:val="333333"/>
          <w:sz w:val="24"/>
          <w:szCs w:val="24"/>
          <w:lang w:eastAsia="en-US"/>
        </w:rPr>
        <w:t>Now, </w:t>
      </w:r>
      <w:r w:rsidRPr="006756C6">
        <w:rPr>
          <w:rFonts w:ascii="Georgia" w:eastAsia="Times New Roman" w:hAnsi="Georgia" w:cs="Times New Roman"/>
          <w:b/>
          <w:bCs/>
          <w:color w:val="333333"/>
          <w:sz w:val="24"/>
          <w:szCs w:val="24"/>
          <w:lang w:eastAsia="en-US"/>
        </w:rPr>
        <w:t>this </w:t>
      </w:r>
      <w:r w:rsidRPr="006756C6">
        <w:rPr>
          <w:rFonts w:ascii="Georgia" w:eastAsia="Times New Roman" w:hAnsi="Georgia" w:cs="Times New Roman"/>
          <w:color w:val="333333"/>
          <w:sz w:val="24"/>
          <w:szCs w:val="24"/>
          <w:lang w:eastAsia="en-US"/>
        </w:rPr>
        <w:t>keyword in java is a </w:t>
      </w:r>
      <w:r w:rsidRPr="006756C6">
        <w:rPr>
          <w:rFonts w:ascii="Georgia" w:eastAsia="Times New Roman" w:hAnsi="Georgia" w:cs="Times New Roman"/>
          <w:b/>
          <w:bCs/>
          <w:color w:val="333333"/>
          <w:sz w:val="24"/>
          <w:szCs w:val="24"/>
          <w:lang w:eastAsia="en-US"/>
        </w:rPr>
        <w:t>reference variable</w:t>
      </w:r>
      <w:r w:rsidRPr="006756C6">
        <w:rPr>
          <w:rFonts w:ascii="Georgia" w:eastAsia="Times New Roman" w:hAnsi="Georgia" w:cs="Times New Roman"/>
          <w:color w:val="333333"/>
          <w:sz w:val="24"/>
          <w:szCs w:val="24"/>
          <w:lang w:eastAsia="en-US"/>
        </w:rPr>
        <w:t> that refers to the </w:t>
      </w:r>
      <w:r w:rsidRPr="006756C6">
        <w:rPr>
          <w:rFonts w:ascii="Georgia" w:eastAsia="Times New Roman" w:hAnsi="Georgia" w:cs="Times New Roman"/>
          <w:b/>
          <w:bCs/>
          <w:color w:val="333333"/>
          <w:sz w:val="24"/>
          <w:szCs w:val="24"/>
          <w:lang w:eastAsia="en-US"/>
        </w:rPr>
        <w:t>current object</w:t>
      </w:r>
      <w:r w:rsidRPr="006756C6">
        <w:rPr>
          <w:rFonts w:ascii="Georgia" w:eastAsia="Times New Roman" w:hAnsi="Georgia" w:cs="Times New Roman"/>
          <w:color w:val="333333"/>
          <w:sz w:val="24"/>
          <w:szCs w:val="24"/>
          <w:lang w:eastAsia="en-US"/>
        </w:rPr>
        <w:t>. Also the </w:t>
      </w:r>
      <w:r w:rsidRPr="006756C6">
        <w:rPr>
          <w:rFonts w:ascii="Georgia" w:eastAsia="Times New Roman" w:hAnsi="Georgia" w:cs="Times New Roman"/>
          <w:b/>
          <w:bCs/>
          <w:color w:val="333333"/>
          <w:sz w:val="24"/>
          <w:szCs w:val="24"/>
          <w:lang w:eastAsia="en-US"/>
        </w:rPr>
        <w:t>super</w:t>
      </w:r>
      <w:r w:rsidRPr="006756C6">
        <w:rPr>
          <w:rFonts w:ascii="Georgia" w:eastAsia="Times New Roman" w:hAnsi="Georgia" w:cs="Times New Roman"/>
          <w:color w:val="333333"/>
          <w:sz w:val="24"/>
          <w:szCs w:val="24"/>
          <w:lang w:eastAsia="en-US"/>
        </w:rPr>
        <w:t> keyword in java is a </w:t>
      </w:r>
      <w:r w:rsidRPr="006756C6">
        <w:rPr>
          <w:rFonts w:ascii="Georgia" w:eastAsia="Times New Roman" w:hAnsi="Georgia" w:cs="Times New Roman"/>
          <w:b/>
          <w:bCs/>
          <w:color w:val="333333"/>
          <w:sz w:val="24"/>
          <w:szCs w:val="24"/>
          <w:lang w:eastAsia="en-US"/>
        </w:rPr>
        <w:t>reference variable</w:t>
      </w:r>
      <w:r w:rsidRPr="006756C6">
        <w:rPr>
          <w:rFonts w:ascii="Georgia" w:eastAsia="Times New Roman" w:hAnsi="Georgia" w:cs="Times New Roman"/>
          <w:color w:val="333333"/>
          <w:sz w:val="24"/>
          <w:szCs w:val="24"/>
          <w:lang w:eastAsia="en-US"/>
        </w:rPr>
        <w:t> which is used to refer immediate </w:t>
      </w:r>
      <w:r w:rsidRPr="006756C6">
        <w:rPr>
          <w:rFonts w:ascii="Georgia" w:eastAsia="Times New Roman" w:hAnsi="Georgia" w:cs="Times New Roman"/>
          <w:b/>
          <w:bCs/>
          <w:color w:val="333333"/>
          <w:sz w:val="24"/>
          <w:szCs w:val="24"/>
          <w:lang w:eastAsia="en-US"/>
        </w:rPr>
        <w:t>parent class object</w:t>
      </w:r>
      <w:r w:rsidRPr="006756C6">
        <w:rPr>
          <w:rFonts w:ascii="Georgia" w:eastAsia="Times New Roman" w:hAnsi="Georgia" w:cs="Times New Roman"/>
          <w:color w:val="333333"/>
          <w:sz w:val="24"/>
          <w:szCs w:val="24"/>
          <w:lang w:eastAsia="en-US"/>
        </w:rPr>
        <w:t>.</w:t>
      </w:r>
    </w:p>
    <w:p w:rsidR="006756C6" w:rsidRPr="006756C6" w:rsidRDefault="006756C6" w:rsidP="006756C6">
      <w:pPr>
        <w:spacing w:before="0" w:after="240" w:line="240" w:lineRule="auto"/>
        <w:rPr>
          <w:rFonts w:ascii="Georgia" w:eastAsia="Times New Roman" w:hAnsi="Georgia" w:cs="Times New Roman"/>
          <w:color w:val="333333"/>
          <w:sz w:val="24"/>
          <w:szCs w:val="24"/>
          <w:lang w:eastAsia="en-US"/>
        </w:rPr>
      </w:pPr>
      <w:r w:rsidRPr="006756C6">
        <w:rPr>
          <w:rFonts w:ascii="Georgia" w:eastAsia="Times New Roman" w:hAnsi="Georgia" w:cs="Times New Roman"/>
          <w:color w:val="333333"/>
          <w:sz w:val="24"/>
          <w:szCs w:val="24"/>
          <w:lang w:eastAsia="en-US"/>
        </w:rPr>
        <w:t>So, we can say that </w:t>
      </w:r>
      <w:r w:rsidRPr="006756C6">
        <w:rPr>
          <w:rFonts w:ascii="Georgia" w:eastAsia="Times New Roman" w:hAnsi="Georgia" w:cs="Times New Roman"/>
          <w:b/>
          <w:bCs/>
          <w:color w:val="333333"/>
          <w:sz w:val="24"/>
          <w:szCs w:val="24"/>
          <w:lang w:eastAsia="en-US"/>
        </w:rPr>
        <w:t>this </w:t>
      </w:r>
      <w:r w:rsidRPr="006756C6">
        <w:rPr>
          <w:rFonts w:ascii="Georgia" w:eastAsia="Times New Roman" w:hAnsi="Georgia" w:cs="Times New Roman"/>
          <w:color w:val="333333"/>
          <w:sz w:val="24"/>
          <w:szCs w:val="24"/>
          <w:lang w:eastAsia="en-US"/>
        </w:rPr>
        <w:t>and </w:t>
      </w:r>
      <w:r w:rsidRPr="006756C6">
        <w:rPr>
          <w:rFonts w:ascii="Georgia" w:eastAsia="Times New Roman" w:hAnsi="Georgia" w:cs="Times New Roman"/>
          <w:b/>
          <w:bCs/>
          <w:color w:val="333333"/>
          <w:sz w:val="24"/>
          <w:szCs w:val="24"/>
          <w:lang w:eastAsia="en-US"/>
        </w:rPr>
        <w:t>super</w:t>
      </w:r>
      <w:r w:rsidRPr="006756C6">
        <w:rPr>
          <w:rFonts w:ascii="Georgia" w:eastAsia="Times New Roman" w:hAnsi="Georgia" w:cs="Times New Roman"/>
          <w:color w:val="333333"/>
          <w:sz w:val="24"/>
          <w:szCs w:val="24"/>
          <w:lang w:eastAsia="en-US"/>
        </w:rPr>
        <w:t> both keyword is </w:t>
      </w:r>
      <w:r w:rsidRPr="006756C6">
        <w:rPr>
          <w:rFonts w:ascii="Georgia" w:eastAsia="Times New Roman" w:hAnsi="Georgia" w:cs="Times New Roman"/>
          <w:b/>
          <w:bCs/>
          <w:color w:val="333333"/>
          <w:sz w:val="24"/>
          <w:szCs w:val="24"/>
          <w:lang w:eastAsia="en-US"/>
        </w:rPr>
        <w:t>reference variable</w:t>
      </w:r>
      <w:r w:rsidRPr="006756C6">
        <w:rPr>
          <w:rFonts w:ascii="Georgia" w:eastAsia="Times New Roman" w:hAnsi="Georgia" w:cs="Times New Roman"/>
          <w:color w:val="333333"/>
          <w:sz w:val="24"/>
          <w:szCs w:val="24"/>
          <w:lang w:eastAsia="en-US"/>
        </w:rPr>
        <w:t xml:space="preserve"> that refers to some object. In other words, </w:t>
      </w:r>
      <w:r w:rsidRPr="006756C6">
        <w:rPr>
          <w:rFonts w:ascii="Georgia" w:eastAsia="Times New Roman" w:hAnsi="Georgia" w:cs="Times New Roman"/>
          <w:color w:val="333333"/>
          <w:sz w:val="24"/>
          <w:szCs w:val="24"/>
          <w:highlight w:val="yellow"/>
          <w:lang w:eastAsia="en-US"/>
        </w:rPr>
        <w:t>these both keywords belong to instance of the class.</w:t>
      </w:r>
    </w:p>
    <w:p w:rsidR="006756C6" w:rsidRPr="006756C6" w:rsidRDefault="006756C6" w:rsidP="006756C6">
      <w:pPr>
        <w:spacing w:before="0" w:after="240" w:line="240" w:lineRule="auto"/>
        <w:rPr>
          <w:rFonts w:ascii="Georgia" w:eastAsia="Times New Roman" w:hAnsi="Georgia" w:cs="Times New Roman"/>
          <w:color w:val="333333"/>
          <w:sz w:val="24"/>
          <w:szCs w:val="24"/>
          <w:lang w:eastAsia="en-US"/>
        </w:rPr>
      </w:pPr>
      <w:r w:rsidRPr="006756C6">
        <w:rPr>
          <w:rFonts w:ascii="Georgia" w:eastAsia="Times New Roman" w:hAnsi="Georgia" w:cs="Times New Roman"/>
          <w:color w:val="333333"/>
          <w:sz w:val="24"/>
          <w:szCs w:val="24"/>
          <w:lang w:eastAsia="en-US"/>
        </w:rPr>
        <w:t>Whereas, </w:t>
      </w:r>
      <w:r w:rsidRPr="006756C6">
        <w:rPr>
          <w:rFonts w:ascii="Georgia" w:eastAsia="Times New Roman" w:hAnsi="Georgia" w:cs="Times New Roman"/>
          <w:b/>
          <w:bCs/>
          <w:color w:val="333333"/>
          <w:sz w:val="24"/>
          <w:szCs w:val="24"/>
          <w:highlight w:val="yellow"/>
          <w:lang w:eastAsia="en-US"/>
        </w:rPr>
        <w:t>static method</w:t>
      </w:r>
      <w:r w:rsidRPr="006756C6">
        <w:rPr>
          <w:rFonts w:ascii="Georgia" w:eastAsia="Times New Roman" w:hAnsi="Georgia" w:cs="Times New Roman"/>
          <w:color w:val="333333"/>
          <w:sz w:val="24"/>
          <w:szCs w:val="24"/>
          <w:highlight w:val="yellow"/>
          <w:lang w:eastAsia="en-US"/>
        </w:rPr>
        <w:t> belongs to the class than instance of the class</w:t>
      </w:r>
      <w:r w:rsidRPr="006756C6">
        <w:rPr>
          <w:rFonts w:ascii="Georgia" w:eastAsia="Times New Roman" w:hAnsi="Georgia" w:cs="Times New Roman"/>
          <w:color w:val="333333"/>
          <w:sz w:val="24"/>
          <w:szCs w:val="24"/>
          <w:lang w:eastAsia="en-US"/>
        </w:rPr>
        <w:t>. And so </w:t>
      </w:r>
      <w:r w:rsidRPr="006756C6">
        <w:rPr>
          <w:rFonts w:ascii="Georgia" w:eastAsia="Times New Roman" w:hAnsi="Georgia" w:cs="Times New Roman"/>
          <w:b/>
          <w:bCs/>
          <w:color w:val="333333"/>
          <w:sz w:val="24"/>
          <w:szCs w:val="24"/>
          <w:lang w:eastAsia="en-US"/>
        </w:rPr>
        <w:t>static method</w:t>
      </w:r>
      <w:r w:rsidRPr="006756C6">
        <w:rPr>
          <w:rFonts w:ascii="Georgia" w:eastAsia="Times New Roman" w:hAnsi="Georgia" w:cs="Times New Roman"/>
          <w:color w:val="333333"/>
          <w:sz w:val="24"/>
          <w:szCs w:val="24"/>
          <w:lang w:eastAsia="en-US"/>
        </w:rPr>
        <w:t> can’t access </w:t>
      </w:r>
      <w:r w:rsidRPr="006756C6">
        <w:rPr>
          <w:rFonts w:ascii="Georgia" w:eastAsia="Times New Roman" w:hAnsi="Georgia" w:cs="Times New Roman"/>
          <w:b/>
          <w:bCs/>
          <w:color w:val="333333"/>
          <w:sz w:val="24"/>
          <w:szCs w:val="24"/>
          <w:lang w:eastAsia="en-US"/>
        </w:rPr>
        <w:t>this</w:t>
      </w:r>
      <w:r w:rsidRPr="006756C6">
        <w:rPr>
          <w:rFonts w:ascii="Georgia" w:eastAsia="Times New Roman" w:hAnsi="Georgia" w:cs="Times New Roman"/>
          <w:color w:val="333333"/>
          <w:sz w:val="24"/>
          <w:szCs w:val="24"/>
          <w:lang w:eastAsia="en-US"/>
        </w:rPr>
        <w:t> and </w:t>
      </w:r>
      <w:r w:rsidRPr="006756C6">
        <w:rPr>
          <w:rFonts w:ascii="Georgia" w:eastAsia="Times New Roman" w:hAnsi="Georgia" w:cs="Times New Roman"/>
          <w:b/>
          <w:bCs/>
          <w:color w:val="333333"/>
          <w:sz w:val="24"/>
          <w:szCs w:val="24"/>
          <w:lang w:eastAsia="en-US"/>
        </w:rPr>
        <w:t>super</w:t>
      </w:r>
      <w:r w:rsidRPr="006756C6">
        <w:rPr>
          <w:rFonts w:ascii="Georgia" w:eastAsia="Times New Roman" w:hAnsi="Georgia" w:cs="Times New Roman"/>
          <w:color w:val="333333"/>
          <w:sz w:val="24"/>
          <w:szCs w:val="24"/>
          <w:lang w:eastAsia="en-US"/>
        </w:rPr>
        <w:t> keyword in java.</w:t>
      </w:r>
    </w:p>
    <w:p w:rsidR="00D969EB" w:rsidRDefault="00D969EB" w:rsidP="00D969EB">
      <w:pPr>
        <w:rPr>
          <w:rStyle w:val="Strong"/>
          <w:sz w:val="36"/>
        </w:rPr>
      </w:pPr>
    </w:p>
    <w:p w:rsidR="00A94A87" w:rsidRDefault="00A94A87" w:rsidP="00D969EB">
      <w:pPr>
        <w:rPr>
          <w:rStyle w:val="Strong"/>
          <w:sz w:val="36"/>
        </w:rPr>
      </w:pPr>
    </w:p>
    <w:p w:rsidR="00A94A87" w:rsidRDefault="00A94A87" w:rsidP="00D969EB">
      <w:pPr>
        <w:rPr>
          <w:rStyle w:val="Strong"/>
          <w:sz w:val="36"/>
        </w:rPr>
      </w:pP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StaticDemo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x</w:t>
      </w:r>
      <w:r>
        <w:rPr>
          <w:rFonts w:ascii="Consolas" w:hAnsi="Consolas" w:cs="Consolas"/>
          <w:color w:val="000000"/>
          <w:sz w:val="24"/>
          <w:szCs w:val="24"/>
        </w:rPr>
        <w:t>=10;</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//static </w:t>
      </w:r>
      <w:r>
        <w:rPr>
          <w:rFonts w:ascii="Consolas" w:hAnsi="Consolas" w:cs="Consolas"/>
          <w:color w:val="3F7F5F"/>
          <w:sz w:val="24"/>
          <w:szCs w:val="24"/>
          <w:u w:val="single"/>
        </w:rPr>
        <w:t>int</w:t>
      </w:r>
      <w:r>
        <w:rPr>
          <w:rFonts w:ascii="Consolas" w:hAnsi="Consolas" w:cs="Consolas"/>
          <w:color w:val="3F7F5F"/>
          <w:sz w:val="24"/>
          <w:szCs w:val="24"/>
        </w:rPr>
        <w:t xml:space="preserve"> a=12;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//we </w:t>
      </w:r>
      <w:proofErr w:type="spellStart"/>
      <w:r>
        <w:rPr>
          <w:rFonts w:ascii="Consolas" w:hAnsi="Consolas" w:cs="Consolas"/>
          <w:color w:val="3F7F5F"/>
          <w:sz w:val="24"/>
          <w:szCs w:val="24"/>
        </w:rPr>
        <w:t>can not</w:t>
      </w:r>
      <w:proofErr w:type="spellEnd"/>
      <w:r>
        <w:rPr>
          <w:rFonts w:ascii="Consolas" w:hAnsi="Consolas" w:cs="Consolas"/>
          <w:color w:val="3F7F5F"/>
          <w:sz w:val="24"/>
          <w:szCs w:val="24"/>
        </w:rPr>
        <w:t xml:space="preserve"> declare the static variable inside block</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"m-&gt;"</w:t>
      </w:r>
      <w:r>
        <w:rPr>
          <w:rFonts w:ascii="Consolas" w:hAnsi="Consolas" w:cs="Consolas"/>
          <w:color w:val="000000"/>
          <w:sz w:val="24"/>
          <w:szCs w:val="24"/>
        </w:rPr>
        <w:t>+</w:t>
      </w:r>
      <w:proofErr w:type="spellStart"/>
      <w:r>
        <w:rPr>
          <w:rFonts w:ascii="Consolas" w:hAnsi="Consolas" w:cs="Consolas"/>
          <w:color w:val="000000"/>
          <w:sz w:val="24"/>
          <w:szCs w:val="24"/>
        </w:rPr>
        <w:t>StaticDemo.</w:t>
      </w:r>
      <w:r>
        <w:rPr>
          <w:rFonts w:ascii="Consolas" w:hAnsi="Consolas" w:cs="Consolas"/>
          <w:i/>
          <w:iCs/>
          <w:color w:val="0000C0"/>
          <w:sz w:val="24"/>
          <w:szCs w:val="24"/>
        </w:rPr>
        <w:t>x</w:t>
      </w:r>
      <w:proofErr w:type="spellEnd"/>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i/>
          <w:iCs/>
          <w:color w:val="000000"/>
          <w:sz w:val="24"/>
          <w:szCs w:val="24"/>
        </w:rPr>
        <w:t>fun</w:t>
      </w:r>
      <w:r>
        <w:rPr>
          <w:rFonts w:ascii="Consolas" w:hAnsi="Consolas" w:cs="Consolas"/>
          <w:color w:val="000000"/>
          <w:sz w:val="24"/>
          <w:szCs w:val="24"/>
        </w:rPr>
        <w:t>(</w:t>
      </w:r>
      <w:proofErr w:type="gramEnd"/>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3F7F5F"/>
          <w:sz w:val="24"/>
          <w:szCs w:val="24"/>
        </w:rPr>
        <w:t>//</w:t>
      </w:r>
      <w:r>
        <w:rPr>
          <w:rFonts w:ascii="Consolas" w:hAnsi="Consolas" w:cs="Consolas"/>
          <w:color w:val="3F7F5F"/>
          <w:sz w:val="24"/>
          <w:szCs w:val="24"/>
        </w:rPr>
        <w:tab/>
        <w:t xml:space="preserve">static </w:t>
      </w:r>
      <w:r>
        <w:rPr>
          <w:rFonts w:ascii="Consolas" w:hAnsi="Consolas" w:cs="Consolas"/>
          <w:color w:val="3F7F5F"/>
          <w:sz w:val="24"/>
          <w:szCs w:val="24"/>
          <w:u w:val="single"/>
        </w:rPr>
        <w:t>int</w:t>
      </w:r>
      <w:r>
        <w:rPr>
          <w:rFonts w:ascii="Consolas" w:hAnsi="Consolas" w:cs="Consolas"/>
          <w:color w:val="3F7F5F"/>
          <w:sz w:val="24"/>
          <w:szCs w:val="24"/>
        </w:rPr>
        <w:t xml:space="preserve"> arr1[] = </w:t>
      </w:r>
      <w:proofErr w:type="gramStart"/>
      <w:r>
        <w:rPr>
          <w:rFonts w:ascii="Consolas" w:hAnsi="Consolas" w:cs="Consolas"/>
          <w:color w:val="3F7F5F"/>
          <w:sz w:val="24"/>
          <w:szCs w:val="24"/>
        </w:rPr>
        <w:t>{ 11</w:t>
      </w:r>
      <w:proofErr w:type="gramEnd"/>
      <w:r>
        <w:rPr>
          <w:rFonts w:ascii="Consolas" w:hAnsi="Consolas" w:cs="Consolas"/>
          <w:color w:val="3F7F5F"/>
          <w:sz w:val="24"/>
          <w:szCs w:val="24"/>
        </w:rPr>
        <w:t xml:space="preserve">, 22, 33 };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3F7F5F"/>
          <w:sz w:val="24"/>
          <w:szCs w:val="24"/>
        </w:rPr>
        <w:t xml:space="preserve">//    static </w:t>
      </w:r>
      <w:r>
        <w:rPr>
          <w:rFonts w:ascii="Consolas" w:hAnsi="Consolas" w:cs="Consolas"/>
          <w:color w:val="3F7F5F"/>
          <w:sz w:val="24"/>
          <w:szCs w:val="24"/>
          <w:u w:val="single"/>
        </w:rPr>
        <w:t>int</w:t>
      </w:r>
      <w:r>
        <w:rPr>
          <w:rFonts w:ascii="Consolas" w:hAnsi="Consolas" w:cs="Consolas"/>
          <w:color w:val="3F7F5F"/>
          <w:sz w:val="24"/>
          <w:szCs w:val="24"/>
        </w:rPr>
        <w:t xml:space="preserve"> arr2[] = </w:t>
      </w:r>
      <w:proofErr w:type="gramStart"/>
      <w:r>
        <w:rPr>
          <w:rFonts w:ascii="Consolas" w:hAnsi="Consolas" w:cs="Consolas"/>
          <w:color w:val="3F7F5F"/>
          <w:sz w:val="24"/>
          <w:szCs w:val="24"/>
        </w:rPr>
        <w:t>{ 11</w:t>
      </w:r>
      <w:proofErr w:type="gramEnd"/>
      <w:r>
        <w:rPr>
          <w:rFonts w:ascii="Consolas" w:hAnsi="Consolas" w:cs="Consolas"/>
          <w:color w:val="3F7F5F"/>
          <w:sz w:val="24"/>
          <w:szCs w:val="24"/>
        </w:rPr>
        <w:t xml:space="preserve">, 22, 33, 44, 55 };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3F7F5F"/>
          <w:sz w:val="24"/>
          <w:szCs w:val="24"/>
        </w:rPr>
        <w:t xml:space="preserve">//    static </w:t>
      </w:r>
      <w:proofErr w:type="spellStart"/>
      <w:r>
        <w:rPr>
          <w:rFonts w:ascii="Consolas" w:hAnsi="Consolas" w:cs="Consolas"/>
          <w:color w:val="3F7F5F"/>
          <w:sz w:val="24"/>
          <w:szCs w:val="24"/>
          <w:u w:val="single"/>
        </w:rPr>
        <w:t>int</w:t>
      </w:r>
      <w:proofErr w:type="spellEnd"/>
      <w:r>
        <w:rPr>
          <w:rFonts w:ascii="Consolas" w:hAnsi="Consolas" w:cs="Consolas"/>
          <w:color w:val="3F7F5F"/>
          <w:sz w:val="24"/>
          <w:szCs w:val="24"/>
        </w:rPr>
        <w:t xml:space="preserve"> </w:t>
      </w:r>
      <w:proofErr w:type="spellStart"/>
      <w:proofErr w:type="gramStart"/>
      <w:r>
        <w:rPr>
          <w:rFonts w:ascii="Consolas" w:hAnsi="Consolas" w:cs="Consolas"/>
          <w:color w:val="3F7F5F"/>
          <w:sz w:val="24"/>
          <w:szCs w:val="24"/>
          <w:u w:val="single"/>
        </w:rPr>
        <w:t>ptr</w:t>
      </w:r>
      <w:proofErr w:type="spellEnd"/>
      <w:r>
        <w:rPr>
          <w:rFonts w:ascii="Consolas" w:hAnsi="Consolas" w:cs="Consolas"/>
          <w:color w:val="3F7F5F"/>
          <w:sz w:val="24"/>
          <w:szCs w:val="24"/>
        </w:rPr>
        <w:t>[</w:t>
      </w:r>
      <w:proofErr w:type="gramEnd"/>
      <w:r>
        <w:rPr>
          <w:rFonts w:ascii="Consolas" w:hAnsi="Consolas" w:cs="Consolas"/>
          <w:color w:val="3F7F5F"/>
          <w:sz w:val="24"/>
          <w:szCs w:val="24"/>
        </w:rPr>
        <w:t>]; //error</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arr1</w:t>
      </w:r>
      <w:r>
        <w:rPr>
          <w:rFonts w:ascii="Consolas" w:hAnsi="Consolas" w:cs="Consolas"/>
          <w:color w:val="000000"/>
          <w:sz w:val="24"/>
          <w:szCs w:val="24"/>
        </w:rPr>
        <w:t xml:space="preserve">[] = </w:t>
      </w:r>
      <w:proofErr w:type="gramStart"/>
      <w:r>
        <w:rPr>
          <w:rFonts w:ascii="Consolas" w:hAnsi="Consolas" w:cs="Consolas"/>
          <w:color w:val="000000"/>
          <w:sz w:val="24"/>
          <w:szCs w:val="24"/>
        </w:rPr>
        <w:t>{ 11</w:t>
      </w:r>
      <w:proofErr w:type="gramEnd"/>
      <w:r>
        <w:rPr>
          <w:rFonts w:ascii="Consolas" w:hAnsi="Consolas" w:cs="Consolas"/>
          <w:color w:val="000000"/>
          <w:sz w:val="24"/>
          <w:szCs w:val="24"/>
        </w:rPr>
        <w:t xml:space="preserve">, 22, 33 };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arr2</w:t>
      </w:r>
      <w:r>
        <w:rPr>
          <w:rFonts w:ascii="Consolas" w:hAnsi="Consolas" w:cs="Consolas"/>
          <w:color w:val="000000"/>
          <w:sz w:val="24"/>
          <w:szCs w:val="24"/>
        </w:rPr>
        <w:t xml:space="preserve">[] = </w:t>
      </w:r>
      <w:proofErr w:type="gramStart"/>
      <w:r>
        <w:rPr>
          <w:rFonts w:ascii="Consolas" w:hAnsi="Consolas" w:cs="Consolas"/>
          <w:color w:val="000000"/>
          <w:sz w:val="24"/>
          <w:szCs w:val="24"/>
        </w:rPr>
        <w:t>{ 11</w:t>
      </w:r>
      <w:proofErr w:type="gramEnd"/>
      <w:r>
        <w:rPr>
          <w:rFonts w:ascii="Consolas" w:hAnsi="Consolas" w:cs="Consolas"/>
          <w:color w:val="000000"/>
          <w:sz w:val="24"/>
          <w:szCs w:val="24"/>
        </w:rPr>
        <w:t xml:space="preserve">, 22, 33, 44, 55 };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ptr</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6A3E3E"/>
          <w:sz w:val="24"/>
          <w:szCs w:val="24"/>
        </w:rPr>
        <w:t>ptr</w:t>
      </w:r>
      <w:proofErr w:type="spellEnd"/>
      <w:r>
        <w:rPr>
          <w:rFonts w:ascii="Consolas" w:hAnsi="Consolas" w:cs="Consolas"/>
          <w:color w:val="000000"/>
          <w:sz w:val="24"/>
          <w:szCs w:val="24"/>
        </w:rPr>
        <w:t xml:space="preserve"> = </w:t>
      </w:r>
      <w:r>
        <w:rPr>
          <w:rFonts w:ascii="Consolas" w:hAnsi="Consolas" w:cs="Consolas"/>
          <w:color w:val="6A3E3E"/>
          <w:sz w:val="24"/>
          <w:szCs w:val="24"/>
        </w:rPr>
        <w:t>arr1</w:t>
      </w:r>
      <w:r>
        <w:rPr>
          <w:rFonts w:ascii="Consolas" w:hAnsi="Consolas" w:cs="Consolas"/>
          <w:color w:val="000000"/>
          <w:sz w:val="24"/>
          <w:szCs w:val="24"/>
        </w:rPr>
        <w:t xml:space="preserve">;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arr1</w:t>
      </w:r>
      <w:r>
        <w:rPr>
          <w:rFonts w:ascii="Consolas" w:hAnsi="Consolas" w:cs="Consolas"/>
          <w:color w:val="000000"/>
          <w:sz w:val="24"/>
          <w:szCs w:val="24"/>
        </w:rPr>
        <w:t xml:space="preserve"> = </w:t>
      </w:r>
      <w:r>
        <w:rPr>
          <w:rFonts w:ascii="Consolas" w:hAnsi="Consolas" w:cs="Consolas"/>
          <w:color w:val="6A3E3E"/>
          <w:sz w:val="24"/>
          <w:szCs w:val="24"/>
        </w:rPr>
        <w:t>arr2</w:t>
      </w:r>
      <w:r>
        <w:rPr>
          <w:rFonts w:ascii="Consolas" w:hAnsi="Consolas" w:cs="Consolas"/>
          <w:color w:val="000000"/>
          <w:sz w:val="24"/>
          <w:szCs w:val="24"/>
        </w:rPr>
        <w:t xml:space="preserve">;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arr2</w:t>
      </w:r>
      <w:r>
        <w:rPr>
          <w:rFonts w:ascii="Consolas" w:hAnsi="Consolas" w:cs="Consolas"/>
          <w:color w:val="000000"/>
          <w:sz w:val="24"/>
          <w:szCs w:val="24"/>
        </w:rPr>
        <w:t xml:space="preserve"> = </w:t>
      </w:r>
      <w:proofErr w:type="spellStart"/>
      <w:r>
        <w:rPr>
          <w:rFonts w:ascii="Consolas" w:hAnsi="Consolas" w:cs="Consolas"/>
          <w:color w:val="6A3E3E"/>
          <w:sz w:val="24"/>
          <w:szCs w:val="24"/>
        </w:rPr>
        <w:t>ptr</w:t>
      </w:r>
      <w:proofErr w:type="spellEnd"/>
      <w:r>
        <w:rPr>
          <w:rFonts w:ascii="Consolas" w:hAnsi="Consolas" w:cs="Consolas"/>
          <w:color w:val="000000"/>
          <w:sz w:val="24"/>
          <w:szCs w:val="24"/>
        </w:rPr>
        <w:t xml:space="preserve">;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arr1</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 xml:space="preserve">); </w:t>
      </w:r>
      <w:r>
        <w:rPr>
          <w:rFonts w:ascii="Consolas" w:hAnsi="Consolas" w:cs="Consolas"/>
          <w:color w:val="3F7F5F"/>
          <w:sz w:val="24"/>
          <w:szCs w:val="24"/>
        </w:rPr>
        <w:t xml:space="preserve">//5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arr2</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3F7F5F"/>
          <w:sz w:val="24"/>
          <w:szCs w:val="24"/>
        </w:rPr>
        <w:t>//3</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fun(</w:t>
      </w:r>
      <w:proofErr w:type="gramEnd"/>
      <w:r>
        <w:rPr>
          <w:rFonts w:ascii="Consolas" w:hAnsi="Consolas" w:cs="Consolas"/>
          <w:color w:val="000000"/>
          <w:sz w:val="24"/>
          <w:szCs w:val="24"/>
        </w:rPr>
        <w:t>) {</w:t>
      </w:r>
    </w:p>
    <w:p w:rsidR="00325716" w:rsidRDefault="00A94A87" w:rsidP="00325716">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r w:rsidR="00325716">
        <w:rPr>
          <w:rFonts w:ascii="Consolas" w:hAnsi="Consolas" w:cs="Consolas"/>
          <w:color w:val="000000"/>
          <w:sz w:val="24"/>
          <w:szCs w:val="24"/>
        </w:rPr>
        <w:t xml:space="preserve">StaticDemo </w:t>
      </w:r>
      <w:r w:rsidR="00325716">
        <w:rPr>
          <w:rFonts w:ascii="Consolas" w:hAnsi="Consolas" w:cs="Consolas"/>
          <w:color w:val="6A3E3E"/>
          <w:sz w:val="24"/>
          <w:szCs w:val="24"/>
        </w:rPr>
        <w:t>d</w:t>
      </w:r>
      <w:r w:rsidR="00325716">
        <w:rPr>
          <w:rFonts w:ascii="Consolas" w:hAnsi="Consolas" w:cs="Consolas"/>
          <w:color w:val="000000"/>
          <w:sz w:val="24"/>
          <w:szCs w:val="24"/>
        </w:rPr>
        <w:t xml:space="preserve"> =</w:t>
      </w:r>
      <w:r w:rsidR="00325716">
        <w:rPr>
          <w:rFonts w:ascii="Consolas" w:hAnsi="Consolas" w:cs="Consolas"/>
          <w:b/>
          <w:bCs/>
          <w:color w:val="7F0055"/>
          <w:sz w:val="24"/>
          <w:szCs w:val="24"/>
        </w:rPr>
        <w:t>new</w:t>
      </w:r>
      <w:r w:rsidR="00325716">
        <w:rPr>
          <w:rFonts w:ascii="Consolas" w:hAnsi="Consolas" w:cs="Consolas"/>
          <w:color w:val="000000"/>
          <w:sz w:val="24"/>
          <w:szCs w:val="24"/>
        </w:rPr>
        <w:t xml:space="preserve"> </w:t>
      </w:r>
      <w:proofErr w:type="gramStart"/>
      <w:r w:rsidR="00325716">
        <w:rPr>
          <w:rFonts w:ascii="Consolas" w:hAnsi="Consolas" w:cs="Consolas"/>
          <w:color w:val="000000"/>
          <w:sz w:val="24"/>
          <w:szCs w:val="24"/>
        </w:rPr>
        <w:t>StaticDemo(</w:t>
      </w:r>
      <w:proofErr w:type="gramEnd"/>
      <w:r w:rsidR="00325716">
        <w:rPr>
          <w:rFonts w:ascii="Consolas" w:hAnsi="Consolas" w:cs="Consolas"/>
          <w:color w:val="000000"/>
          <w:sz w:val="24"/>
          <w:szCs w:val="24"/>
        </w:rPr>
        <w:t>);</w:t>
      </w:r>
    </w:p>
    <w:p w:rsidR="00325716" w:rsidRDefault="00325716" w:rsidP="00325716">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//static </w:t>
      </w:r>
      <w:r>
        <w:rPr>
          <w:rFonts w:ascii="Consolas" w:hAnsi="Consolas" w:cs="Consolas"/>
          <w:color w:val="3F7F5F"/>
          <w:sz w:val="24"/>
          <w:szCs w:val="24"/>
          <w:u w:val="single"/>
        </w:rPr>
        <w:t>int</w:t>
      </w:r>
      <w:r>
        <w:rPr>
          <w:rFonts w:ascii="Consolas" w:hAnsi="Consolas" w:cs="Consolas"/>
          <w:color w:val="3F7F5F"/>
          <w:sz w:val="24"/>
          <w:szCs w:val="24"/>
        </w:rPr>
        <w:t xml:space="preserve"> a=12; </w:t>
      </w:r>
    </w:p>
    <w:p w:rsidR="00325716" w:rsidRDefault="00325716" w:rsidP="00325716">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w:t>
      </w:r>
      <w:r>
        <w:rPr>
          <w:rFonts w:ascii="Consolas" w:hAnsi="Consolas" w:cs="Consolas"/>
          <w:color w:val="000000"/>
          <w:sz w:val="24"/>
          <w:szCs w:val="24"/>
        </w:rPr>
        <w:t>+</w:t>
      </w:r>
      <w:r>
        <w:rPr>
          <w:rFonts w:ascii="Consolas" w:hAnsi="Consolas" w:cs="Consolas"/>
          <w:i/>
          <w:iCs/>
          <w:color w:val="0000C0"/>
          <w:sz w:val="24"/>
          <w:szCs w:val="24"/>
        </w:rPr>
        <w:t>x</w:t>
      </w:r>
      <w:r>
        <w:rPr>
          <w:rFonts w:ascii="Consolas" w:hAnsi="Consolas" w:cs="Consolas"/>
          <w:color w:val="000000"/>
          <w:sz w:val="24"/>
          <w:szCs w:val="24"/>
        </w:rPr>
        <w:t>);</w:t>
      </w:r>
    </w:p>
    <w:p w:rsidR="00A94A87" w:rsidRDefault="00325716" w:rsidP="00325716">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"m-"</w:t>
      </w:r>
      <w:r>
        <w:rPr>
          <w:rFonts w:ascii="Consolas" w:hAnsi="Consolas" w:cs="Consolas"/>
          <w:color w:val="000000"/>
          <w:sz w:val="24"/>
          <w:szCs w:val="24"/>
        </w:rPr>
        <w:t>+</w:t>
      </w:r>
      <w:proofErr w:type="spellStart"/>
      <w:proofErr w:type="gramStart"/>
      <w:r>
        <w:rPr>
          <w:rFonts w:ascii="Consolas" w:hAnsi="Consolas" w:cs="Consolas"/>
          <w:color w:val="6A3E3E"/>
          <w:sz w:val="24"/>
          <w:szCs w:val="24"/>
        </w:rPr>
        <w:t>d</w:t>
      </w:r>
      <w:r>
        <w:rPr>
          <w:rFonts w:ascii="Consolas" w:hAnsi="Consolas" w:cs="Consolas"/>
          <w:color w:val="000000"/>
          <w:sz w:val="24"/>
          <w:szCs w:val="24"/>
        </w:rPr>
        <w:t>.</w:t>
      </w:r>
      <w:r>
        <w:rPr>
          <w:rFonts w:ascii="Consolas" w:hAnsi="Consolas" w:cs="Consolas"/>
          <w:color w:val="0000C0"/>
          <w:sz w:val="24"/>
          <w:szCs w:val="24"/>
        </w:rPr>
        <w:t>a</w:t>
      </w:r>
      <w:proofErr w:type="spellEnd"/>
      <w:proofErr w:type="gramEnd"/>
      <w:r>
        <w:rPr>
          <w:rFonts w:ascii="Consolas" w:hAnsi="Consolas" w:cs="Consolas"/>
          <w:color w:val="000000"/>
          <w:sz w:val="24"/>
          <w:szCs w:val="24"/>
        </w:rPr>
        <w:t xml:space="preserve">); </w:t>
      </w:r>
      <w:r>
        <w:rPr>
          <w:rFonts w:ascii="Consolas" w:hAnsi="Consolas" w:cs="Consolas"/>
          <w:color w:val="3F7F5F"/>
          <w:sz w:val="24"/>
          <w:szCs w:val="24"/>
        </w:rPr>
        <w:t>//private is not direct access</w:t>
      </w:r>
      <w:r w:rsidR="00A94A87">
        <w:rPr>
          <w:rFonts w:ascii="Consolas" w:hAnsi="Consolas" w:cs="Consolas"/>
          <w:color w:val="000000"/>
          <w:sz w:val="24"/>
          <w:szCs w:val="24"/>
        </w:rPr>
        <w:tab/>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b/>
          <w:bCs/>
          <w:color w:val="7F0055"/>
          <w:sz w:val="24"/>
          <w:szCs w:val="24"/>
        </w:rPr>
        <w:t>static</w:t>
      </w:r>
      <w:r>
        <w:rPr>
          <w:rFonts w:ascii="Consolas" w:hAnsi="Consolas" w:cs="Consolas"/>
          <w:color w:val="000000"/>
          <w:sz w:val="24"/>
          <w:szCs w:val="24"/>
        </w:rPr>
        <w:t xml:space="preserve">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//static </w:t>
      </w:r>
      <w:r>
        <w:rPr>
          <w:rFonts w:ascii="Consolas" w:hAnsi="Consolas" w:cs="Consolas"/>
          <w:color w:val="3F7F5F"/>
          <w:sz w:val="24"/>
          <w:szCs w:val="24"/>
          <w:u w:val="single"/>
        </w:rPr>
        <w:t>int</w:t>
      </w:r>
      <w:r>
        <w:rPr>
          <w:rFonts w:ascii="Consolas" w:hAnsi="Consolas" w:cs="Consolas"/>
          <w:color w:val="3F7F5F"/>
          <w:sz w:val="24"/>
          <w:szCs w:val="24"/>
        </w:rPr>
        <w:t xml:space="preserve"> a=12; </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t xml:space="preserve">StaticDemo </w:t>
      </w:r>
      <w:r>
        <w:rPr>
          <w:rFonts w:ascii="Consolas" w:hAnsi="Consolas" w:cs="Consolas"/>
          <w:color w:val="6A3E3E"/>
          <w:sz w:val="24"/>
          <w:szCs w:val="24"/>
        </w:rPr>
        <w:t>d</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StaticDemo(</w:t>
      </w:r>
      <w:proofErr w:type="gramEnd"/>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"b="</w:t>
      </w:r>
      <w:r>
        <w:rPr>
          <w:rFonts w:ascii="Consolas" w:hAnsi="Consolas" w:cs="Consolas"/>
          <w:color w:val="000000"/>
          <w:sz w:val="24"/>
          <w:szCs w:val="24"/>
        </w:rPr>
        <w:t>+</w:t>
      </w:r>
      <w:proofErr w:type="spellStart"/>
      <w:r>
        <w:rPr>
          <w:rFonts w:ascii="Consolas" w:hAnsi="Consolas" w:cs="Consolas"/>
          <w:color w:val="6A3E3E"/>
          <w:sz w:val="24"/>
          <w:szCs w:val="24"/>
        </w:rPr>
        <w:t>d</w:t>
      </w:r>
      <w:r>
        <w:rPr>
          <w:rFonts w:ascii="Consolas" w:hAnsi="Consolas" w:cs="Consolas"/>
          <w:color w:val="000000"/>
          <w:sz w:val="24"/>
          <w:szCs w:val="24"/>
        </w:rPr>
        <w:t>.</w:t>
      </w:r>
      <w:r>
        <w:rPr>
          <w:rFonts w:ascii="Consolas" w:hAnsi="Consolas" w:cs="Consolas"/>
          <w:i/>
          <w:iCs/>
          <w:color w:val="0000C0"/>
          <w:sz w:val="24"/>
          <w:szCs w:val="24"/>
          <w:u w:val="single"/>
        </w:rPr>
        <w:t>x</w:t>
      </w:r>
      <w:proofErr w:type="spellEnd"/>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w:t>
      </w:r>
    </w:p>
    <w:p w:rsidR="00A94A87" w:rsidRDefault="00A94A87" w:rsidP="00D969EB">
      <w:pPr>
        <w:rPr>
          <w:rStyle w:val="Strong"/>
          <w:sz w:val="36"/>
        </w:rPr>
      </w:pPr>
      <w:r>
        <w:rPr>
          <w:rStyle w:val="Strong"/>
          <w:sz w:val="36"/>
        </w:rPr>
        <w:t>Output</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b=10</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m-&gt;10</w:t>
      </w:r>
    </w:p>
    <w:p w:rsidR="00A94A87" w:rsidRDefault="00A94A87" w:rsidP="00A94A87">
      <w:pPr>
        <w:autoSpaceDE w:val="0"/>
        <w:autoSpaceDN w:val="0"/>
        <w:adjustRightInd w:val="0"/>
        <w:spacing w:before="0" w:after="0" w:line="240" w:lineRule="auto"/>
        <w:rPr>
          <w:rFonts w:ascii="Consolas" w:hAnsi="Consolas" w:cs="Consolas"/>
          <w:sz w:val="24"/>
          <w:szCs w:val="24"/>
        </w:rPr>
      </w:pPr>
      <w:r>
        <w:rPr>
          <w:rFonts w:ascii="Consolas" w:hAnsi="Consolas" w:cs="Consolas"/>
          <w:color w:val="000000"/>
          <w:sz w:val="24"/>
          <w:szCs w:val="24"/>
        </w:rPr>
        <w:t>m-10</w:t>
      </w:r>
    </w:p>
    <w:p w:rsidR="00A94A87" w:rsidRDefault="00A94A87" w:rsidP="00A94A87">
      <w:pPr>
        <w:rPr>
          <w:rFonts w:ascii="Consolas" w:hAnsi="Consolas" w:cs="Consolas"/>
          <w:color w:val="000000"/>
          <w:sz w:val="24"/>
          <w:szCs w:val="24"/>
        </w:rPr>
      </w:pPr>
      <w:r>
        <w:rPr>
          <w:rFonts w:ascii="Consolas" w:hAnsi="Consolas" w:cs="Consolas"/>
          <w:color w:val="000000"/>
          <w:sz w:val="24"/>
          <w:szCs w:val="24"/>
        </w:rPr>
        <w:t>5 3</w:t>
      </w:r>
    </w:p>
    <w:p w:rsidR="004A67BD" w:rsidRPr="004A67BD" w:rsidRDefault="004A67BD" w:rsidP="004A67BD">
      <w:pPr>
        <w:shd w:val="clear" w:color="auto" w:fill="FFFFFF"/>
        <w:spacing w:before="0" w:after="450" w:line="240" w:lineRule="auto"/>
        <w:rPr>
          <w:rFonts w:ascii="Arial" w:eastAsia="Times New Roman" w:hAnsi="Arial" w:cs="Arial"/>
          <w:color w:val="666666"/>
          <w:sz w:val="21"/>
          <w:szCs w:val="21"/>
          <w:lang w:eastAsia="en-US"/>
        </w:rPr>
      </w:pPr>
      <w:r w:rsidRPr="004A67BD">
        <w:rPr>
          <w:rFonts w:ascii="Arial" w:eastAsia="Times New Roman" w:hAnsi="Arial" w:cs="Arial"/>
          <w:b/>
          <w:bCs/>
          <w:color w:val="666666"/>
          <w:sz w:val="21"/>
          <w:szCs w:val="21"/>
          <w:lang w:eastAsia="en-US"/>
        </w:rPr>
        <w:t xml:space="preserve">Question 8: Can a class have more than one </w:t>
      </w:r>
      <w:r w:rsidRPr="004A67BD">
        <w:rPr>
          <w:rFonts w:ascii="Arial" w:eastAsia="Times New Roman" w:hAnsi="Arial" w:cs="Arial"/>
          <w:b/>
          <w:bCs/>
          <w:color w:val="666666"/>
          <w:sz w:val="24"/>
          <w:szCs w:val="21"/>
          <w:lang w:eastAsia="en-US"/>
        </w:rPr>
        <w:t>anonymous blocks</w:t>
      </w:r>
      <w:r w:rsidRPr="004A67BD">
        <w:rPr>
          <w:rFonts w:ascii="Arial" w:eastAsia="Times New Roman" w:hAnsi="Arial" w:cs="Arial"/>
          <w:b/>
          <w:bCs/>
          <w:color w:val="666666"/>
          <w:sz w:val="21"/>
          <w:szCs w:val="21"/>
          <w:lang w:eastAsia="en-US"/>
        </w:rPr>
        <w:t>?</w:t>
      </w:r>
    </w:p>
    <w:p w:rsidR="004A67BD" w:rsidRPr="004A67BD" w:rsidRDefault="004A67BD" w:rsidP="004A67BD">
      <w:pPr>
        <w:shd w:val="clear" w:color="auto" w:fill="D9EDF7"/>
        <w:spacing w:before="0" w:after="0" w:line="240" w:lineRule="auto"/>
        <w:jc w:val="both"/>
        <w:rPr>
          <w:rFonts w:ascii="Arial" w:eastAsia="Times New Roman" w:hAnsi="Arial" w:cs="Arial"/>
          <w:color w:val="666666"/>
          <w:sz w:val="21"/>
          <w:szCs w:val="21"/>
          <w:lang w:eastAsia="en-US"/>
        </w:rPr>
      </w:pPr>
      <w:r w:rsidRPr="004A67BD">
        <w:rPr>
          <w:rFonts w:ascii="Arial" w:eastAsia="Times New Roman" w:hAnsi="Arial" w:cs="Arial"/>
          <w:color w:val="666666"/>
          <w:sz w:val="21"/>
          <w:szCs w:val="21"/>
          <w:lang w:eastAsia="en-US"/>
        </w:rPr>
        <w:t>A class can have any no. of anonymous blocks.</w:t>
      </w:r>
    </w:p>
    <w:p w:rsidR="004A67BD" w:rsidRPr="004A67BD" w:rsidRDefault="004A67BD" w:rsidP="004A67BD">
      <w:pPr>
        <w:shd w:val="clear" w:color="auto" w:fill="FFFFFF"/>
        <w:spacing w:before="0" w:after="0" w:line="240" w:lineRule="auto"/>
        <w:rPr>
          <w:rFonts w:ascii="Arial" w:eastAsia="Times New Roman" w:hAnsi="Arial" w:cs="Arial"/>
          <w:color w:val="666666"/>
          <w:sz w:val="21"/>
          <w:szCs w:val="21"/>
          <w:lang w:eastAsia="en-US"/>
        </w:rPr>
      </w:pPr>
    </w:p>
    <w:p w:rsidR="004A67BD" w:rsidRPr="004A67BD" w:rsidRDefault="004A67BD" w:rsidP="004A67BD">
      <w:pPr>
        <w:shd w:val="clear" w:color="auto" w:fill="FFFFFF"/>
        <w:spacing w:before="0" w:after="450" w:line="240" w:lineRule="auto"/>
        <w:rPr>
          <w:rFonts w:ascii="Arial" w:eastAsia="Times New Roman" w:hAnsi="Arial" w:cs="Arial"/>
          <w:color w:val="666666"/>
          <w:sz w:val="21"/>
          <w:szCs w:val="21"/>
          <w:lang w:eastAsia="en-US"/>
        </w:rPr>
      </w:pPr>
      <w:r w:rsidRPr="004A67BD">
        <w:rPr>
          <w:rFonts w:ascii="Arial" w:eastAsia="Times New Roman" w:hAnsi="Arial" w:cs="Arial"/>
          <w:b/>
          <w:bCs/>
          <w:color w:val="666666"/>
          <w:sz w:val="21"/>
          <w:szCs w:val="21"/>
          <w:lang w:eastAsia="en-US"/>
        </w:rPr>
        <w:t>Que</w:t>
      </w:r>
      <w:bookmarkStart w:id="0" w:name="_GoBack"/>
      <w:bookmarkEnd w:id="0"/>
      <w:r w:rsidRPr="004A67BD">
        <w:rPr>
          <w:rFonts w:ascii="Arial" w:eastAsia="Times New Roman" w:hAnsi="Arial" w:cs="Arial"/>
          <w:b/>
          <w:bCs/>
          <w:color w:val="666666"/>
          <w:sz w:val="21"/>
          <w:szCs w:val="21"/>
          <w:lang w:eastAsia="en-US"/>
        </w:rPr>
        <w:t xml:space="preserve">stion 9: Can a class have more than </w:t>
      </w:r>
      <w:r w:rsidRPr="004A67BD">
        <w:rPr>
          <w:rFonts w:ascii="Arial" w:eastAsia="Times New Roman" w:hAnsi="Arial" w:cs="Arial"/>
          <w:b/>
          <w:bCs/>
          <w:color w:val="666666"/>
          <w:sz w:val="32"/>
          <w:szCs w:val="21"/>
          <w:lang w:eastAsia="en-US"/>
        </w:rPr>
        <w:t>one static blocks</w:t>
      </w:r>
      <w:r w:rsidRPr="004A67BD">
        <w:rPr>
          <w:rFonts w:ascii="Arial" w:eastAsia="Times New Roman" w:hAnsi="Arial" w:cs="Arial"/>
          <w:b/>
          <w:bCs/>
          <w:color w:val="666666"/>
          <w:sz w:val="21"/>
          <w:szCs w:val="21"/>
          <w:lang w:eastAsia="en-US"/>
        </w:rPr>
        <w:t>?</w:t>
      </w:r>
    </w:p>
    <w:p w:rsidR="004A67BD" w:rsidRPr="004A67BD" w:rsidRDefault="004A67BD" w:rsidP="004A67BD">
      <w:pPr>
        <w:shd w:val="clear" w:color="auto" w:fill="D9EDF7"/>
        <w:spacing w:before="0" w:after="0" w:line="240" w:lineRule="auto"/>
        <w:jc w:val="both"/>
        <w:rPr>
          <w:rFonts w:ascii="Arial" w:eastAsia="Times New Roman" w:hAnsi="Arial" w:cs="Arial"/>
          <w:color w:val="666666"/>
          <w:sz w:val="21"/>
          <w:szCs w:val="21"/>
          <w:lang w:eastAsia="en-US"/>
        </w:rPr>
      </w:pPr>
      <w:r w:rsidRPr="004A67BD">
        <w:rPr>
          <w:rFonts w:ascii="Arial" w:eastAsia="Times New Roman" w:hAnsi="Arial" w:cs="Arial"/>
          <w:color w:val="666666"/>
          <w:sz w:val="21"/>
          <w:szCs w:val="21"/>
          <w:lang w:eastAsia="en-US"/>
        </w:rPr>
        <w:t xml:space="preserve"> class can have only one static block.</w:t>
      </w:r>
    </w:p>
    <w:p w:rsidR="004A67BD" w:rsidRPr="00D969EB" w:rsidRDefault="004A67BD" w:rsidP="00A94A87">
      <w:pPr>
        <w:rPr>
          <w:rStyle w:val="Strong"/>
          <w:sz w:val="36"/>
        </w:rPr>
      </w:pPr>
    </w:p>
    <w:sectPr w:rsidR="004A67BD" w:rsidRPr="00D969EB" w:rsidSect="004A67BD">
      <w:footerReference w:type="default" r:id="rId12"/>
      <w:pgSz w:w="12240" w:h="15840"/>
      <w:pgMar w:top="540" w:right="1440" w:bottom="108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84" w:rsidRDefault="004D3784">
      <w:pPr>
        <w:spacing w:after="0" w:line="240" w:lineRule="auto"/>
      </w:pPr>
      <w:r>
        <w:separator/>
      </w:r>
    </w:p>
  </w:endnote>
  <w:endnote w:type="continuationSeparator" w:id="0">
    <w:p w:rsidR="004D3784" w:rsidRDefault="004D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4A67B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84" w:rsidRDefault="004D3784">
      <w:pPr>
        <w:spacing w:after="0" w:line="240" w:lineRule="auto"/>
      </w:pPr>
      <w:r>
        <w:separator/>
      </w:r>
    </w:p>
  </w:footnote>
  <w:footnote w:type="continuationSeparator" w:id="0">
    <w:p w:rsidR="004D3784" w:rsidRDefault="004D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EA494E"/>
    <w:multiLevelType w:val="multilevel"/>
    <w:tmpl w:val="D9B8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27B99"/>
    <w:multiLevelType w:val="multilevel"/>
    <w:tmpl w:val="F9B6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337C6"/>
    <w:multiLevelType w:val="multilevel"/>
    <w:tmpl w:val="EA7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5771C"/>
    <w:multiLevelType w:val="multilevel"/>
    <w:tmpl w:val="9D6C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537A46"/>
    <w:multiLevelType w:val="multilevel"/>
    <w:tmpl w:val="6A06B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B1250C"/>
    <w:multiLevelType w:val="multilevel"/>
    <w:tmpl w:val="FD54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0A50B7"/>
    <w:multiLevelType w:val="multilevel"/>
    <w:tmpl w:val="91887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9F33D1"/>
    <w:multiLevelType w:val="multilevel"/>
    <w:tmpl w:val="095C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7A723F"/>
    <w:multiLevelType w:val="multilevel"/>
    <w:tmpl w:val="4FF03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E9B4CF9"/>
    <w:multiLevelType w:val="multilevel"/>
    <w:tmpl w:val="8970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23"/>
  </w:num>
  <w:num w:numId="6">
    <w:abstractNumId w:val="25"/>
  </w:num>
  <w:num w:numId="7">
    <w:abstractNumId w:val="22"/>
  </w:num>
  <w:num w:numId="8">
    <w:abstractNumId w:val="2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24"/>
  </w:num>
  <w:num w:numId="21">
    <w:abstractNumId w:val="19"/>
  </w:num>
  <w:num w:numId="22">
    <w:abstractNumId w:val="18"/>
  </w:num>
  <w:num w:numId="23">
    <w:abstractNumId w:val="26"/>
  </w:num>
  <w:num w:numId="24">
    <w:abstractNumId w:val="17"/>
  </w:num>
  <w:num w:numId="25">
    <w:abstractNumId w:val="20"/>
  </w:num>
  <w:num w:numId="26">
    <w:abstractNumId w:val="12"/>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16"/>
    <w:rsid w:val="000167AD"/>
    <w:rsid w:val="00155730"/>
    <w:rsid w:val="00194DF6"/>
    <w:rsid w:val="002137D9"/>
    <w:rsid w:val="00325716"/>
    <w:rsid w:val="003359B5"/>
    <w:rsid w:val="00404FD9"/>
    <w:rsid w:val="00492416"/>
    <w:rsid w:val="004A67BD"/>
    <w:rsid w:val="004D3784"/>
    <w:rsid w:val="004E1AED"/>
    <w:rsid w:val="005C12A5"/>
    <w:rsid w:val="00626700"/>
    <w:rsid w:val="006756C6"/>
    <w:rsid w:val="00676975"/>
    <w:rsid w:val="006939DB"/>
    <w:rsid w:val="007532EB"/>
    <w:rsid w:val="008D5DB0"/>
    <w:rsid w:val="009E2B68"/>
    <w:rsid w:val="00A1310C"/>
    <w:rsid w:val="00A93D8A"/>
    <w:rsid w:val="00A94A87"/>
    <w:rsid w:val="00AB6074"/>
    <w:rsid w:val="00CE63DB"/>
    <w:rsid w:val="00CF71C3"/>
    <w:rsid w:val="00D1061B"/>
    <w:rsid w:val="00D47A97"/>
    <w:rsid w:val="00D92416"/>
    <w:rsid w:val="00D969EB"/>
    <w:rsid w:val="00DC099E"/>
    <w:rsid w:val="00ED562E"/>
    <w:rsid w:val="00F70CA5"/>
    <w:rsid w:val="00FD7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F13236"/>
  <w15:docId w15:val="{44DB1A41-49B8-426A-84D8-A729FDB0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4924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92416"/>
    <w:rPr>
      <w:b/>
      <w:bCs/>
    </w:rPr>
  </w:style>
  <w:style w:type="character" w:customStyle="1" w:styleId="keyword">
    <w:name w:val="keyword"/>
    <w:basedOn w:val="DefaultParagraphFont"/>
    <w:rsid w:val="00492416"/>
  </w:style>
  <w:style w:type="character" w:customStyle="1" w:styleId="comment">
    <w:name w:val="comment"/>
    <w:basedOn w:val="DefaultParagraphFont"/>
    <w:rsid w:val="00492416"/>
  </w:style>
  <w:style w:type="character" w:customStyle="1" w:styleId="string">
    <w:name w:val="string"/>
    <w:basedOn w:val="DefaultParagraphFont"/>
    <w:rsid w:val="00492416"/>
  </w:style>
  <w:style w:type="character" w:customStyle="1" w:styleId="number">
    <w:name w:val="number"/>
    <w:basedOn w:val="DefaultParagraphFont"/>
    <w:rsid w:val="00492416"/>
  </w:style>
  <w:style w:type="character" w:styleId="Hyperlink">
    <w:name w:val="Hyperlink"/>
    <w:basedOn w:val="DefaultParagraphFont"/>
    <w:uiPriority w:val="99"/>
    <w:semiHidden/>
    <w:unhideWhenUsed/>
    <w:rsid w:val="00492416"/>
    <w:rPr>
      <w:color w:val="0000FF"/>
      <w:u w:val="single"/>
    </w:rPr>
  </w:style>
  <w:style w:type="character" w:customStyle="1" w:styleId="testit">
    <w:name w:val="testit"/>
    <w:basedOn w:val="DefaultParagraphFont"/>
    <w:rsid w:val="00492416"/>
  </w:style>
  <w:style w:type="paragraph" w:customStyle="1" w:styleId="uiqtextpara">
    <w:name w:val="ui_qtext_para"/>
    <w:basedOn w:val="Normal"/>
    <w:rsid w:val="00D969E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ext-primary">
    <w:name w:val="text-primary"/>
    <w:basedOn w:val="DefaultParagraphFont"/>
    <w:rsid w:val="004A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9718683">
      <w:bodyDiv w:val="1"/>
      <w:marLeft w:val="0"/>
      <w:marRight w:val="0"/>
      <w:marTop w:val="0"/>
      <w:marBottom w:val="0"/>
      <w:divBdr>
        <w:top w:val="none" w:sz="0" w:space="0" w:color="auto"/>
        <w:left w:val="none" w:sz="0" w:space="0" w:color="auto"/>
        <w:bottom w:val="none" w:sz="0" w:space="0" w:color="auto"/>
        <w:right w:val="none" w:sz="0" w:space="0" w:color="auto"/>
      </w:divBdr>
      <w:divsChild>
        <w:div w:id="2121802321">
          <w:marLeft w:val="0"/>
          <w:marRight w:val="0"/>
          <w:marTop w:val="0"/>
          <w:marBottom w:val="0"/>
          <w:divBdr>
            <w:top w:val="none" w:sz="0" w:space="0" w:color="auto"/>
            <w:left w:val="none" w:sz="0" w:space="0" w:color="auto"/>
            <w:bottom w:val="none" w:sz="0" w:space="0" w:color="auto"/>
            <w:right w:val="none" w:sz="0" w:space="0" w:color="auto"/>
          </w:divBdr>
          <w:divsChild>
            <w:div w:id="39600029">
              <w:marLeft w:val="0"/>
              <w:marRight w:val="0"/>
              <w:marTop w:val="0"/>
              <w:marBottom w:val="0"/>
              <w:divBdr>
                <w:top w:val="none" w:sz="0" w:space="0" w:color="auto"/>
                <w:left w:val="none" w:sz="0" w:space="0" w:color="auto"/>
                <w:bottom w:val="none" w:sz="0" w:space="0" w:color="auto"/>
                <w:right w:val="none" w:sz="0" w:space="0" w:color="auto"/>
              </w:divBdr>
            </w:div>
          </w:divsChild>
        </w:div>
        <w:div w:id="1475178324">
          <w:marLeft w:val="0"/>
          <w:marRight w:val="0"/>
          <w:marTop w:val="0"/>
          <w:marBottom w:val="0"/>
          <w:divBdr>
            <w:top w:val="none" w:sz="0" w:space="0" w:color="auto"/>
            <w:left w:val="none" w:sz="0" w:space="0" w:color="auto"/>
            <w:bottom w:val="none" w:sz="0" w:space="0" w:color="auto"/>
            <w:right w:val="none" w:sz="0" w:space="0" w:color="auto"/>
          </w:divBdr>
          <w:divsChild>
            <w:div w:id="2094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576">
      <w:bodyDiv w:val="1"/>
      <w:marLeft w:val="0"/>
      <w:marRight w:val="0"/>
      <w:marTop w:val="0"/>
      <w:marBottom w:val="0"/>
      <w:divBdr>
        <w:top w:val="none" w:sz="0" w:space="0" w:color="auto"/>
        <w:left w:val="none" w:sz="0" w:space="0" w:color="auto"/>
        <w:bottom w:val="none" w:sz="0" w:space="0" w:color="auto"/>
        <w:right w:val="none" w:sz="0" w:space="0" w:color="auto"/>
      </w:divBdr>
    </w:div>
    <w:div w:id="172499181">
      <w:bodyDiv w:val="1"/>
      <w:marLeft w:val="0"/>
      <w:marRight w:val="0"/>
      <w:marTop w:val="0"/>
      <w:marBottom w:val="0"/>
      <w:divBdr>
        <w:top w:val="none" w:sz="0" w:space="0" w:color="auto"/>
        <w:left w:val="none" w:sz="0" w:space="0" w:color="auto"/>
        <w:bottom w:val="none" w:sz="0" w:space="0" w:color="auto"/>
        <w:right w:val="none" w:sz="0" w:space="0" w:color="auto"/>
      </w:divBdr>
      <w:divsChild>
        <w:div w:id="15891932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232086">
      <w:bodyDiv w:val="1"/>
      <w:marLeft w:val="0"/>
      <w:marRight w:val="0"/>
      <w:marTop w:val="0"/>
      <w:marBottom w:val="0"/>
      <w:divBdr>
        <w:top w:val="none" w:sz="0" w:space="0" w:color="auto"/>
        <w:left w:val="none" w:sz="0" w:space="0" w:color="auto"/>
        <w:bottom w:val="none" w:sz="0" w:space="0" w:color="auto"/>
        <w:right w:val="none" w:sz="0" w:space="0" w:color="auto"/>
      </w:divBdr>
    </w:div>
    <w:div w:id="43031748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42766754">
      <w:bodyDiv w:val="1"/>
      <w:marLeft w:val="0"/>
      <w:marRight w:val="0"/>
      <w:marTop w:val="0"/>
      <w:marBottom w:val="0"/>
      <w:divBdr>
        <w:top w:val="none" w:sz="0" w:space="0" w:color="auto"/>
        <w:left w:val="none" w:sz="0" w:space="0" w:color="auto"/>
        <w:bottom w:val="none" w:sz="0" w:space="0" w:color="auto"/>
        <w:right w:val="none" w:sz="0" w:space="0" w:color="auto"/>
      </w:divBdr>
    </w:div>
    <w:div w:id="1168134452">
      <w:bodyDiv w:val="1"/>
      <w:marLeft w:val="0"/>
      <w:marRight w:val="0"/>
      <w:marTop w:val="0"/>
      <w:marBottom w:val="0"/>
      <w:divBdr>
        <w:top w:val="none" w:sz="0" w:space="0" w:color="auto"/>
        <w:left w:val="none" w:sz="0" w:space="0" w:color="auto"/>
        <w:bottom w:val="none" w:sz="0" w:space="0" w:color="auto"/>
        <w:right w:val="none" w:sz="0" w:space="0" w:color="auto"/>
      </w:divBdr>
    </w:div>
    <w:div w:id="1216820476">
      <w:bodyDiv w:val="1"/>
      <w:marLeft w:val="0"/>
      <w:marRight w:val="0"/>
      <w:marTop w:val="0"/>
      <w:marBottom w:val="0"/>
      <w:divBdr>
        <w:top w:val="none" w:sz="0" w:space="0" w:color="auto"/>
        <w:left w:val="none" w:sz="0" w:space="0" w:color="auto"/>
        <w:bottom w:val="none" w:sz="0" w:space="0" w:color="auto"/>
        <w:right w:val="none" w:sz="0" w:space="0" w:color="auto"/>
      </w:divBdr>
    </w:div>
    <w:div w:id="1431392306">
      <w:bodyDiv w:val="1"/>
      <w:marLeft w:val="0"/>
      <w:marRight w:val="0"/>
      <w:marTop w:val="0"/>
      <w:marBottom w:val="0"/>
      <w:divBdr>
        <w:top w:val="none" w:sz="0" w:space="0" w:color="auto"/>
        <w:left w:val="none" w:sz="0" w:space="0" w:color="auto"/>
        <w:bottom w:val="none" w:sz="0" w:space="0" w:color="auto"/>
        <w:right w:val="none" w:sz="0" w:space="0" w:color="auto"/>
      </w:divBdr>
    </w:div>
    <w:div w:id="148728672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44739002">
      <w:bodyDiv w:val="1"/>
      <w:marLeft w:val="0"/>
      <w:marRight w:val="0"/>
      <w:marTop w:val="0"/>
      <w:marBottom w:val="0"/>
      <w:divBdr>
        <w:top w:val="none" w:sz="0" w:space="0" w:color="auto"/>
        <w:left w:val="none" w:sz="0" w:space="0" w:color="auto"/>
        <w:bottom w:val="none" w:sz="0" w:space="0" w:color="auto"/>
        <w:right w:val="none" w:sz="0" w:space="0" w:color="auto"/>
      </w:divBdr>
    </w:div>
    <w:div w:id="1873880412">
      <w:bodyDiv w:val="1"/>
      <w:marLeft w:val="0"/>
      <w:marRight w:val="0"/>
      <w:marTop w:val="0"/>
      <w:marBottom w:val="0"/>
      <w:divBdr>
        <w:top w:val="none" w:sz="0" w:space="0" w:color="auto"/>
        <w:left w:val="none" w:sz="0" w:space="0" w:color="auto"/>
        <w:bottom w:val="none" w:sz="0" w:space="0" w:color="auto"/>
        <w:right w:val="none" w:sz="0" w:space="0" w:color="auto"/>
      </w:divBdr>
    </w:div>
    <w:div w:id="1981420061">
      <w:bodyDiv w:val="1"/>
      <w:marLeft w:val="0"/>
      <w:marRight w:val="0"/>
      <w:marTop w:val="0"/>
      <w:marBottom w:val="0"/>
      <w:divBdr>
        <w:top w:val="none" w:sz="0" w:space="0" w:color="auto"/>
        <w:left w:val="none" w:sz="0" w:space="0" w:color="auto"/>
        <w:bottom w:val="none" w:sz="0" w:space="0" w:color="auto"/>
        <w:right w:val="none" w:sz="0" w:space="0" w:color="auto"/>
      </w:divBdr>
    </w:div>
    <w:div w:id="2006517027">
      <w:bodyDiv w:val="1"/>
      <w:marLeft w:val="0"/>
      <w:marRight w:val="0"/>
      <w:marTop w:val="0"/>
      <w:marBottom w:val="0"/>
      <w:divBdr>
        <w:top w:val="none" w:sz="0" w:space="0" w:color="auto"/>
        <w:left w:val="none" w:sz="0" w:space="0" w:color="auto"/>
        <w:bottom w:val="none" w:sz="0" w:space="0" w:color="auto"/>
        <w:right w:val="none" w:sz="0" w:space="0" w:color="auto"/>
      </w:divBdr>
      <w:divsChild>
        <w:div w:id="1016735200">
          <w:marLeft w:val="0"/>
          <w:marRight w:val="0"/>
          <w:marTop w:val="0"/>
          <w:marBottom w:val="120"/>
          <w:divBdr>
            <w:top w:val="single" w:sz="6" w:space="0" w:color="D5DDC6"/>
            <w:left w:val="single" w:sz="24" w:space="0" w:color="66BB55"/>
            <w:bottom w:val="single" w:sz="6" w:space="0" w:color="D5DDC6"/>
            <w:right w:val="single" w:sz="6" w:space="0" w:color="D5DDC6"/>
          </w:divBdr>
        </w:div>
        <w:div w:id="482694874">
          <w:marLeft w:val="0"/>
          <w:marRight w:val="0"/>
          <w:marTop w:val="120"/>
          <w:marBottom w:val="0"/>
          <w:divBdr>
            <w:top w:val="single" w:sz="6" w:space="0" w:color="D5DDC6"/>
            <w:left w:val="single" w:sz="6" w:space="4" w:color="D5DDC6"/>
            <w:bottom w:val="single" w:sz="6" w:space="0" w:color="D5DDC6"/>
            <w:right w:val="single" w:sz="6" w:space="0" w:color="D5DDC6"/>
          </w:divBdr>
        </w:div>
        <w:div w:id="1481814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avatpoint.com/opr/test.jsp?filename=A3"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35AAC2E7A14D6DBA23576C39893413"/>
        <w:category>
          <w:name w:val="General"/>
          <w:gallery w:val="placeholder"/>
        </w:category>
        <w:types>
          <w:type w:val="bbPlcHdr"/>
        </w:types>
        <w:behaviors>
          <w:behavior w:val="content"/>
        </w:behaviors>
        <w:guid w:val="{F6E72C3A-3200-4693-AB62-C8A84627D4DF}"/>
      </w:docPartPr>
      <w:docPartBody>
        <w:p w:rsidR="0099080D" w:rsidRDefault="00E25B8B">
          <w:pPr>
            <w:pStyle w:val="3435AAC2E7A14D6DBA23576C39893413"/>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2A"/>
    <w:rsid w:val="00220C2A"/>
    <w:rsid w:val="008D0AFF"/>
    <w:rsid w:val="0099080D"/>
    <w:rsid w:val="00B305A8"/>
    <w:rsid w:val="00B71C6D"/>
    <w:rsid w:val="00E25B8B"/>
    <w:rsid w:val="00E559D8"/>
    <w:rsid w:val="00EB3D36"/>
    <w:rsid w:val="00EF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B9BC085294403828AEC93797C18C1">
    <w:name w:val="9F1B9BC085294403828AEC93797C18C1"/>
  </w:style>
  <w:style w:type="paragraph" w:customStyle="1" w:styleId="3435AAC2E7A14D6DBA23576C39893413">
    <w:name w:val="3435AAC2E7A14D6DBA23576C39893413"/>
  </w:style>
  <w:style w:type="paragraph" w:customStyle="1" w:styleId="A45757962620445D8874F46F50D5D033">
    <w:name w:val="A45757962620445D8874F46F50D5D033"/>
  </w:style>
  <w:style w:type="paragraph" w:customStyle="1" w:styleId="5C3DAFEDDCDB456C9D402E072E27A9DB">
    <w:name w:val="5C3DAFEDDCDB456C9D402E072E27A9DB"/>
    <w:rsid w:val="00220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60F0E84-EF66-409B-933B-F5D69917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192</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dc:creator>
  <cp:lastModifiedBy>RJKK</cp:lastModifiedBy>
  <cp:revision>21</cp:revision>
  <dcterms:created xsi:type="dcterms:W3CDTF">2018-10-21T08:10:00Z</dcterms:created>
  <dcterms:modified xsi:type="dcterms:W3CDTF">2019-11-12T17:38:00Z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