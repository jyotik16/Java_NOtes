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46" w:rsidRDefault="00C61446" w:rsidP="00C61446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This keyword</w:t>
      </w:r>
    </w:p>
    <w:p w:rsidR="00237026" w:rsidRDefault="00237026" w:rsidP="002370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this is a </w:t>
      </w:r>
      <w:r w:rsidRPr="00237026">
        <w:rPr>
          <w:rStyle w:val="Strong"/>
          <w:rFonts w:ascii="Verdana" w:eastAsiaTheme="majorEastAsia" w:hAnsi="Verdana"/>
          <w:color w:val="2F4F4F"/>
          <w:szCs w:val="20"/>
        </w:rPr>
        <w:t>reference variable</w:t>
      </w:r>
      <w:r w:rsidRPr="00237026">
        <w:rPr>
          <w:rFonts w:ascii="Verdana" w:hAnsi="Verdana"/>
          <w:color w:val="000000"/>
          <w:szCs w:val="20"/>
        </w:rPr>
        <w:t xml:space="preserve"> that </w:t>
      </w:r>
      <w:r w:rsidRPr="0090107B">
        <w:rPr>
          <w:rFonts w:ascii="Verdana" w:hAnsi="Verdana"/>
          <w:color w:val="000000"/>
          <w:szCs w:val="20"/>
          <w:highlight w:val="lightGray"/>
        </w:rPr>
        <w:t>refers to the current object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94DF6" w:rsidRDefault="00194DF6">
      <w:pPr>
        <w:pStyle w:val="Heading1"/>
      </w:pPr>
    </w:p>
    <w:p w:rsidR="006C1BEF" w:rsidRPr="006C1BEF" w:rsidRDefault="006C1BEF" w:rsidP="006C1BEF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6C1BEF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this can be used to refer current class instance variable.</w:t>
      </w:r>
    </w:p>
    <w:p w:rsidR="006C1BEF" w:rsidRPr="006C1BEF" w:rsidRDefault="006C1BEF" w:rsidP="006C1BEF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6C1BEF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this can be used to invoke current class method (implicitly)</w:t>
      </w:r>
    </w:p>
    <w:p w:rsidR="006C1BEF" w:rsidRPr="006C1BEF" w:rsidRDefault="006C1BEF" w:rsidP="006C1BEF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6C1BEF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this() can be used to invoke current class constructor.</w:t>
      </w:r>
    </w:p>
    <w:p w:rsidR="006C1BEF" w:rsidRPr="006C1BEF" w:rsidRDefault="006C1BEF" w:rsidP="006C1BEF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6C1BEF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this can be passed as an argument in the method call.</w:t>
      </w:r>
    </w:p>
    <w:p w:rsidR="006C1BEF" w:rsidRPr="006C1BEF" w:rsidRDefault="006C1BEF" w:rsidP="006C1BEF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6C1BEF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this can be passed as argument in the constructor call.</w:t>
      </w:r>
    </w:p>
    <w:p w:rsidR="006C1BEF" w:rsidRPr="006C1BEF" w:rsidRDefault="006C1BEF" w:rsidP="006C1BEF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6C1BEF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this can be used to return the current class instance from the method.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ThisKeyword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Stu{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rollno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 </w:t>
      </w:r>
    </w:p>
    <w:p w:rsidR="00F90EED" w:rsidRPr="00A90063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highlight w:val="yellow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A90063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float</w:t>
      </w:r>
      <w:r w:rsidRPr="00A90063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A90063">
        <w:rPr>
          <w:rFonts w:ascii="Consolas" w:hAnsi="Consolas" w:cs="Consolas"/>
          <w:color w:val="0000C0"/>
          <w:sz w:val="24"/>
          <w:szCs w:val="24"/>
          <w:lang w:val="en-IN"/>
        </w:rPr>
        <w:t>fee</w:t>
      </w:r>
      <w:r w:rsidRPr="00A90063">
        <w:rPr>
          <w:rFonts w:ascii="Consolas" w:hAnsi="Consolas" w:cs="Consolas"/>
          <w:color w:val="000000"/>
          <w:sz w:val="24"/>
          <w:szCs w:val="24"/>
          <w:lang w:val="en-IN"/>
        </w:rPr>
        <w:t xml:space="preserve">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A90063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>//this: to refer current class instance variable</w:t>
      </w:r>
      <w:r w:rsidR="00E95B9D" w:rsidRPr="00A90063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 xml:space="preserve"> or we can say that this keyword use</w:t>
      </w:r>
      <w:r w:rsidR="0090107B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>d</w:t>
      </w:r>
      <w:r w:rsidR="00E95B9D" w:rsidRPr="00A90063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 xml:space="preserve"> to differentiate class level variable to parameter variable.</w:t>
      </w:r>
      <w:r w:rsidR="00E95B9D">
        <w:rPr>
          <w:rFonts w:ascii="Consolas" w:hAnsi="Consolas" w:cs="Consolas"/>
          <w:color w:val="3F7F5F"/>
          <w:sz w:val="24"/>
          <w:szCs w:val="24"/>
          <w:lang w:val="en-IN"/>
        </w:rPr>
        <w:t xml:space="preserve"> </w:t>
      </w:r>
    </w:p>
    <w:p w:rsidR="00E95B9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F90EED" w:rsidRDefault="00F90EED" w:rsidP="00E95B9D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Stu(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rollno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 w:rsidR="0090107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 w:rsidR="0090107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fee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){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rollno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rollno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fee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fee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display()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rollno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fee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);}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[]){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ThisKeyword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ThisKeyword();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Stu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Stu(111,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"ankit"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,5000f);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Stu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Stu(112,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"sumit"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,6000f);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"by using this keyword"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.display();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.display();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/*A a=new A();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>a.n();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 xml:space="preserve">B b=new B(10);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 xml:space="preserve">S2 s1 = new S2(); 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>s1.p();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 xml:space="preserve">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 xml:space="preserve">A4 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aa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=new A4();  */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95B9D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 xml:space="preserve">//this keyword can be used to return current class </w:t>
      </w:r>
      <w:r w:rsidRPr="0090107B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>instance</w:t>
      </w:r>
      <w:r w:rsidR="0090107B" w:rsidRPr="0090107B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 xml:space="preserve"> from the method.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A getA()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msg()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"Hello java"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Test1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[])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A().getA().msg();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95B9D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 xml:space="preserve">//this: to pass as </w:t>
      </w:r>
      <w:r w:rsidR="00EF33ED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 xml:space="preserve">current class </w:t>
      </w:r>
      <w:r w:rsidRPr="00E95B9D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>argument in the constructor call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="0090107B">
        <w:rPr>
          <w:rFonts w:ascii="Consolas" w:hAnsi="Consolas" w:cs="Consolas"/>
          <w:color w:val="000000"/>
          <w:sz w:val="24"/>
          <w:szCs w:val="24"/>
          <w:lang w:val="en-IN"/>
        </w:rPr>
        <w:t xml:space="preserve"> B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B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A4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obj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90107B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B</w:t>
      </w:r>
      <w:r w:rsidR="00F90EED">
        <w:rPr>
          <w:rFonts w:ascii="Consolas" w:hAnsi="Consolas" w:cs="Consolas"/>
          <w:color w:val="000000"/>
          <w:sz w:val="24"/>
          <w:szCs w:val="24"/>
          <w:lang w:val="en-IN"/>
        </w:rPr>
        <w:t xml:space="preserve">B(A4 </w:t>
      </w:r>
      <w:r w:rsidR="00F90EED">
        <w:rPr>
          <w:rFonts w:ascii="Consolas" w:hAnsi="Consolas" w:cs="Consolas"/>
          <w:color w:val="6A3E3E"/>
          <w:sz w:val="24"/>
          <w:szCs w:val="24"/>
          <w:lang w:val="en-IN"/>
        </w:rPr>
        <w:t>obj</w:t>
      </w:r>
      <w:r w:rsidR="00F90EED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obj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obj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display()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obj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using data member of A4 class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A4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10;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A4()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aB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F33ED">
        <w:rPr>
          <w:rFonts w:ascii="Consolas" w:hAnsi="Consolas" w:cs="Consolas"/>
          <w:color w:val="000000"/>
          <w:sz w:val="24"/>
          <w:szCs w:val="24"/>
          <w:highlight w:val="yellow"/>
          <w:lang w:val="en-IN"/>
        </w:rPr>
        <w:t>aB(</w:t>
      </w:r>
      <w:r w:rsidRPr="00EF33ED">
        <w:rPr>
          <w:rFonts w:ascii="Consolas" w:hAnsi="Consolas" w:cs="Consolas"/>
          <w:b/>
          <w:bCs/>
          <w:color w:val="7F0055"/>
          <w:sz w:val="24"/>
          <w:szCs w:val="24"/>
          <w:highlight w:val="yellow"/>
          <w:lang w:val="en-IN"/>
        </w:rPr>
        <w:t>this</w:t>
      </w:r>
      <w:r w:rsidRPr="00EF33ED">
        <w:rPr>
          <w:rFonts w:ascii="Consolas" w:hAnsi="Consolas" w:cs="Consolas"/>
          <w:color w:val="000000"/>
          <w:sz w:val="24"/>
          <w:szCs w:val="24"/>
          <w:highlight w:val="yellow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.display();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F33ED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>//this: to pass as an argument in the method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S2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m(S2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obj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"method is invoked"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p()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m(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F33ED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>//Calling parameterized constructor from default constructor: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Ab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Ab()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(5);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"hello a"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Ab(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F33ED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>//this() : to invoke current class constructor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B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B()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"hello a"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B(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F33ED">
        <w:rPr>
          <w:rFonts w:ascii="Consolas" w:hAnsi="Consolas" w:cs="Consolas"/>
          <w:color w:val="3F7F5F"/>
          <w:sz w:val="24"/>
          <w:szCs w:val="24"/>
          <w:highlight w:val="yellow"/>
          <w:lang w:val="en-IN"/>
        </w:rPr>
        <w:t>//this: to invoke current class method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Q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m()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"hello m"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n() {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"hello 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m();//same as this.m()</w:t>
      </w:r>
      <w:r w:rsidR="007E21A6">
        <w:rPr>
          <w:rFonts w:ascii="Consolas" w:hAnsi="Consolas" w:cs="Consolas"/>
          <w:color w:val="3F7F5F"/>
          <w:sz w:val="24"/>
          <w:szCs w:val="24"/>
          <w:lang w:val="en-IN"/>
        </w:rPr>
        <w:t>;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F90EED" w:rsidRDefault="00F90EED" w:rsidP="00F90E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4E1AED" w:rsidRDefault="004E1AED" w:rsidP="00F90EED"/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t>Question 1: "this" keyword can not be used in ---?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18.3pt;height:15.85pt" o:ole="">
            <v:imagedata r:id="rId11" o:title=""/>
          </v:shape>
          <w:control r:id="rId12" w:name="DefaultOcxName" w:shapeid="_x0000_i1156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Constructors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55" type="#_x0000_t75" style="width:18.3pt;height:15.85pt" o:ole="">
            <v:imagedata r:id="rId11" o:title=""/>
          </v:shape>
          <w:control r:id="rId13" w:name="DefaultOcxName1" w:shapeid="_x0000_i1155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Static blocks and methods  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54" type="#_x0000_t75" style="width:18.3pt;height:15.85pt" o:ole="">
            <v:imagedata r:id="rId11" o:title=""/>
          </v:shape>
          <w:control r:id="rId14" w:name="DefaultOcxName2" w:shapeid="_x0000_i1154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Non static methods    </w:t>
      </w:r>
    </w:p>
    <w:p w:rsidR="00240367" w:rsidRPr="00240367" w:rsidRDefault="00240367" w:rsidP="00240367">
      <w:pPr>
        <w:shd w:val="clear" w:color="auto" w:fill="D9EDF7"/>
        <w:spacing w:before="0"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static block and methods do not have "this" because they are class members.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t>Question 2: "this" is created in ---?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20" type="#_x0000_t75" style="width:18.3pt;height:15.85pt" o:ole="">
            <v:imagedata r:id="rId11" o:title=""/>
          </v:shape>
          <w:control r:id="rId15" w:name="DefaultOcxName3" w:shapeid="_x0000_i1120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Stack  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9" type="#_x0000_t75" style="width:18.3pt;height:15.85pt" o:ole="">
            <v:imagedata r:id="rId11" o:title=""/>
          </v:shape>
          <w:control r:id="rId16" w:name="DefaultOcxName4" w:shapeid="_x0000_i1119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Heap  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8" type="#_x0000_t75" style="width:18.3pt;height:15.85pt" o:ole="">
            <v:imagedata r:id="rId11" o:title=""/>
          </v:shape>
          <w:control r:id="rId17" w:name="DefaultOcxName5" w:shapeid="_x0000_i1118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Class Area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7" type="#_x0000_t75" style="width:18.3pt;height:15.85pt" o:ole="">
            <v:imagedata r:id="rId11" o:title=""/>
          </v:shape>
          <w:control r:id="rId18" w:name="DefaultOcxName6" w:shapeid="_x0000_i1117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None of these   </w:t>
      </w:r>
    </w:p>
    <w:p w:rsidR="00240367" w:rsidRPr="00240367" w:rsidRDefault="00240367" w:rsidP="00240367">
      <w:pPr>
        <w:shd w:val="clear" w:color="auto" w:fill="D9EDF7"/>
        <w:spacing w:before="0"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"this" is a reference variable which receives the reference of the invoking object in a method or constructor. Reference variables are created in stack hence "this" is also created in the stack.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lastRenderedPageBreak/>
        <w:t>Question 3: How many times "this" will be created during the execution of the following class?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class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445588"/>
          <w:sz w:val="20"/>
          <w:szCs w:val="20"/>
          <w:shd w:val="clear" w:color="auto" w:fill="F8F8F8"/>
          <w:lang w:eastAsia="en-US"/>
        </w:rPr>
        <w:t>A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{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public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static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void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US"/>
        </w:rPr>
        <w:t>main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(String[] args)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{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A x =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new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A();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A y =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new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A();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}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}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6" type="#_x0000_t75" style="width:18.3pt;height:15.85pt" o:ole="">
            <v:imagedata r:id="rId11" o:title=""/>
          </v:shape>
          <w:control r:id="rId19" w:name="DefaultOcxName7" w:shapeid="_x0000_i1116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0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5" type="#_x0000_t75" style="width:18.3pt;height:15.85pt" o:ole="">
            <v:imagedata r:id="rId11" o:title=""/>
          </v:shape>
          <w:control r:id="rId20" w:name="DefaultOcxName8" w:shapeid="_x0000_i1115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1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4" type="#_x0000_t75" style="width:18.3pt;height:15.85pt" o:ole="">
            <v:imagedata r:id="rId11" o:title=""/>
          </v:shape>
          <w:control r:id="rId21" w:name="DefaultOcxName9" w:shapeid="_x0000_i1114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2    </w:t>
      </w:r>
    </w:p>
    <w:p w:rsidR="00240367" w:rsidRPr="00240367" w:rsidRDefault="00240367" w:rsidP="00240367">
      <w:pPr>
        <w:shd w:val="clear" w:color="auto" w:fill="D9EDF7"/>
        <w:spacing w:before="0"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Here two objects of A are created which results in the invocation of the constructor twice. In each constructor invocation a "this" is created.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t>Question 4: "this" keyword represents a ---?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3" type="#_x0000_t75" style="width:18.3pt;height:15.85pt" o:ole="">
            <v:imagedata r:id="rId11" o:title=""/>
          </v:shape>
          <w:control r:id="rId22" w:name="DefaultOcxName10" w:shapeid="_x0000_i1113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Reference variable  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2" type="#_x0000_t75" style="width:18.3pt;height:15.85pt" o:ole="">
            <v:imagedata r:id="rId11" o:title=""/>
          </v:shape>
          <w:control r:id="rId23" w:name="DefaultOcxName11" w:shapeid="_x0000_i1112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Object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1" type="#_x0000_t75" style="width:18.3pt;height:15.85pt" o:ole="">
            <v:imagedata r:id="rId11" o:title=""/>
          </v:shape>
          <w:control r:id="rId24" w:name="DefaultOcxName12" w:shapeid="_x0000_i1111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Method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10" type="#_x0000_t75" style="width:18.3pt;height:15.85pt" o:ole="">
            <v:imagedata r:id="rId11" o:title=""/>
          </v:shape>
          <w:control r:id="rId25" w:name="DefaultOcxName13" w:shapeid="_x0000_i1110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Constructor   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t>Question 5: What will be the output of the following class?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class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445588"/>
          <w:sz w:val="20"/>
          <w:szCs w:val="20"/>
          <w:shd w:val="clear" w:color="auto" w:fill="F8F8F8"/>
          <w:lang w:eastAsia="en-US"/>
        </w:rPr>
        <w:t>B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{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int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b;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public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US"/>
        </w:rPr>
        <w:t>B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(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int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b)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{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b = b;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}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public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static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void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US"/>
        </w:rPr>
        <w:t>main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(String[] args)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{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B x =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new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B(</w:t>
      </w:r>
      <w:r w:rsidRPr="00240367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  <w:lang w:eastAsia="en-US"/>
        </w:rPr>
        <w:t>10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);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System.out.println(</w:t>
      </w:r>
      <w:r w:rsidRPr="00240367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  <w:lang w:eastAsia="en-US"/>
        </w:rPr>
        <w:t>"x.b :"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+x.b);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}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}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09" type="#_x0000_t75" style="width:18.3pt;height:15.85pt" o:ole="">
            <v:imagedata r:id="rId11" o:title=""/>
          </v:shape>
          <w:control r:id="rId26" w:name="DefaultOcxName14" w:shapeid="_x0000_i1109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x.b: 10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08" type="#_x0000_t75" style="width:18.3pt;height:15.85pt" o:ole="">
            <v:imagedata r:id="rId11" o:title=""/>
          </v:shape>
          <w:control r:id="rId27" w:name="DefaultOcxName15" w:shapeid="_x0000_i1108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x.b: 0  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07" type="#_x0000_t75" style="width:18.3pt;height:15.85pt" o:ole="">
            <v:imagedata r:id="rId11" o:title=""/>
          </v:shape>
          <w:control r:id="rId28" w:name="DefaultOcxName16" w:shapeid="_x0000_i1107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Compilation Error    </w:t>
      </w:r>
    </w:p>
    <w:p w:rsidR="00240367" w:rsidRPr="00240367" w:rsidRDefault="00240367" w:rsidP="00240367">
      <w:pPr>
        <w:shd w:val="clear" w:color="auto" w:fill="D9EDF7"/>
        <w:spacing w:before="0"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In the constructor, local variable b has more precedance than the data member hence the given value is not assigned to the data member. The data member gets the default value 0.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t>Question 6: What will be the output of the following class?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class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445588"/>
          <w:sz w:val="20"/>
          <w:szCs w:val="20"/>
          <w:shd w:val="clear" w:color="auto" w:fill="F8F8F8"/>
          <w:lang w:eastAsia="en-US"/>
        </w:rPr>
        <w:t>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{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String msg;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public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US"/>
        </w:rPr>
        <w:t>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()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{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this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(</w:t>
      </w:r>
      <w:r w:rsidRPr="00240367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  <w:lang w:eastAsia="en-US"/>
        </w:rPr>
        <w:t>"Hello"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);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}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public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US"/>
        </w:rPr>
        <w:t>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(String str)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{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msg = str+</w:t>
      </w:r>
      <w:r w:rsidRPr="00240367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  <w:lang w:eastAsia="en-US"/>
        </w:rPr>
        <w:t>" India"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}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public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static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void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US"/>
        </w:rPr>
        <w:t>main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(String[] args)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{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C obj =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new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C();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System.out.println(obj.msg);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}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}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lastRenderedPageBreak/>
        <w:object w:dxaOrig="225" w:dyaOrig="225">
          <v:shape id="_x0000_i1106" type="#_x0000_t75" style="width:18.3pt;height:15.85pt" o:ole="">
            <v:imagedata r:id="rId11" o:title=""/>
          </v:shape>
          <w:control r:id="rId29" w:name="DefaultOcxName17" w:shapeid="_x0000_i1106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Hello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05" type="#_x0000_t75" style="width:18.3pt;height:15.85pt" o:ole="">
            <v:imagedata r:id="rId11" o:title=""/>
          </v:shape>
          <w:control r:id="rId30" w:name="DefaultOcxName18" w:shapeid="_x0000_i1105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Hello India  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04" type="#_x0000_t75" style="width:18.3pt;height:15.85pt" o:ole="">
            <v:imagedata r:id="rId11" o:title=""/>
          </v:shape>
          <w:control r:id="rId31" w:name="DefaultOcxName19" w:shapeid="_x0000_i1104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India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03" type="#_x0000_t75" style="width:18.3pt;height:15.85pt" o:ole="">
            <v:imagedata r:id="rId11" o:title=""/>
          </v:shape>
          <w:control r:id="rId32" w:name="DefaultOcxName20" w:shapeid="_x0000_i1103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Compilation Error   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t>Question 7: Which of the following is not the use of "this" keyword?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02" type="#_x0000_t75" style="width:18.3pt;height:15.85pt" o:ole="">
            <v:imagedata r:id="rId11" o:title=""/>
          </v:shape>
          <w:control r:id="rId33" w:name="DefaultOcxName21" w:shapeid="_x0000_i1102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this.memberName;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01" type="#_x0000_t75" style="width:18.3pt;height:15.85pt" o:ole="">
            <v:imagedata r:id="rId11" o:title=""/>
          </v:shape>
          <w:control r:id="rId34" w:name="DefaultOcxName22" w:shapeid="_x0000_i1101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this(args);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100" type="#_x0000_t75" style="width:18.3pt;height:15.85pt" o:ole="">
            <v:imagedata r:id="rId11" o:title=""/>
          </v:shape>
          <w:control r:id="rId35" w:name="DefaultOcxName23" w:shapeid="_x0000_i1100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this.methodName(args);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099" type="#_x0000_t75" style="width:18.3pt;height:15.85pt" o:ole="">
            <v:imagedata r:id="rId11" o:title=""/>
          </v:shape>
          <w:control r:id="rId36" w:name="DefaultOcxName24" w:shapeid="_x0000_i1099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this{ statements; }    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t>Question 8: What will be the output of the following class?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class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445588"/>
          <w:sz w:val="20"/>
          <w:szCs w:val="20"/>
          <w:shd w:val="clear" w:color="auto" w:fill="F8F8F8"/>
          <w:lang w:eastAsia="en-US"/>
        </w:rPr>
        <w:t>D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{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int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d = </w:t>
      </w:r>
      <w:r w:rsidRPr="00240367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  <w:lang w:eastAsia="en-US"/>
        </w:rPr>
        <w:t>5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public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void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US"/>
        </w:rPr>
        <w:t>display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()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{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System.out.println(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this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.d);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}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public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static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void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</w:t>
      </w:r>
      <w:r w:rsidRPr="00240367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US"/>
        </w:rPr>
        <w:t>main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(String[] args)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{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D x = </w:t>
      </w:r>
      <w:r w:rsidRPr="0024036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US"/>
        </w:rPr>
        <w:t>new</w:t>
      </w: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D(); 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 xml:space="preserve"> x.display();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}</w:t>
      </w:r>
    </w:p>
    <w:p w:rsidR="00240367" w:rsidRPr="00240367" w:rsidRDefault="00240367" w:rsidP="00240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US"/>
        </w:rPr>
      </w:pPr>
      <w:r w:rsidRPr="002403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US"/>
        </w:rPr>
        <w:t>}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098" type="#_x0000_t75" style="width:18.3pt;height:15.85pt" o:ole="">
            <v:imagedata r:id="rId11" o:title=""/>
          </v:shape>
          <w:control r:id="rId37" w:name="DefaultOcxName25" w:shapeid="_x0000_i1098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5  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097" type="#_x0000_t75" style="width:18.3pt;height:15.85pt" o:ole="">
            <v:imagedata r:id="rId11" o:title=""/>
          </v:shape>
          <w:control r:id="rId38" w:name="DefaultOcxName26" w:shapeid="_x0000_i1097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0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096" type="#_x0000_t75" style="width:18.3pt;height:15.85pt" o:ole="">
            <v:imagedata r:id="rId11" o:title=""/>
          </v:shape>
          <w:control r:id="rId39" w:name="DefaultOcxName27" w:shapeid="_x0000_i1096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Compilation Error   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t>Question 9: Can "this" be returned from a method?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095" type="#_x0000_t75" style="width:18.3pt;height:15.85pt" o:ole="">
            <v:imagedata r:id="rId11" o:title=""/>
          </v:shape>
          <w:control r:id="rId40" w:name="DefaultOcxName28" w:shapeid="_x0000_i1095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Yes  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094" type="#_x0000_t75" style="width:18.3pt;height:15.85pt" o:ole="">
            <v:imagedata r:id="rId11" o:title=""/>
          </v:shape>
          <w:control r:id="rId41" w:name="DefaultOcxName29" w:shapeid="_x0000_i1094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No   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US"/>
        </w:rPr>
        <w:t>Question 10: this(args); can only be the --- statement of a constructor?</w:t>
      </w:r>
    </w:p>
    <w:p w:rsidR="00240367" w:rsidRPr="00240367" w:rsidRDefault="00240367" w:rsidP="0024036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US"/>
        </w:rPr>
      </w:pP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093" type="#_x0000_t75" style="width:18.3pt;height:15.85pt" o:ole="">
            <v:imagedata r:id="rId11" o:title=""/>
          </v:shape>
          <w:control r:id="rId42" w:name="DefaultOcxName30" w:shapeid="_x0000_i1093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First  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092" type="#_x0000_t75" style="width:18.3pt;height:15.85pt" o:ole="">
            <v:imagedata r:id="rId11" o:title=""/>
          </v:shape>
          <w:control r:id="rId43" w:name="DefaultOcxName31" w:shapeid="_x0000_i1092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Last   </w: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object w:dxaOrig="225" w:dyaOrig="225">
          <v:shape id="_x0000_i1091" type="#_x0000_t75" style="width:18.3pt;height:15.85pt" o:ole="">
            <v:imagedata r:id="rId11" o:title=""/>
          </v:shape>
          <w:control r:id="rId44" w:name="DefaultOcxName32" w:shapeid="_x0000_i1091"/>
        </w:object>
      </w:r>
      <w:r w:rsidRPr="00240367">
        <w:rPr>
          <w:rFonts w:ascii="Arial" w:eastAsia="Times New Roman" w:hAnsi="Arial" w:cs="Arial"/>
          <w:color w:val="666666"/>
          <w:sz w:val="21"/>
          <w:szCs w:val="21"/>
          <w:lang w:eastAsia="en-US"/>
        </w:rPr>
        <w:t>    It can't be used in the constructor   </w:t>
      </w:r>
    </w:p>
    <w:p w:rsidR="00240367" w:rsidRDefault="00240367" w:rsidP="00240367">
      <w:pPr>
        <w:spacing w:after="0" w:line="240" w:lineRule="auto"/>
      </w:pPr>
      <w:bookmarkStart w:id="0" w:name="_GoBack"/>
      <w:bookmarkEnd w:id="0"/>
    </w:p>
    <w:sectPr w:rsidR="00240367" w:rsidSect="00EF33ED">
      <w:footerReference w:type="default" r:id="rId45"/>
      <w:pgSz w:w="12240" w:h="15840"/>
      <w:pgMar w:top="720" w:right="1440" w:bottom="5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DCB" w:rsidRDefault="00E06DCB">
      <w:pPr>
        <w:spacing w:after="0" w:line="240" w:lineRule="auto"/>
      </w:pPr>
      <w:r>
        <w:separator/>
      </w:r>
    </w:p>
  </w:endnote>
  <w:endnote w:type="continuationSeparator" w:id="0">
    <w:p w:rsidR="00E06DCB" w:rsidRDefault="00E0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5257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3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DCB" w:rsidRDefault="00E06DCB">
      <w:pPr>
        <w:spacing w:after="0" w:line="240" w:lineRule="auto"/>
      </w:pPr>
      <w:r>
        <w:separator/>
      </w:r>
    </w:p>
  </w:footnote>
  <w:footnote w:type="continuationSeparator" w:id="0">
    <w:p w:rsidR="00E06DCB" w:rsidRDefault="00E0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8E7527"/>
    <w:multiLevelType w:val="multilevel"/>
    <w:tmpl w:val="66FC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ED"/>
    <w:rsid w:val="00194DF6"/>
    <w:rsid w:val="001E15B4"/>
    <w:rsid w:val="00237026"/>
    <w:rsid w:val="00240367"/>
    <w:rsid w:val="002D5365"/>
    <w:rsid w:val="00316022"/>
    <w:rsid w:val="004C33EB"/>
    <w:rsid w:val="004E1AED"/>
    <w:rsid w:val="005C12A5"/>
    <w:rsid w:val="006A1D32"/>
    <w:rsid w:val="006C1BEF"/>
    <w:rsid w:val="007E21A6"/>
    <w:rsid w:val="0090107B"/>
    <w:rsid w:val="00A1310C"/>
    <w:rsid w:val="00A87359"/>
    <w:rsid w:val="00A90063"/>
    <w:rsid w:val="00C61446"/>
    <w:rsid w:val="00D01E4E"/>
    <w:rsid w:val="00D47A97"/>
    <w:rsid w:val="00E06DCB"/>
    <w:rsid w:val="00E95B9D"/>
    <w:rsid w:val="00EF33ED"/>
    <w:rsid w:val="00F9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326A"/>
  <w15:docId w15:val="{52690B8A-945F-4872-8440-4CAD2E42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23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37026"/>
    <w:rPr>
      <w:b/>
      <w:bCs/>
    </w:rPr>
  </w:style>
  <w:style w:type="character" w:customStyle="1" w:styleId="text-primary">
    <w:name w:val="text-primary"/>
    <w:basedOn w:val="DefaultParagraphFont"/>
    <w:rsid w:val="00240367"/>
  </w:style>
  <w:style w:type="character" w:customStyle="1" w:styleId="hljs-class">
    <w:name w:val="hljs-class"/>
    <w:basedOn w:val="DefaultParagraphFont"/>
    <w:rsid w:val="00240367"/>
  </w:style>
  <w:style w:type="character" w:customStyle="1" w:styleId="hljs-keyword">
    <w:name w:val="hljs-keyword"/>
    <w:basedOn w:val="DefaultParagraphFont"/>
    <w:rsid w:val="00240367"/>
  </w:style>
  <w:style w:type="character" w:customStyle="1" w:styleId="hljs-title">
    <w:name w:val="hljs-title"/>
    <w:basedOn w:val="DefaultParagraphFont"/>
    <w:rsid w:val="00240367"/>
  </w:style>
  <w:style w:type="character" w:customStyle="1" w:styleId="hljs-function">
    <w:name w:val="hljs-function"/>
    <w:basedOn w:val="DefaultParagraphFont"/>
    <w:rsid w:val="00240367"/>
  </w:style>
  <w:style w:type="character" w:customStyle="1" w:styleId="hljs-params">
    <w:name w:val="hljs-params"/>
    <w:basedOn w:val="DefaultParagraphFont"/>
    <w:rsid w:val="00240367"/>
  </w:style>
  <w:style w:type="character" w:customStyle="1" w:styleId="hljs-number">
    <w:name w:val="hljs-number"/>
    <w:basedOn w:val="DefaultParagraphFont"/>
    <w:rsid w:val="00240367"/>
  </w:style>
  <w:style w:type="character" w:customStyle="1" w:styleId="hljs-string">
    <w:name w:val="hljs-string"/>
    <w:basedOn w:val="DefaultParagraphFont"/>
    <w:rsid w:val="00240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8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9" Type="http://schemas.openxmlformats.org/officeDocument/2006/relationships/control" Target="activeX/activeX1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10" Type="http://schemas.openxmlformats.org/officeDocument/2006/relationships/endnotes" Target="endnotes.xml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fontTable" Target="fontTable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\AppData\Roaming\Microsoft\Templates\Banded%20design%20(blank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4873beb7-5857-4685-be1f-d57550cc96cc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77A5F-21C9-414F-B225-BE8B8915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279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JK</dc:creator>
  <cp:lastModifiedBy>RJKK</cp:lastModifiedBy>
  <cp:revision>13</cp:revision>
  <dcterms:created xsi:type="dcterms:W3CDTF">2018-10-22T05:21:00Z</dcterms:created>
  <dcterms:modified xsi:type="dcterms:W3CDTF">2019-11-12T15:23:00Z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