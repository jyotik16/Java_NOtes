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9C1571" w:rsidP="009C1571">
      <w:pPr>
        <w:pStyle w:val="Title"/>
      </w:pPr>
      <w:bookmarkStart w:id="0" w:name="_GoBack"/>
      <w:bookmarkEnd w:id="0"/>
      <w:r>
        <w:rPr>
          <w:rFonts w:ascii="Helvetica" w:hAnsi="Helvetica" w:cs="Helvetica"/>
          <w:b/>
          <w:bCs/>
          <w:color w:val="610B38"/>
          <w:sz w:val="44"/>
          <w:szCs w:val="44"/>
        </w:rPr>
        <w:t>Aggregation in Java</w:t>
      </w:r>
    </w:p>
    <w:sdt>
      <w:sdtPr>
        <w:alias w:val="Heading 1:"/>
        <w:tag w:val="Heading 1:"/>
        <w:id w:val="-217057516"/>
        <w:placeholder>
          <w:docPart w:val="FB845E600A8244A392A07E4EF107B037"/>
        </w:placeholder>
        <w:temporary/>
        <w:showingPlcHdr/>
        <w15:appearance w15:val="hidden"/>
      </w:sdtPr>
      <w:sdtEndPr/>
      <w:sdtContent>
        <w:p w:rsidR="00194DF6" w:rsidRDefault="004E1AED">
          <w:pPr>
            <w:pStyle w:val="Heading1"/>
          </w:pPr>
          <w:r>
            <w:t>Heading</w:t>
          </w:r>
          <w:r w:rsidR="005C12A5">
            <w:t xml:space="preserve"> 1</w:t>
          </w:r>
        </w:p>
      </w:sdtContent>
    </w:sdt>
    <w:p w:rsidR="009C1571" w:rsidRDefault="009C1571" w:rsidP="009C157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a class have an entity reference, it is known as Aggregation. Aggregation represents HAS-A relationship.</w:t>
      </w:r>
    </w:p>
    <w:p w:rsidR="009C1571" w:rsidRDefault="009C1571" w:rsidP="009C157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Consider a situation, Employee object contains many </w:t>
      </w:r>
      <w:proofErr w:type="spellStart"/>
      <w:r>
        <w:rPr>
          <w:rFonts w:ascii="Verdana" w:hAnsi="Verdana"/>
          <w:color w:val="000000"/>
          <w:sz w:val="20"/>
          <w:szCs w:val="20"/>
        </w:rPr>
        <w:t>informations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such as id, name, </w:t>
      </w:r>
      <w:proofErr w:type="spellStart"/>
      <w:r>
        <w:rPr>
          <w:rFonts w:ascii="Verdana" w:hAnsi="Verdana"/>
          <w:color w:val="000000"/>
          <w:sz w:val="20"/>
          <w:szCs w:val="20"/>
        </w:rPr>
        <w:t>emailId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etc. It contains one more object named address, which contains its own </w:t>
      </w:r>
      <w:proofErr w:type="spellStart"/>
      <w:r>
        <w:rPr>
          <w:rFonts w:ascii="Verdana" w:hAnsi="Verdana"/>
          <w:color w:val="000000"/>
          <w:sz w:val="20"/>
          <w:szCs w:val="20"/>
        </w:rPr>
        <w:t>informations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such as city, state, country, </w:t>
      </w:r>
      <w:proofErr w:type="spellStart"/>
      <w:r>
        <w:rPr>
          <w:rFonts w:ascii="Verdana" w:hAnsi="Verdana"/>
          <w:color w:val="000000"/>
          <w:sz w:val="20"/>
          <w:szCs w:val="20"/>
        </w:rPr>
        <w:t>zipcode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etc. as given below.</w:t>
      </w:r>
    </w:p>
    <w:p w:rsidR="009C1571" w:rsidRDefault="009C1571" w:rsidP="009C1571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Employee{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9C1571" w:rsidRDefault="009C1571" w:rsidP="009C1571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:rsidR="009C1571" w:rsidRDefault="009C1571" w:rsidP="009C1571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name;  </w:t>
      </w:r>
    </w:p>
    <w:p w:rsidR="009C1571" w:rsidRDefault="009C1571" w:rsidP="009C1571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Address address;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//Address is a 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9C1571" w:rsidRDefault="009C1571" w:rsidP="009C1571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...  </w:t>
      </w:r>
    </w:p>
    <w:p w:rsidR="009C1571" w:rsidRDefault="009C1571" w:rsidP="009C1571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9C1571" w:rsidRDefault="009C1571" w:rsidP="009C157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such case, Employee has an entity reference address, so relationship is Employee HAS-A address.</w:t>
      </w:r>
    </w:p>
    <w:p w:rsidR="009C1571" w:rsidRDefault="009C1571" w:rsidP="009C157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Why use Aggregation?</w:t>
      </w:r>
    </w:p>
    <w:p w:rsidR="009C1571" w:rsidRDefault="009C1571" w:rsidP="009C1571">
      <w:pPr>
        <w:numPr>
          <w:ilvl w:val="0"/>
          <w:numId w:val="22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 Code Reusability.</w:t>
      </w:r>
    </w:p>
    <w:p w:rsidR="009C1571" w:rsidRDefault="009C1571" w:rsidP="009C157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ence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of Operation class in the Circle class.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Operation{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square(</w:t>
      </w:r>
      <w:proofErr w:type="gramEnd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n){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n*n;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Circle{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Operation op;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//aggregation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pi=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3.14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area(</w:t>
      </w:r>
      <w:proofErr w:type="gramEnd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radius){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op=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Operation(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rsquare=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op.square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(radius);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//code reusability (i.e. delegates the method call).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pi*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rsquare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Circle c=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Circle(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result=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c.area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(result);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9C1571" w:rsidRDefault="009C1571" w:rsidP="009C1571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9C1571" w:rsidRDefault="009C1571" w:rsidP="009C1571">
      <w:pPr>
        <w:spacing w:line="240" w:lineRule="auto"/>
        <w:rPr>
          <w:rFonts w:ascii="Times New Roman" w:hAnsi="Times New Roman"/>
          <w:sz w:val="24"/>
          <w:szCs w:val="24"/>
        </w:rPr>
      </w:pPr>
      <w:hyperlink r:id="rId11" w:tgtFrame="_blank" w:history="1">
        <w:r>
          <w:rPr>
            <w:rStyle w:val="Hyperlink"/>
            <w:rFonts w:ascii="Verdana" w:hAnsi="Verdana"/>
            <w:b/>
            <w:bCs/>
            <w:color w:val="FFFFFF"/>
            <w:sz w:val="20"/>
            <w:szCs w:val="20"/>
            <w:shd w:val="clear" w:color="auto" w:fill="8BC34A"/>
          </w:rPr>
          <w:t>Test it Now</w:t>
        </w:r>
      </w:hyperlink>
    </w:p>
    <w:p w:rsidR="009C1571" w:rsidRDefault="009C1571" w:rsidP="009C1571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Output:78.5</w:t>
      </w:r>
    </w:p>
    <w:p w:rsidR="009C1571" w:rsidRDefault="009C1571" w:rsidP="009C1571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      </w:t>
      </w:r>
    </w:p>
    <w:p w:rsidR="009C1571" w:rsidRDefault="009C1571" w:rsidP="009C157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When use Aggregation?</w:t>
      </w:r>
    </w:p>
    <w:p w:rsidR="009C1571" w:rsidRDefault="009C1571" w:rsidP="009C1571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Code reuse is also best achieved by aggregation when there is no is-a relationship.</w:t>
      </w:r>
    </w:p>
    <w:p w:rsidR="009C1571" w:rsidRDefault="009C1571" w:rsidP="009C1571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Inheritance should be used only if the relationship is-a is maintained throughout the lifetime of the objects involved; otherwise, aggregation is the best choice.</w:t>
      </w:r>
    </w:p>
    <w:p w:rsidR="004E1AED" w:rsidRDefault="004E1AED" w:rsidP="009C1571"/>
    <w:sectPr w:rsidR="004E1AED" w:rsidSect="009C1571">
      <w:footerReference w:type="default" r:id="rId12"/>
      <w:pgSz w:w="12240" w:h="15840"/>
      <w:pgMar w:top="36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D2B" w:rsidRDefault="006D2D2B">
      <w:pPr>
        <w:spacing w:after="0" w:line="240" w:lineRule="auto"/>
      </w:pPr>
      <w:r>
        <w:separator/>
      </w:r>
    </w:p>
  </w:endnote>
  <w:endnote w:type="continuationSeparator" w:id="0">
    <w:p w:rsidR="006D2D2B" w:rsidRDefault="006D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5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D2B" w:rsidRDefault="006D2D2B">
      <w:pPr>
        <w:spacing w:after="0" w:line="240" w:lineRule="auto"/>
      </w:pPr>
      <w:r>
        <w:separator/>
      </w:r>
    </w:p>
  </w:footnote>
  <w:footnote w:type="continuationSeparator" w:id="0">
    <w:p w:rsidR="006D2D2B" w:rsidRDefault="006D2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77948"/>
    <w:multiLevelType w:val="multilevel"/>
    <w:tmpl w:val="3B966B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004DA4"/>
    <w:multiLevelType w:val="multilevel"/>
    <w:tmpl w:val="982082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23576F7"/>
    <w:multiLevelType w:val="multilevel"/>
    <w:tmpl w:val="84BA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04EDA"/>
    <w:multiLevelType w:val="multilevel"/>
    <w:tmpl w:val="8248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10"/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71"/>
    <w:rsid w:val="00194DF6"/>
    <w:rsid w:val="004E1AED"/>
    <w:rsid w:val="005C12A5"/>
    <w:rsid w:val="006D2D2B"/>
    <w:rsid w:val="009C1571"/>
    <w:rsid w:val="00A1310C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9E2C97-7E58-4E8B-884E-932333A4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9C1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9C1571"/>
    <w:rPr>
      <w:color w:val="0000FF"/>
      <w:u w:val="single"/>
    </w:rPr>
  </w:style>
  <w:style w:type="character" w:customStyle="1" w:styleId="keyword">
    <w:name w:val="keyword"/>
    <w:basedOn w:val="DefaultParagraphFont"/>
    <w:rsid w:val="009C1571"/>
  </w:style>
  <w:style w:type="character" w:customStyle="1" w:styleId="comment">
    <w:name w:val="comment"/>
    <w:basedOn w:val="DefaultParagraphFont"/>
    <w:rsid w:val="009C1571"/>
  </w:style>
  <w:style w:type="character" w:customStyle="1" w:styleId="number">
    <w:name w:val="number"/>
    <w:basedOn w:val="DefaultParagraphFont"/>
    <w:rsid w:val="009C1571"/>
  </w:style>
  <w:style w:type="character" w:customStyle="1" w:styleId="testit">
    <w:name w:val="testit"/>
    <w:basedOn w:val="DefaultParagraphFont"/>
    <w:rsid w:val="009C1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37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9003317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188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735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javatpoint.com/opr/test.jsp?filename=Circl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845E600A8244A392A07E4EF107B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3FA6A-8173-46EB-9B22-7917F68361A9}"/>
      </w:docPartPr>
      <w:docPartBody>
        <w:p w:rsidR="00000000" w:rsidRDefault="00A2408E">
          <w:pPr>
            <w:pStyle w:val="FB845E600A8244A392A07E4EF107B037"/>
          </w:pPr>
          <w:r>
            <w:t>Heading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8E"/>
    <w:rsid w:val="00A2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95921E8A4F4DC5989B31968A2BA1C7">
    <w:name w:val="EB95921E8A4F4DC5989B31968A2BA1C7"/>
  </w:style>
  <w:style w:type="paragraph" w:customStyle="1" w:styleId="FB845E600A8244A392A07E4EF107B037">
    <w:name w:val="FB845E600A8244A392A07E4EF107B037"/>
  </w:style>
  <w:style w:type="paragraph" w:customStyle="1" w:styleId="4777178C5A004429B342B471991ED4FC">
    <w:name w:val="4777178C5A004429B342B471991ED4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CAA4E2-43D7-470F-824E-48FA0688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RK</dc:creator>
  <cp:lastModifiedBy>RK</cp:lastModifiedBy>
  <cp:revision>1</cp:revision>
  <dcterms:created xsi:type="dcterms:W3CDTF">2018-12-03T06:24:00Z</dcterms:created>
  <dcterms:modified xsi:type="dcterms:W3CDTF">2018-12-03T06:27:00Z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