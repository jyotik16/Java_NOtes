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Heading 1:"/>
        <w:tag w:val="Heading 1:"/>
        <w:id w:val="-217057516"/>
        <w:placeholder>
          <w:docPart w:val="465B02E59C8B484398DF19B74FBF1872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p w:rsidR="00C605F5" w:rsidRDefault="00C605F5" w:rsidP="00C605F5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Polymorphism in Java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Polymorphism in Java</w:t>
      </w:r>
      <w:r>
        <w:rPr>
          <w:rFonts w:ascii="Verdana" w:hAnsi="Verdana"/>
          <w:color w:val="000000"/>
          <w:sz w:val="20"/>
          <w:szCs w:val="20"/>
        </w:rPr>
        <w:t> is a concept by which we can perform a </w:t>
      </w:r>
      <w:r>
        <w:rPr>
          <w:rStyle w:val="Emphasis"/>
          <w:rFonts w:ascii="Verdana" w:hAnsi="Verdana"/>
          <w:color w:val="000000"/>
          <w:sz w:val="20"/>
          <w:szCs w:val="20"/>
        </w:rPr>
        <w:t>single action in different ways</w:t>
      </w:r>
      <w:r>
        <w:rPr>
          <w:rFonts w:ascii="Verdana" w:hAnsi="Verdana"/>
          <w:color w:val="000000"/>
          <w:sz w:val="20"/>
          <w:szCs w:val="20"/>
        </w:rPr>
        <w:t>. Polymorphism is derived from 2 Greek words: poly and morphs. The word "poly" means many and "morphs" means forms. So polymorphism means many forms.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types of polymorphism in Java: compile-time polymorphism and runtime polymorphism. We can perform polymorphism in java by method overloading and method overriding.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9A38A1">
        <w:rPr>
          <w:rFonts w:ascii="Verdana" w:hAnsi="Verdana"/>
          <w:color w:val="000000"/>
          <w:sz w:val="20"/>
          <w:szCs w:val="20"/>
          <w:highlight w:val="yellow"/>
        </w:rPr>
        <w:t>If you overload a static method in Java, it is the example of compile time polymorphism</w:t>
      </w:r>
      <w:r w:rsidR="009A38A1" w:rsidRPr="009A38A1">
        <w:rPr>
          <w:rFonts w:ascii="Verdana" w:hAnsi="Verdana"/>
          <w:color w:val="000000"/>
          <w:sz w:val="20"/>
          <w:szCs w:val="20"/>
          <w:highlight w:val="yellow"/>
        </w:rPr>
        <w:t>, also called method hiding</w:t>
      </w:r>
      <w:r>
        <w:rPr>
          <w:rFonts w:ascii="Verdana" w:hAnsi="Verdana"/>
          <w:color w:val="000000"/>
          <w:sz w:val="20"/>
          <w:szCs w:val="20"/>
        </w:rPr>
        <w:t>. Here, we will focus on runtime polymorphism in java.</w:t>
      </w:r>
    </w:p>
    <w:p w:rsidR="00C605F5" w:rsidRDefault="002370FE" w:rsidP="00C605F5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C605F5" w:rsidRDefault="00C605F5" w:rsidP="00C605F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Runtime Polymorphism in Java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Runtime polymorphism</w:t>
      </w:r>
      <w:r>
        <w:rPr>
          <w:rFonts w:ascii="Verdana" w:hAnsi="Verdana"/>
          <w:color w:val="000000"/>
          <w:sz w:val="20"/>
          <w:szCs w:val="20"/>
        </w:rPr>
        <w:t> or </w:t>
      </w:r>
      <w:r>
        <w:rPr>
          <w:rStyle w:val="Strong"/>
          <w:rFonts w:ascii="Verdana" w:hAnsi="Verdana"/>
          <w:color w:val="2F4F4F"/>
          <w:sz w:val="20"/>
          <w:szCs w:val="20"/>
        </w:rPr>
        <w:t>Dynamic Method Dispatch</w:t>
      </w:r>
      <w:r>
        <w:rPr>
          <w:rFonts w:ascii="Verdana" w:hAnsi="Verdana"/>
          <w:color w:val="000000"/>
          <w:sz w:val="20"/>
          <w:szCs w:val="20"/>
        </w:rPr>
        <w:t xml:space="preserve"> is a process </w:t>
      </w:r>
      <w:r w:rsidRPr="00CE60AC">
        <w:rPr>
          <w:rFonts w:ascii="Verdana" w:hAnsi="Verdana"/>
          <w:color w:val="000000"/>
          <w:sz w:val="20"/>
          <w:szCs w:val="20"/>
          <w:highlight w:val="yellow"/>
        </w:rPr>
        <w:t>in which a call to an overridden method is resolved at runtime rather than compile-time.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this process, an overridden method is called through the reference variable of a superclass</w:t>
      </w:r>
      <w:r w:rsidRPr="00CE60AC">
        <w:rPr>
          <w:rFonts w:ascii="Verdana" w:hAnsi="Verdana"/>
          <w:color w:val="000000"/>
          <w:sz w:val="20"/>
          <w:szCs w:val="20"/>
          <w:highlight w:val="yellow"/>
        </w:rPr>
        <w:t>. The determination of the method to be called is based on the object being referred to by the reference variable.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first understand the </w:t>
      </w:r>
      <w:proofErr w:type="spellStart"/>
      <w:r>
        <w:rPr>
          <w:rFonts w:ascii="Verdana" w:hAnsi="Verdana"/>
          <w:color w:val="000000"/>
          <w:sz w:val="20"/>
          <w:szCs w:val="20"/>
        </w:rPr>
        <w:t>upcasting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before Runtime Polymorphism.</w:t>
      </w:r>
    </w:p>
    <w:p w:rsidR="00C605F5" w:rsidRDefault="00C605F5" w:rsidP="00C605F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b/>
          <w:bCs/>
          <w:color w:val="610B4B"/>
          <w:sz w:val="26"/>
          <w:szCs w:val="26"/>
        </w:rPr>
        <w:t>Upcasting</w:t>
      </w:r>
    </w:p>
    <w:p w:rsidR="00C605F5" w:rsidRDefault="00C605F5" w:rsidP="00C605F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the reference variable of Parent class refers to the object </w:t>
      </w:r>
      <w:r w:rsidR="00CC64AB">
        <w:rPr>
          <w:rFonts w:ascii="Verdana" w:hAnsi="Verdana"/>
          <w:color w:val="000000"/>
          <w:sz w:val="20"/>
          <w:szCs w:val="20"/>
        </w:rPr>
        <w:t xml:space="preserve">of Child class, it is known as </w:t>
      </w:r>
      <w:proofErr w:type="spellStart"/>
      <w:r w:rsidR="00CC64AB">
        <w:rPr>
          <w:rFonts w:ascii="Verdana" w:hAnsi="Verdana"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</w:rPr>
        <w:t>pcasting</w:t>
      </w:r>
      <w:proofErr w:type="spellEnd"/>
      <w:r>
        <w:rPr>
          <w:rFonts w:ascii="Verdana" w:hAnsi="Verdana"/>
          <w:color w:val="000000"/>
          <w:sz w:val="20"/>
          <w:szCs w:val="20"/>
        </w:rPr>
        <w:t>. For example:</w:t>
      </w:r>
    </w:p>
    <w:p w:rsidR="004E1AED" w:rsidRDefault="00C605F5" w:rsidP="00C605F5">
      <w:r>
        <w:rPr>
          <w:noProof/>
          <w:lang w:eastAsia="en-US"/>
        </w:rPr>
        <w:drawing>
          <wp:inline distT="0" distB="0" distL="0" distR="0" wp14:anchorId="614B12A9" wp14:editId="1817D5E2">
            <wp:extent cx="3144982" cy="1172875"/>
            <wp:effectExtent l="0" t="0" r="0" b="0"/>
            <wp:docPr id="1" name="Picture 1" descr="Upcast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casting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23" cy="11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4AB" w:rsidRPr="00CC64AB" w:rsidRDefault="00CC64AB" w:rsidP="00CC64AB">
      <w:pPr>
        <w:numPr>
          <w:ilvl w:val="0"/>
          <w:numId w:val="19"/>
        </w:numPr>
        <w:shd w:val="clear" w:color="auto" w:fill="FFFFFF"/>
        <w:spacing w:before="0"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A{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CC64AB" w:rsidRPr="00CC64AB" w:rsidRDefault="00CC64AB" w:rsidP="00CC64AB">
      <w:pPr>
        <w:numPr>
          <w:ilvl w:val="0"/>
          <w:numId w:val="19"/>
        </w:numPr>
        <w:shd w:val="clear" w:color="auto" w:fill="FFFFFF"/>
        <w:spacing w:before="0"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 </w:t>
      </w: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A{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CC64AB" w:rsidRPr="00CC64AB" w:rsidRDefault="00CC64AB" w:rsidP="00CC64AB">
      <w:pPr>
        <w:numPr>
          <w:ilvl w:val="0"/>
          <w:numId w:val="20"/>
        </w:numPr>
        <w:shd w:val="clear" w:color="auto" w:fill="FFFFFF"/>
        <w:spacing w:before="0"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 a=</w:t>
      </w: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B(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</w:t>
      </w:r>
      <w:r w:rsidRPr="00CC64AB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US"/>
        </w:rPr>
        <w:t>//</w:t>
      </w:r>
      <w:proofErr w:type="spellStart"/>
      <w:r w:rsidRPr="00CC64AB">
        <w:rPr>
          <w:rFonts w:ascii="Verdana" w:eastAsia="Times New Roman" w:hAnsi="Verdana" w:cs="Times New Roman"/>
          <w:color w:val="008200"/>
          <w:sz w:val="24"/>
          <w:szCs w:val="24"/>
          <w:bdr w:val="none" w:sz="0" w:space="0" w:color="auto" w:frame="1"/>
          <w:lang w:eastAsia="en-US"/>
        </w:rPr>
        <w:t>upcasting</w:t>
      </w:r>
      <w:proofErr w:type="spell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CC64AB" w:rsidRPr="00CC64AB" w:rsidRDefault="00CC64AB" w:rsidP="00CC64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For </w:t>
      </w:r>
      <w:proofErr w:type="spellStart"/>
      <w:r w:rsidRPr="00CC64A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upcasting</w:t>
      </w:r>
      <w:proofErr w:type="spellEnd"/>
      <w:r w:rsidRPr="00CC64A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, we can use the reference variable of class type or an interface type. For Example:</w:t>
      </w:r>
    </w:p>
    <w:p w:rsidR="00CC64AB" w:rsidRPr="00CC64AB" w:rsidRDefault="00CC64AB" w:rsidP="00CC64AB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interface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I{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CC64AB" w:rsidRPr="00CC64AB" w:rsidRDefault="00CC64AB" w:rsidP="00CC64AB">
      <w:pPr>
        <w:numPr>
          <w:ilvl w:val="0"/>
          <w:numId w:val="21"/>
        </w:numPr>
        <w:shd w:val="clear" w:color="auto" w:fill="FFFFFF"/>
        <w:spacing w:before="0"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A{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CC64AB" w:rsidRPr="00CC64AB" w:rsidRDefault="00CC64AB" w:rsidP="00CC64AB">
      <w:pPr>
        <w:numPr>
          <w:ilvl w:val="0"/>
          <w:numId w:val="21"/>
        </w:numPr>
        <w:shd w:val="clear" w:color="auto" w:fill="FFFFFF"/>
        <w:spacing w:before="0"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B </w:t>
      </w: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A </w:t>
      </w:r>
      <w:r w:rsidRPr="00CC64A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implements</w:t>
      </w:r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I{</w:t>
      </w:r>
      <w:proofErr w:type="gramEnd"/>
      <w:r w:rsidRPr="00CC64A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CC64AB" w:rsidRPr="00CC64AB" w:rsidRDefault="00CC64AB" w:rsidP="00CC64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Here, the relationship of B class would be:</w:t>
      </w:r>
    </w:p>
    <w:p w:rsidR="00CC64AB" w:rsidRPr="00CC64AB" w:rsidRDefault="00CC64AB" w:rsidP="00CC64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C64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lastRenderedPageBreak/>
        <w:t>B IS-A A</w:t>
      </w:r>
    </w:p>
    <w:p w:rsidR="00CC64AB" w:rsidRPr="00CC64AB" w:rsidRDefault="00CC64AB" w:rsidP="00CC64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C64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 IS-A I</w:t>
      </w:r>
    </w:p>
    <w:p w:rsidR="00CC64AB" w:rsidRPr="00CC64AB" w:rsidRDefault="00CC64AB" w:rsidP="00CC64AB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CC64AB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B IS-A Object</w:t>
      </w:r>
    </w:p>
    <w:p w:rsidR="00CC64AB" w:rsidRPr="00CC64AB" w:rsidRDefault="00CC64AB" w:rsidP="00CC64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CC64AB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Since Object is the root class of all classes in Java, so we can write B IS-A Object.</w:t>
      </w:r>
    </w:p>
    <w:p w:rsidR="007F7D4B" w:rsidRPr="007F7D4B" w:rsidRDefault="007F7D4B" w:rsidP="007F7D4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2"/>
          <w:szCs w:val="38"/>
        </w:rPr>
      </w:pPr>
      <w:r w:rsidRPr="007F7D4B">
        <w:rPr>
          <w:rFonts w:ascii="Helvetica" w:hAnsi="Helvetica" w:cs="Helvetica"/>
          <w:b/>
          <w:bCs/>
          <w:color w:val="610B38"/>
          <w:sz w:val="32"/>
          <w:szCs w:val="38"/>
        </w:rPr>
        <w:t>Java Runtime Polymorphism Example: Shape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Shape{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"drawing..."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//non static method resolve on the basic of </w:t>
      </w:r>
      <w:proofErr w:type="spellStart"/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type.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Shape{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"drawing rectangle..."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Circle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Shape{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"drawing circle..."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Triangle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Shape{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draw(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"drawing triangle..."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TestPolymorphism2{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Shape s;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Rectangle(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</w:t>
      </w:r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//</w:t>
      </w:r>
      <w:proofErr w:type="spellStart"/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upcasting</w:t>
      </w:r>
      <w:proofErr w:type="spellEnd"/>
      <w:r w:rsidR="00AB3CE5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.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s.draw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Circle(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s.draw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Triangle(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s.draw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Bank{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float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spellStart"/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getRateOfInterest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){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return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0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;}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SBI 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Bank{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float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spellStart"/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getRateOfInterest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){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return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8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.4f;}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ICICI 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Bank{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float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spellStart"/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getRateOfInterest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){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return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7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.3f;}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AXIS 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extends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Bank{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float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spellStart"/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getRateOfInterest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){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return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US"/>
        </w:rPr>
        <w:t>9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.7f;}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class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spellStart"/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TestPolymorphism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{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public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static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void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main(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String </w:t>
      </w:r>
      <w:proofErr w:type="spell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args</w:t>
      </w:r>
      <w:proofErr w:type="spell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[]){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Bank b;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b=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SBI(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System.out.println(</w:t>
      </w:r>
      <w:r w:rsidRPr="007F7D4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"SBI Rate of Interest: "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+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b.getRateOfInterest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());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b=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ICICI(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System.out.println(</w:t>
      </w:r>
      <w:r w:rsidRPr="007F7D4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"ICICI Rate of Interest: "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+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b.getRateOfInterest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());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b=</w:t>
      </w:r>
      <w:r w:rsidRPr="007F7D4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US"/>
        </w:rPr>
        <w:t>new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 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AXIS(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System.out.println(</w:t>
      </w:r>
      <w:r w:rsidRPr="007F7D4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US"/>
        </w:rPr>
        <w:t>"AXIS Rate of Interest: "</w:t>
      </w: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+</w:t>
      </w:r>
      <w:proofErr w:type="gramStart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b.getRateOfInterest</w:t>
      </w:r>
      <w:proofErr w:type="gramEnd"/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());  </w:t>
      </w:r>
    </w:p>
    <w:p w:rsidR="007F7D4B" w:rsidRPr="007F7D4B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  </w:t>
      </w:r>
    </w:p>
    <w:p w:rsidR="00AB3CE5" w:rsidRPr="00AB3CE5" w:rsidRDefault="007F7D4B" w:rsidP="007F7D4B">
      <w:pPr>
        <w:numPr>
          <w:ilvl w:val="0"/>
          <w:numId w:val="22"/>
        </w:numPr>
        <w:shd w:val="clear" w:color="auto" w:fill="FFFFFF"/>
        <w:spacing w:before="0"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7F7D4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US"/>
        </w:rPr>
        <w:t>}</w:t>
      </w:r>
    </w:p>
    <w:p w:rsidR="00C25239" w:rsidRPr="00C25239" w:rsidRDefault="00AB3CE5" w:rsidP="00AB3CE5">
      <w:pPr>
        <w:pStyle w:val="Title"/>
        <w:rPr>
          <w:b/>
          <w:sz w:val="24"/>
          <w:bdr w:val="none" w:sz="0" w:space="0" w:color="auto" w:frame="1"/>
          <w:lang w:eastAsia="en-US"/>
        </w:rPr>
      </w:pPr>
      <w:r w:rsidRPr="00C25239">
        <w:rPr>
          <w:b/>
          <w:sz w:val="24"/>
          <w:highlight w:val="yellow"/>
          <w:bdr w:val="none" w:sz="0" w:space="0" w:color="auto" w:frame="1"/>
          <w:lang w:eastAsia="en-US"/>
        </w:rPr>
        <w:t>static varible,</w:t>
      </w:r>
      <w:r w:rsidR="00C25239" w:rsidRPr="00C25239">
        <w:rPr>
          <w:b/>
          <w:sz w:val="24"/>
          <w:highlight w:val="yellow"/>
          <w:bdr w:val="none" w:sz="0" w:space="0" w:color="auto" w:frame="1"/>
          <w:lang w:eastAsia="en-US"/>
        </w:rPr>
        <w:t xml:space="preserve"> </w:t>
      </w:r>
      <w:r w:rsidRPr="00C25239">
        <w:rPr>
          <w:b/>
          <w:sz w:val="24"/>
          <w:highlight w:val="yellow"/>
          <w:bdr w:val="none" w:sz="0" w:space="0" w:color="auto" w:frame="1"/>
          <w:lang w:eastAsia="en-US"/>
        </w:rPr>
        <w:t>static method, no</w:t>
      </w:r>
      <w:r w:rsidR="00C25239" w:rsidRPr="00C25239">
        <w:rPr>
          <w:b/>
          <w:sz w:val="24"/>
          <w:highlight w:val="yellow"/>
          <w:bdr w:val="none" w:sz="0" w:space="0" w:color="auto" w:frame="1"/>
          <w:lang w:eastAsia="en-US"/>
        </w:rPr>
        <w:t>n static varible are resolve basic of reference type. non static mehtod are resolve on the bASIC OF OBJECT TYPE.</w:t>
      </w:r>
    </w:p>
    <w:p w:rsidR="00AB3CE5" w:rsidRPr="00AB3CE5" w:rsidRDefault="007F7D4B" w:rsidP="00C25239">
      <w:pPr>
        <w:rPr>
          <w:lang w:eastAsia="en-US"/>
        </w:rPr>
      </w:pPr>
      <w:r w:rsidRPr="007F7D4B">
        <w:rPr>
          <w:bdr w:val="none" w:sz="0" w:space="0" w:color="auto" w:frame="1"/>
          <w:lang w:eastAsia="en-US"/>
        </w:rPr>
        <w:t>  </w:t>
      </w:r>
      <w:r w:rsidR="00AB3CE5" w:rsidRPr="00AB3CE5">
        <w:rPr>
          <w:lang w:eastAsia="en-US"/>
        </w:rPr>
        <w:t xml:space="preserve">class A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{ </w:t>
      </w:r>
    </w:p>
    <w:p w:rsid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 void m1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()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</w:t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/</w:t>
      </w:r>
      <w:proofErr w:type="gramEnd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/non static method resolve on the </w:t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bascis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 of </w:t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obj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 type.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System.out.println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("Inside A's m1 method");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class B extends A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overriding m1()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void m1()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System.out.println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("Inside B's m1 method");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// Driver class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class Dispatch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public static void 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main(</w:t>
      </w:r>
      <w:proofErr w:type="gram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args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[])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object of type A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A </w:t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a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= new 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A(</w:t>
      </w:r>
      <w:proofErr w:type="gram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object of type B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B </w:t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b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= new 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B(</w:t>
      </w:r>
      <w:proofErr w:type="gram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obtain a reference of type A </w:t>
      </w:r>
    </w:p>
    <w:p w:rsidR="00AB3CE5" w:rsidRPr="006C3B47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b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6C3B47">
        <w:rPr>
          <w:rFonts w:ascii="Verdana" w:eastAsia="Times New Roman" w:hAnsi="Verdana" w:cs="Times New Roman"/>
          <w:b/>
          <w:color w:val="000000"/>
          <w:sz w:val="20"/>
          <w:szCs w:val="20"/>
          <w:lang w:eastAsia="en-US"/>
        </w:rPr>
        <w:t xml:space="preserve">A ref;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ref refers to an A object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ref = a;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lastRenderedPageBreak/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calling A's version of m1()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>ref.m1(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); </w:t>
      </w:r>
      <w:r w:rsidR="007D1E89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</w:t>
      </w:r>
      <w:r w:rsidR="007D1E89" w:rsidRPr="007D1E89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m</w:t>
      </w:r>
      <w:proofErr w:type="gramEnd"/>
      <w:r w:rsidR="007D1E89" w:rsidRPr="007D1E89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1 is NSM invoked based on object type.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now ref refers to a B object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ref = b;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calling B's version of m1() </w:t>
      </w:r>
    </w:p>
    <w:p w:rsidR="007D1E89" w:rsidRPr="00AB3CE5" w:rsidRDefault="00AB3CE5" w:rsidP="007D1E89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ref.m1(); </w:t>
      </w:r>
      <w:r w:rsidR="007D1E89" w:rsidRPr="007D1E89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m1 is NSM invoked based on object type.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} </w:t>
      </w:r>
    </w:p>
    <w:p w:rsid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}</w:t>
      </w: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A's m1 method</w:t>
      </w: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B's m1 method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class A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 </w:t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static void m1</w:t>
      </w:r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() </w:t>
      </w:r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 resolve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 xml:space="preserve"> on the basic of reference type.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ab/>
        <w:t>{</w:t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System.out.println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("Inside A's m1 method");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}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class B extends A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overriding m1()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highlight w:val="yellow"/>
          <w:lang w:eastAsia="en-US"/>
        </w:rPr>
        <w:t>static void m1()</w:t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{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proofErr w:type="spell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System.out.println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("Inside B's m1 method"); 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} </w:t>
      </w:r>
    </w:p>
    <w:p w:rsid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}</w:t>
      </w:r>
    </w:p>
    <w:p w:rsidR="006C3B47" w:rsidRDefault="006C3B47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A's m1 method</w:t>
      </w: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A's m1 method</w:t>
      </w:r>
    </w:p>
    <w:p w:rsidR="00AB3CE5" w:rsidRPr="00AB3CE5" w:rsidRDefault="00AB3CE5" w:rsidP="00C25239">
      <w:pPr>
        <w:shd w:val="clear" w:color="auto" w:fill="FFFFFF"/>
        <w:spacing w:before="0" w:after="0" w:line="315" w:lineRule="atLeast"/>
        <w:ind w:left="1080" w:firstLine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// now ref refers to a B object </w:t>
      </w:r>
    </w:p>
    <w:p w:rsidR="00AB3CE5" w:rsidRPr="00AB3CE5" w:rsidRDefault="00AB3CE5" w:rsidP="00C25239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B </w:t>
      </w:r>
      <w:proofErr w:type="spellStart"/>
      <w:proofErr w:type="gramStart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rr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  </w:t>
      </w:r>
      <w:proofErr w:type="spellStart"/>
      <w:proofErr w:type="gram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>rr</w:t>
      </w:r>
      <w:proofErr w:type="spellEnd"/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 xml:space="preserve"> = b; </w:t>
      </w:r>
    </w:p>
    <w:p w:rsidR="00AB3CE5" w:rsidRPr="00AB3CE5" w:rsidRDefault="00AB3CE5" w:rsidP="00C25239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 xml:space="preserve">// calling B's version of m1() </w:t>
      </w:r>
    </w:p>
    <w:p w:rsidR="00AB3CE5" w:rsidRDefault="00AB3CE5" w:rsidP="00C25239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</w:r>
      <w:r w:rsidRPr="00AB3CE5"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  <w:tab/>
        <w:t>rr.m1();</w:t>
      </w: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A's m1 method</w:t>
      </w:r>
    </w:p>
    <w:p w:rsidR="00AB3CE5" w:rsidRPr="00AB3CE5" w:rsidRDefault="00AB3CE5" w:rsidP="00AB3CE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50" w:line="240" w:lineRule="auto"/>
        <w:ind w:left="120"/>
        <w:textAlignment w:val="baseline"/>
        <w:rPr>
          <w:rFonts w:ascii="Consolas" w:eastAsia="Times New Roman" w:hAnsi="Consolas" w:cs="Courier New"/>
          <w:sz w:val="24"/>
          <w:szCs w:val="24"/>
          <w:lang w:eastAsia="en-US"/>
        </w:rPr>
      </w:pPr>
      <w:r w:rsidRPr="00AB3CE5">
        <w:rPr>
          <w:rFonts w:ascii="Consolas" w:eastAsia="Times New Roman" w:hAnsi="Consolas" w:cs="Courier New"/>
          <w:sz w:val="24"/>
          <w:szCs w:val="24"/>
          <w:lang w:eastAsia="en-US"/>
        </w:rPr>
        <w:t>Inside B's m1 method</w:t>
      </w:r>
    </w:p>
    <w:p w:rsidR="00D75BA5" w:rsidRDefault="002370FE" w:rsidP="00D75BA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hyperlink r:id="rId12" w:history="1">
        <w:r w:rsidR="00D75BA5">
          <w:rPr>
            <w:rStyle w:val="Hyperlink"/>
            <w:rFonts w:ascii="Arial" w:hAnsi="Arial" w:cs="Arial"/>
            <w:b/>
            <w:bCs/>
            <w:color w:val="EC4E20"/>
            <w:bdr w:val="none" w:sz="0" w:space="0" w:color="auto" w:frame="1"/>
          </w:rPr>
          <w:t>Static vs Dynamic binding</w:t>
        </w:r>
      </w:hyperlink>
    </w:p>
    <w:p w:rsidR="00D75BA5" w:rsidRDefault="00D75BA5" w:rsidP="00D75BA5">
      <w:pPr>
        <w:numPr>
          <w:ilvl w:val="0"/>
          <w:numId w:val="25"/>
        </w:numPr>
        <w:shd w:val="clear" w:color="auto" w:fill="FFFFFF"/>
        <w:spacing w:before="0" w:after="0" w:line="240" w:lineRule="auto"/>
        <w:ind w:left="5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Static binding is done during compile-time while dynamic binding is done during run-time.</w:t>
      </w:r>
    </w:p>
    <w:p w:rsidR="00D75BA5" w:rsidRDefault="00D75BA5" w:rsidP="00D75BA5">
      <w:pPr>
        <w:numPr>
          <w:ilvl w:val="0"/>
          <w:numId w:val="25"/>
        </w:numPr>
        <w:shd w:val="clear" w:color="auto" w:fill="FFFFFF"/>
        <w:spacing w:before="0" w:after="0" w:line="240" w:lineRule="auto"/>
        <w:ind w:left="540"/>
        <w:textAlignment w:val="baseline"/>
        <w:rPr>
          <w:rFonts w:ascii="Arial" w:hAnsi="Arial" w:cs="Arial"/>
        </w:rPr>
      </w:pPr>
      <w:r w:rsidRPr="00D75BA5">
        <w:rPr>
          <w:rFonts w:ascii="Arial" w:hAnsi="Arial" w:cs="Arial"/>
          <w:highlight w:val="yellow"/>
        </w:rPr>
        <w:t>private, final and static methods</w:t>
      </w:r>
      <w:r>
        <w:rPr>
          <w:rFonts w:ascii="Arial" w:hAnsi="Arial" w:cs="Arial"/>
        </w:rPr>
        <w:t xml:space="preserve"> and variables uses </w:t>
      </w:r>
      <w:r w:rsidRPr="00D75BA5">
        <w:rPr>
          <w:rFonts w:ascii="Arial" w:hAnsi="Arial" w:cs="Arial"/>
          <w:highlight w:val="yellow"/>
        </w:rPr>
        <w:t>static binding</w:t>
      </w:r>
      <w:r>
        <w:rPr>
          <w:rFonts w:ascii="Arial" w:hAnsi="Arial" w:cs="Arial"/>
        </w:rPr>
        <w:t xml:space="preserve"> and </w:t>
      </w:r>
      <w:r w:rsidRPr="00185FB5">
        <w:rPr>
          <w:rFonts w:ascii="Arial" w:hAnsi="Arial" w:cs="Arial"/>
          <w:highlight w:val="yellow"/>
        </w:rPr>
        <w:t>bonded by compiler</w:t>
      </w:r>
      <w:r>
        <w:rPr>
          <w:rFonts w:ascii="Arial" w:hAnsi="Arial" w:cs="Arial"/>
        </w:rPr>
        <w:t xml:space="preserve"> while overridden methods </w:t>
      </w:r>
      <w:r w:rsidRPr="00D75BA5">
        <w:rPr>
          <w:rFonts w:ascii="Arial" w:hAnsi="Arial" w:cs="Arial"/>
          <w:highlight w:val="yellow"/>
        </w:rPr>
        <w:t>are bonded during runtime based upon type of runtime object</w:t>
      </w:r>
    </w:p>
    <w:p w:rsidR="00AB3CE5" w:rsidRPr="00AB3CE5" w:rsidRDefault="00AB3CE5" w:rsidP="00AB3CE5">
      <w:pPr>
        <w:shd w:val="clear" w:color="auto" w:fill="FFFFFF"/>
        <w:spacing w:before="0"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US"/>
        </w:rPr>
      </w:pPr>
    </w:p>
    <w:p w:rsidR="00135129" w:rsidRDefault="00135129" w:rsidP="00135129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Covariant Return Type</w:t>
      </w:r>
    </w:p>
    <w:p w:rsidR="00135129" w:rsidRDefault="00135129" w:rsidP="0013512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covariant return type specifies that the return type may vary in the same direction as the subclass.</w:t>
      </w:r>
    </w:p>
    <w:p w:rsidR="00135129" w:rsidRDefault="00135129" w:rsidP="0013512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Before Java5, it was not possible to override any method by changing the return type. But now, since Java5, it is possible to override method by changing the return type </w:t>
      </w:r>
      <w:r w:rsidRPr="00135129">
        <w:rPr>
          <w:rFonts w:ascii="Verdana" w:hAnsi="Verdana"/>
          <w:color w:val="000000"/>
          <w:sz w:val="20"/>
          <w:szCs w:val="20"/>
          <w:highlight w:val="yellow"/>
        </w:rPr>
        <w:t>if subclass overrides any method whose return type is Non-Primitive but it changes its return type to subclass type</w:t>
      </w:r>
      <w:r>
        <w:rPr>
          <w:rFonts w:ascii="Verdana" w:hAnsi="Verdana"/>
          <w:color w:val="000000"/>
          <w:sz w:val="20"/>
          <w:szCs w:val="20"/>
        </w:rPr>
        <w:t>. Let's take a simple example:</w:t>
      </w:r>
    </w:p>
    <w:p w:rsidR="00135129" w:rsidRDefault="00135129" w:rsidP="00135129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rPr>
          <w:rFonts w:ascii="Arial" w:hAnsi="Arial" w:cs="Arial"/>
          <w:color w:val="008000"/>
          <w:sz w:val="21"/>
          <w:szCs w:val="21"/>
        </w:rPr>
      </w:pPr>
      <w:r>
        <w:rPr>
          <w:rFonts w:ascii="Arial" w:hAnsi="Arial" w:cs="Arial"/>
          <w:b/>
          <w:bCs/>
          <w:color w:val="008000"/>
          <w:sz w:val="21"/>
          <w:szCs w:val="21"/>
        </w:rPr>
        <w:t>Note: If you are beginner to java, skip this topic and return to it after OOPs concepts.</w:t>
      </w:r>
    </w:p>
    <w:p w:rsidR="00135129" w:rsidRDefault="002370FE" w:rsidP="00135129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135129" w:rsidRDefault="00135129" w:rsidP="00135129">
      <w:pPr>
        <w:pStyle w:val="Heading3"/>
        <w:shd w:val="clear" w:color="auto" w:fill="FFFFFF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>Simple example of Covariant Return Type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 w:rsidRPr="00F022D5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;}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B1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A{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 w:rsidRPr="00F022D5">
        <w:rPr>
          <w:rFonts w:ascii="Verdana" w:hAnsi="Verdana"/>
          <w:color w:val="000000"/>
          <w:sz w:val="20"/>
          <w:szCs w:val="20"/>
          <w:highlight w:val="yellow"/>
          <w:bdr w:val="none" w:sz="0" w:space="0" w:color="auto" w:frame="1"/>
        </w:rPr>
        <w:t>B1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get(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;}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message(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covariant return type"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B1(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).get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().message();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35129" w:rsidRDefault="00135129" w:rsidP="00135129">
      <w:pPr>
        <w:numPr>
          <w:ilvl w:val="0"/>
          <w:numId w:val="24"/>
        </w:numPr>
        <w:shd w:val="clear" w:color="auto" w:fill="FFFFFF"/>
        <w:spacing w:before="0"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135129" w:rsidRDefault="002370FE" w:rsidP="00135129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3" w:tgtFrame="_blank" w:history="1">
        <w:r w:rsidR="00135129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shd w:val="clear" w:color="auto" w:fill="8BC34A"/>
          </w:rPr>
          <w:t>Test it Now</w:t>
        </w:r>
      </w:hyperlink>
    </w:p>
    <w:p w:rsidR="00135129" w:rsidRDefault="00135129" w:rsidP="00135129">
      <w:pPr>
        <w:pStyle w:val="HTMLPreformatted"/>
        <w:shd w:val="clear" w:color="auto" w:fill="F9FBF9"/>
        <w:rPr>
          <w:color w:val="000000"/>
        </w:rPr>
      </w:pPr>
      <w:proofErr w:type="spellStart"/>
      <w:proofErr w:type="gramStart"/>
      <w:r>
        <w:rPr>
          <w:color w:val="000000"/>
        </w:rPr>
        <w:t>Output:welcome</w:t>
      </w:r>
      <w:proofErr w:type="spellEnd"/>
      <w:proofErr w:type="gramEnd"/>
      <w:r>
        <w:rPr>
          <w:color w:val="000000"/>
        </w:rPr>
        <w:t xml:space="preserve"> to covariant return type</w:t>
      </w:r>
    </w:p>
    <w:p w:rsidR="00135129" w:rsidRDefault="00135129" w:rsidP="0013512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 you can see in the above example, the return type of the </w:t>
      </w:r>
      <w:proofErr w:type="gramStart"/>
      <w:r>
        <w:rPr>
          <w:rFonts w:ascii="Verdana" w:hAnsi="Verdana"/>
          <w:color w:val="000000"/>
          <w:sz w:val="20"/>
          <w:szCs w:val="20"/>
        </w:rPr>
        <w:t>get(</w:t>
      </w:r>
      <w:proofErr w:type="gramEnd"/>
      <w:r>
        <w:rPr>
          <w:rFonts w:ascii="Verdana" w:hAnsi="Verdana"/>
          <w:color w:val="000000"/>
          <w:sz w:val="20"/>
          <w:szCs w:val="20"/>
        </w:rPr>
        <w:t>) method of A class is A but the return type of the get() method of B class is B. Both methods have different return type but it is method overriding. This is known as covariant return type.</w:t>
      </w:r>
    </w:p>
    <w:p w:rsidR="00135129" w:rsidRDefault="00135129" w:rsidP="00135129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How is Covariant return types implemented?</w:t>
      </w:r>
    </w:p>
    <w:p w:rsidR="00135129" w:rsidRDefault="00135129" w:rsidP="00135129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135129">
        <w:rPr>
          <w:rFonts w:ascii="Verdana" w:hAnsi="Verdana"/>
          <w:color w:val="000000"/>
          <w:sz w:val="20"/>
          <w:szCs w:val="20"/>
          <w:highlight w:val="yellow"/>
        </w:rPr>
        <w:t>Java doesn't allow the return type based overloading but JVM always allows return type based overloading.</w:t>
      </w:r>
      <w:r>
        <w:rPr>
          <w:rFonts w:ascii="Verdana" w:hAnsi="Verdana"/>
          <w:color w:val="000000"/>
          <w:sz w:val="20"/>
          <w:szCs w:val="20"/>
        </w:rPr>
        <w:t xml:space="preserve"> JVM uses full signature of a method for lookup/resolution. Full signature means it includes return type in addition to argument types. i.e., a class can have two or more methods differing only by return type. </w:t>
      </w:r>
      <w:proofErr w:type="spellStart"/>
      <w:r>
        <w:rPr>
          <w:rFonts w:ascii="Verdana" w:hAnsi="Verdana"/>
          <w:color w:val="000000"/>
          <w:sz w:val="20"/>
          <w:szCs w:val="20"/>
        </w:rPr>
        <w:t>javac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uses this fact to implement covariant return types.</w:t>
      </w:r>
    </w:p>
    <w:p w:rsidR="00CC64AB" w:rsidRDefault="00CC64AB" w:rsidP="00C605F5"/>
    <w:sectPr w:rsidR="00CC64AB" w:rsidSect="00CC64AB">
      <w:footerReference w:type="default" r:id="rId14"/>
      <w:pgSz w:w="12240" w:h="15840"/>
      <w:pgMar w:top="360" w:right="720" w:bottom="5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0FE" w:rsidRDefault="002370FE">
      <w:pPr>
        <w:spacing w:after="0" w:line="240" w:lineRule="auto"/>
      </w:pPr>
      <w:r>
        <w:separator/>
      </w:r>
    </w:p>
  </w:endnote>
  <w:endnote w:type="continuationSeparator" w:id="0">
    <w:p w:rsidR="002370FE" w:rsidRDefault="0023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9621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2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0FE" w:rsidRDefault="002370FE">
      <w:pPr>
        <w:spacing w:after="0" w:line="240" w:lineRule="auto"/>
      </w:pPr>
      <w:r>
        <w:separator/>
      </w:r>
    </w:p>
  </w:footnote>
  <w:footnote w:type="continuationSeparator" w:id="0">
    <w:p w:rsidR="002370FE" w:rsidRDefault="0023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8722D"/>
    <w:multiLevelType w:val="multilevel"/>
    <w:tmpl w:val="FDFE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215940"/>
    <w:multiLevelType w:val="multilevel"/>
    <w:tmpl w:val="7F5C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41722"/>
    <w:multiLevelType w:val="multilevel"/>
    <w:tmpl w:val="3FE0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B9099A"/>
    <w:multiLevelType w:val="multilevel"/>
    <w:tmpl w:val="077E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A1976"/>
    <w:multiLevelType w:val="multilevel"/>
    <w:tmpl w:val="F0C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F73A0"/>
    <w:multiLevelType w:val="multilevel"/>
    <w:tmpl w:val="356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C231585"/>
    <w:multiLevelType w:val="multilevel"/>
    <w:tmpl w:val="731A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4"/>
  </w:num>
  <w:num w:numId="5">
    <w:abstractNumId w:val="21"/>
  </w:num>
  <w:num w:numId="6">
    <w:abstractNumId w:val="22"/>
  </w:num>
  <w:num w:numId="7">
    <w:abstractNumId w:val="20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23"/>
  </w:num>
  <w:num w:numId="21">
    <w:abstractNumId w:val="11"/>
  </w:num>
  <w:num w:numId="22">
    <w:abstractNumId w:val="19"/>
  </w:num>
  <w:num w:numId="23">
    <w:abstractNumId w:val="10"/>
  </w:num>
  <w:num w:numId="24">
    <w:abstractNumId w:val="1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F5"/>
    <w:rsid w:val="00135129"/>
    <w:rsid w:val="00185FB5"/>
    <w:rsid w:val="00194DF6"/>
    <w:rsid w:val="002370FE"/>
    <w:rsid w:val="002C0D55"/>
    <w:rsid w:val="002F1F95"/>
    <w:rsid w:val="004E1AED"/>
    <w:rsid w:val="005C12A5"/>
    <w:rsid w:val="006C3B47"/>
    <w:rsid w:val="00786A9D"/>
    <w:rsid w:val="007D1E89"/>
    <w:rsid w:val="007F7D4B"/>
    <w:rsid w:val="009A38A1"/>
    <w:rsid w:val="00A1310C"/>
    <w:rsid w:val="00AB3CE5"/>
    <w:rsid w:val="00C25239"/>
    <w:rsid w:val="00C605F5"/>
    <w:rsid w:val="00CA7B6F"/>
    <w:rsid w:val="00CC64AB"/>
    <w:rsid w:val="00CE60AC"/>
    <w:rsid w:val="00D47A97"/>
    <w:rsid w:val="00D75BA5"/>
    <w:rsid w:val="00F0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DE95"/>
  <w15:docId w15:val="{26E8DDAE-8C2D-4CE8-A91D-C78F18B9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C6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605F5"/>
    <w:rPr>
      <w:b/>
      <w:bCs/>
    </w:rPr>
  </w:style>
  <w:style w:type="character" w:styleId="Emphasis">
    <w:name w:val="Emphasis"/>
    <w:basedOn w:val="DefaultParagraphFont"/>
    <w:uiPriority w:val="20"/>
    <w:qFormat/>
    <w:rsid w:val="00C605F5"/>
    <w:rPr>
      <w:i/>
      <w:iCs/>
    </w:rPr>
  </w:style>
  <w:style w:type="character" w:customStyle="1" w:styleId="keyword">
    <w:name w:val="keyword"/>
    <w:basedOn w:val="DefaultParagraphFont"/>
    <w:rsid w:val="00CC64AB"/>
  </w:style>
  <w:style w:type="character" w:customStyle="1" w:styleId="comment">
    <w:name w:val="comment"/>
    <w:basedOn w:val="DefaultParagraphFont"/>
    <w:rsid w:val="00CC64AB"/>
  </w:style>
  <w:style w:type="character" w:customStyle="1" w:styleId="string">
    <w:name w:val="string"/>
    <w:basedOn w:val="DefaultParagraphFont"/>
    <w:rsid w:val="007F7D4B"/>
  </w:style>
  <w:style w:type="character" w:customStyle="1" w:styleId="number">
    <w:name w:val="number"/>
    <w:basedOn w:val="DefaultParagraphFont"/>
    <w:rsid w:val="007F7D4B"/>
  </w:style>
  <w:style w:type="character" w:styleId="Hyperlink">
    <w:name w:val="Hyperlink"/>
    <w:basedOn w:val="DefaultParagraphFont"/>
    <w:uiPriority w:val="99"/>
    <w:semiHidden/>
    <w:unhideWhenUsed/>
    <w:rsid w:val="00135129"/>
    <w:rPr>
      <w:color w:val="0000FF"/>
      <w:u w:val="single"/>
    </w:rPr>
  </w:style>
  <w:style w:type="character" w:customStyle="1" w:styleId="testit">
    <w:name w:val="testit"/>
    <w:basedOn w:val="DefaultParagraphFont"/>
    <w:rsid w:val="00135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47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46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535046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21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13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9978770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13901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25207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7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javatpoint.com/opr/test.jsp?filename=B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eeksforgeeks.org/static-vs-dynamic-binding-in-java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5B02E59C8B484398DF19B74FBF1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52BE-A666-41C5-BC18-737DB5441292}"/>
      </w:docPartPr>
      <w:docPartBody>
        <w:p w:rsidR="008D7B5D" w:rsidRDefault="009810BF">
          <w:pPr>
            <w:pStyle w:val="465B02E59C8B484398DF19B74FBF1872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BF"/>
    <w:rsid w:val="008D7B5D"/>
    <w:rsid w:val="00920E0A"/>
    <w:rsid w:val="009810BF"/>
    <w:rsid w:val="00C3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A83E80CCE42A18F3BA74C4883894D">
    <w:name w:val="10CA83E80CCE42A18F3BA74C4883894D"/>
  </w:style>
  <w:style w:type="paragraph" w:customStyle="1" w:styleId="465B02E59C8B484398DF19B74FBF1872">
    <w:name w:val="465B02E59C8B484398DF19B74FBF1872"/>
  </w:style>
  <w:style w:type="paragraph" w:customStyle="1" w:styleId="3282DC2E89714C0CBB2AEC87AA3460F9">
    <w:name w:val="3282DC2E89714C0CBB2AEC87AA346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24B568-74C9-4848-AEBC-5471B23D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99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</dc:creator>
  <cp:lastModifiedBy>Rishant Kashyap</cp:lastModifiedBy>
  <cp:revision>12</cp:revision>
  <dcterms:created xsi:type="dcterms:W3CDTF">2018-12-03T07:26:00Z</dcterms:created>
  <dcterms:modified xsi:type="dcterms:W3CDTF">2019-01-02T06:00:00Z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