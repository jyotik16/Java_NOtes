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A53" w:rsidRPr="009A0F21" w:rsidRDefault="00D85A53" w:rsidP="00D85A53">
      <w:pPr>
        <w:shd w:val="clear" w:color="auto" w:fill="FAFAFA"/>
        <w:spacing w:before="0" w:after="0" w:line="540" w:lineRule="atLeast"/>
        <w:textAlignment w:val="baseline"/>
        <w:outlineLvl w:val="0"/>
        <w:rPr>
          <w:rFonts w:ascii="Bahnschrift Light" w:eastAsia="Times New Roman" w:hAnsi="Bahnschrift Light" w:cs="Times New Roman"/>
          <w:b/>
          <w:color w:val="0673A5" w:themeColor="text2" w:themeShade="BF"/>
          <w:kern w:val="36"/>
          <w:sz w:val="32"/>
          <w:szCs w:val="30"/>
          <w:u w:val="single"/>
          <w:lang w:eastAsia="en-US"/>
        </w:rPr>
      </w:pPr>
      <w:r w:rsidRPr="00433A6E">
        <w:rPr>
          <w:rFonts w:ascii="Bahnschrift Light" w:eastAsia="Times New Roman" w:hAnsi="Bahnschrift Light" w:cs="Times New Roman"/>
          <w:b/>
          <w:color w:val="8F094C" w:themeColor="accent4" w:themeShade="80"/>
          <w:kern w:val="36"/>
          <w:sz w:val="32"/>
          <w:szCs w:val="30"/>
          <w:u w:val="single"/>
          <w:lang w:eastAsia="en-US"/>
        </w:rPr>
        <w:t>Can a private method in super class be overriden in the sub-class?</w:t>
      </w:r>
    </w:p>
    <w:p w:rsidR="00D85A53" w:rsidRPr="00D85A53" w:rsidRDefault="00362F2F" w:rsidP="00D85A53">
      <w:pPr>
        <w:shd w:val="clear" w:color="auto" w:fill="FAFAFA"/>
        <w:spacing w:before="0" w:after="0" w:line="240" w:lineRule="auto"/>
        <w:textAlignment w:val="baseline"/>
        <w:rPr>
          <w:rFonts w:ascii="Arial" w:eastAsia="Times New Roman" w:hAnsi="Arial" w:cs="Arial"/>
          <w:color w:val="777777"/>
          <w:sz w:val="18"/>
          <w:szCs w:val="18"/>
          <w:lang w:eastAsia="en-US"/>
        </w:rPr>
      </w:pPr>
      <w:hyperlink r:id="rId11" w:tooltip="Can a private method in super class be overriden in the sub-class?" w:history="1">
        <w:r w:rsidR="00D85A53" w:rsidRPr="00D85A53">
          <w:rPr>
            <w:rFonts w:ascii="Arial" w:eastAsia="Times New Roman" w:hAnsi="Arial" w:cs="Arial"/>
            <w:color w:val="777777"/>
            <w:sz w:val="18"/>
            <w:szCs w:val="18"/>
            <w:u w:val="single"/>
            <w:bdr w:val="none" w:sz="0" w:space="0" w:color="auto" w:frame="1"/>
            <w:lang w:eastAsia="en-US"/>
          </w:rPr>
          <w:t>September 13, 2013 9:01 pm</w:t>
        </w:r>
      </w:hyperlink>
      <w:r w:rsidR="00D85A53" w:rsidRPr="00D85A53">
        <w:rPr>
          <w:rFonts w:ascii="Arial" w:eastAsia="Times New Roman" w:hAnsi="Arial" w:cs="Arial"/>
          <w:color w:val="EAEAEA"/>
          <w:sz w:val="18"/>
          <w:szCs w:val="18"/>
          <w:bdr w:val="none" w:sz="0" w:space="0" w:color="auto" w:frame="1"/>
          <w:lang w:eastAsia="en-US"/>
        </w:rPr>
        <w:t> | </w:t>
      </w:r>
      <w:hyperlink r:id="rId12" w:anchor="comments" w:history="1">
        <w:r w:rsidR="00D85A53" w:rsidRPr="00D85A53">
          <w:rPr>
            <w:rFonts w:ascii="Arial" w:eastAsia="Times New Roman" w:hAnsi="Arial" w:cs="Arial"/>
            <w:color w:val="777777"/>
            <w:sz w:val="18"/>
            <w:szCs w:val="18"/>
            <w:u w:val="single"/>
            <w:bdr w:val="none" w:sz="0" w:space="0" w:color="auto" w:frame="1"/>
            <w:lang w:eastAsia="en-US"/>
          </w:rPr>
          <w:t>Leave a Comment</w:t>
        </w:r>
      </w:hyperlink>
      <w:r w:rsidR="00D85A53" w:rsidRPr="00D85A53">
        <w:rPr>
          <w:rFonts w:ascii="Arial" w:eastAsia="Times New Roman" w:hAnsi="Arial" w:cs="Arial"/>
          <w:color w:val="EAEAEA"/>
          <w:sz w:val="18"/>
          <w:szCs w:val="18"/>
          <w:bdr w:val="none" w:sz="0" w:space="0" w:color="auto" w:frame="1"/>
          <w:lang w:eastAsia="en-US"/>
        </w:rPr>
        <w:t> | </w:t>
      </w:r>
      <w:hyperlink r:id="rId13" w:tooltip="by crazyadmin" w:history="1">
        <w:r w:rsidR="00D85A53" w:rsidRPr="00D85A53">
          <w:rPr>
            <w:rFonts w:ascii="Arial" w:eastAsia="Times New Roman" w:hAnsi="Arial" w:cs="Arial"/>
            <w:color w:val="777777"/>
            <w:sz w:val="18"/>
            <w:szCs w:val="18"/>
            <w:u w:val="single"/>
            <w:bdr w:val="none" w:sz="0" w:space="0" w:color="auto" w:frame="1"/>
            <w:lang w:eastAsia="en-US"/>
          </w:rPr>
          <w:t>crazyadmin</w:t>
        </w:r>
      </w:hyperlink>
    </w:p>
    <w:p w:rsidR="00D85A53" w:rsidRPr="00D85A53" w:rsidRDefault="00D85A53" w:rsidP="00D85A53">
      <w:pPr>
        <w:shd w:val="clear" w:color="auto" w:fill="FAFAFA"/>
        <w:spacing w:before="0" w:after="0" w:line="315" w:lineRule="atLeast"/>
        <w:textAlignment w:val="baseline"/>
        <w:rPr>
          <w:rFonts w:ascii="inherit" w:eastAsia="Times New Roman" w:hAnsi="inherit" w:cs="Arial"/>
          <w:color w:val="444444"/>
          <w:sz w:val="21"/>
          <w:szCs w:val="21"/>
          <w:lang w:eastAsia="en-US"/>
        </w:rPr>
      </w:pPr>
      <w:r w:rsidRPr="00D85A53">
        <w:rPr>
          <w:rFonts w:ascii="inherit" w:eastAsia="Times New Roman" w:hAnsi="inherit" w:cs="Arial"/>
          <w:color w:val="444444"/>
          <w:sz w:val="21"/>
          <w:szCs w:val="21"/>
          <w:lang w:eastAsia="en-US"/>
        </w:rPr>
        <w:t>No, a private method cannot be overridden since it is not visible from any other class. If we do this than its a new method for your subclass that has no relation to the superclass method. One way to look at it is to ask yourself whether it would be legal to write super.func() in the Derived class. Ofcourse, it will give compile time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45"/>
      </w:tblGrid>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sz w:val="20"/>
                <w:szCs w:val="20"/>
                <w:lang w:eastAsia="en-US"/>
              </w:rPr>
              <w:t>class</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Base {</w:t>
            </w:r>
          </w:p>
        </w:tc>
      </w:tr>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highlight w:val="yellow"/>
                <w:lang w:eastAsia="en-US"/>
              </w:rPr>
              <w:t>private</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void</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func(){</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7"/>
        <w:gridCol w:w="45"/>
      </w:tblGrid>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System.out.println("In base func method");</w:t>
            </w:r>
          </w:p>
        </w:tc>
      </w:tr>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6"/>
        <w:gridCol w:w="45"/>
      </w:tblGrid>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public</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void</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func2() {</w:t>
            </w:r>
          </w:p>
        </w:tc>
      </w:tr>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System.out.println("func2");</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45"/>
      </w:tblGrid>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func();</w:t>
            </w:r>
          </w:p>
        </w:tc>
      </w:tr>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sz w:val="20"/>
                <w:szCs w:val="20"/>
                <w:lang w:eastAsia="en-US"/>
              </w:rPr>
              <w:t>}</w:t>
            </w:r>
          </w:p>
        </w:tc>
      </w:tr>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Times New Roman" w:eastAsia="Times New Roman" w:hAnsi="Times New Roman" w:cs="Times New Roman"/>
                <w:sz w:val="24"/>
                <w:szCs w:val="24"/>
                <w:lang w:eastAsia="en-US"/>
              </w:rPr>
              <w:t> </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7"/>
        <w:gridCol w:w="45"/>
      </w:tblGrid>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sz w:val="20"/>
                <w:szCs w:val="20"/>
                <w:lang w:eastAsia="en-US"/>
              </w:rPr>
              <w:t>class</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Derived extends</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Base {</w:t>
            </w:r>
          </w:p>
        </w:tc>
      </w:tr>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highlight w:val="yellow"/>
                <w:lang w:eastAsia="en-US"/>
              </w:rPr>
              <w:t>public</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void</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func(){   //  Is this an overriding method?</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7"/>
        <w:gridCol w:w="45"/>
      </w:tblGrid>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System.out.println("In Derived Class func method");</w:t>
            </w:r>
          </w:p>
        </w:tc>
      </w:tr>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sz w:val="20"/>
                <w:szCs w:val="20"/>
                <w:lang w:eastAsia="en-US"/>
              </w:rPr>
              <w:t>}</w:t>
            </w:r>
          </w:p>
        </w:tc>
      </w:tr>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Times New Roman" w:eastAsia="Times New Roman" w:hAnsi="Times New Roman" w:cs="Times New Roman"/>
                <w:sz w:val="24"/>
                <w:szCs w:val="24"/>
                <w:lang w:eastAsia="en-US"/>
              </w:rPr>
              <w:t> </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6"/>
        <w:gridCol w:w="45"/>
      </w:tblGrid>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sz w:val="20"/>
                <w:szCs w:val="20"/>
                <w:lang w:eastAsia="en-US"/>
              </w:rPr>
              <w:t>class</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InheritDemo {</w:t>
            </w:r>
          </w:p>
        </w:tc>
      </w:tr>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public</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static</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void</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main(String [] args) {</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gridCol w:w="45"/>
      </w:tblGrid>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Derived D = new</w:t>
            </w:r>
            <w:r w:rsidRPr="00D85A53">
              <w:rPr>
                <w:rFonts w:ascii="Times New Roman" w:eastAsia="Times New Roman" w:hAnsi="Times New Roman" w:cs="Times New Roman"/>
                <w:sz w:val="24"/>
                <w:szCs w:val="24"/>
                <w:lang w:eastAsia="en-US"/>
              </w:rPr>
              <w:t> </w:t>
            </w:r>
            <w:r w:rsidRPr="00D85A53">
              <w:rPr>
                <w:rFonts w:ascii="Courier New" w:eastAsia="Times New Roman" w:hAnsi="Courier New" w:cs="Courier New"/>
                <w:sz w:val="20"/>
                <w:szCs w:val="20"/>
                <w:lang w:eastAsia="en-US"/>
              </w:rPr>
              <w:t>Derived();</w:t>
            </w:r>
          </w:p>
        </w:tc>
      </w:tr>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D.func2();</w:t>
            </w:r>
          </w:p>
        </w:tc>
      </w:tr>
    </w:tbl>
    <w:p w:rsidR="00D85A53" w:rsidRPr="00D85A53" w:rsidRDefault="00D85A53" w:rsidP="00D85A53">
      <w:pPr>
        <w:shd w:val="clear" w:color="auto" w:fill="FAFAFA"/>
        <w:spacing w:before="0" w:after="0" w:line="240" w:lineRule="auto"/>
        <w:textAlignment w:val="baseline"/>
        <w:rPr>
          <w:rFonts w:ascii="Arial" w:eastAsia="Times New Roman" w:hAnsi="Arial" w:cs="Arial"/>
          <w:vanish/>
          <w:color w:val="444444"/>
          <w:sz w:val="21"/>
          <w:szCs w:val="21"/>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5"/>
      </w:tblGrid>
      <w:tr w:rsidR="00D85A53" w:rsidRPr="00D85A53" w:rsidTr="00D85A53">
        <w:trPr>
          <w:tblCellSpacing w:w="15" w:type="dxa"/>
        </w:trPr>
        <w:tc>
          <w:tcPr>
            <w:tcW w:w="0" w:type="auto"/>
            <w:gridSpan w:val="2"/>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color w:val="000000"/>
                <w:sz w:val="20"/>
                <w:szCs w:val="20"/>
                <w:lang w:eastAsia="en-US"/>
              </w:rPr>
              <w:t>      </w:t>
            </w:r>
            <w:r w:rsidRPr="00D85A53">
              <w:rPr>
                <w:rFonts w:ascii="Courier New" w:eastAsia="Times New Roman" w:hAnsi="Courier New" w:cs="Courier New"/>
                <w:sz w:val="20"/>
                <w:szCs w:val="20"/>
                <w:lang w:eastAsia="en-US"/>
              </w:rPr>
              <w:t>}</w:t>
            </w:r>
          </w:p>
        </w:tc>
      </w:tr>
      <w:tr w:rsidR="00D85A53" w:rsidRPr="00D85A53" w:rsidTr="00D85A53">
        <w:trPr>
          <w:gridAfter w:val="1"/>
          <w:tblCellSpacing w:w="15" w:type="dxa"/>
        </w:trPr>
        <w:tc>
          <w:tcPr>
            <w:tcW w:w="0" w:type="auto"/>
            <w:vAlign w:val="center"/>
            <w:hideMark/>
          </w:tcPr>
          <w:p w:rsidR="00D85A53" w:rsidRPr="00D85A53" w:rsidRDefault="00D85A53" w:rsidP="00D85A53">
            <w:pPr>
              <w:spacing w:before="0" w:after="0" w:line="240" w:lineRule="auto"/>
              <w:rPr>
                <w:rFonts w:ascii="Times New Roman" w:eastAsia="Times New Roman" w:hAnsi="Times New Roman" w:cs="Times New Roman"/>
                <w:sz w:val="24"/>
                <w:szCs w:val="24"/>
                <w:lang w:eastAsia="en-US"/>
              </w:rPr>
            </w:pPr>
            <w:r w:rsidRPr="00D85A53">
              <w:rPr>
                <w:rFonts w:ascii="Courier New" w:eastAsia="Times New Roman" w:hAnsi="Courier New" w:cs="Courier New"/>
                <w:sz w:val="20"/>
                <w:szCs w:val="20"/>
                <w:lang w:eastAsia="en-US"/>
              </w:rPr>
              <w:t>}</w:t>
            </w:r>
          </w:p>
        </w:tc>
      </w:tr>
    </w:tbl>
    <w:p w:rsidR="00D85A53" w:rsidRPr="00D85A53" w:rsidRDefault="00D85A53" w:rsidP="00D85A53">
      <w:pPr>
        <w:shd w:val="clear" w:color="auto" w:fill="FAFAFA"/>
        <w:spacing w:before="0" w:after="0" w:line="315" w:lineRule="atLeast"/>
        <w:textAlignment w:val="baseline"/>
        <w:rPr>
          <w:rFonts w:ascii="inherit" w:eastAsia="Times New Roman" w:hAnsi="inherit" w:cs="Arial"/>
          <w:color w:val="444444"/>
          <w:sz w:val="27"/>
          <w:szCs w:val="21"/>
          <w:lang w:eastAsia="en-US"/>
        </w:rPr>
      </w:pPr>
      <w:r w:rsidRPr="00D85A53">
        <w:rPr>
          <w:rFonts w:ascii="inherit" w:eastAsia="Times New Roman" w:hAnsi="inherit" w:cs="Arial"/>
          <w:color w:val="444444"/>
          <w:sz w:val="27"/>
          <w:szCs w:val="21"/>
          <w:lang w:eastAsia="en-US"/>
        </w:rPr>
        <w:t>It will print:</w:t>
      </w:r>
    </w:p>
    <w:p w:rsidR="00D85A53" w:rsidRPr="00D85A53" w:rsidRDefault="00D85A53" w:rsidP="00D85A53">
      <w:pPr>
        <w:shd w:val="clear" w:color="auto" w:fill="FAFAFA"/>
        <w:spacing w:before="0" w:after="0" w:line="315" w:lineRule="atLeast"/>
        <w:textAlignment w:val="baseline"/>
        <w:rPr>
          <w:rFonts w:ascii="inherit" w:eastAsia="Times New Roman" w:hAnsi="inherit" w:cs="Arial"/>
          <w:color w:val="444444"/>
          <w:sz w:val="27"/>
          <w:szCs w:val="21"/>
          <w:lang w:eastAsia="en-US"/>
        </w:rPr>
      </w:pPr>
      <w:r w:rsidRPr="00D85A53">
        <w:rPr>
          <w:rFonts w:ascii="inherit" w:eastAsia="Times New Roman" w:hAnsi="inherit" w:cs="Arial"/>
          <w:color w:val="444444"/>
          <w:sz w:val="27"/>
          <w:szCs w:val="21"/>
          <w:lang w:eastAsia="en-US"/>
        </w:rPr>
        <w:t>func2</w:t>
      </w:r>
      <w:r w:rsidRPr="00D85A53">
        <w:rPr>
          <w:rFonts w:ascii="inherit" w:eastAsia="Times New Roman" w:hAnsi="inherit" w:cs="Arial"/>
          <w:color w:val="444444"/>
          <w:sz w:val="27"/>
          <w:szCs w:val="21"/>
          <w:lang w:eastAsia="en-US"/>
        </w:rPr>
        <w:br/>
        <w:t>In base func method</w:t>
      </w:r>
    </w:p>
    <w:p w:rsidR="00D85A53" w:rsidRDefault="00D85A53" w:rsidP="00D85A53">
      <w:pPr>
        <w:shd w:val="clear" w:color="auto" w:fill="FAFAFA"/>
        <w:spacing w:before="0" w:after="0" w:line="315" w:lineRule="atLeast"/>
        <w:textAlignment w:val="baseline"/>
        <w:rPr>
          <w:rFonts w:ascii="inherit" w:eastAsia="Times New Roman" w:hAnsi="inherit" w:cs="Arial"/>
          <w:color w:val="444444"/>
          <w:sz w:val="27"/>
          <w:szCs w:val="21"/>
          <w:highlight w:val="yellow"/>
          <w:lang w:eastAsia="en-US"/>
        </w:rPr>
      </w:pPr>
    </w:p>
    <w:p w:rsidR="00D85A53" w:rsidRPr="00D85A53" w:rsidRDefault="00D85A53" w:rsidP="00D85A53">
      <w:pPr>
        <w:shd w:val="clear" w:color="auto" w:fill="FAFAFA"/>
        <w:spacing w:before="0" w:after="0" w:line="315" w:lineRule="atLeast"/>
        <w:textAlignment w:val="baseline"/>
        <w:rPr>
          <w:rFonts w:ascii="inherit" w:eastAsia="Times New Roman" w:hAnsi="inherit" w:cs="Arial"/>
          <w:color w:val="444444"/>
          <w:sz w:val="27"/>
          <w:szCs w:val="21"/>
          <w:lang w:eastAsia="en-US"/>
        </w:rPr>
      </w:pPr>
      <w:r w:rsidRPr="00D85A53">
        <w:rPr>
          <w:rFonts w:ascii="inherit" w:eastAsia="Times New Roman" w:hAnsi="inherit" w:cs="Arial"/>
          <w:color w:val="444444"/>
          <w:sz w:val="27"/>
          <w:szCs w:val="21"/>
          <w:highlight w:val="yellow"/>
          <w:lang w:eastAsia="en-US"/>
        </w:rPr>
        <w:t>When you change func() in Base to public, then it will be an override, and the output</w:t>
      </w:r>
      <w:r w:rsidRPr="00D85A53">
        <w:rPr>
          <w:rFonts w:ascii="inherit" w:eastAsia="Times New Roman" w:hAnsi="inherit" w:cs="Arial"/>
          <w:color w:val="444444"/>
          <w:sz w:val="27"/>
          <w:szCs w:val="21"/>
          <w:lang w:eastAsia="en-US"/>
        </w:rPr>
        <w:t xml:space="preserve"> will change to:</w:t>
      </w:r>
    </w:p>
    <w:p w:rsidR="00D85A53" w:rsidRPr="00D85A53" w:rsidRDefault="00D85A53" w:rsidP="00D85A53">
      <w:pPr>
        <w:shd w:val="clear" w:color="auto" w:fill="FAFAFA"/>
        <w:spacing w:before="0" w:after="0" w:line="315" w:lineRule="atLeast"/>
        <w:textAlignment w:val="baseline"/>
        <w:rPr>
          <w:rFonts w:ascii="inherit" w:eastAsia="Times New Roman" w:hAnsi="inherit" w:cs="Arial"/>
          <w:color w:val="444444"/>
          <w:sz w:val="27"/>
          <w:szCs w:val="21"/>
          <w:lang w:eastAsia="en-US"/>
        </w:rPr>
      </w:pPr>
      <w:r w:rsidRPr="00D85A53">
        <w:rPr>
          <w:rFonts w:ascii="inherit" w:eastAsia="Times New Roman" w:hAnsi="inherit" w:cs="Arial"/>
          <w:color w:val="444444"/>
          <w:sz w:val="27"/>
          <w:szCs w:val="21"/>
          <w:lang w:eastAsia="en-US"/>
        </w:rPr>
        <w:t>func2</w:t>
      </w:r>
      <w:r w:rsidRPr="00D85A53">
        <w:rPr>
          <w:rFonts w:ascii="inherit" w:eastAsia="Times New Roman" w:hAnsi="inherit" w:cs="Arial"/>
          <w:color w:val="444444"/>
          <w:sz w:val="27"/>
          <w:szCs w:val="21"/>
          <w:lang w:eastAsia="en-US"/>
        </w:rPr>
        <w:br/>
        <w:t>In Derived Class func method</w:t>
      </w:r>
    </w:p>
    <w:p w:rsidR="00D85A53" w:rsidRDefault="00D85A53" w:rsidP="00D85A53">
      <w:pPr>
        <w:spacing w:after="0"/>
      </w:pPr>
    </w:p>
    <w:p w:rsidR="00D85A53" w:rsidRDefault="00D85A53" w:rsidP="00D85A53">
      <w:pPr>
        <w:spacing w:after="0"/>
      </w:pPr>
      <w:r>
        <w:t xml:space="preserve">public class Sum { </w:t>
      </w:r>
    </w:p>
    <w:p w:rsidR="00D85A53" w:rsidRDefault="00D85A53" w:rsidP="00D85A53">
      <w:pPr>
        <w:spacing w:after="0"/>
      </w:pPr>
      <w:r>
        <w:t>class Base {</w:t>
      </w:r>
    </w:p>
    <w:p w:rsidR="00D85A53" w:rsidRDefault="00D85A53" w:rsidP="00D85A53">
      <w:pPr>
        <w:spacing w:after="0"/>
      </w:pPr>
      <w:r>
        <w:tab/>
      </w:r>
      <w:r w:rsidRPr="00D85A53">
        <w:rPr>
          <w:highlight w:val="yellow"/>
        </w:rPr>
        <w:t>private</w:t>
      </w:r>
      <w:r>
        <w:t xml:space="preserve"> void func(){</w:t>
      </w:r>
    </w:p>
    <w:p w:rsidR="00D85A53" w:rsidRDefault="00D85A53" w:rsidP="00D85A53">
      <w:pPr>
        <w:spacing w:after="0"/>
      </w:pPr>
      <w:r>
        <w:t xml:space="preserve">            System.out.println("In base func method");</w:t>
      </w:r>
    </w:p>
    <w:p w:rsidR="00D85A53" w:rsidRDefault="00D85A53" w:rsidP="00D85A53">
      <w:pPr>
        <w:spacing w:after="0"/>
      </w:pPr>
      <w:r>
        <w:lastRenderedPageBreak/>
        <w:t xml:space="preserve">      };</w:t>
      </w:r>
    </w:p>
    <w:p w:rsidR="00D85A53" w:rsidRDefault="00D85A53" w:rsidP="00D85A53">
      <w:pPr>
        <w:spacing w:after="0"/>
      </w:pPr>
      <w:r>
        <w:t xml:space="preserve">      public void func2() {</w:t>
      </w:r>
    </w:p>
    <w:p w:rsidR="00D85A53" w:rsidRDefault="00D85A53" w:rsidP="00D85A53">
      <w:pPr>
        <w:spacing w:after="0"/>
      </w:pPr>
      <w:r>
        <w:t xml:space="preserve">          System.out.println("func2");</w:t>
      </w:r>
    </w:p>
    <w:p w:rsidR="00D85A53" w:rsidRDefault="00D85A53" w:rsidP="00D85A53">
      <w:pPr>
        <w:spacing w:after="0"/>
      </w:pPr>
      <w:r>
        <w:t xml:space="preserve">          func();</w:t>
      </w:r>
    </w:p>
    <w:p w:rsidR="00D85A53" w:rsidRDefault="00D85A53" w:rsidP="00D85A53">
      <w:pPr>
        <w:spacing w:after="0"/>
      </w:pPr>
      <w:r>
        <w:t xml:space="preserve">      }</w:t>
      </w:r>
    </w:p>
    <w:p w:rsidR="00D85A53" w:rsidRDefault="00D85A53" w:rsidP="00D85A53">
      <w:pPr>
        <w:spacing w:after="0"/>
      </w:pPr>
      <w:r>
        <w:t>}</w:t>
      </w:r>
    </w:p>
    <w:p w:rsidR="00D85A53" w:rsidRDefault="00D85A53" w:rsidP="00D85A53">
      <w:pPr>
        <w:spacing w:after="0"/>
      </w:pPr>
      <w:r>
        <w:t xml:space="preserve"> </w:t>
      </w:r>
    </w:p>
    <w:p w:rsidR="00D85A53" w:rsidRDefault="00D85A53" w:rsidP="00D85A53">
      <w:pPr>
        <w:spacing w:after="0"/>
      </w:pPr>
      <w:r>
        <w:t>class Derived extends Base {</w:t>
      </w:r>
    </w:p>
    <w:p w:rsidR="00D85A53" w:rsidRDefault="00D85A53" w:rsidP="00D85A53">
      <w:pPr>
        <w:spacing w:after="0"/>
      </w:pPr>
      <w:r>
        <w:t xml:space="preserve">      </w:t>
      </w:r>
      <w:r w:rsidRPr="00D85A53">
        <w:rPr>
          <w:highlight w:val="yellow"/>
        </w:rPr>
        <w:t>private  void</w:t>
      </w:r>
      <w:r>
        <w:t xml:space="preserve"> func(){   //  Is this an overriding method?</w:t>
      </w:r>
    </w:p>
    <w:p w:rsidR="00D85A53" w:rsidRDefault="00D85A53" w:rsidP="00D85A53">
      <w:pPr>
        <w:spacing w:after="0"/>
      </w:pPr>
      <w:r>
        <w:t xml:space="preserve">            System.out.println("In Derived Class func method");</w:t>
      </w:r>
    </w:p>
    <w:p w:rsidR="00D85A53" w:rsidRDefault="00D85A53" w:rsidP="00D85A53">
      <w:pPr>
        <w:spacing w:after="0"/>
      </w:pPr>
      <w:r>
        <w:t xml:space="preserve">      }</w:t>
      </w:r>
    </w:p>
    <w:p w:rsidR="00D85A53" w:rsidRDefault="00D85A53" w:rsidP="00D85A53">
      <w:pPr>
        <w:spacing w:after="0"/>
      </w:pPr>
      <w:r>
        <w:t>}</w:t>
      </w:r>
    </w:p>
    <w:p w:rsidR="00D85A53" w:rsidRDefault="00D85A53" w:rsidP="00D85A53">
      <w:pPr>
        <w:spacing w:after="0"/>
      </w:pPr>
      <w:r>
        <w:t xml:space="preserve"> </w:t>
      </w:r>
    </w:p>
    <w:p w:rsidR="00D85A53" w:rsidRDefault="00D85A53" w:rsidP="00D85A53">
      <w:pPr>
        <w:spacing w:after="0"/>
      </w:pPr>
    </w:p>
    <w:p w:rsidR="00D85A53" w:rsidRDefault="00D85A53" w:rsidP="00D85A53">
      <w:pPr>
        <w:spacing w:after="0"/>
      </w:pPr>
      <w:r>
        <w:tab/>
        <w:t xml:space="preserve">// Driver code </w:t>
      </w:r>
    </w:p>
    <w:p w:rsidR="00D85A53" w:rsidRDefault="00D85A53" w:rsidP="00D85A53">
      <w:pPr>
        <w:spacing w:after="0"/>
      </w:pPr>
      <w:r>
        <w:tab/>
        <w:t xml:space="preserve">public static void main(String args[]) </w:t>
      </w:r>
    </w:p>
    <w:p w:rsidR="00D85A53" w:rsidRDefault="00D85A53" w:rsidP="00D85A53">
      <w:pPr>
        <w:spacing w:after="0"/>
      </w:pPr>
      <w:r>
        <w:tab/>
        <w:t xml:space="preserve">{ </w:t>
      </w:r>
    </w:p>
    <w:p w:rsidR="00D85A53" w:rsidRDefault="00D85A53" w:rsidP="00D85A53">
      <w:pPr>
        <w:spacing w:after="0"/>
      </w:pPr>
      <w:r>
        <w:tab/>
      </w:r>
      <w:r>
        <w:tab/>
        <w:t xml:space="preserve">Sum s = new Sum(); </w:t>
      </w:r>
    </w:p>
    <w:p w:rsidR="00D85A53" w:rsidRDefault="00D85A53" w:rsidP="00D85A53">
      <w:pPr>
        <w:spacing w:after="0"/>
      </w:pPr>
      <w:r>
        <w:tab/>
      </w:r>
      <w:r>
        <w:tab/>
        <w:t>Derived D = s.new Derived();</w:t>
      </w:r>
    </w:p>
    <w:p w:rsidR="00D85A53" w:rsidRDefault="00D85A53" w:rsidP="00D85A53">
      <w:pPr>
        <w:spacing w:after="0"/>
      </w:pPr>
      <w:r>
        <w:t xml:space="preserve">            D.func2();</w:t>
      </w:r>
    </w:p>
    <w:p w:rsidR="00D85A53" w:rsidRDefault="00D85A53" w:rsidP="00D85A53">
      <w:pPr>
        <w:spacing w:after="0"/>
      </w:pPr>
    </w:p>
    <w:p w:rsidR="00D85A53" w:rsidRDefault="00D85A53" w:rsidP="00D85A53">
      <w:pPr>
        <w:spacing w:after="0"/>
      </w:pPr>
      <w:r>
        <w:tab/>
        <w:t xml:space="preserve">} </w:t>
      </w:r>
    </w:p>
    <w:p w:rsidR="004E1AED" w:rsidRDefault="00D85A53" w:rsidP="00D85A53">
      <w:pPr>
        <w:spacing w:after="0"/>
      </w:pPr>
      <w:r>
        <w:t>}</w:t>
      </w:r>
    </w:p>
    <w:p w:rsidR="00D85A53" w:rsidRPr="00D85A53" w:rsidRDefault="00D85A53" w:rsidP="00D85A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ind w:left="120"/>
        <w:textAlignment w:val="baseline"/>
        <w:rPr>
          <w:rFonts w:ascii="Consolas" w:eastAsia="Times New Roman" w:hAnsi="Consolas" w:cs="Courier New"/>
          <w:sz w:val="23"/>
          <w:szCs w:val="23"/>
          <w:lang w:eastAsia="en-US"/>
        </w:rPr>
      </w:pPr>
      <w:r w:rsidRPr="00D85A53">
        <w:rPr>
          <w:rFonts w:ascii="Consolas" w:eastAsia="Times New Roman" w:hAnsi="Consolas" w:cs="Courier New"/>
          <w:sz w:val="23"/>
          <w:szCs w:val="23"/>
          <w:lang w:eastAsia="en-US"/>
        </w:rPr>
        <w:t>func2</w:t>
      </w:r>
    </w:p>
    <w:p w:rsidR="00D85A53" w:rsidRPr="00D85A53" w:rsidRDefault="00D85A53" w:rsidP="00D85A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D85A53">
        <w:rPr>
          <w:rFonts w:ascii="Consolas" w:eastAsia="Times New Roman" w:hAnsi="Consolas" w:cs="Courier New"/>
          <w:sz w:val="23"/>
          <w:szCs w:val="23"/>
          <w:lang w:eastAsia="en-US"/>
        </w:rPr>
        <w:t>In base func method</w:t>
      </w:r>
    </w:p>
    <w:p w:rsidR="00D85A53" w:rsidRDefault="00D85A53" w:rsidP="00D85A53">
      <w:pPr>
        <w:spacing w:after="0"/>
        <w:rPr>
          <w:b/>
          <w:sz w:val="32"/>
        </w:rPr>
      </w:pPr>
      <w:r w:rsidRPr="00D85A53">
        <w:rPr>
          <w:b/>
          <w:sz w:val="32"/>
        </w:rPr>
        <w:t>This is also prove that private method does not take part in overriding method().</w:t>
      </w:r>
    </w:p>
    <w:p w:rsidR="009A0F21" w:rsidRDefault="009A0F21" w:rsidP="00D85A53">
      <w:pPr>
        <w:spacing w:after="0"/>
        <w:rPr>
          <w:b/>
          <w:sz w:val="32"/>
        </w:rPr>
      </w:pPr>
    </w:p>
    <w:p w:rsidR="009A0F21" w:rsidRDefault="009A0F21" w:rsidP="00D85A53">
      <w:pPr>
        <w:spacing w:after="0"/>
        <w:rPr>
          <w:b/>
          <w:sz w:val="32"/>
        </w:rPr>
      </w:pPr>
    </w:p>
    <w:p w:rsidR="009A0F21" w:rsidRDefault="009A0F21" w:rsidP="00D85A53">
      <w:pPr>
        <w:spacing w:after="0"/>
        <w:rPr>
          <w:b/>
          <w:sz w:val="32"/>
        </w:rPr>
      </w:pPr>
    </w:p>
    <w:p w:rsidR="009A0F21" w:rsidRDefault="009A0F21" w:rsidP="00D85A53">
      <w:pPr>
        <w:spacing w:after="0"/>
        <w:rPr>
          <w:b/>
          <w:sz w:val="32"/>
        </w:rPr>
      </w:pPr>
    </w:p>
    <w:p w:rsidR="009A0F21" w:rsidRPr="00433A6E" w:rsidRDefault="009A0F21" w:rsidP="00D85A53">
      <w:pPr>
        <w:spacing w:after="0"/>
        <w:rPr>
          <w:b/>
          <w:color w:val="8F094C" w:themeColor="accent4" w:themeShade="80"/>
          <w:sz w:val="32"/>
        </w:rPr>
      </w:pPr>
      <w:r w:rsidRPr="00433A6E">
        <w:rPr>
          <w:b/>
          <w:color w:val="8F094C" w:themeColor="accent4" w:themeShade="80"/>
          <w:sz w:val="32"/>
        </w:rPr>
        <w:lastRenderedPageBreak/>
        <w:t>Resolving of Non static method?</w:t>
      </w:r>
    </w:p>
    <w:p w:rsidR="009A0F21" w:rsidRPr="00C25239" w:rsidRDefault="009A0F21" w:rsidP="009A0F21">
      <w:pPr>
        <w:pStyle w:val="Title"/>
        <w:rPr>
          <w:b/>
          <w:sz w:val="24"/>
          <w:bdr w:val="none" w:sz="0" w:space="0" w:color="auto" w:frame="1"/>
          <w:lang w:eastAsia="en-US"/>
        </w:rPr>
      </w:pPr>
      <w:r w:rsidRPr="00C25239">
        <w:rPr>
          <w:b/>
          <w:sz w:val="24"/>
          <w:highlight w:val="yellow"/>
          <w:bdr w:val="none" w:sz="0" w:space="0" w:color="auto" w:frame="1"/>
          <w:lang w:eastAsia="en-US"/>
        </w:rPr>
        <w:t>static varible, static method, non static varible are resolve basic of reference type. non static mehtod are resolve on the bASIC OF OBJECT TYPE.</w:t>
      </w:r>
    </w:p>
    <w:p w:rsidR="009A0F21" w:rsidRPr="00AB3CE5" w:rsidRDefault="009A0F21" w:rsidP="009A0F21">
      <w:pPr>
        <w:rPr>
          <w:lang w:eastAsia="en-US"/>
        </w:rPr>
      </w:pPr>
      <w:r w:rsidRPr="007F7D4B">
        <w:rPr>
          <w:bdr w:val="none" w:sz="0" w:space="0" w:color="auto" w:frame="1"/>
          <w:lang w:eastAsia="en-US"/>
        </w:rPr>
        <w:t>  </w:t>
      </w:r>
      <w:r w:rsidRPr="00AB3CE5">
        <w:rPr>
          <w:lang w:eastAsia="en-US"/>
        </w:rPr>
        <w:t xml:space="preserve">class A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void m1() </w:t>
      </w:r>
      <w:r>
        <w:rPr>
          <w:rFonts w:ascii="Verdana" w:eastAsia="Times New Roman" w:hAnsi="Verdana" w:cs="Times New Roman"/>
          <w:color w:val="000000"/>
          <w:sz w:val="20"/>
          <w:szCs w:val="20"/>
          <w:lang w:eastAsia="en-US"/>
        </w:rPr>
        <w:t xml:space="preserve"> </w:t>
      </w:r>
      <w:r w:rsidRPr="00AB3CE5">
        <w:rPr>
          <w:rFonts w:ascii="Verdana" w:eastAsia="Times New Roman" w:hAnsi="Verdana" w:cs="Times New Roman"/>
          <w:color w:val="000000"/>
          <w:sz w:val="20"/>
          <w:szCs w:val="20"/>
          <w:highlight w:val="yellow"/>
          <w:lang w:eastAsia="en-US"/>
        </w:rPr>
        <w:t>//non static method resolve on the bascis of obj type.</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System.out.println("Inside A's m1 method");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class B extends A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overriding m1()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void m1()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System.out.println("Inside B's m1 method");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Driver class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class Dispatch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public static void main(String args[])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object of type A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A a = new A();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object of type B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B b = new B();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obtain a reference of type A </w:t>
      </w:r>
    </w:p>
    <w:p w:rsidR="009A0F21" w:rsidRPr="006C3B47" w:rsidRDefault="009A0F21" w:rsidP="009A0F21">
      <w:pPr>
        <w:shd w:val="clear" w:color="auto" w:fill="FFFFFF"/>
        <w:spacing w:before="0" w:after="0" w:line="315" w:lineRule="atLeast"/>
        <w:ind w:left="360"/>
        <w:rPr>
          <w:rFonts w:ascii="Verdana" w:eastAsia="Times New Roman" w:hAnsi="Verdana" w:cs="Times New Roman"/>
          <w:b/>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r>
      <w:r w:rsidRPr="006C3B47">
        <w:rPr>
          <w:rFonts w:ascii="Verdana" w:eastAsia="Times New Roman" w:hAnsi="Verdana" w:cs="Times New Roman"/>
          <w:b/>
          <w:color w:val="000000"/>
          <w:sz w:val="20"/>
          <w:szCs w:val="20"/>
          <w:lang w:eastAsia="en-US"/>
        </w:rPr>
        <w:t xml:space="preserve">A ref;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ref refers to an A object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ref = a;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calling A's version of m1()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ref.m1(); </w:t>
      </w:r>
      <w:r>
        <w:rPr>
          <w:rFonts w:ascii="Verdana" w:eastAsia="Times New Roman" w:hAnsi="Verdana" w:cs="Times New Roman"/>
          <w:color w:val="000000"/>
          <w:sz w:val="20"/>
          <w:szCs w:val="20"/>
          <w:lang w:eastAsia="en-US"/>
        </w:rPr>
        <w:t xml:space="preserve"> </w:t>
      </w:r>
      <w:r w:rsidRPr="007D1E89">
        <w:rPr>
          <w:rFonts w:ascii="Verdana" w:eastAsia="Times New Roman" w:hAnsi="Verdana" w:cs="Times New Roman"/>
          <w:color w:val="000000"/>
          <w:sz w:val="20"/>
          <w:szCs w:val="20"/>
          <w:highlight w:val="yellow"/>
          <w:lang w:eastAsia="en-US"/>
        </w:rPr>
        <w:t>m1 is NSM invoked based on object type.</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now ref refers to a B object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lastRenderedPageBreak/>
        <w:tab/>
      </w:r>
      <w:r w:rsidRPr="00AB3CE5">
        <w:rPr>
          <w:rFonts w:ascii="Verdana" w:eastAsia="Times New Roman" w:hAnsi="Verdana" w:cs="Times New Roman"/>
          <w:color w:val="000000"/>
          <w:sz w:val="20"/>
          <w:szCs w:val="20"/>
          <w:lang w:eastAsia="en-US"/>
        </w:rPr>
        <w:tab/>
        <w:t xml:space="preserve">ref = b;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calling B's version of m1()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ref.m1(); </w:t>
      </w:r>
      <w:r w:rsidRPr="007D1E89">
        <w:rPr>
          <w:rFonts w:ascii="Verdana" w:eastAsia="Times New Roman" w:hAnsi="Verdana" w:cs="Times New Roman"/>
          <w:color w:val="000000"/>
          <w:sz w:val="20"/>
          <w:szCs w:val="20"/>
          <w:highlight w:val="yellow"/>
          <w:lang w:eastAsia="en-US"/>
        </w:rPr>
        <w:t>m1 is NSM invoked based on object type.</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w:t>
      </w:r>
    </w:p>
    <w:p w:rsidR="009A0F21" w:rsidRPr="00AB3CE5" w:rsidRDefault="009A0F21" w:rsidP="009A0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4"/>
          <w:szCs w:val="24"/>
          <w:lang w:eastAsia="en-US"/>
        </w:rPr>
      </w:pPr>
      <w:r w:rsidRPr="00AB3CE5">
        <w:rPr>
          <w:rFonts w:ascii="Consolas" w:eastAsia="Times New Roman" w:hAnsi="Consolas" w:cs="Courier New"/>
          <w:sz w:val="24"/>
          <w:szCs w:val="24"/>
          <w:lang w:eastAsia="en-US"/>
        </w:rPr>
        <w:t>Inside A's m1 method</w:t>
      </w:r>
    </w:p>
    <w:p w:rsidR="009A0F21" w:rsidRPr="00AB3CE5" w:rsidRDefault="009A0F21" w:rsidP="009A0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4"/>
          <w:szCs w:val="24"/>
          <w:lang w:eastAsia="en-US"/>
        </w:rPr>
      </w:pPr>
      <w:r w:rsidRPr="00AB3CE5">
        <w:rPr>
          <w:rFonts w:ascii="Consolas" w:eastAsia="Times New Roman" w:hAnsi="Consolas" w:cs="Courier New"/>
          <w:sz w:val="24"/>
          <w:szCs w:val="24"/>
          <w:lang w:eastAsia="en-US"/>
        </w:rPr>
        <w:t>Inside B's m1 method</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class A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highlight w:val="yellow"/>
          <w:lang w:eastAsia="en-US"/>
        </w:rPr>
      </w:pPr>
      <w:r w:rsidRPr="00AB3CE5">
        <w:rPr>
          <w:rFonts w:ascii="Verdana" w:eastAsia="Times New Roman" w:hAnsi="Verdana" w:cs="Times New Roman"/>
          <w:color w:val="000000"/>
          <w:sz w:val="20"/>
          <w:szCs w:val="20"/>
          <w:lang w:eastAsia="en-US"/>
        </w:rPr>
        <w:tab/>
        <w:t xml:space="preserve"> </w:t>
      </w:r>
      <w:r w:rsidRPr="00AB3CE5">
        <w:rPr>
          <w:rFonts w:ascii="Verdana" w:eastAsia="Times New Roman" w:hAnsi="Verdana" w:cs="Times New Roman"/>
          <w:color w:val="000000"/>
          <w:sz w:val="20"/>
          <w:szCs w:val="20"/>
          <w:highlight w:val="yellow"/>
          <w:lang w:eastAsia="en-US"/>
        </w:rPr>
        <w:t xml:space="preserve">static void m1() </w:t>
      </w:r>
      <w:r>
        <w:rPr>
          <w:rFonts w:ascii="Verdana" w:eastAsia="Times New Roman" w:hAnsi="Verdana" w:cs="Times New Roman"/>
          <w:color w:val="000000"/>
          <w:sz w:val="20"/>
          <w:szCs w:val="20"/>
          <w:highlight w:val="yellow"/>
          <w:lang w:eastAsia="en-US"/>
        </w:rPr>
        <w:t xml:space="preserve"> resolve on the basic of reference type.</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highlight w:val="yellow"/>
          <w:lang w:eastAsia="en-US"/>
        </w:rPr>
        <w:tab/>
        <w:t>{</w:t>
      </w: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System.out.println("Inside A's m1 method");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class B extends A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overriding m1()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highlight w:val="yellow"/>
          <w:lang w:eastAsia="en-US"/>
        </w:rPr>
        <w:t>static void m1()</w:t>
      </w:r>
      <w:r w:rsidRPr="00AB3CE5">
        <w:rPr>
          <w:rFonts w:ascii="Verdana" w:eastAsia="Times New Roman" w:hAnsi="Verdana" w:cs="Times New Roman"/>
          <w:color w:val="000000"/>
          <w:sz w:val="20"/>
          <w:szCs w:val="20"/>
          <w:lang w:eastAsia="en-US"/>
        </w:rPr>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System.out.println("Inside B's m1 method");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t xml:space="preserve">} </w:t>
      </w:r>
    </w:p>
    <w:p w:rsidR="009A0F21"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w:t>
      </w:r>
    </w:p>
    <w:p w:rsidR="009A0F21"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p>
    <w:p w:rsidR="009A0F21" w:rsidRPr="00AB3CE5" w:rsidRDefault="009A0F21" w:rsidP="009A0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4"/>
          <w:szCs w:val="24"/>
          <w:lang w:eastAsia="en-US"/>
        </w:rPr>
      </w:pPr>
      <w:r w:rsidRPr="00AB3CE5">
        <w:rPr>
          <w:rFonts w:ascii="Consolas" w:eastAsia="Times New Roman" w:hAnsi="Consolas" w:cs="Courier New"/>
          <w:sz w:val="24"/>
          <w:szCs w:val="24"/>
          <w:lang w:eastAsia="en-US"/>
        </w:rPr>
        <w:t>Inside A's m1 method</w:t>
      </w:r>
    </w:p>
    <w:p w:rsidR="009A0F21" w:rsidRPr="00AB3CE5" w:rsidRDefault="009A0F21" w:rsidP="009A0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4"/>
          <w:szCs w:val="24"/>
          <w:lang w:eastAsia="en-US"/>
        </w:rPr>
      </w:pPr>
      <w:r w:rsidRPr="00AB3CE5">
        <w:rPr>
          <w:rFonts w:ascii="Consolas" w:eastAsia="Times New Roman" w:hAnsi="Consolas" w:cs="Courier New"/>
          <w:sz w:val="24"/>
          <w:szCs w:val="24"/>
          <w:lang w:eastAsia="en-US"/>
        </w:rPr>
        <w:t>Inside A's m1 method</w:t>
      </w:r>
    </w:p>
    <w:p w:rsidR="009A0F21" w:rsidRPr="00AB3CE5" w:rsidRDefault="009A0F21" w:rsidP="009A0F21">
      <w:pPr>
        <w:shd w:val="clear" w:color="auto" w:fill="FFFFFF"/>
        <w:spacing w:before="0" w:after="0" w:line="315" w:lineRule="atLeast"/>
        <w:ind w:left="1080" w:firstLine="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 xml:space="preserve">// now ref refers to a B object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B rr;</w:t>
      </w:r>
      <w:r>
        <w:rPr>
          <w:rFonts w:ascii="Verdana" w:eastAsia="Times New Roman" w:hAnsi="Verdana" w:cs="Times New Roman"/>
          <w:color w:val="000000"/>
          <w:sz w:val="20"/>
          <w:szCs w:val="20"/>
          <w:lang w:eastAsia="en-US"/>
        </w:rPr>
        <w:t xml:space="preserve">   </w:t>
      </w:r>
      <w:r w:rsidRPr="00AB3CE5">
        <w:rPr>
          <w:rFonts w:ascii="Verdana" w:eastAsia="Times New Roman" w:hAnsi="Verdana" w:cs="Times New Roman"/>
          <w:color w:val="000000"/>
          <w:sz w:val="20"/>
          <w:szCs w:val="20"/>
          <w:lang w:eastAsia="en-US"/>
        </w:rPr>
        <w:t xml:space="preserve">rr = b; </w:t>
      </w:r>
    </w:p>
    <w:p w:rsidR="009A0F21" w:rsidRPr="00AB3CE5"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 xml:space="preserve">// calling B's version of m1() </w:t>
      </w:r>
    </w:p>
    <w:p w:rsidR="009A0F21" w:rsidRDefault="009A0F21" w:rsidP="009A0F21">
      <w:pPr>
        <w:shd w:val="clear" w:color="auto" w:fill="FFFFFF"/>
        <w:spacing w:before="0" w:after="0" w:line="315" w:lineRule="atLeast"/>
        <w:ind w:left="360"/>
        <w:rPr>
          <w:rFonts w:ascii="Verdana" w:eastAsia="Times New Roman" w:hAnsi="Verdana" w:cs="Times New Roman"/>
          <w:color w:val="000000"/>
          <w:sz w:val="20"/>
          <w:szCs w:val="20"/>
          <w:lang w:eastAsia="en-US"/>
        </w:rPr>
      </w:pPr>
      <w:r w:rsidRPr="00AB3CE5">
        <w:rPr>
          <w:rFonts w:ascii="Verdana" w:eastAsia="Times New Roman" w:hAnsi="Verdana" w:cs="Times New Roman"/>
          <w:color w:val="000000"/>
          <w:sz w:val="20"/>
          <w:szCs w:val="20"/>
          <w:lang w:eastAsia="en-US"/>
        </w:rPr>
        <w:tab/>
      </w:r>
      <w:r w:rsidRPr="00AB3CE5">
        <w:rPr>
          <w:rFonts w:ascii="Verdana" w:eastAsia="Times New Roman" w:hAnsi="Verdana" w:cs="Times New Roman"/>
          <w:color w:val="000000"/>
          <w:sz w:val="20"/>
          <w:szCs w:val="20"/>
          <w:lang w:eastAsia="en-US"/>
        </w:rPr>
        <w:tab/>
        <w:t>rr.m1();</w:t>
      </w:r>
    </w:p>
    <w:p w:rsidR="009A0F21" w:rsidRPr="00AB3CE5" w:rsidRDefault="009A0F21" w:rsidP="009A0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4"/>
          <w:szCs w:val="24"/>
          <w:lang w:eastAsia="en-US"/>
        </w:rPr>
      </w:pPr>
      <w:r w:rsidRPr="00AB3CE5">
        <w:rPr>
          <w:rFonts w:ascii="Consolas" w:eastAsia="Times New Roman" w:hAnsi="Consolas" w:cs="Courier New"/>
          <w:sz w:val="24"/>
          <w:szCs w:val="24"/>
          <w:lang w:eastAsia="en-US"/>
        </w:rPr>
        <w:t>Inside A's m1 method</w:t>
      </w:r>
    </w:p>
    <w:p w:rsidR="009A0F21" w:rsidRPr="00AB3CE5" w:rsidRDefault="009A0F21" w:rsidP="009A0F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4"/>
          <w:szCs w:val="24"/>
          <w:lang w:eastAsia="en-US"/>
        </w:rPr>
      </w:pPr>
      <w:r w:rsidRPr="00AB3CE5">
        <w:rPr>
          <w:rFonts w:ascii="Consolas" w:eastAsia="Times New Roman" w:hAnsi="Consolas" w:cs="Courier New"/>
          <w:sz w:val="24"/>
          <w:szCs w:val="24"/>
          <w:lang w:eastAsia="en-US"/>
        </w:rPr>
        <w:t>Inside B's m1 method</w:t>
      </w:r>
    </w:p>
    <w:p w:rsidR="00433A6E" w:rsidRDefault="00433A6E" w:rsidP="00433A6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Q) Can we declare a constructor final?</w:t>
      </w:r>
    </w:p>
    <w:p w:rsidR="00433A6E" w:rsidRDefault="00433A6E" w:rsidP="00433A6E">
      <w:pPr>
        <w:pStyle w:val="NormalWeb"/>
        <w:shd w:val="clear" w:color="auto" w:fill="FFFFFF"/>
        <w:rPr>
          <w:rFonts w:ascii="Verdana" w:hAnsi="Verdana"/>
          <w:color w:val="000000"/>
          <w:sz w:val="20"/>
          <w:szCs w:val="20"/>
        </w:rPr>
      </w:pPr>
      <w:r>
        <w:rPr>
          <w:rFonts w:ascii="Verdana" w:hAnsi="Verdana"/>
          <w:color w:val="000000"/>
          <w:sz w:val="20"/>
          <w:szCs w:val="20"/>
        </w:rPr>
        <w:t xml:space="preserve">No, </w:t>
      </w:r>
      <w:r w:rsidRPr="00B23FFD">
        <w:rPr>
          <w:rFonts w:ascii="Verdana" w:hAnsi="Verdana"/>
          <w:color w:val="000000"/>
          <w:sz w:val="20"/>
          <w:szCs w:val="20"/>
          <w:highlight w:val="yellow"/>
        </w:rPr>
        <w:t>because constructor is never inherited.</w:t>
      </w:r>
    </w:p>
    <w:p w:rsidR="00433A6E" w:rsidRDefault="00433A6E" w:rsidP="00433A6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final</w:t>
      </w:r>
      <w:r>
        <w:rPr>
          <w:rFonts w:ascii="Arial" w:hAnsi="Arial" w:cs="Arial"/>
          <w:color w:val="242729"/>
          <w:sz w:val="23"/>
          <w:szCs w:val="23"/>
        </w:rPr>
        <w:t> it means: </w:t>
      </w:r>
      <w:r>
        <w:rPr>
          <w:rStyle w:val="Emphasis"/>
          <w:rFonts w:ascii="inherit" w:hAnsi="inherit" w:cs="Arial"/>
          <w:color w:val="242729"/>
          <w:sz w:val="23"/>
          <w:szCs w:val="23"/>
          <w:bdr w:val="none" w:sz="0" w:space="0" w:color="auto" w:frame="1"/>
        </w:rPr>
        <w:t>"I don't want any class override it."</w:t>
      </w:r>
      <w:r>
        <w:rPr>
          <w:rFonts w:ascii="Arial" w:hAnsi="Arial" w:cs="Arial"/>
          <w:color w:val="242729"/>
          <w:sz w:val="23"/>
          <w:szCs w:val="23"/>
        </w:rPr>
        <w:t> But according to the Java Language Specification:</w:t>
      </w:r>
    </w:p>
    <w:p w:rsidR="00433A6E" w:rsidRDefault="00433A6E" w:rsidP="00433A6E">
      <w:pPr>
        <w:pStyle w:val="NormalWeb"/>
        <w:shd w:val="clear" w:color="auto" w:fill="FFF8DC"/>
        <w:spacing w:before="0" w:beforeAutospacing="0" w:after="0" w:afterAutospacing="0"/>
        <w:textAlignment w:val="baseline"/>
        <w:rPr>
          <w:rFonts w:ascii="inherit" w:hAnsi="inherit" w:cs="Arial"/>
          <w:color w:val="242729"/>
          <w:sz w:val="23"/>
          <w:szCs w:val="23"/>
        </w:rPr>
      </w:pPr>
      <w:hyperlink r:id="rId14" w:anchor="jls-8.8" w:history="1">
        <w:r>
          <w:rPr>
            <w:rStyle w:val="Hyperlink"/>
            <w:rFonts w:ascii="inherit" w:hAnsi="inherit" w:cs="Arial"/>
            <w:color w:val="005999"/>
            <w:sz w:val="23"/>
            <w:szCs w:val="23"/>
            <w:bdr w:val="none" w:sz="0" w:space="0" w:color="auto" w:frame="1"/>
          </w:rPr>
          <w:t>JLS 8.8</w:t>
        </w:r>
      </w:hyperlink>
      <w:r>
        <w:rPr>
          <w:rFonts w:ascii="inherit" w:hAnsi="inherit" w:cs="Arial"/>
          <w:color w:val="242729"/>
          <w:sz w:val="23"/>
          <w:szCs w:val="23"/>
        </w:rPr>
        <w:t> - "Constructor declarations are not members. They are never inherited and therefore are not subject to hiding or overriding."</w:t>
      </w:r>
    </w:p>
    <w:p w:rsidR="00433A6E" w:rsidRDefault="00433A6E" w:rsidP="00433A6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abstract</w:t>
      </w:r>
      <w:r>
        <w:rPr>
          <w:rFonts w:ascii="Arial" w:hAnsi="Arial" w:cs="Arial"/>
          <w:color w:val="242729"/>
          <w:sz w:val="23"/>
          <w:szCs w:val="23"/>
        </w:rPr>
        <w:t> it means: </w:t>
      </w:r>
      <w:r>
        <w:rPr>
          <w:rStyle w:val="Emphasis"/>
          <w:rFonts w:ascii="inherit" w:hAnsi="inherit" w:cs="Arial"/>
          <w:color w:val="242729"/>
          <w:sz w:val="23"/>
          <w:szCs w:val="23"/>
          <w:bdr w:val="none" w:sz="0" w:space="0" w:color="auto" w:frame="1"/>
        </w:rPr>
        <w:t>"This method doesn't have a body and it should be implemented in a child class."</w:t>
      </w:r>
      <w:r>
        <w:rPr>
          <w:rFonts w:ascii="Arial" w:hAnsi="Arial" w:cs="Arial"/>
          <w:color w:val="242729"/>
          <w:sz w:val="23"/>
          <w:szCs w:val="23"/>
        </w:rPr>
        <w:t> But the constructor is called implicitly when the </w:t>
      </w:r>
      <w:r>
        <w:rPr>
          <w:rStyle w:val="HTMLCode"/>
          <w:rFonts w:eastAsiaTheme="majorEastAsia"/>
          <w:color w:val="242729"/>
          <w:bdr w:val="none" w:sz="0" w:space="0" w:color="auto" w:frame="1"/>
          <w:shd w:val="clear" w:color="auto" w:fill="EFF0F1"/>
        </w:rPr>
        <w:t>new</w:t>
      </w:r>
      <w:r>
        <w:rPr>
          <w:rFonts w:ascii="Arial" w:hAnsi="Arial" w:cs="Arial"/>
          <w:color w:val="242729"/>
          <w:sz w:val="23"/>
          <w:szCs w:val="23"/>
        </w:rPr>
        <w:t> keyword is used so it can't lack a body.</w:t>
      </w:r>
    </w:p>
    <w:p w:rsidR="00433A6E" w:rsidRDefault="00433A6E" w:rsidP="00433A6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static</w:t>
      </w:r>
      <w:r w:rsidRPr="00051F20">
        <w:rPr>
          <w:rFonts w:ascii="Arial" w:hAnsi="Arial" w:cs="Arial"/>
          <w:color w:val="242729"/>
          <w:sz w:val="23"/>
          <w:szCs w:val="23"/>
          <w:highlight w:val="yellow"/>
        </w:rPr>
        <w:t> i</w:t>
      </w:r>
      <w:r>
        <w:rPr>
          <w:rFonts w:ascii="Arial" w:hAnsi="Arial" w:cs="Arial"/>
          <w:color w:val="242729"/>
          <w:sz w:val="23"/>
          <w:szCs w:val="23"/>
        </w:rPr>
        <w:t>t means: </w:t>
      </w:r>
      <w:r>
        <w:rPr>
          <w:rStyle w:val="Emphasis"/>
          <w:rFonts w:ascii="inherit" w:hAnsi="inherit" w:cs="Arial"/>
          <w:color w:val="242729"/>
          <w:sz w:val="23"/>
          <w:szCs w:val="23"/>
          <w:bdr w:val="none" w:sz="0" w:space="0" w:color="auto" w:frame="1"/>
        </w:rPr>
        <w:t>"This method belongs to the class, not a particular object."</w:t>
      </w:r>
      <w:r>
        <w:rPr>
          <w:rFonts w:ascii="Arial" w:hAnsi="Arial" w:cs="Arial"/>
          <w:color w:val="242729"/>
          <w:sz w:val="23"/>
          <w:szCs w:val="23"/>
        </w:rPr>
        <w:t> But the constructor is implicitly called to initialize an object, so there is no purpose in having a static constructor.</w:t>
      </w:r>
    </w:p>
    <w:p w:rsidR="009A0F21" w:rsidRDefault="009A0F21" w:rsidP="00D85A53">
      <w:pPr>
        <w:spacing w:after="0"/>
        <w:rPr>
          <w:b/>
          <w:sz w:val="32"/>
        </w:rPr>
      </w:pPr>
    </w:p>
    <w:p w:rsidR="009A0F21" w:rsidRDefault="009A0F21" w:rsidP="00D85A53">
      <w:pPr>
        <w:spacing w:after="0"/>
        <w:rPr>
          <w:b/>
          <w:sz w:val="32"/>
        </w:rPr>
      </w:pPr>
    </w:p>
    <w:p w:rsidR="00433A6E" w:rsidRPr="00433A6E" w:rsidRDefault="00433A6E" w:rsidP="00433A6E">
      <w:pPr>
        <w:shd w:val="clear" w:color="auto" w:fill="FFFFFF"/>
        <w:spacing w:before="0" w:after="0" w:line="240" w:lineRule="auto"/>
        <w:textAlignment w:val="baseline"/>
        <w:rPr>
          <w:rFonts w:ascii="Arial" w:eastAsia="Times New Roman" w:hAnsi="Arial" w:cs="Arial"/>
          <w:sz w:val="24"/>
          <w:szCs w:val="24"/>
          <w:lang w:eastAsia="en-US"/>
        </w:rPr>
      </w:pPr>
      <w:r w:rsidRPr="00433A6E">
        <w:rPr>
          <w:rFonts w:ascii="Arial" w:eastAsia="Times New Roman" w:hAnsi="Arial" w:cs="Arial"/>
          <w:b/>
          <w:bCs/>
          <w:color w:val="8F094C" w:themeColor="accent4" w:themeShade="80"/>
          <w:sz w:val="32"/>
          <w:szCs w:val="24"/>
          <w:bdr w:val="none" w:sz="0" w:space="0" w:color="auto" w:frame="1"/>
          <w:lang w:eastAsia="en-US"/>
        </w:rPr>
        <w:t>Can we overload static methods?</w:t>
      </w:r>
      <w:r w:rsidRPr="00433A6E">
        <w:rPr>
          <w:rFonts w:ascii="Arial" w:eastAsia="Times New Roman" w:hAnsi="Arial" w:cs="Arial"/>
          <w:sz w:val="24"/>
          <w:szCs w:val="24"/>
          <w:lang w:eastAsia="en-US"/>
        </w:rPr>
        <w:br/>
        <w:t>The answer is ‘Yes’. We can have two ore more static methods with same name</w:t>
      </w:r>
      <w:r w:rsidRPr="00433A6E">
        <w:rPr>
          <w:rFonts w:ascii="Arial" w:eastAsia="Times New Roman" w:hAnsi="Arial" w:cs="Arial"/>
          <w:sz w:val="24"/>
          <w:szCs w:val="24"/>
          <w:highlight w:val="yellow"/>
          <w:lang w:eastAsia="en-US"/>
        </w:rPr>
        <w:t>, but differences in input parameters.</w:t>
      </w:r>
      <w:r w:rsidRPr="00433A6E">
        <w:rPr>
          <w:rFonts w:ascii="Arial" w:eastAsia="Times New Roman" w:hAnsi="Arial" w:cs="Arial"/>
          <w:sz w:val="24"/>
          <w:szCs w:val="24"/>
          <w:lang w:eastAsia="en-US"/>
        </w:rPr>
        <w:t xml:space="preserve"> For example, consider the following Java program.</w:t>
      </w:r>
    </w:p>
    <w:p w:rsidR="00433A6E" w:rsidRPr="00433A6E" w:rsidRDefault="00433A6E" w:rsidP="00433A6E">
      <w:pPr>
        <w:shd w:val="clear" w:color="auto" w:fill="FFFFFF"/>
        <w:spacing w:before="0" w:after="0" w:line="240" w:lineRule="auto"/>
        <w:jc w:val="both"/>
        <w:textAlignment w:val="baseline"/>
        <w:rPr>
          <w:rFonts w:ascii="Arial" w:eastAsia="Times New Roman" w:hAnsi="Arial" w:cs="Arial"/>
          <w:sz w:val="24"/>
          <w:szCs w:val="24"/>
          <w:lang w:eastAsia="en-US"/>
        </w:rPr>
      </w:pPr>
      <w:r w:rsidRPr="00433A6E">
        <w:rPr>
          <w:rFonts w:ascii="Material Icons" w:eastAsia="Times New Roman" w:hAnsi="Material Icons" w:cs="Arial"/>
          <w:color w:val="454545"/>
          <w:sz w:val="36"/>
          <w:szCs w:val="36"/>
          <w:bdr w:val="none" w:sz="0" w:space="0" w:color="auto" w:frame="1"/>
          <w:shd w:val="clear" w:color="auto" w:fill="FFFFFF"/>
          <w:lang w:eastAsia="en-US"/>
        </w:rPr>
        <w:t>filter_none</w:t>
      </w:r>
    </w:p>
    <w:p w:rsidR="00433A6E" w:rsidRPr="00433A6E" w:rsidRDefault="00433A6E" w:rsidP="00433A6E">
      <w:pPr>
        <w:shd w:val="clear" w:color="auto" w:fill="FFFFFF"/>
        <w:spacing w:before="0" w:after="0" w:line="240" w:lineRule="auto"/>
        <w:textAlignment w:val="baseline"/>
        <w:rPr>
          <w:rFonts w:ascii="Arial" w:eastAsia="Times New Roman" w:hAnsi="Arial" w:cs="Arial"/>
          <w:sz w:val="24"/>
          <w:szCs w:val="24"/>
          <w:lang w:eastAsia="en-US"/>
        </w:rPr>
      </w:pPr>
      <w:r w:rsidRPr="00433A6E">
        <w:rPr>
          <w:rFonts w:ascii="Material Icons" w:eastAsia="Times New Roman" w:hAnsi="Material Icons" w:cs="Arial"/>
          <w:color w:val="454545"/>
          <w:sz w:val="36"/>
          <w:szCs w:val="36"/>
          <w:bdr w:val="none" w:sz="0" w:space="0" w:color="auto" w:frame="1"/>
          <w:shd w:val="clear" w:color="auto" w:fill="FFFFFF"/>
          <w:lang w:eastAsia="en-US"/>
        </w:rPr>
        <w:t>edit</w:t>
      </w:r>
    </w:p>
    <w:p w:rsidR="00433A6E" w:rsidRPr="00433A6E" w:rsidRDefault="00433A6E" w:rsidP="00433A6E">
      <w:pPr>
        <w:shd w:val="clear" w:color="auto" w:fill="FFFFFF"/>
        <w:spacing w:before="0" w:after="0" w:line="240" w:lineRule="auto"/>
        <w:textAlignment w:val="baseline"/>
        <w:rPr>
          <w:rFonts w:ascii="Arial" w:eastAsia="Times New Roman" w:hAnsi="Arial" w:cs="Arial"/>
          <w:sz w:val="24"/>
          <w:szCs w:val="24"/>
          <w:lang w:eastAsia="en-US"/>
        </w:rPr>
      </w:pPr>
      <w:r w:rsidRPr="00433A6E">
        <w:rPr>
          <w:rFonts w:ascii="Material Icons" w:eastAsia="Times New Roman" w:hAnsi="Material Icons" w:cs="Arial"/>
          <w:color w:val="454545"/>
          <w:sz w:val="36"/>
          <w:szCs w:val="36"/>
          <w:bdr w:val="none" w:sz="0" w:space="0" w:color="auto" w:frame="1"/>
          <w:shd w:val="clear" w:color="auto" w:fill="FFFFFF"/>
          <w:lang w:eastAsia="en-US"/>
        </w:rPr>
        <w:t>play_arrow</w:t>
      </w:r>
    </w:p>
    <w:p w:rsidR="00433A6E" w:rsidRPr="00433A6E" w:rsidRDefault="00433A6E" w:rsidP="00433A6E">
      <w:pPr>
        <w:shd w:val="clear" w:color="auto" w:fill="FFFFFF"/>
        <w:spacing w:before="0" w:after="150" w:line="240" w:lineRule="auto"/>
        <w:textAlignment w:val="baseline"/>
        <w:rPr>
          <w:rFonts w:ascii="Arial" w:eastAsia="Times New Roman" w:hAnsi="Arial" w:cs="Arial"/>
          <w:sz w:val="24"/>
          <w:szCs w:val="24"/>
          <w:lang w:eastAsia="en-US"/>
        </w:rPr>
      </w:pPr>
      <w:r w:rsidRPr="00433A6E">
        <w:rPr>
          <w:rFonts w:ascii="Material Icons" w:eastAsia="Times New Roman" w:hAnsi="Material Icons" w:cs="Arial"/>
          <w:color w:val="454545"/>
          <w:sz w:val="36"/>
          <w:szCs w:val="36"/>
          <w:bdr w:val="none" w:sz="0" w:space="0" w:color="auto" w:frame="1"/>
          <w:shd w:val="clear" w:color="auto" w:fill="FFFFFF"/>
          <w:lang w:eastAsia="en-US"/>
        </w:rPr>
        <w:t>brightness_4</w:t>
      </w:r>
    </w:p>
    <w:tbl>
      <w:tblPr>
        <w:tblW w:w="11640" w:type="dxa"/>
        <w:tblCellMar>
          <w:left w:w="0" w:type="dxa"/>
          <w:right w:w="0" w:type="dxa"/>
        </w:tblCellMar>
        <w:tblLook w:val="04A0" w:firstRow="1" w:lastRow="0" w:firstColumn="1" w:lastColumn="0" w:noHBand="0" w:noVBand="1"/>
      </w:tblPr>
      <w:tblGrid>
        <w:gridCol w:w="11640"/>
      </w:tblGrid>
      <w:tr w:rsidR="00433A6E" w:rsidRPr="00433A6E" w:rsidTr="00433A6E">
        <w:tc>
          <w:tcPr>
            <w:tcW w:w="11640" w:type="dxa"/>
            <w:vAlign w:val="center"/>
            <w:hideMark/>
          </w:tcPr>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filename Test.java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public</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class</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 xml:space="preserve">Test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public</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static</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void</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 xml:space="preserve">foo()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System.out.println("Test.foo() called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public</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static</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void</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foo(int</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 xml:space="preserve">a)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System.out.println("Test.foo(int) called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public</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static</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void</w:t>
            </w:r>
            <w:r w:rsidRPr="00433A6E">
              <w:rPr>
                <w:rFonts w:ascii="Times New Roman" w:eastAsia="Times New Roman" w:hAnsi="Times New Roman" w:cs="Times New Roman"/>
                <w:sz w:val="32"/>
                <w:szCs w:val="24"/>
                <w:lang w:eastAsia="en-US"/>
              </w:rPr>
              <w:t xml:space="preserve"> </w:t>
            </w:r>
            <w:r w:rsidRPr="00433A6E">
              <w:rPr>
                <w:rFonts w:ascii="Courier New" w:eastAsia="Times New Roman" w:hAnsi="Courier New" w:cs="Courier New"/>
                <w:sz w:val="24"/>
                <w:szCs w:val="20"/>
                <w:lang w:eastAsia="en-US"/>
              </w:rPr>
              <w:t xml:space="preserve">main(String args[])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Test.foo();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Test.foo(10);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 w:val="32"/>
                <w:szCs w:val="24"/>
                <w:lang w:eastAsia="en-US"/>
              </w:rPr>
            </w:pPr>
            <w:r w:rsidRPr="00433A6E">
              <w:rPr>
                <w:rFonts w:ascii="Courier New" w:eastAsia="Times New Roman" w:hAnsi="Courier New" w:cs="Courier New"/>
                <w:sz w:val="24"/>
                <w:szCs w:val="20"/>
                <w:lang w:eastAsia="en-US"/>
              </w:rPr>
              <w:t xml:space="preserve">} </w:t>
            </w:r>
          </w:p>
        </w:tc>
      </w:tr>
    </w:tbl>
    <w:p w:rsidR="00433A6E" w:rsidRDefault="00433A6E" w:rsidP="00433A6E">
      <w:pPr>
        <w:rPr>
          <w:rFonts w:ascii="Consolas" w:hAnsi="Consolas"/>
          <w:sz w:val="23"/>
          <w:szCs w:val="23"/>
          <w:shd w:val="clear" w:color="auto" w:fill="E0E0E0"/>
        </w:rPr>
      </w:pPr>
      <w:r>
        <w:br/>
      </w:r>
      <w:r>
        <w:rPr>
          <w:rFonts w:ascii="Consolas" w:hAnsi="Consolas"/>
          <w:sz w:val="23"/>
          <w:szCs w:val="23"/>
          <w:shd w:val="clear" w:color="auto" w:fill="E0E0E0"/>
        </w:rPr>
        <w:t xml:space="preserve">Test.foo() called </w:t>
      </w:r>
    </w:p>
    <w:p w:rsidR="009A0F21" w:rsidRDefault="00433A6E" w:rsidP="00433A6E">
      <w:pPr>
        <w:spacing w:after="0"/>
        <w:rPr>
          <w:rFonts w:ascii="Consolas" w:hAnsi="Consolas"/>
          <w:sz w:val="23"/>
          <w:szCs w:val="23"/>
          <w:shd w:val="clear" w:color="auto" w:fill="E0E0E0"/>
        </w:rPr>
      </w:pPr>
      <w:r>
        <w:rPr>
          <w:rFonts w:ascii="Consolas" w:hAnsi="Consolas"/>
          <w:sz w:val="23"/>
          <w:szCs w:val="23"/>
          <w:shd w:val="clear" w:color="auto" w:fill="E0E0E0"/>
        </w:rPr>
        <w:t>Test.foo(int) called</w:t>
      </w:r>
    </w:p>
    <w:p w:rsidR="00433A6E" w:rsidRDefault="00433A6E" w:rsidP="00433A6E">
      <w:pPr>
        <w:pStyle w:val="NormalWeb"/>
        <w:shd w:val="clear" w:color="auto" w:fill="FFFFFF"/>
        <w:spacing w:before="0" w:beforeAutospacing="0" w:after="0" w:afterAutospacing="0"/>
        <w:textAlignment w:val="baseline"/>
        <w:rPr>
          <w:rStyle w:val="Strong"/>
          <w:rFonts w:ascii="Arial" w:eastAsiaTheme="majorEastAsia" w:hAnsi="Arial" w:cs="Arial"/>
          <w:color w:val="8F094C" w:themeColor="accent4" w:themeShade="80"/>
          <w:sz w:val="28"/>
          <w:bdr w:val="none" w:sz="0" w:space="0" w:color="auto" w:frame="1"/>
        </w:rPr>
      </w:pPr>
    </w:p>
    <w:p w:rsidR="00433A6E" w:rsidRDefault="00433A6E" w:rsidP="00433A6E">
      <w:pPr>
        <w:pStyle w:val="NormalWeb"/>
        <w:shd w:val="clear" w:color="auto" w:fill="FFFFFF"/>
        <w:spacing w:before="0" w:beforeAutospacing="0" w:after="0" w:afterAutospacing="0"/>
        <w:textAlignment w:val="baseline"/>
        <w:rPr>
          <w:rFonts w:ascii="Arial" w:hAnsi="Arial" w:cs="Arial"/>
        </w:rPr>
      </w:pPr>
      <w:r w:rsidRPr="00433A6E">
        <w:rPr>
          <w:rStyle w:val="Strong"/>
          <w:rFonts w:ascii="Arial" w:eastAsiaTheme="majorEastAsia" w:hAnsi="Arial" w:cs="Arial"/>
          <w:color w:val="8F094C" w:themeColor="accent4" w:themeShade="80"/>
          <w:sz w:val="28"/>
          <w:bdr w:val="none" w:sz="0" w:space="0" w:color="auto" w:frame="1"/>
        </w:rPr>
        <w:t>Can we overload methods that differ only by static keyword?</w:t>
      </w:r>
      <w:r>
        <w:rPr>
          <w:rFonts w:ascii="Arial" w:hAnsi="Arial" w:cs="Arial"/>
        </w:rPr>
        <w:br/>
      </w:r>
      <w:r w:rsidRPr="00433A6E">
        <w:rPr>
          <w:rFonts w:ascii="Arial" w:hAnsi="Arial" w:cs="Arial"/>
          <w:highlight w:val="yellow"/>
        </w:rPr>
        <w:t>We cannot overload two methods in Java if they</w:t>
      </w:r>
      <w:r>
        <w:rPr>
          <w:rFonts w:ascii="Arial" w:hAnsi="Arial" w:cs="Arial"/>
        </w:rPr>
        <w:t xml:space="preserve"> differ only by static keyword (number of parameters and types of parameters is same). See following Java program for example. This behaviour is same in C++ </w:t>
      </w:r>
    </w:p>
    <w:p w:rsidR="00433A6E" w:rsidRDefault="00433A6E" w:rsidP="00433A6E">
      <w:pPr>
        <w:pStyle w:val="NormalWeb"/>
        <w:shd w:val="clear" w:color="auto" w:fill="FFFFFF"/>
        <w:spacing w:before="0" w:beforeAutospacing="0" w:after="0" w:afterAutospacing="0"/>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433A6E" w:rsidTr="00433A6E">
        <w:tc>
          <w:tcPr>
            <w:tcW w:w="11640" w:type="dxa"/>
            <w:vAlign w:val="center"/>
            <w:hideMark/>
          </w:tcPr>
          <w:p w:rsidR="00433A6E" w:rsidRDefault="00433A6E" w:rsidP="00433A6E">
            <w:pPr>
              <w:rPr>
                <w:rFonts w:ascii="Times New Roman" w:hAnsi="Times New Roman" w:cs="Times New Roman"/>
              </w:rPr>
            </w:pPr>
            <w:r>
              <w:rPr>
                <w:rStyle w:val="HTMLCode"/>
              </w:rPr>
              <w:t xml:space="preserve">// filename Test.java </w:t>
            </w:r>
          </w:p>
          <w:p w:rsidR="00433A6E" w:rsidRDefault="00433A6E" w:rsidP="00433A6E">
            <w:r>
              <w:rPr>
                <w:rStyle w:val="HTMLCode"/>
              </w:rPr>
              <w:lastRenderedPageBreak/>
              <w:t>public</w:t>
            </w:r>
            <w:r>
              <w:t xml:space="preserve"> </w:t>
            </w:r>
            <w:r>
              <w:rPr>
                <w:rStyle w:val="HTMLCode"/>
              </w:rPr>
              <w:t>class</w:t>
            </w:r>
            <w:r>
              <w:t xml:space="preserve"> </w:t>
            </w:r>
            <w:r>
              <w:rPr>
                <w:rStyle w:val="HTMLCode"/>
              </w:rPr>
              <w:t xml:space="preserve">Test { </w:t>
            </w:r>
          </w:p>
          <w:p w:rsidR="00433A6E" w:rsidRDefault="00433A6E" w:rsidP="00433A6E">
            <w:r>
              <w:rPr>
                <w:rStyle w:val="HTMLCode"/>
              </w:rPr>
              <w:t>    public</w:t>
            </w:r>
            <w:r>
              <w:t xml:space="preserve"> </w:t>
            </w:r>
            <w:r>
              <w:rPr>
                <w:rStyle w:val="HTMLCode"/>
              </w:rPr>
              <w:t>static</w:t>
            </w:r>
            <w:r>
              <w:t xml:space="preserve"> </w:t>
            </w:r>
            <w:r>
              <w:rPr>
                <w:rStyle w:val="HTMLCode"/>
              </w:rPr>
              <w:t>void</w:t>
            </w:r>
            <w:r>
              <w:t xml:space="preserve"> </w:t>
            </w:r>
            <w:r>
              <w:rPr>
                <w:rStyle w:val="HTMLCode"/>
              </w:rPr>
              <w:t xml:space="preserve">foo() { </w:t>
            </w:r>
          </w:p>
          <w:p w:rsidR="00433A6E" w:rsidRDefault="00433A6E" w:rsidP="00433A6E">
            <w:r>
              <w:rPr>
                <w:rStyle w:val="HTMLCode"/>
              </w:rPr>
              <w:t xml:space="preserve">        System.out.println("Test.foo() called "); </w:t>
            </w:r>
          </w:p>
          <w:p w:rsidR="00433A6E" w:rsidRDefault="00433A6E" w:rsidP="00433A6E">
            <w:r>
              <w:rPr>
                <w:rStyle w:val="HTMLCode"/>
              </w:rPr>
              <w:t xml:space="preserve">    } </w:t>
            </w:r>
          </w:p>
          <w:p w:rsidR="00433A6E" w:rsidRDefault="00433A6E" w:rsidP="00433A6E">
            <w:r>
              <w:rPr>
                <w:rStyle w:val="HTMLCode"/>
              </w:rPr>
              <w:t>    public</w:t>
            </w:r>
            <w:r>
              <w:t xml:space="preserve"> </w:t>
            </w:r>
            <w:r>
              <w:rPr>
                <w:rStyle w:val="HTMLCode"/>
              </w:rPr>
              <w:t>void</w:t>
            </w:r>
            <w:r>
              <w:t xml:space="preserve"> </w:t>
            </w:r>
            <w:r>
              <w:rPr>
                <w:rStyle w:val="HTMLCode"/>
              </w:rPr>
              <w:t xml:space="preserve">foo() { // Compiler Error: cannot redefine foo() </w:t>
            </w:r>
          </w:p>
          <w:p w:rsidR="00433A6E" w:rsidRDefault="00433A6E" w:rsidP="00433A6E">
            <w:r>
              <w:rPr>
                <w:rStyle w:val="HTMLCode"/>
              </w:rPr>
              <w:t xml:space="preserve">        System.out.println("Test.foo(int) called "); </w:t>
            </w:r>
          </w:p>
          <w:p w:rsidR="00433A6E" w:rsidRDefault="00433A6E" w:rsidP="00433A6E">
            <w:r>
              <w:rPr>
                <w:rStyle w:val="HTMLCode"/>
              </w:rPr>
              <w:t xml:space="preserve">    } </w:t>
            </w:r>
          </w:p>
          <w:p w:rsidR="00433A6E" w:rsidRDefault="00433A6E" w:rsidP="00433A6E">
            <w:r>
              <w:rPr>
                <w:rStyle w:val="HTMLCode"/>
              </w:rPr>
              <w:t>    public</w:t>
            </w:r>
            <w:r>
              <w:t xml:space="preserve"> </w:t>
            </w:r>
            <w:r>
              <w:rPr>
                <w:rStyle w:val="HTMLCode"/>
              </w:rPr>
              <w:t>static</w:t>
            </w:r>
            <w:r>
              <w:t xml:space="preserve"> </w:t>
            </w:r>
            <w:r>
              <w:rPr>
                <w:rStyle w:val="HTMLCode"/>
              </w:rPr>
              <w:t>void</w:t>
            </w:r>
            <w:r>
              <w:t xml:space="preserve"> </w:t>
            </w:r>
            <w:r>
              <w:rPr>
                <w:rStyle w:val="HTMLCode"/>
              </w:rPr>
              <w:t xml:space="preserve">main(String args[]) {  </w:t>
            </w:r>
          </w:p>
          <w:p w:rsidR="00433A6E" w:rsidRDefault="00433A6E" w:rsidP="00433A6E">
            <w:r>
              <w:rPr>
                <w:rStyle w:val="HTMLCode"/>
              </w:rPr>
              <w:t xml:space="preserve">        Test.foo(); </w:t>
            </w:r>
          </w:p>
          <w:p w:rsidR="00433A6E" w:rsidRDefault="00433A6E" w:rsidP="00433A6E">
            <w:r>
              <w:rPr>
                <w:rStyle w:val="HTMLCode"/>
              </w:rPr>
              <w:t xml:space="preserve">    } </w:t>
            </w:r>
          </w:p>
          <w:p w:rsidR="00433A6E" w:rsidRDefault="00433A6E" w:rsidP="00433A6E">
            <w:r>
              <w:rPr>
                <w:rStyle w:val="HTMLCode"/>
              </w:rPr>
              <w:t xml:space="preserve">} </w:t>
            </w:r>
          </w:p>
        </w:tc>
      </w:tr>
    </w:tbl>
    <w:p w:rsidR="00433A6E" w:rsidRDefault="00433A6E" w:rsidP="00433A6E">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Output: Compiler Error, cannot redefine foo()</w:t>
      </w:r>
    </w:p>
    <w:p w:rsidR="00433A6E" w:rsidRPr="00433A6E" w:rsidRDefault="00433A6E" w:rsidP="00433A6E">
      <w:pPr>
        <w:shd w:val="clear" w:color="auto" w:fill="FFFFFF"/>
        <w:spacing w:before="0" w:after="0" w:line="240" w:lineRule="auto"/>
        <w:textAlignment w:val="baseline"/>
        <w:rPr>
          <w:rFonts w:ascii="Arial" w:eastAsia="Times New Roman" w:hAnsi="Arial" w:cs="Arial"/>
          <w:sz w:val="24"/>
          <w:szCs w:val="24"/>
          <w:lang w:eastAsia="en-US"/>
        </w:rPr>
      </w:pPr>
      <w:r w:rsidRPr="00C471D1">
        <w:rPr>
          <w:rFonts w:ascii="Arial" w:eastAsia="Times New Roman" w:hAnsi="Arial" w:cs="Arial"/>
          <w:b/>
          <w:bCs/>
          <w:color w:val="8F094C" w:themeColor="accent4" w:themeShade="80"/>
          <w:sz w:val="28"/>
          <w:szCs w:val="24"/>
          <w:bdr w:val="none" w:sz="0" w:space="0" w:color="auto" w:frame="1"/>
          <w:lang w:eastAsia="en-US"/>
        </w:rPr>
        <w:t>Can we Override static methods in java?</w:t>
      </w:r>
      <w:r w:rsidRPr="00433A6E">
        <w:rPr>
          <w:rFonts w:ascii="Arial" w:eastAsia="Times New Roman" w:hAnsi="Arial" w:cs="Arial"/>
          <w:sz w:val="24"/>
          <w:szCs w:val="24"/>
          <w:lang w:eastAsia="en-US"/>
        </w:rPr>
        <w:br/>
        <w:t>We can declare static methods with same signature in subclass, but it is not considered overriding as there won’t be any run-time polymorphism. Hence the answer is ‘No’.</w:t>
      </w:r>
      <w:r w:rsidRPr="00433A6E">
        <w:rPr>
          <w:rFonts w:ascii="Arial" w:eastAsia="Times New Roman" w:hAnsi="Arial" w:cs="Arial"/>
          <w:sz w:val="24"/>
          <w:szCs w:val="24"/>
          <w:lang w:eastAsia="en-US"/>
        </w:rPr>
        <w:br/>
      </w:r>
      <w:r w:rsidRPr="00433A6E">
        <w:rPr>
          <w:rFonts w:ascii="Arial" w:eastAsia="Times New Roman" w:hAnsi="Arial" w:cs="Arial"/>
          <w:sz w:val="24"/>
          <w:szCs w:val="24"/>
          <w:highlight w:val="yellow"/>
          <w:lang w:eastAsia="en-US"/>
        </w:rPr>
        <w:t xml:space="preserve">If a derived class defines a static method with same signature as a static method in base class, the method in the derived </w:t>
      </w:r>
      <w:r w:rsidRPr="00433A6E">
        <w:rPr>
          <w:rFonts w:ascii="Arial" w:eastAsia="Times New Roman" w:hAnsi="Arial" w:cs="Arial"/>
          <w:color w:val="FF0000"/>
          <w:sz w:val="24"/>
          <w:szCs w:val="24"/>
          <w:highlight w:val="yellow"/>
          <w:lang w:eastAsia="en-US"/>
        </w:rPr>
        <w:t>class hides the method</w:t>
      </w:r>
      <w:r w:rsidRPr="00433A6E">
        <w:rPr>
          <w:rFonts w:ascii="Arial" w:eastAsia="Times New Roman" w:hAnsi="Arial" w:cs="Arial"/>
          <w:sz w:val="24"/>
          <w:szCs w:val="24"/>
          <w:highlight w:val="yellow"/>
          <w:lang w:eastAsia="en-US"/>
        </w:rPr>
        <w:t xml:space="preserve"> in the base class.</w:t>
      </w:r>
    </w:p>
    <w:p w:rsidR="00433A6E" w:rsidRPr="00433A6E" w:rsidRDefault="00F717AE" w:rsidP="00433A6E">
      <w:pPr>
        <w:shd w:val="clear" w:color="auto" w:fill="FFFFFF"/>
        <w:spacing w:before="0" w:after="150" w:line="240" w:lineRule="auto"/>
        <w:textAlignment w:val="baseline"/>
        <w:rPr>
          <w:rFonts w:ascii="Arial" w:eastAsia="Times New Roman" w:hAnsi="Arial" w:cs="Arial"/>
          <w:b/>
          <w:color w:val="0673A5" w:themeColor="text2" w:themeShade="BF"/>
          <w:sz w:val="24"/>
          <w:szCs w:val="24"/>
          <w:lang w:eastAsia="en-US"/>
        </w:rPr>
      </w:pPr>
      <w:r w:rsidRPr="00F717AE">
        <w:rPr>
          <w:rFonts w:ascii="Arial" w:eastAsia="Times New Roman" w:hAnsi="Arial" w:cs="Arial"/>
          <w:b/>
          <w:color w:val="0673A5" w:themeColor="text2" w:themeShade="BF"/>
          <w:sz w:val="24"/>
          <w:szCs w:val="24"/>
          <w:lang w:eastAsia="en-US"/>
        </w:rPr>
        <w:t>Method hiding</w:t>
      </w:r>
    </w:p>
    <w:tbl>
      <w:tblPr>
        <w:tblW w:w="11640" w:type="dxa"/>
        <w:tblCellMar>
          <w:left w:w="0" w:type="dxa"/>
          <w:right w:w="0" w:type="dxa"/>
        </w:tblCellMar>
        <w:tblLook w:val="04A0" w:firstRow="1" w:lastRow="0" w:firstColumn="1" w:lastColumn="0" w:noHBand="0" w:noVBand="1"/>
      </w:tblPr>
      <w:tblGrid>
        <w:gridCol w:w="11640"/>
      </w:tblGrid>
      <w:tr w:rsidR="00433A6E" w:rsidRPr="00433A6E" w:rsidTr="00433A6E">
        <w:tc>
          <w:tcPr>
            <w:tcW w:w="11640" w:type="dxa"/>
            <w:vAlign w:val="center"/>
            <w:hideMark/>
          </w:tcPr>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Java program to show that if static method is redefined by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a derived class, then it is not overriding.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Superclass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class</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Base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Static method in base class which will be hidden in subclass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public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static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void</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display()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System.out.println("Static or class method from Base");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Non-static method which will be overridden in derived class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public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void</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print()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System.out.println("Non-static or Instance method from Base");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Subclass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class</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Derived extends</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Base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This method hides display() in Base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public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static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void</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display()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lastRenderedPageBreak/>
              <w:t xml:space="preserve">         System.out.println("Static or class method from Derived");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This method overrides print() in Base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public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void</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print()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System.out.println("Non-static or Instance method from Derived");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Driver class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public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class</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Test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public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static</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void</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main(String args[ ])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Base obj1 = new</w:t>
            </w:r>
            <w:r w:rsidRPr="00433A6E">
              <w:rPr>
                <w:rFonts w:ascii="Times New Roman" w:eastAsia="Times New Roman" w:hAnsi="Times New Roman" w:cs="Times New Roman"/>
                <w:szCs w:val="24"/>
                <w:lang w:eastAsia="en-US"/>
              </w:rPr>
              <w:t xml:space="preserve"> </w:t>
            </w:r>
            <w:r w:rsidRPr="00C471D1">
              <w:rPr>
                <w:rFonts w:ascii="Courier New" w:eastAsia="Times New Roman" w:hAnsi="Courier New" w:cs="Courier New"/>
                <w:szCs w:val="20"/>
                <w:lang w:eastAsia="en-US"/>
              </w:rPr>
              <w:t xml:space="preserve">Derived();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C471D1">
              <w:rPr>
                <w:rFonts w:ascii="Courier New" w:eastAsia="Times New Roman" w:hAnsi="Courier New" w:cs="Courier New"/>
                <w:szCs w:val="20"/>
                <w:highlight w:val="yellow"/>
                <w:lang w:eastAsia="en-US"/>
              </w:rPr>
              <w:t>// calls Base's display() </w:t>
            </w:r>
            <w:r w:rsidR="00C471D1" w:rsidRPr="00C471D1">
              <w:rPr>
                <w:rFonts w:ascii="Courier New" w:eastAsia="Times New Roman" w:hAnsi="Courier New" w:cs="Courier New"/>
                <w:szCs w:val="20"/>
                <w:highlight w:val="yellow"/>
                <w:lang w:eastAsia="en-US"/>
              </w:rPr>
              <w:t>becoz resolving on the base of reference type.</w:t>
            </w:r>
            <w:r w:rsidRPr="00C471D1">
              <w:rPr>
                <w:rFonts w:ascii="Courier New" w:eastAsia="Times New Roman" w:hAnsi="Courier New" w:cs="Courier New"/>
                <w:szCs w:val="20"/>
                <w:lang w:eastAsia="en-US"/>
              </w:rPr>
              <w:t xml:space="preserv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obj1.display();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w:t>
            </w:r>
            <w:r w:rsidRPr="00433A6E">
              <w:rPr>
                <w:rFonts w:ascii="Times New Roman" w:eastAsia="Times New Roman" w:hAnsi="Times New Roman" w:cs="Times New Roman"/>
                <w:szCs w:val="24"/>
                <w:lang w:eastAsia="en-US"/>
              </w:rPr>
              <w:t>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Here overriding works and Derive's print() is called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obj1.print();</w:t>
            </w:r>
            <w:r w:rsidR="00C471D1">
              <w:rPr>
                <w:rFonts w:ascii="Courier New" w:eastAsia="Times New Roman" w:hAnsi="Courier New" w:cs="Courier New"/>
                <w:szCs w:val="20"/>
                <w:lang w:eastAsia="en-US"/>
              </w:rPr>
              <w:t xml:space="preserve"> </w:t>
            </w:r>
            <w:r w:rsidR="00C471D1" w:rsidRPr="00C471D1">
              <w:rPr>
                <w:rFonts w:ascii="Courier New" w:eastAsia="Times New Roman" w:hAnsi="Courier New" w:cs="Courier New"/>
                <w:szCs w:val="20"/>
                <w:highlight w:val="yellow"/>
                <w:lang w:eastAsia="en-US"/>
              </w:rPr>
              <w:t>non static method resolved on the base of object type</w:t>
            </w:r>
            <w:r w:rsidR="00C471D1">
              <w:rPr>
                <w:rFonts w:ascii="Courier New" w:eastAsia="Times New Roman" w:hAnsi="Courier New" w:cs="Courier New"/>
                <w:szCs w:val="20"/>
                <w:lang w:eastAsia="en-US"/>
              </w:rPr>
              <w:t>.</w:t>
            </w:r>
            <w:r w:rsidRPr="00C471D1">
              <w:rPr>
                <w:rFonts w:ascii="Courier New" w:eastAsia="Times New Roman" w:hAnsi="Courier New" w:cs="Courier New"/>
                <w:szCs w:val="20"/>
                <w:lang w:eastAsia="en-US"/>
              </w:rPr>
              <w:t xml:space="preserve">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 </w:t>
            </w:r>
          </w:p>
          <w:p w:rsidR="00433A6E" w:rsidRPr="00433A6E" w:rsidRDefault="00433A6E" w:rsidP="00433A6E">
            <w:pPr>
              <w:spacing w:before="0" w:after="0" w:line="240" w:lineRule="auto"/>
              <w:rPr>
                <w:rFonts w:ascii="Times New Roman" w:eastAsia="Times New Roman" w:hAnsi="Times New Roman" w:cs="Times New Roman"/>
                <w:szCs w:val="24"/>
                <w:lang w:eastAsia="en-US"/>
              </w:rPr>
            </w:pPr>
            <w:r w:rsidRPr="00C471D1">
              <w:rPr>
                <w:rFonts w:ascii="Courier New" w:eastAsia="Times New Roman" w:hAnsi="Courier New" w:cs="Courier New"/>
                <w:szCs w:val="20"/>
                <w:lang w:eastAsia="en-US"/>
              </w:rPr>
              <w:t xml:space="preserve">} </w:t>
            </w:r>
          </w:p>
        </w:tc>
      </w:tr>
    </w:tbl>
    <w:p w:rsidR="00433A6E" w:rsidRPr="00433A6E" w:rsidRDefault="00433A6E" w:rsidP="00433A6E">
      <w:pPr>
        <w:shd w:val="clear" w:color="auto" w:fill="FFFFFF"/>
        <w:spacing w:before="0" w:after="150" w:line="240" w:lineRule="auto"/>
        <w:textAlignment w:val="baseline"/>
        <w:rPr>
          <w:rFonts w:ascii="Arial" w:eastAsia="Times New Roman" w:hAnsi="Arial" w:cs="Arial"/>
          <w:sz w:val="24"/>
          <w:szCs w:val="24"/>
          <w:lang w:eastAsia="en-US"/>
        </w:rPr>
      </w:pPr>
      <w:r w:rsidRPr="00433A6E">
        <w:rPr>
          <w:rFonts w:ascii="Arial" w:eastAsia="Times New Roman" w:hAnsi="Arial" w:cs="Arial"/>
          <w:sz w:val="24"/>
          <w:szCs w:val="24"/>
          <w:lang w:eastAsia="en-US"/>
        </w:rPr>
        <w:lastRenderedPageBreak/>
        <w:t>Output:</w:t>
      </w:r>
    </w:p>
    <w:p w:rsidR="00433A6E" w:rsidRPr="00433A6E" w:rsidRDefault="00433A6E" w:rsidP="00433A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urier New"/>
          <w:sz w:val="23"/>
          <w:szCs w:val="23"/>
          <w:lang w:eastAsia="en-US"/>
        </w:rPr>
      </w:pPr>
      <w:r w:rsidRPr="00433A6E">
        <w:rPr>
          <w:rFonts w:ascii="Consolas" w:eastAsia="Times New Roman" w:hAnsi="Consolas" w:cs="Courier New"/>
          <w:sz w:val="23"/>
          <w:szCs w:val="23"/>
          <w:lang w:eastAsia="en-US"/>
        </w:rPr>
        <w:t>Static or class method from Base</w:t>
      </w:r>
    </w:p>
    <w:p w:rsidR="00433A6E" w:rsidRPr="00433A6E" w:rsidRDefault="00433A6E" w:rsidP="00433A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urier New"/>
          <w:sz w:val="23"/>
          <w:szCs w:val="23"/>
          <w:lang w:eastAsia="en-US"/>
        </w:rPr>
      </w:pPr>
      <w:r w:rsidRPr="00433A6E">
        <w:rPr>
          <w:rFonts w:ascii="Consolas" w:eastAsia="Times New Roman" w:hAnsi="Consolas" w:cs="Courier New"/>
          <w:sz w:val="23"/>
          <w:szCs w:val="23"/>
          <w:lang w:eastAsia="en-US"/>
        </w:rPr>
        <w:t>Non-static or Instance method from Derived</w:t>
      </w:r>
    </w:p>
    <w:p w:rsidR="00433A6E" w:rsidRDefault="00433A6E" w:rsidP="00433A6E">
      <w:pPr>
        <w:pStyle w:val="NormalWeb"/>
        <w:shd w:val="clear" w:color="auto" w:fill="FFFFFF"/>
        <w:spacing w:before="0" w:beforeAutospacing="0" w:after="150" w:afterAutospacing="0"/>
        <w:textAlignment w:val="baseline"/>
        <w:rPr>
          <w:rFonts w:ascii="Arial" w:hAnsi="Arial" w:cs="Arial"/>
        </w:rPr>
      </w:pPr>
    </w:p>
    <w:p w:rsidR="00433A6E" w:rsidRDefault="00C958A9" w:rsidP="00C958A9">
      <w:pPr>
        <w:pStyle w:val="Heading2"/>
      </w:pPr>
      <w:r>
        <w:t>if we do overrind on the base of different in arguments then we get compile time error.</w:t>
      </w:r>
    </w:p>
    <w:p w:rsidR="00C958A9" w:rsidRDefault="00C958A9" w:rsidP="00C958A9">
      <w:r>
        <w:t xml:space="preserve">class Derived extends Base { </w:t>
      </w:r>
    </w:p>
    <w:p w:rsidR="00C958A9" w:rsidRDefault="00C958A9" w:rsidP="00C958A9">
      <w:r>
        <w:tab/>
      </w:r>
    </w:p>
    <w:p w:rsidR="00C958A9" w:rsidRDefault="00C958A9" w:rsidP="00C958A9">
      <w:r>
        <w:tab/>
        <w:t xml:space="preserve">// This method hides display() in Base </w:t>
      </w:r>
    </w:p>
    <w:p w:rsidR="00C958A9" w:rsidRDefault="00C958A9" w:rsidP="00C958A9">
      <w:r>
        <w:tab/>
      </w:r>
      <w:r w:rsidRPr="00C958A9">
        <w:rPr>
          <w:sz w:val="24"/>
          <w:highlight w:val="yellow"/>
        </w:rPr>
        <w:t>public static void display(int i) {</w:t>
      </w:r>
      <w:r w:rsidRPr="00C958A9">
        <w:rPr>
          <w:sz w:val="24"/>
        </w:rPr>
        <w:t xml:space="preserve"> </w:t>
      </w:r>
    </w:p>
    <w:p w:rsidR="00C958A9" w:rsidRDefault="00C958A9" w:rsidP="00C958A9">
      <w:r>
        <w:tab/>
      </w:r>
      <w:r>
        <w:tab/>
        <w:t xml:space="preserve">System.out.println("Static or class method from Derived"); </w:t>
      </w:r>
    </w:p>
    <w:p w:rsidR="00C958A9" w:rsidRDefault="00C958A9" w:rsidP="00C958A9">
      <w:r>
        <w:tab/>
        <w:t xml:space="preserve">} </w:t>
      </w:r>
    </w:p>
    <w:p w:rsidR="00C958A9" w:rsidRDefault="00C958A9" w:rsidP="00C958A9">
      <w:r>
        <w:tab/>
      </w:r>
    </w:p>
    <w:p w:rsidR="00C958A9" w:rsidRDefault="00C958A9" w:rsidP="00C958A9">
      <w:r>
        <w:tab/>
        <w:t xml:space="preserve">// This method overrides print() in Base </w:t>
      </w:r>
    </w:p>
    <w:p w:rsidR="00C958A9" w:rsidRDefault="00C958A9" w:rsidP="00C958A9">
      <w:r>
        <w:tab/>
        <w:t xml:space="preserve">public void print() { </w:t>
      </w:r>
    </w:p>
    <w:p w:rsidR="00C958A9" w:rsidRDefault="00C958A9" w:rsidP="00C958A9">
      <w:r>
        <w:tab/>
      </w:r>
      <w:r>
        <w:tab/>
        <w:t xml:space="preserve">System.out.println("Non-static or Instance method from Derived"); </w:t>
      </w:r>
    </w:p>
    <w:p w:rsidR="00C958A9" w:rsidRDefault="00C958A9" w:rsidP="00C958A9">
      <w:r>
        <w:t>} }</w:t>
      </w:r>
    </w:p>
    <w:p w:rsidR="00C958A9" w:rsidRPr="00C958A9" w:rsidRDefault="00C958A9" w:rsidP="00C958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C958A9">
        <w:rPr>
          <w:rFonts w:ascii="Consolas" w:eastAsia="Times New Roman" w:hAnsi="Consolas" w:cs="Courier New"/>
          <w:sz w:val="23"/>
          <w:szCs w:val="23"/>
          <w:lang w:eastAsia="en-US"/>
        </w:rPr>
        <w:lastRenderedPageBreak/>
        <w:t>prog.java:41: error: method display in class Base cannot be applied to given types;</w:t>
      </w:r>
    </w:p>
    <w:p w:rsidR="00C958A9" w:rsidRPr="00C958A9" w:rsidRDefault="00C958A9" w:rsidP="00C958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C958A9">
        <w:rPr>
          <w:rFonts w:ascii="Consolas" w:eastAsia="Times New Roman" w:hAnsi="Consolas" w:cs="Courier New"/>
          <w:sz w:val="23"/>
          <w:szCs w:val="23"/>
          <w:lang w:eastAsia="en-US"/>
        </w:rPr>
        <w:t xml:space="preserve">      obj1.display(1);</w:t>
      </w:r>
    </w:p>
    <w:p w:rsidR="00C958A9" w:rsidRPr="00C958A9" w:rsidRDefault="00C958A9" w:rsidP="00C958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C958A9">
        <w:rPr>
          <w:rFonts w:ascii="Consolas" w:eastAsia="Times New Roman" w:hAnsi="Consolas" w:cs="Courier New"/>
          <w:sz w:val="23"/>
          <w:szCs w:val="23"/>
          <w:lang w:eastAsia="en-US"/>
        </w:rPr>
        <w:t xml:space="preserve">          ^</w:t>
      </w:r>
    </w:p>
    <w:p w:rsidR="00C958A9" w:rsidRPr="00C958A9" w:rsidRDefault="00C958A9" w:rsidP="00C958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C958A9">
        <w:rPr>
          <w:rFonts w:ascii="Consolas" w:eastAsia="Times New Roman" w:hAnsi="Consolas" w:cs="Courier New"/>
          <w:sz w:val="23"/>
          <w:szCs w:val="23"/>
          <w:lang w:eastAsia="en-US"/>
        </w:rPr>
        <w:t xml:space="preserve">  required: no arguments</w:t>
      </w:r>
    </w:p>
    <w:p w:rsidR="00C958A9" w:rsidRPr="00C958A9" w:rsidRDefault="00C958A9" w:rsidP="00C958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C958A9">
        <w:rPr>
          <w:rFonts w:ascii="Consolas" w:eastAsia="Times New Roman" w:hAnsi="Consolas" w:cs="Courier New"/>
          <w:sz w:val="23"/>
          <w:szCs w:val="23"/>
          <w:lang w:eastAsia="en-US"/>
        </w:rPr>
        <w:t xml:space="preserve">  found: int</w:t>
      </w:r>
    </w:p>
    <w:p w:rsidR="00C958A9" w:rsidRPr="00C958A9" w:rsidRDefault="00C958A9" w:rsidP="00C958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C958A9">
        <w:rPr>
          <w:rFonts w:ascii="Consolas" w:eastAsia="Times New Roman" w:hAnsi="Consolas" w:cs="Courier New"/>
          <w:sz w:val="23"/>
          <w:szCs w:val="23"/>
          <w:lang w:eastAsia="en-US"/>
        </w:rPr>
        <w:t xml:space="preserve">  reason: actual and formal argument lists differ in length</w:t>
      </w:r>
    </w:p>
    <w:p w:rsidR="00C958A9" w:rsidRPr="00C958A9" w:rsidRDefault="00C958A9" w:rsidP="00C958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120"/>
        <w:textAlignment w:val="baseline"/>
        <w:rPr>
          <w:rFonts w:ascii="Consolas" w:eastAsia="Times New Roman" w:hAnsi="Consolas" w:cs="Courier New"/>
          <w:sz w:val="23"/>
          <w:szCs w:val="23"/>
          <w:lang w:eastAsia="en-US"/>
        </w:rPr>
      </w:pPr>
      <w:r w:rsidRPr="00C958A9">
        <w:rPr>
          <w:rFonts w:ascii="Consolas" w:eastAsia="Times New Roman" w:hAnsi="Consolas" w:cs="Courier New"/>
          <w:sz w:val="23"/>
          <w:szCs w:val="23"/>
          <w:lang w:eastAsia="en-US"/>
        </w:rPr>
        <w:t>1 error</w:t>
      </w:r>
    </w:p>
    <w:p w:rsidR="001163CB" w:rsidRDefault="001163CB" w:rsidP="001163CB">
      <w:pPr>
        <w:pStyle w:val="Heading1"/>
        <w:shd w:val="clear" w:color="auto" w:fill="FAFAFA"/>
        <w:spacing w:before="0" w:after="75" w:line="540" w:lineRule="atLeast"/>
        <w:textAlignment w:val="baseline"/>
        <w:rPr>
          <w:color w:val="588101"/>
          <w:sz w:val="30"/>
          <w:szCs w:val="30"/>
        </w:rPr>
      </w:pPr>
      <w:r>
        <w:rPr>
          <w:b/>
          <w:bCs/>
          <w:color w:val="588101"/>
          <w:sz w:val="30"/>
          <w:szCs w:val="30"/>
        </w:rPr>
        <w:t>Why doesn’t the Java language support multiple inheritance?</w:t>
      </w:r>
    </w:p>
    <w:p w:rsidR="001163CB" w:rsidRDefault="001163CB" w:rsidP="001163CB">
      <w:pPr>
        <w:shd w:val="clear" w:color="auto" w:fill="FAFAFA"/>
        <w:textAlignment w:val="baseline"/>
        <w:rPr>
          <w:rFonts w:ascii="Arial" w:hAnsi="Arial" w:cs="Arial"/>
          <w:color w:val="777777"/>
          <w:sz w:val="18"/>
          <w:szCs w:val="18"/>
        </w:rPr>
      </w:pPr>
      <w:hyperlink r:id="rId15" w:tooltip="Why doesn’t the Java language support multiple inheritance?" w:history="1">
        <w:r>
          <w:rPr>
            <w:rStyle w:val="Hyperlink"/>
            <w:rFonts w:ascii="Arial" w:hAnsi="Arial" w:cs="Arial"/>
            <w:color w:val="777777"/>
            <w:sz w:val="18"/>
            <w:szCs w:val="18"/>
            <w:bdr w:val="none" w:sz="0" w:space="0" w:color="auto" w:frame="1"/>
          </w:rPr>
          <w:t>August 28, 2013 10:55 pm</w:t>
        </w:r>
      </w:hyperlink>
      <w:r>
        <w:rPr>
          <w:rStyle w:val="entry-meta-sep"/>
          <w:rFonts w:ascii="Arial" w:hAnsi="Arial" w:cs="Arial"/>
          <w:color w:val="EAEAEA"/>
          <w:sz w:val="18"/>
          <w:szCs w:val="18"/>
          <w:bdr w:val="none" w:sz="0" w:space="0" w:color="auto" w:frame="1"/>
        </w:rPr>
        <w:t> | </w:t>
      </w:r>
      <w:hyperlink r:id="rId16" w:anchor="comments" w:history="1">
        <w:r>
          <w:rPr>
            <w:rStyle w:val="Hyperlink"/>
            <w:rFonts w:ascii="Arial" w:hAnsi="Arial" w:cs="Arial"/>
            <w:color w:val="777777"/>
            <w:sz w:val="18"/>
            <w:szCs w:val="18"/>
            <w:bdr w:val="none" w:sz="0" w:space="0" w:color="auto" w:frame="1"/>
          </w:rPr>
          <w:t>1 Comment</w:t>
        </w:r>
      </w:hyperlink>
      <w:r>
        <w:rPr>
          <w:rStyle w:val="entry-meta-sep"/>
          <w:rFonts w:ascii="Arial" w:hAnsi="Arial" w:cs="Arial"/>
          <w:color w:val="EAEAEA"/>
          <w:sz w:val="18"/>
          <w:szCs w:val="18"/>
          <w:bdr w:val="none" w:sz="0" w:space="0" w:color="auto" w:frame="1"/>
        </w:rPr>
        <w:t> | </w:t>
      </w:r>
      <w:hyperlink r:id="rId17" w:tooltip="by crazyadmin" w:history="1">
        <w:r>
          <w:rPr>
            <w:rStyle w:val="Hyperlink"/>
            <w:rFonts w:ascii="Arial" w:hAnsi="Arial" w:cs="Arial"/>
            <w:color w:val="777777"/>
            <w:sz w:val="18"/>
            <w:szCs w:val="18"/>
            <w:bdr w:val="none" w:sz="0" w:space="0" w:color="auto" w:frame="1"/>
          </w:rPr>
          <w:t>crazyadmin</w:t>
        </w:r>
      </w:hyperlink>
    </w:p>
    <w:p w:rsidR="001163CB" w:rsidRPr="001163CB" w:rsidRDefault="001163CB" w:rsidP="001163CB">
      <w:pPr>
        <w:pStyle w:val="NormalWeb"/>
        <w:shd w:val="clear" w:color="auto" w:fill="FAFAFA"/>
        <w:spacing w:before="0" w:beforeAutospacing="0" w:after="315" w:afterAutospacing="0" w:line="315" w:lineRule="atLeast"/>
        <w:textAlignment w:val="baseline"/>
        <w:rPr>
          <w:rFonts w:ascii="inherit" w:hAnsi="inherit" w:cs="Arial"/>
          <w:color w:val="444444"/>
          <w:sz w:val="25"/>
          <w:szCs w:val="21"/>
        </w:rPr>
      </w:pPr>
      <w:r w:rsidRPr="001163CB">
        <w:rPr>
          <w:rFonts w:ascii="inherit" w:hAnsi="inherit" w:cs="Arial"/>
          <w:color w:val="444444"/>
          <w:sz w:val="25"/>
          <w:szCs w:val="21"/>
        </w:rPr>
        <w:t>There are 2 reasons mentioned that will give you a idea why we don’t have multiple inheritance in java.</w:t>
      </w:r>
    </w:p>
    <w:p w:rsidR="001163CB" w:rsidRPr="001163CB" w:rsidRDefault="001163CB" w:rsidP="001163CB">
      <w:pPr>
        <w:pStyle w:val="NormalWeb"/>
        <w:shd w:val="clear" w:color="auto" w:fill="FAFAFA"/>
        <w:spacing w:before="0" w:beforeAutospacing="0" w:after="315" w:afterAutospacing="0" w:line="315" w:lineRule="atLeast"/>
        <w:textAlignment w:val="baseline"/>
        <w:rPr>
          <w:rFonts w:ascii="inherit" w:hAnsi="inherit" w:cs="Arial"/>
          <w:color w:val="444444"/>
          <w:sz w:val="25"/>
          <w:szCs w:val="21"/>
        </w:rPr>
      </w:pPr>
      <w:r w:rsidRPr="001163CB">
        <w:rPr>
          <w:rFonts w:ascii="inherit" w:hAnsi="inherit" w:cs="Arial"/>
          <w:color w:val="444444"/>
          <w:sz w:val="25"/>
          <w:szCs w:val="21"/>
        </w:rPr>
        <w:t>1st is ambiguity around Diamond problem, consider a class A has foo() method and then B and C derived from A and has there own foo() implementation and now class D derive from B and C using multiple inheritance and if we refer just foo() compiler will not be able to decide which foo() it should invoke. This is also called Diamond problem because structure on this inheritance scenario is similar to 4 edge diamond, see below</w:t>
      </w:r>
    </w:p>
    <w:p w:rsidR="001163CB" w:rsidRPr="001163CB" w:rsidRDefault="001163CB" w:rsidP="001163CB">
      <w:pPr>
        <w:pStyle w:val="NormalWeb"/>
        <w:shd w:val="clear" w:color="auto" w:fill="FAFAFA"/>
        <w:spacing w:before="0" w:beforeAutospacing="0" w:after="315" w:afterAutospacing="0" w:line="315" w:lineRule="atLeast"/>
        <w:textAlignment w:val="baseline"/>
        <w:rPr>
          <w:rFonts w:ascii="inherit" w:hAnsi="inherit" w:cs="Arial"/>
          <w:color w:val="444444"/>
          <w:sz w:val="25"/>
          <w:szCs w:val="21"/>
        </w:rPr>
      </w:pPr>
      <w:r w:rsidRPr="001163CB">
        <w:rPr>
          <w:rFonts w:ascii="inherit" w:hAnsi="inherit" w:cs="Arial"/>
          <w:color w:val="444444"/>
          <w:sz w:val="25"/>
          <w:szCs w:val="21"/>
        </w:rPr>
        <w:t>          A foo()</w:t>
      </w:r>
      <w:r w:rsidRPr="001163CB">
        <w:rPr>
          <w:rFonts w:ascii="inherit" w:hAnsi="inherit" w:cs="Arial"/>
          <w:color w:val="444444"/>
          <w:sz w:val="25"/>
          <w:szCs w:val="21"/>
        </w:rPr>
        <w:br/>
        <w:t>        /      \</w:t>
      </w:r>
      <w:r w:rsidRPr="001163CB">
        <w:rPr>
          <w:rFonts w:ascii="inherit" w:hAnsi="inherit" w:cs="Arial"/>
          <w:color w:val="444444"/>
          <w:sz w:val="25"/>
          <w:szCs w:val="21"/>
        </w:rPr>
        <w:br/>
        <w:t>      /          \</w:t>
      </w:r>
      <w:r w:rsidRPr="001163CB">
        <w:rPr>
          <w:rFonts w:ascii="inherit" w:hAnsi="inherit" w:cs="Arial"/>
          <w:color w:val="444444"/>
          <w:sz w:val="25"/>
          <w:szCs w:val="21"/>
        </w:rPr>
        <w:br/>
        <w:t>   B foo()     C foo()</w:t>
      </w:r>
      <w:r w:rsidRPr="001163CB">
        <w:rPr>
          <w:rFonts w:ascii="inherit" w:hAnsi="inherit" w:cs="Arial"/>
          <w:color w:val="444444"/>
          <w:sz w:val="25"/>
          <w:szCs w:val="21"/>
        </w:rPr>
        <w:br/>
        <w:t>      \          /</w:t>
      </w:r>
      <w:r w:rsidRPr="001163CB">
        <w:rPr>
          <w:rFonts w:ascii="inherit" w:hAnsi="inherit" w:cs="Arial"/>
          <w:color w:val="444444"/>
          <w:sz w:val="25"/>
          <w:szCs w:val="21"/>
        </w:rPr>
        <w:br/>
        <w:t>        \     /</w:t>
      </w:r>
      <w:r w:rsidRPr="001163CB">
        <w:rPr>
          <w:rFonts w:ascii="inherit" w:hAnsi="inherit" w:cs="Arial"/>
          <w:color w:val="444444"/>
          <w:sz w:val="25"/>
          <w:szCs w:val="21"/>
        </w:rPr>
        <w:br/>
        <w:t>         D foo()</w:t>
      </w:r>
    </w:p>
    <w:p w:rsidR="001163CB" w:rsidRPr="001163CB" w:rsidRDefault="001163CB" w:rsidP="001163CB">
      <w:pPr>
        <w:pStyle w:val="NormalWeb"/>
        <w:shd w:val="clear" w:color="auto" w:fill="FAFAFA"/>
        <w:spacing w:before="0" w:beforeAutospacing="0" w:after="315" w:afterAutospacing="0" w:line="315" w:lineRule="atLeast"/>
        <w:textAlignment w:val="baseline"/>
        <w:rPr>
          <w:rFonts w:ascii="inherit" w:hAnsi="inherit" w:cs="Arial"/>
          <w:color w:val="444444"/>
          <w:sz w:val="25"/>
          <w:szCs w:val="21"/>
        </w:rPr>
      </w:pPr>
      <w:r w:rsidRPr="001163CB">
        <w:rPr>
          <w:rFonts w:ascii="inherit" w:hAnsi="inherit" w:cs="Arial"/>
          <w:color w:val="444444"/>
          <w:sz w:val="25"/>
          <w:szCs w:val="21"/>
        </w:rPr>
        <w:t>Even if we remove the top head of diamond class A and allow multiple inheritances we will see this problem of ambiguity.</w:t>
      </w:r>
    </w:p>
    <w:p w:rsidR="001163CB" w:rsidRPr="001163CB" w:rsidRDefault="001163CB" w:rsidP="001163CB">
      <w:pPr>
        <w:pStyle w:val="NormalWeb"/>
        <w:shd w:val="clear" w:color="auto" w:fill="FAFAFA"/>
        <w:spacing w:before="0" w:beforeAutospacing="0" w:after="315" w:afterAutospacing="0" w:line="315" w:lineRule="atLeast"/>
        <w:textAlignment w:val="baseline"/>
        <w:rPr>
          <w:rFonts w:ascii="inherit" w:hAnsi="inherit" w:cs="Arial"/>
          <w:color w:val="444444"/>
          <w:sz w:val="25"/>
          <w:szCs w:val="21"/>
        </w:rPr>
      </w:pPr>
      <w:r w:rsidRPr="001163CB">
        <w:rPr>
          <w:rFonts w:ascii="inherit" w:hAnsi="inherit" w:cs="Arial"/>
          <w:color w:val="444444"/>
          <w:sz w:val="25"/>
          <w:szCs w:val="21"/>
        </w:rPr>
        <w:t>2nd reason: Multiple inheritances does complicate the design and creates problem during casting, constructor chaining etc and given that there are not many scenario on which you need multiple inheritance its wise decision to omit it for the sake of simplicity. Also java avoids this ambiguity by supporting single inheritance with interfaces. Since interface only have method declaration and doesn’t provide any implementation there will only be just one implementation of specific method hence there would not be any ambiguity.</w:t>
      </w:r>
    </w:p>
    <w:p w:rsidR="00512C8B" w:rsidRPr="00512C8B" w:rsidRDefault="00512C8B" w:rsidP="00512C8B">
      <w:pPr>
        <w:pStyle w:val="Heading2"/>
        <w:rPr>
          <w:rFonts w:ascii="Arial" w:hAnsi="Arial"/>
          <w:b/>
          <w:lang w:eastAsia="en-US"/>
        </w:rPr>
      </w:pPr>
      <w:r w:rsidRPr="00512C8B">
        <w:rPr>
          <w:b/>
          <w:color w:val="C00000"/>
          <w:sz w:val="28"/>
          <w:bdr w:val="none" w:sz="0" w:space="0" w:color="auto" w:frame="1"/>
          <w:lang w:eastAsia="en-US"/>
        </w:rPr>
        <w:lastRenderedPageBreak/>
        <w:t>What modifiers are allowed for methods in an Interface?</w:t>
      </w:r>
    </w:p>
    <w:p w:rsidR="00512C8B" w:rsidRPr="00512C8B" w:rsidRDefault="00512C8B" w:rsidP="00512C8B">
      <w:pPr>
        <w:shd w:val="clear" w:color="auto" w:fill="FAFAFA"/>
        <w:spacing w:before="0" w:after="0" w:line="315" w:lineRule="atLeast"/>
        <w:textAlignment w:val="baseline"/>
        <w:rPr>
          <w:rFonts w:ascii="Arial" w:eastAsia="Times New Roman" w:hAnsi="Arial" w:cs="Arial"/>
          <w:color w:val="444444"/>
          <w:sz w:val="21"/>
          <w:szCs w:val="21"/>
          <w:lang w:eastAsia="en-US"/>
        </w:rPr>
      </w:pPr>
      <w:r w:rsidRPr="00512C8B">
        <w:rPr>
          <w:rFonts w:ascii="Arial" w:eastAsia="Times New Roman" w:hAnsi="Arial" w:cs="Arial"/>
          <w:color w:val="444444"/>
          <w:sz w:val="21"/>
          <w:szCs w:val="21"/>
          <w:lang w:eastAsia="en-US"/>
        </w:rPr>
        <w:t>Only </w:t>
      </w:r>
      <w:r w:rsidRPr="00512C8B">
        <w:rPr>
          <w:rFonts w:ascii="Courier New" w:eastAsia="Times New Roman" w:hAnsi="Courier New" w:cs="Courier New"/>
          <w:color w:val="000000"/>
          <w:sz w:val="20"/>
          <w:szCs w:val="20"/>
          <w:bdr w:val="none" w:sz="0" w:space="0" w:color="auto" w:frame="1"/>
          <w:lang w:eastAsia="en-US"/>
        </w:rPr>
        <w:t>public</w:t>
      </w:r>
      <w:r w:rsidRPr="00512C8B">
        <w:rPr>
          <w:rFonts w:ascii="Arial" w:eastAsia="Times New Roman" w:hAnsi="Arial" w:cs="Arial"/>
          <w:color w:val="444444"/>
          <w:sz w:val="21"/>
          <w:szCs w:val="21"/>
          <w:lang w:eastAsia="en-US"/>
        </w:rPr>
        <w:t> and </w:t>
      </w:r>
      <w:r w:rsidRPr="00512C8B">
        <w:rPr>
          <w:rFonts w:ascii="Courier New" w:eastAsia="Times New Roman" w:hAnsi="Courier New" w:cs="Courier New"/>
          <w:color w:val="000000"/>
          <w:sz w:val="20"/>
          <w:szCs w:val="20"/>
          <w:bdr w:val="none" w:sz="0" w:space="0" w:color="auto" w:frame="1"/>
          <w:lang w:eastAsia="en-US"/>
        </w:rPr>
        <w:t>abstract</w:t>
      </w:r>
      <w:r w:rsidRPr="00512C8B">
        <w:rPr>
          <w:rFonts w:ascii="Arial" w:eastAsia="Times New Roman" w:hAnsi="Arial" w:cs="Arial"/>
          <w:color w:val="444444"/>
          <w:sz w:val="21"/>
          <w:szCs w:val="21"/>
          <w:lang w:eastAsia="en-US"/>
        </w:rPr>
        <w:t> modifiers are allowed for methods in interfaces.</w:t>
      </w:r>
    </w:p>
    <w:p w:rsidR="00512C8B" w:rsidRPr="00512C8B" w:rsidRDefault="00512C8B" w:rsidP="00512C8B">
      <w:pPr>
        <w:shd w:val="clear" w:color="auto" w:fill="FAFAFA"/>
        <w:spacing w:before="0" w:after="0" w:line="315" w:lineRule="atLeast"/>
        <w:textAlignment w:val="baseline"/>
        <w:rPr>
          <w:rFonts w:ascii="Arial" w:eastAsia="Times New Roman" w:hAnsi="Arial" w:cs="Arial"/>
          <w:color w:val="444444"/>
          <w:sz w:val="21"/>
          <w:szCs w:val="21"/>
          <w:lang w:eastAsia="en-US"/>
        </w:rPr>
      </w:pPr>
      <w:r w:rsidRPr="00512C8B">
        <w:rPr>
          <w:rFonts w:ascii="Arial" w:eastAsia="Times New Roman" w:hAnsi="Arial" w:cs="Arial"/>
          <w:b/>
          <w:bCs/>
          <w:color w:val="444444"/>
          <w:sz w:val="21"/>
          <w:szCs w:val="21"/>
          <w:bdr w:val="none" w:sz="0" w:space="0" w:color="auto" w:frame="1"/>
          <w:lang w:eastAsia="en-US"/>
        </w:rPr>
        <w:t>Note</w:t>
      </w:r>
      <w:r w:rsidRPr="00512C8B">
        <w:rPr>
          <w:rFonts w:ascii="Arial" w:eastAsia="Times New Roman" w:hAnsi="Arial" w:cs="Arial"/>
          <w:color w:val="444444"/>
          <w:sz w:val="21"/>
          <w:szCs w:val="21"/>
          <w:lang w:eastAsia="en-US"/>
        </w:rPr>
        <w:t>:</w:t>
      </w:r>
    </w:p>
    <w:p w:rsidR="00512C8B" w:rsidRPr="00512C8B" w:rsidRDefault="00512C8B" w:rsidP="00512C8B">
      <w:pPr>
        <w:numPr>
          <w:ilvl w:val="0"/>
          <w:numId w:val="19"/>
        </w:numPr>
        <w:shd w:val="clear" w:color="auto" w:fill="FAFAFA"/>
        <w:spacing w:before="0" w:after="0" w:line="240" w:lineRule="auto"/>
        <w:ind w:left="450"/>
        <w:textAlignment w:val="baseline"/>
        <w:rPr>
          <w:rFonts w:ascii="Arial" w:eastAsia="Times New Roman" w:hAnsi="Arial" w:cs="Arial"/>
          <w:color w:val="444444"/>
          <w:sz w:val="21"/>
          <w:szCs w:val="21"/>
          <w:lang w:eastAsia="en-US"/>
        </w:rPr>
      </w:pPr>
      <w:r w:rsidRPr="00512C8B">
        <w:rPr>
          <w:rFonts w:ascii="Arial" w:eastAsia="Times New Roman" w:hAnsi="Arial" w:cs="Arial"/>
          <w:color w:val="444444"/>
          <w:sz w:val="21"/>
          <w:szCs w:val="21"/>
          <w:lang w:eastAsia="en-US"/>
        </w:rPr>
        <w:t>You can’t mark an interface as final.</w:t>
      </w:r>
    </w:p>
    <w:p w:rsidR="00512C8B" w:rsidRPr="00512C8B" w:rsidRDefault="00512C8B" w:rsidP="00512C8B">
      <w:pPr>
        <w:numPr>
          <w:ilvl w:val="0"/>
          <w:numId w:val="19"/>
        </w:numPr>
        <w:shd w:val="clear" w:color="auto" w:fill="FAFAFA"/>
        <w:spacing w:before="0" w:after="0" w:line="240" w:lineRule="auto"/>
        <w:ind w:left="450"/>
        <w:textAlignment w:val="baseline"/>
        <w:rPr>
          <w:rFonts w:ascii="Arial" w:eastAsia="Times New Roman" w:hAnsi="Arial" w:cs="Arial"/>
          <w:color w:val="444444"/>
          <w:sz w:val="21"/>
          <w:szCs w:val="21"/>
          <w:lang w:eastAsia="en-US"/>
        </w:rPr>
      </w:pPr>
      <w:r w:rsidRPr="00512C8B">
        <w:rPr>
          <w:rFonts w:ascii="Arial" w:eastAsia="Times New Roman" w:hAnsi="Arial" w:cs="Arial"/>
          <w:color w:val="444444"/>
          <w:sz w:val="21"/>
          <w:szCs w:val="21"/>
          <w:lang w:eastAsia="en-US"/>
        </w:rPr>
        <w:t>Interface variables must be static.</w:t>
      </w:r>
    </w:p>
    <w:p w:rsidR="00512C8B" w:rsidRPr="00512C8B" w:rsidRDefault="00512C8B" w:rsidP="00512C8B">
      <w:pPr>
        <w:numPr>
          <w:ilvl w:val="0"/>
          <w:numId w:val="19"/>
        </w:numPr>
        <w:shd w:val="clear" w:color="auto" w:fill="FAFAFA"/>
        <w:spacing w:before="0" w:after="0" w:line="240" w:lineRule="auto"/>
        <w:ind w:left="450"/>
        <w:textAlignment w:val="baseline"/>
        <w:rPr>
          <w:rFonts w:ascii="Arial" w:eastAsia="Times New Roman" w:hAnsi="Arial" w:cs="Arial"/>
          <w:color w:val="444444"/>
          <w:sz w:val="21"/>
          <w:szCs w:val="21"/>
          <w:lang w:eastAsia="en-US"/>
        </w:rPr>
      </w:pPr>
      <w:r w:rsidRPr="00512C8B">
        <w:rPr>
          <w:rFonts w:ascii="Arial" w:eastAsia="Times New Roman" w:hAnsi="Arial" w:cs="Arial"/>
          <w:color w:val="444444"/>
          <w:sz w:val="21"/>
          <w:szCs w:val="21"/>
          <w:lang w:eastAsia="en-US"/>
        </w:rPr>
        <w:t>An Interface cannot extend anything but another interfaces.</w:t>
      </w:r>
    </w:p>
    <w:p w:rsidR="00512C8B" w:rsidRPr="00512C8B" w:rsidRDefault="00512C8B" w:rsidP="00512C8B">
      <w:pPr>
        <w:numPr>
          <w:ilvl w:val="0"/>
          <w:numId w:val="19"/>
        </w:numPr>
        <w:shd w:val="clear" w:color="auto" w:fill="FAFAFA"/>
        <w:spacing w:before="0" w:after="0" w:line="240" w:lineRule="auto"/>
        <w:ind w:left="450"/>
        <w:textAlignment w:val="baseline"/>
        <w:rPr>
          <w:rFonts w:ascii="Arial" w:eastAsia="Times New Roman" w:hAnsi="Arial" w:cs="Arial"/>
          <w:color w:val="444444"/>
          <w:sz w:val="21"/>
          <w:szCs w:val="21"/>
          <w:lang w:eastAsia="en-US"/>
        </w:rPr>
      </w:pPr>
      <w:r w:rsidRPr="00512C8B">
        <w:rPr>
          <w:rFonts w:ascii="Arial" w:eastAsia="Times New Roman" w:hAnsi="Arial" w:cs="Arial"/>
          <w:color w:val="444444"/>
          <w:sz w:val="21"/>
          <w:szCs w:val="21"/>
          <w:lang w:eastAsia="en-US"/>
        </w:rPr>
        <w:t>Methods in an interface are implicitly public.</w:t>
      </w:r>
    </w:p>
    <w:p w:rsidR="00C958A9" w:rsidRPr="00512C8B" w:rsidRDefault="00512C8B" w:rsidP="00C958A9">
      <w:pPr>
        <w:rPr>
          <w:b/>
          <w:sz w:val="24"/>
        </w:rPr>
      </w:pPr>
      <w:r w:rsidRPr="00512C8B">
        <w:rPr>
          <w:b/>
          <w:sz w:val="24"/>
        </w:rPr>
        <w:t>We can write abstract keyword on the top of interface, but complier will delete it.</w:t>
      </w:r>
    </w:p>
    <w:p w:rsidR="00512C8B" w:rsidRPr="00512C8B" w:rsidRDefault="00512C8B" w:rsidP="00C958A9">
      <w:pPr>
        <w:rPr>
          <w:b/>
          <w:sz w:val="24"/>
        </w:rPr>
      </w:pPr>
      <w:r w:rsidRPr="00512C8B">
        <w:rPr>
          <w:b/>
          <w:sz w:val="24"/>
        </w:rPr>
        <w:t>We can extend keyword on the top of interface, but not with classes only with interfaces.</w:t>
      </w:r>
    </w:p>
    <w:p w:rsidR="00512C8B" w:rsidRPr="00512C8B" w:rsidRDefault="00512C8B" w:rsidP="00C958A9">
      <w:pPr>
        <w:rPr>
          <w:b/>
          <w:sz w:val="24"/>
        </w:rPr>
      </w:pPr>
      <w:r w:rsidRPr="00512C8B">
        <w:rPr>
          <w:b/>
          <w:sz w:val="24"/>
        </w:rPr>
        <w:t>We can’t make variables private and protected.</w:t>
      </w:r>
    </w:p>
    <w:p w:rsidR="00512C8B" w:rsidRPr="00512C8B" w:rsidRDefault="00512C8B" w:rsidP="00C958A9">
      <w:pPr>
        <w:rPr>
          <w:b/>
          <w:sz w:val="24"/>
        </w:rPr>
      </w:pPr>
      <w:r w:rsidRPr="00512C8B">
        <w:rPr>
          <w:b/>
          <w:sz w:val="24"/>
        </w:rPr>
        <w:t>We can’t write concrete methods.</w:t>
      </w:r>
    </w:p>
    <w:p w:rsidR="00512C8B" w:rsidRPr="00512C8B" w:rsidRDefault="00512C8B" w:rsidP="00C958A9">
      <w:pPr>
        <w:rPr>
          <w:b/>
          <w:sz w:val="24"/>
        </w:rPr>
      </w:pPr>
      <w:r w:rsidRPr="00512C8B">
        <w:rPr>
          <w:b/>
          <w:sz w:val="24"/>
        </w:rPr>
        <w:t>By default, meth</w:t>
      </w:r>
      <w:r w:rsidR="00402307">
        <w:rPr>
          <w:b/>
          <w:sz w:val="24"/>
        </w:rPr>
        <w:t>ods of interface are</w:t>
      </w:r>
      <w:r w:rsidRPr="00512C8B">
        <w:rPr>
          <w:b/>
          <w:sz w:val="24"/>
        </w:rPr>
        <w:t xml:space="preserve"> public abstract so using of </w:t>
      </w:r>
      <w:r w:rsidRPr="00402307">
        <w:rPr>
          <w:b/>
          <w:sz w:val="24"/>
          <w:highlight w:val="yellow"/>
        </w:rPr>
        <w:t>private, protected, static, final</w:t>
      </w:r>
      <w:r w:rsidRPr="00512C8B">
        <w:rPr>
          <w:b/>
          <w:sz w:val="24"/>
        </w:rPr>
        <w:t xml:space="preserve"> are illegal.</w:t>
      </w:r>
    </w:p>
    <w:p w:rsidR="00512C8B" w:rsidRPr="00512C8B" w:rsidRDefault="00512C8B" w:rsidP="00C958A9">
      <w:pPr>
        <w:rPr>
          <w:b/>
          <w:sz w:val="24"/>
        </w:rPr>
      </w:pPr>
      <w:r w:rsidRPr="00512C8B">
        <w:rPr>
          <w:b/>
          <w:sz w:val="24"/>
        </w:rPr>
        <w:t>We can’t declare constructor in interface.</w:t>
      </w:r>
    </w:p>
    <w:p w:rsidR="00512C8B" w:rsidRPr="00512C8B" w:rsidRDefault="00512C8B" w:rsidP="00C958A9">
      <w:pPr>
        <w:rPr>
          <w:b/>
          <w:sz w:val="24"/>
        </w:rPr>
      </w:pPr>
      <w:r w:rsidRPr="00512C8B">
        <w:rPr>
          <w:b/>
          <w:sz w:val="24"/>
        </w:rPr>
        <w:t>We can’t create object for interface.</w:t>
      </w:r>
    </w:p>
    <w:p w:rsidR="004A7B41" w:rsidRDefault="00512C8B" w:rsidP="00C958A9">
      <w:pPr>
        <w:rPr>
          <w:b/>
          <w:sz w:val="24"/>
        </w:rPr>
      </w:pPr>
      <w:r w:rsidRPr="00512C8B">
        <w:rPr>
          <w:b/>
          <w:sz w:val="24"/>
        </w:rPr>
        <w:t xml:space="preserve">We </w:t>
      </w:r>
      <w:r>
        <w:rPr>
          <w:b/>
          <w:sz w:val="24"/>
        </w:rPr>
        <w:t>can create reference</w:t>
      </w:r>
      <w:r w:rsidR="00402307">
        <w:rPr>
          <w:b/>
          <w:sz w:val="24"/>
        </w:rPr>
        <w:t xml:space="preserve"> for interface</w:t>
      </w:r>
      <w:bookmarkStart w:id="0" w:name="_GoBack"/>
      <w:bookmarkEnd w:id="0"/>
      <w:r w:rsidRPr="00512C8B">
        <w:rPr>
          <w:b/>
          <w:sz w:val="24"/>
        </w:rPr>
        <w:t>.</w:t>
      </w:r>
    </w:p>
    <w:p w:rsidR="00512C8B" w:rsidRPr="00512C8B" w:rsidRDefault="004A7B41" w:rsidP="00C958A9">
      <w:pPr>
        <w:rPr>
          <w:b/>
          <w:sz w:val="24"/>
        </w:rPr>
      </w:pPr>
      <w:r>
        <w:rPr>
          <w:b/>
          <w:sz w:val="24"/>
        </w:rPr>
        <w:t>We can’t declare static block and non-static block inside in interface.</w:t>
      </w:r>
      <w:r w:rsidR="00512C8B" w:rsidRPr="00512C8B">
        <w:rPr>
          <w:b/>
          <w:sz w:val="24"/>
        </w:rPr>
        <w:t xml:space="preserve"> </w:t>
      </w:r>
    </w:p>
    <w:p w:rsidR="00512C8B" w:rsidRDefault="00512C8B" w:rsidP="00C958A9"/>
    <w:p w:rsidR="00512C8B" w:rsidRPr="00C958A9" w:rsidRDefault="00512C8B" w:rsidP="00C958A9"/>
    <w:sectPr w:rsidR="00512C8B" w:rsidRPr="00C958A9" w:rsidSect="001163CB">
      <w:footerReference w:type="default" r:id="rId18"/>
      <w:pgSz w:w="12240" w:h="15840"/>
      <w:pgMar w:top="1440" w:right="720" w:bottom="5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F2F" w:rsidRDefault="00362F2F">
      <w:pPr>
        <w:spacing w:after="0" w:line="240" w:lineRule="auto"/>
      </w:pPr>
      <w:r>
        <w:separator/>
      </w:r>
    </w:p>
  </w:endnote>
  <w:endnote w:type="continuationSeparator" w:id="0">
    <w:p w:rsidR="00362F2F" w:rsidRDefault="0036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402307">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F2F" w:rsidRDefault="00362F2F">
      <w:pPr>
        <w:spacing w:after="0" w:line="240" w:lineRule="auto"/>
      </w:pPr>
      <w:r>
        <w:separator/>
      </w:r>
    </w:p>
  </w:footnote>
  <w:footnote w:type="continuationSeparator" w:id="0">
    <w:p w:rsidR="00362F2F" w:rsidRDefault="00362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B2041"/>
    <w:multiLevelType w:val="multilevel"/>
    <w:tmpl w:val="5008C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53"/>
    <w:rsid w:val="001163CB"/>
    <w:rsid w:val="00152A74"/>
    <w:rsid w:val="00194DF6"/>
    <w:rsid w:val="00362F2F"/>
    <w:rsid w:val="00402307"/>
    <w:rsid w:val="00433A6E"/>
    <w:rsid w:val="004A7B41"/>
    <w:rsid w:val="004E1AED"/>
    <w:rsid w:val="00512C8B"/>
    <w:rsid w:val="005805A0"/>
    <w:rsid w:val="005C12A5"/>
    <w:rsid w:val="009A0F21"/>
    <w:rsid w:val="00A1310C"/>
    <w:rsid w:val="00C471D1"/>
    <w:rsid w:val="00C958A9"/>
    <w:rsid w:val="00D47A97"/>
    <w:rsid w:val="00D85A53"/>
    <w:rsid w:val="00F717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0E94"/>
  <w15:docId w15:val="{169BDED3-6C41-44CA-9F08-A63B2F7E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entry-date">
    <w:name w:val="entry-date"/>
    <w:basedOn w:val="DefaultParagraphFont"/>
    <w:rsid w:val="00D85A53"/>
  </w:style>
  <w:style w:type="character" w:styleId="Hyperlink">
    <w:name w:val="Hyperlink"/>
    <w:basedOn w:val="DefaultParagraphFont"/>
    <w:uiPriority w:val="99"/>
    <w:semiHidden/>
    <w:unhideWhenUsed/>
    <w:rsid w:val="00D85A53"/>
    <w:rPr>
      <w:color w:val="0000FF"/>
      <w:u w:val="single"/>
    </w:rPr>
  </w:style>
  <w:style w:type="character" w:customStyle="1" w:styleId="entry-meta-sep">
    <w:name w:val="entry-meta-sep"/>
    <w:basedOn w:val="DefaultParagraphFont"/>
    <w:rsid w:val="00D85A53"/>
  </w:style>
  <w:style w:type="character" w:customStyle="1" w:styleId="comments-link">
    <w:name w:val="comments-link"/>
    <w:basedOn w:val="DefaultParagraphFont"/>
    <w:rsid w:val="00D85A53"/>
  </w:style>
  <w:style w:type="character" w:customStyle="1" w:styleId="entry-author">
    <w:name w:val="entry-author"/>
    <w:basedOn w:val="DefaultParagraphFont"/>
    <w:rsid w:val="00D85A53"/>
  </w:style>
  <w:style w:type="paragraph" w:styleId="NormalWeb">
    <w:name w:val="Normal (Web)"/>
    <w:basedOn w:val="Normal"/>
    <w:uiPriority w:val="99"/>
    <w:semiHidden/>
    <w:unhideWhenUsed/>
    <w:rsid w:val="00D85A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433A6E"/>
    <w:rPr>
      <w:i/>
      <w:iCs/>
    </w:rPr>
  </w:style>
  <w:style w:type="character" w:styleId="Strong">
    <w:name w:val="Strong"/>
    <w:basedOn w:val="DefaultParagraphFont"/>
    <w:uiPriority w:val="22"/>
    <w:qFormat/>
    <w:rsid w:val="00433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36143939">
      <w:bodyDiv w:val="1"/>
      <w:marLeft w:val="0"/>
      <w:marRight w:val="0"/>
      <w:marTop w:val="0"/>
      <w:marBottom w:val="0"/>
      <w:divBdr>
        <w:top w:val="none" w:sz="0" w:space="0" w:color="auto"/>
        <w:left w:val="none" w:sz="0" w:space="0" w:color="auto"/>
        <w:bottom w:val="none" w:sz="0" w:space="0" w:color="auto"/>
        <w:right w:val="none" w:sz="0" w:space="0" w:color="auto"/>
      </w:divBdr>
      <w:divsChild>
        <w:div w:id="183905530">
          <w:marLeft w:val="0"/>
          <w:marRight w:val="0"/>
          <w:marTop w:val="0"/>
          <w:marBottom w:val="150"/>
          <w:divBdr>
            <w:top w:val="none" w:sz="0" w:space="0" w:color="auto"/>
            <w:left w:val="none" w:sz="0" w:space="0" w:color="auto"/>
            <w:bottom w:val="single" w:sz="6" w:space="0" w:color="EAEAEA"/>
            <w:right w:val="none" w:sz="0" w:space="0" w:color="auto"/>
          </w:divBdr>
        </w:div>
        <w:div w:id="276327695">
          <w:marLeft w:val="0"/>
          <w:marRight w:val="0"/>
          <w:marTop w:val="0"/>
          <w:marBottom w:val="75"/>
          <w:divBdr>
            <w:top w:val="none" w:sz="0" w:space="0" w:color="auto"/>
            <w:left w:val="none" w:sz="0" w:space="0" w:color="auto"/>
            <w:bottom w:val="none" w:sz="0" w:space="0" w:color="auto"/>
            <w:right w:val="none" w:sz="0" w:space="0" w:color="auto"/>
          </w:divBdr>
        </w:div>
      </w:divsChild>
    </w:div>
    <w:div w:id="497962316">
      <w:bodyDiv w:val="1"/>
      <w:marLeft w:val="0"/>
      <w:marRight w:val="0"/>
      <w:marTop w:val="0"/>
      <w:marBottom w:val="0"/>
      <w:divBdr>
        <w:top w:val="none" w:sz="0" w:space="0" w:color="auto"/>
        <w:left w:val="none" w:sz="0" w:space="0" w:color="auto"/>
        <w:bottom w:val="none" w:sz="0" w:space="0" w:color="auto"/>
        <w:right w:val="none" w:sz="0" w:space="0" w:color="auto"/>
      </w:divBdr>
      <w:divsChild>
        <w:div w:id="1837501866">
          <w:marLeft w:val="0"/>
          <w:marRight w:val="0"/>
          <w:marTop w:val="0"/>
          <w:marBottom w:val="150"/>
          <w:divBdr>
            <w:top w:val="none" w:sz="0" w:space="0" w:color="auto"/>
            <w:left w:val="none" w:sz="0" w:space="0" w:color="auto"/>
            <w:bottom w:val="single" w:sz="6" w:space="0" w:color="EAEAEA"/>
            <w:right w:val="none" w:sz="0" w:space="0" w:color="auto"/>
          </w:divBdr>
        </w:div>
        <w:div w:id="102919637">
          <w:marLeft w:val="0"/>
          <w:marRight w:val="0"/>
          <w:marTop w:val="0"/>
          <w:marBottom w:val="75"/>
          <w:divBdr>
            <w:top w:val="none" w:sz="0" w:space="0" w:color="auto"/>
            <w:left w:val="none" w:sz="0" w:space="0" w:color="auto"/>
            <w:bottom w:val="none" w:sz="0" w:space="0" w:color="auto"/>
            <w:right w:val="none" w:sz="0" w:space="0" w:color="auto"/>
          </w:divBdr>
          <w:divsChild>
            <w:div w:id="1758020406">
              <w:marLeft w:val="0"/>
              <w:marRight w:val="0"/>
              <w:marTop w:val="0"/>
              <w:marBottom w:val="0"/>
              <w:divBdr>
                <w:top w:val="none" w:sz="0" w:space="0" w:color="auto"/>
                <w:left w:val="none" w:sz="0" w:space="0" w:color="auto"/>
                <w:bottom w:val="none" w:sz="0" w:space="0" w:color="auto"/>
                <w:right w:val="none" w:sz="0" w:space="0" w:color="auto"/>
              </w:divBdr>
              <w:divsChild>
                <w:div w:id="20329872">
                  <w:marLeft w:val="0"/>
                  <w:marRight w:val="0"/>
                  <w:marTop w:val="0"/>
                  <w:marBottom w:val="0"/>
                  <w:divBdr>
                    <w:top w:val="none" w:sz="0" w:space="0" w:color="auto"/>
                    <w:left w:val="none" w:sz="0" w:space="0" w:color="auto"/>
                    <w:bottom w:val="none" w:sz="0" w:space="0" w:color="auto"/>
                    <w:right w:val="none" w:sz="0" w:space="0" w:color="auto"/>
                  </w:divBdr>
                  <w:divsChild>
                    <w:div w:id="1258052342">
                      <w:marLeft w:val="0"/>
                      <w:marRight w:val="0"/>
                      <w:marTop w:val="0"/>
                      <w:marBottom w:val="0"/>
                      <w:divBdr>
                        <w:top w:val="none" w:sz="0" w:space="0" w:color="auto"/>
                        <w:left w:val="none" w:sz="0" w:space="0" w:color="auto"/>
                        <w:bottom w:val="none" w:sz="0" w:space="0" w:color="auto"/>
                        <w:right w:val="none" w:sz="0" w:space="0" w:color="auto"/>
                      </w:divBdr>
                    </w:div>
                    <w:div w:id="1009984687">
                      <w:marLeft w:val="0"/>
                      <w:marRight w:val="0"/>
                      <w:marTop w:val="0"/>
                      <w:marBottom w:val="0"/>
                      <w:divBdr>
                        <w:top w:val="none" w:sz="0" w:space="0" w:color="auto"/>
                        <w:left w:val="none" w:sz="0" w:space="0" w:color="auto"/>
                        <w:bottom w:val="none" w:sz="0" w:space="0" w:color="auto"/>
                        <w:right w:val="none" w:sz="0" w:space="0" w:color="auto"/>
                      </w:divBdr>
                    </w:div>
                    <w:div w:id="68574628">
                      <w:marLeft w:val="0"/>
                      <w:marRight w:val="0"/>
                      <w:marTop w:val="0"/>
                      <w:marBottom w:val="0"/>
                      <w:divBdr>
                        <w:top w:val="none" w:sz="0" w:space="0" w:color="auto"/>
                        <w:left w:val="none" w:sz="0" w:space="0" w:color="auto"/>
                        <w:bottom w:val="none" w:sz="0" w:space="0" w:color="auto"/>
                        <w:right w:val="none" w:sz="0" w:space="0" w:color="auto"/>
                      </w:divBdr>
                    </w:div>
                    <w:div w:id="1510636517">
                      <w:marLeft w:val="0"/>
                      <w:marRight w:val="0"/>
                      <w:marTop w:val="0"/>
                      <w:marBottom w:val="0"/>
                      <w:divBdr>
                        <w:top w:val="none" w:sz="0" w:space="0" w:color="auto"/>
                        <w:left w:val="none" w:sz="0" w:space="0" w:color="auto"/>
                        <w:bottom w:val="none" w:sz="0" w:space="0" w:color="auto"/>
                        <w:right w:val="none" w:sz="0" w:space="0" w:color="auto"/>
                      </w:divBdr>
                    </w:div>
                    <w:div w:id="1411198290">
                      <w:marLeft w:val="0"/>
                      <w:marRight w:val="0"/>
                      <w:marTop w:val="0"/>
                      <w:marBottom w:val="0"/>
                      <w:divBdr>
                        <w:top w:val="none" w:sz="0" w:space="0" w:color="auto"/>
                        <w:left w:val="none" w:sz="0" w:space="0" w:color="auto"/>
                        <w:bottom w:val="none" w:sz="0" w:space="0" w:color="auto"/>
                        <w:right w:val="none" w:sz="0" w:space="0" w:color="auto"/>
                      </w:divBdr>
                    </w:div>
                    <w:div w:id="370810844">
                      <w:marLeft w:val="0"/>
                      <w:marRight w:val="0"/>
                      <w:marTop w:val="0"/>
                      <w:marBottom w:val="0"/>
                      <w:divBdr>
                        <w:top w:val="none" w:sz="0" w:space="0" w:color="auto"/>
                        <w:left w:val="none" w:sz="0" w:space="0" w:color="auto"/>
                        <w:bottom w:val="none" w:sz="0" w:space="0" w:color="auto"/>
                        <w:right w:val="none" w:sz="0" w:space="0" w:color="auto"/>
                      </w:divBdr>
                    </w:div>
                    <w:div w:id="639264647">
                      <w:marLeft w:val="0"/>
                      <w:marRight w:val="0"/>
                      <w:marTop w:val="0"/>
                      <w:marBottom w:val="0"/>
                      <w:divBdr>
                        <w:top w:val="none" w:sz="0" w:space="0" w:color="auto"/>
                        <w:left w:val="none" w:sz="0" w:space="0" w:color="auto"/>
                        <w:bottom w:val="none" w:sz="0" w:space="0" w:color="auto"/>
                        <w:right w:val="none" w:sz="0" w:space="0" w:color="auto"/>
                      </w:divBdr>
                    </w:div>
                    <w:div w:id="614361260">
                      <w:marLeft w:val="0"/>
                      <w:marRight w:val="0"/>
                      <w:marTop w:val="0"/>
                      <w:marBottom w:val="0"/>
                      <w:divBdr>
                        <w:top w:val="none" w:sz="0" w:space="0" w:color="auto"/>
                        <w:left w:val="none" w:sz="0" w:space="0" w:color="auto"/>
                        <w:bottom w:val="none" w:sz="0" w:space="0" w:color="auto"/>
                        <w:right w:val="none" w:sz="0" w:space="0" w:color="auto"/>
                      </w:divBdr>
                    </w:div>
                    <w:div w:id="1920749232">
                      <w:marLeft w:val="0"/>
                      <w:marRight w:val="0"/>
                      <w:marTop w:val="0"/>
                      <w:marBottom w:val="0"/>
                      <w:divBdr>
                        <w:top w:val="none" w:sz="0" w:space="0" w:color="auto"/>
                        <w:left w:val="none" w:sz="0" w:space="0" w:color="auto"/>
                        <w:bottom w:val="none" w:sz="0" w:space="0" w:color="auto"/>
                        <w:right w:val="none" w:sz="0" w:space="0" w:color="auto"/>
                      </w:divBdr>
                    </w:div>
                    <w:div w:id="1796095300">
                      <w:marLeft w:val="0"/>
                      <w:marRight w:val="0"/>
                      <w:marTop w:val="0"/>
                      <w:marBottom w:val="0"/>
                      <w:divBdr>
                        <w:top w:val="none" w:sz="0" w:space="0" w:color="auto"/>
                        <w:left w:val="none" w:sz="0" w:space="0" w:color="auto"/>
                        <w:bottom w:val="none" w:sz="0" w:space="0" w:color="auto"/>
                        <w:right w:val="none" w:sz="0" w:space="0" w:color="auto"/>
                      </w:divBdr>
                    </w:div>
                    <w:div w:id="8827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0767812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7678319">
      <w:bodyDiv w:val="1"/>
      <w:marLeft w:val="0"/>
      <w:marRight w:val="0"/>
      <w:marTop w:val="0"/>
      <w:marBottom w:val="0"/>
      <w:divBdr>
        <w:top w:val="none" w:sz="0" w:space="0" w:color="auto"/>
        <w:left w:val="none" w:sz="0" w:space="0" w:color="auto"/>
        <w:bottom w:val="none" w:sz="0" w:space="0" w:color="auto"/>
        <w:right w:val="none" w:sz="0" w:space="0" w:color="auto"/>
      </w:divBdr>
    </w:div>
    <w:div w:id="1195119881">
      <w:bodyDiv w:val="1"/>
      <w:marLeft w:val="0"/>
      <w:marRight w:val="0"/>
      <w:marTop w:val="0"/>
      <w:marBottom w:val="0"/>
      <w:divBdr>
        <w:top w:val="none" w:sz="0" w:space="0" w:color="auto"/>
        <w:left w:val="none" w:sz="0" w:space="0" w:color="auto"/>
        <w:bottom w:val="none" w:sz="0" w:space="0" w:color="auto"/>
        <w:right w:val="none" w:sz="0" w:space="0" w:color="auto"/>
      </w:divBdr>
    </w:div>
    <w:div w:id="1472164492">
      <w:bodyDiv w:val="1"/>
      <w:marLeft w:val="0"/>
      <w:marRight w:val="0"/>
      <w:marTop w:val="0"/>
      <w:marBottom w:val="0"/>
      <w:divBdr>
        <w:top w:val="none" w:sz="0" w:space="0" w:color="auto"/>
        <w:left w:val="none" w:sz="0" w:space="0" w:color="auto"/>
        <w:bottom w:val="none" w:sz="0" w:space="0" w:color="auto"/>
        <w:right w:val="none" w:sz="0" w:space="0" w:color="auto"/>
      </w:divBdr>
      <w:divsChild>
        <w:div w:id="1548371658">
          <w:marLeft w:val="0"/>
          <w:marRight w:val="0"/>
          <w:marTop w:val="0"/>
          <w:marBottom w:val="150"/>
          <w:divBdr>
            <w:top w:val="none" w:sz="0" w:space="0" w:color="auto"/>
            <w:left w:val="none" w:sz="0" w:space="0" w:color="auto"/>
            <w:bottom w:val="none" w:sz="0" w:space="0" w:color="auto"/>
            <w:right w:val="none" w:sz="0" w:space="0" w:color="auto"/>
          </w:divBdr>
          <w:divsChild>
            <w:div w:id="629557708">
              <w:marLeft w:val="0"/>
              <w:marRight w:val="0"/>
              <w:marTop w:val="0"/>
              <w:marBottom w:val="0"/>
              <w:divBdr>
                <w:top w:val="none" w:sz="0" w:space="0" w:color="auto"/>
                <w:left w:val="none" w:sz="0" w:space="0" w:color="auto"/>
                <w:bottom w:val="none" w:sz="0" w:space="0" w:color="auto"/>
                <w:right w:val="none" w:sz="0" w:space="0" w:color="auto"/>
              </w:divBdr>
              <w:divsChild>
                <w:div w:id="1579750596">
                  <w:marLeft w:val="0"/>
                  <w:marRight w:val="0"/>
                  <w:marTop w:val="0"/>
                  <w:marBottom w:val="0"/>
                  <w:divBdr>
                    <w:top w:val="none" w:sz="0" w:space="0" w:color="auto"/>
                    <w:left w:val="none" w:sz="0" w:space="0" w:color="auto"/>
                    <w:bottom w:val="none" w:sz="0" w:space="0" w:color="auto"/>
                    <w:right w:val="none" w:sz="0" w:space="0" w:color="auto"/>
                  </w:divBdr>
                  <w:divsChild>
                    <w:div w:id="933322317">
                      <w:marLeft w:val="0"/>
                      <w:marRight w:val="0"/>
                      <w:marTop w:val="0"/>
                      <w:marBottom w:val="0"/>
                      <w:divBdr>
                        <w:top w:val="none" w:sz="0" w:space="0" w:color="auto"/>
                        <w:left w:val="none" w:sz="0" w:space="0" w:color="auto"/>
                        <w:bottom w:val="none" w:sz="0" w:space="0" w:color="auto"/>
                        <w:right w:val="none" w:sz="0" w:space="0" w:color="auto"/>
                      </w:divBdr>
                      <w:divsChild>
                        <w:div w:id="2561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4603">
              <w:marLeft w:val="0"/>
              <w:marRight w:val="0"/>
              <w:marTop w:val="0"/>
              <w:marBottom w:val="0"/>
              <w:divBdr>
                <w:top w:val="none" w:sz="0" w:space="0" w:color="auto"/>
                <w:left w:val="none" w:sz="0" w:space="0" w:color="auto"/>
                <w:bottom w:val="none" w:sz="0" w:space="0" w:color="auto"/>
                <w:right w:val="none" w:sz="0" w:space="0" w:color="auto"/>
              </w:divBdr>
              <w:divsChild>
                <w:div w:id="2110543048">
                  <w:marLeft w:val="0"/>
                  <w:marRight w:val="0"/>
                  <w:marTop w:val="0"/>
                  <w:marBottom w:val="0"/>
                  <w:divBdr>
                    <w:top w:val="none" w:sz="0" w:space="0" w:color="auto"/>
                    <w:left w:val="none" w:sz="0" w:space="0" w:color="auto"/>
                    <w:bottom w:val="none" w:sz="0" w:space="0" w:color="auto"/>
                    <w:right w:val="none" w:sz="0" w:space="0" w:color="auto"/>
                  </w:divBdr>
                  <w:divsChild>
                    <w:div w:id="516506924">
                      <w:marLeft w:val="0"/>
                      <w:marRight w:val="0"/>
                      <w:marTop w:val="0"/>
                      <w:marBottom w:val="0"/>
                      <w:divBdr>
                        <w:top w:val="none" w:sz="0" w:space="0" w:color="auto"/>
                        <w:left w:val="none" w:sz="0" w:space="0" w:color="auto"/>
                        <w:bottom w:val="none" w:sz="0" w:space="0" w:color="auto"/>
                        <w:right w:val="none" w:sz="0" w:space="0" w:color="auto"/>
                      </w:divBdr>
                      <w:divsChild>
                        <w:div w:id="1029180129">
                          <w:marLeft w:val="0"/>
                          <w:marRight w:val="0"/>
                          <w:marTop w:val="0"/>
                          <w:marBottom w:val="0"/>
                          <w:divBdr>
                            <w:top w:val="none" w:sz="0" w:space="0" w:color="auto"/>
                            <w:left w:val="none" w:sz="0" w:space="0" w:color="auto"/>
                            <w:bottom w:val="none" w:sz="0" w:space="0" w:color="auto"/>
                            <w:right w:val="none" w:sz="0" w:space="0" w:color="auto"/>
                          </w:divBdr>
                        </w:div>
                        <w:div w:id="1997804310">
                          <w:marLeft w:val="0"/>
                          <w:marRight w:val="0"/>
                          <w:marTop w:val="0"/>
                          <w:marBottom w:val="0"/>
                          <w:divBdr>
                            <w:top w:val="none" w:sz="0" w:space="0" w:color="auto"/>
                            <w:left w:val="none" w:sz="0" w:space="0" w:color="auto"/>
                            <w:bottom w:val="none" w:sz="0" w:space="0" w:color="auto"/>
                            <w:right w:val="none" w:sz="0" w:space="0" w:color="auto"/>
                          </w:divBdr>
                        </w:div>
                        <w:div w:id="762654217">
                          <w:marLeft w:val="0"/>
                          <w:marRight w:val="0"/>
                          <w:marTop w:val="0"/>
                          <w:marBottom w:val="0"/>
                          <w:divBdr>
                            <w:top w:val="none" w:sz="0" w:space="0" w:color="auto"/>
                            <w:left w:val="none" w:sz="0" w:space="0" w:color="auto"/>
                            <w:bottom w:val="none" w:sz="0" w:space="0" w:color="auto"/>
                            <w:right w:val="none" w:sz="0" w:space="0" w:color="auto"/>
                          </w:divBdr>
                        </w:div>
                        <w:div w:id="799811316">
                          <w:marLeft w:val="0"/>
                          <w:marRight w:val="0"/>
                          <w:marTop w:val="0"/>
                          <w:marBottom w:val="0"/>
                          <w:divBdr>
                            <w:top w:val="none" w:sz="0" w:space="0" w:color="auto"/>
                            <w:left w:val="none" w:sz="0" w:space="0" w:color="auto"/>
                            <w:bottom w:val="none" w:sz="0" w:space="0" w:color="auto"/>
                            <w:right w:val="none" w:sz="0" w:space="0" w:color="auto"/>
                          </w:divBdr>
                        </w:div>
                        <w:div w:id="2029327418">
                          <w:marLeft w:val="0"/>
                          <w:marRight w:val="0"/>
                          <w:marTop w:val="0"/>
                          <w:marBottom w:val="0"/>
                          <w:divBdr>
                            <w:top w:val="none" w:sz="0" w:space="0" w:color="auto"/>
                            <w:left w:val="none" w:sz="0" w:space="0" w:color="auto"/>
                            <w:bottom w:val="none" w:sz="0" w:space="0" w:color="auto"/>
                            <w:right w:val="none" w:sz="0" w:space="0" w:color="auto"/>
                          </w:divBdr>
                        </w:div>
                        <w:div w:id="1904758098">
                          <w:marLeft w:val="0"/>
                          <w:marRight w:val="0"/>
                          <w:marTop w:val="0"/>
                          <w:marBottom w:val="0"/>
                          <w:divBdr>
                            <w:top w:val="none" w:sz="0" w:space="0" w:color="auto"/>
                            <w:left w:val="none" w:sz="0" w:space="0" w:color="auto"/>
                            <w:bottom w:val="none" w:sz="0" w:space="0" w:color="auto"/>
                            <w:right w:val="none" w:sz="0" w:space="0" w:color="auto"/>
                          </w:divBdr>
                        </w:div>
                        <w:div w:id="1786001146">
                          <w:marLeft w:val="0"/>
                          <w:marRight w:val="0"/>
                          <w:marTop w:val="0"/>
                          <w:marBottom w:val="0"/>
                          <w:divBdr>
                            <w:top w:val="none" w:sz="0" w:space="0" w:color="auto"/>
                            <w:left w:val="none" w:sz="0" w:space="0" w:color="auto"/>
                            <w:bottom w:val="none" w:sz="0" w:space="0" w:color="auto"/>
                            <w:right w:val="none" w:sz="0" w:space="0" w:color="auto"/>
                          </w:divBdr>
                        </w:div>
                        <w:div w:id="715736294">
                          <w:marLeft w:val="0"/>
                          <w:marRight w:val="0"/>
                          <w:marTop w:val="0"/>
                          <w:marBottom w:val="0"/>
                          <w:divBdr>
                            <w:top w:val="none" w:sz="0" w:space="0" w:color="auto"/>
                            <w:left w:val="none" w:sz="0" w:space="0" w:color="auto"/>
                            <w:bottom w:val="none" w:sz="0" w:space="0" w:color="auto"/>
                            <w:right w:val="none" w:sz="0" w:space="0" w:color="auto"/>
                          </w:divBdr>
                        </w:div>
                        <w:div w:id="1133326974">
                          <w:marLeft w:val="0"/>
                          <w:marRight w:val="0"/>
                          <w:marTop w:val="0"/>
                          <w:marBottom w:val="0"/>
                          <w:divBdr>
                            <w:top w:val="none" w:sz="0" w:space="0" w:color="auto"/>
                            <w:left w:val="none" w:sz="0" w:space="0" w:color="auto"/>
                            <w:bottom w:val="none" w:sz="0" w:space="0" w:color="auto"/>
                            <w:right w:val="none" w:sz="0" w:space="0" w:color="auto"/>
                          </w:divBdr>
                        </w:div>
                        <w:div w:id="288824151">
                          <w:marLeft w:val="0"/>
                          <w:marRight w:val="0"/>
                          <w:marTop w:val="0"/>
                          <w:marBottom w:val="0"/>
                          <w:divBdr>
                            <w:top w:val="none" w:sz="0" w:space="0" w:color="auto"/>
                            <w:left w:val="none" w:sz="0" w:space="0" w:color="auto"/>
                            <w:bottom w:val="none" w:sz="0" w:space="0" w:color="auto"/>
                            <w:right w:val="none" w:sz="0" w:space="0" w:color="auto"/>
                          </w:divBdr>
                        </w:div>
                        <w:div w:id="2011322944">
                          <w:marLeft w:val="0"/>
                          <w:marRight w:val="0"/>
                          <w:marTop w:val="0"/>
                          <w:marBottom w:val="0"/>
                          <w:divBdr>
                            <w:top w:val="none" w:sz="0" w:space="0" w:color="auto"/>
                            <w:left w:val="none" w:sz="0" w:space="0" w:color="auto"/>
                            <w:bottom w:val="none" w:sz="0" w:space="0" w:color="auto"/>
                            <w:right w:val="none" w:sz="0" w:space="0" w:color="auto"/>
                          </w:divBdr>
                        </w:div>
                        <w:div w:id="1922055772">
                          <w:marLeft w:val="0"/>
                          <w:marRight w:val="0"/>
                          <w:marTop w:val="0"/>
                          <w:marBottom w:val="0"/>
                          <w:divBdr>
                            <w:top w:val="none" w:sz="0" w:space="0" w:color="auto"/>
                            <w:left w:val="none" w:sz="0" w:space="0" w:color="auto"/>
                            <w:bottom w:val="none" w:sz="0" w:space="0" w:color="auto"/>
                            <w:right w:val="none" w:sz="0" w:space="0" w:color="auto"/>
                          </w:divBdr>
                        </w:div>
                        <w:div w:id="1682970328">
                          <w:marLeft w:val="0"/>
                          <w:marRight w:val="0"/>
                          <w:marTop w:val="0"/>
                          <w:marBottom w:val="0"/>
                          <w:divBdr>
                            <w:top w:val="none" w:sz="0" w:space="0" w:color="auto"/>
                            <w:left w:val="none" w:sz="0" w:space="0" w:color="auto"/>
                            <w:bottom w:val="none" w:sz="0" w:space="0" w:color="auto"/>
                            <w:right w:val="none" w:sz="0" w:space="0" w:color="auto"/>
                          </w:divBdr>
                        </w:div>
                        <w:div w:id="1738089772">
                          <w:marLeft w:val="0"/>
                          <w:marRight w:val="0"/>
                          <w:marTop w:val="0"/>
                          <w:marBottom w:val="0"/>
                          <w:divBdr>
                            <w:top w:val="none" w:sz="0" w:space="0" w:color="auto"/>
                            <w:left w:val="none" w:sz="0" w:space="0" w:color="auto"/>
                            <w:bottom w:val="none" w:sz="0" w:space="0" w:color="auto"/>
                            <w:right w:val="none" w:sz="0" w:space="0" w:color="auto"/>
                          </w:divBdr>
                        </w:div>
                        <w:div w:id="148324475">
                          <w:marLeft w:val="0"/>
                          <w:marRight w:val="0"/>
                          <w:marTop w:val="0"/>
                          <w:marBottom w:val="0"/>
                          <w:divBdr>
                            <w:top w:val="none" w:sz="0" w:space="0" w:color="auto"/>
                            <w:left w:val="none" w:sz="0" w:space="0" w:color="auto"/>
                            <w:bottom w:val="none" w:sz="0" w:space="0" w:color="auto"/>
                            <w:right w:val="none" w:sz="0" w:space="0" w:color="auto"/>
                          </w:divBdr>
                        </w:div>
                        <w:div w:id="1399665969">
                          <w:marLeft w:val="0"/>
                          <w:marRight w:val="0"/>
                          <w:marTop w:val="0"/>
                          <w:marBottom w:val="0"/>
                          <w:divBdr>
                            <w:top w:val="none" w:sz="0" w:space="0" w:color="auto"/>
                            <w:left w:val="none" w:sz="0" w:space="0" w:color="auto"/>
                            <w:bottom w:val="none" w:sz="0" w:space="0" w:color="auto"/>
                            <w:right w:val="none" w:sz="0" w:space="0" w:color="auto"/>
                          </w:divBdr>
                        </w:div>
                        <w:div w:id="1088235356">
                          <w:marLeft w:val="0"/>
                          <w:marRight w:val="0"/>
                          <w:marTop w:val="0"/>
                          <w:marBottom w:val="0"/>
                          <w:divBdr>
                            <w:top w:val="none" w:sz="0" w:space="0" w:color="auto"/>
                            <w:left w:val="none" w:sz="0" w:space="0" w:color="auto"/>
                            <w:bottom w:val="none" w:sz="0" w:space="0" w:color="auto"/>
                            <w:right w:val="none" w:sz="0" w:space="0" w:color="auto"/>
                          </w:divBdr>
                        </w:div>
                        <w:div w:id="421612865">
                          <w:marLeft w:val="0"/>
                          <w:marRight w:val="0"/>
                          <w:marTop w:val="0"/>
                          <w:marBottom w:val="0"/>
                          <w:divBdr>
                            <w:top w:val="none" w:sz="0" w:space="0" w:color="auto"/>
                            <w:left w:val="none" w:sz="0" w:space="0" w:color="auto"/>
                            <w:bottom w:val="none" w:sz="0" w:space="0" w:color="auto"/>
                            <w:right w:val="none" w:sz="0" w:space="0" w:color="auto"/>
                          </w:divBdr>
                        </w:div>
                        <w:div w:id="1214461081">
                          <w:marLeft w:val="0"/>
                          <w:marRight w:val="0"/>
                          <w:marTop w:val="0"/>
                          <w:marBottom w:val="0"/>
                          <w:divBdr>
                            <w:top w:val="none" w:sz="0" w:space="0" w:color="auto"/>
                            <w:left w:val="none" w:sz="0" w:space="0" w:color="auto"/>
                            <w:bottom w:val="none" w:sz="0" w:space="0" w:color="auto"/>
                            <w:right w:val="none" w:sz="0" w:space="0" w:color="auto"/>
                          </w:divBdr>
                        </w:div>
                        <w:div w:id="1893807212">
                          <w:marLeft w:val="0"/>
                          <w:marRight w:val="0"/>
                          <w:marTop w:val="0"/>
                          <w:marBottom w:val="0"/>
                          <w:divBdr>
                            <w:top w:val="none" w:sz="0" w:space="0" w:color="auto"/>
                            <w:left w:val="none" w:sz="0" w:space="0" w:color="auto"/>
                            <w:bottom w:val="none" w:sz="0" w:space="0" w:color="auto"/>
                            <w:right w:val="none" w:sz="0" w:space="0" w:color="auto"/>
                          </w:divBdr>
                        </w:div>
                        <w:div w:id="437337034">
                          <w:marLeft w:val="0"/>
                          <w:marRight w:val="0"/>
                          <w:marTop w:val="0"/>
                          <w:marBottom w:val="0"/>
                          <w:divBdr>
                            <w:top w:val="none" w:sz="0" w:space="0" w:color="auto"/>
                            <w:left w:val="none" w:sz="0" w:space="0" w:color="auto"/>
                            <w:bottom w:val="none" w:sz="0" w:space="0" w:color="auto"/>
                            <w:right w:val="none" w:sz="0" w:space="0" w:color="auto"/>
                          </w:divBdr>
                        </w:div>
                        <w:div w:id="1210145244">
                          <w:marLeft w:val="0"/>
                          <w:marRight w:val="0"/>
                          <w:marTop w:val="0"/>
                          <w:marBottom w:val="0"/>
                          <w:divBdr>
                            <w:top w:val="none" w:sz="0" w:space="0" w:color="auto"/>
                            <w:left w:val="none" w:sz="0" w:space="0" w:color="auto"/>
                            <w:bottom w:val="none" w:sz="0" w:space="0" w:color="auto"/>
                            <w:right w:val="none" w:sz="0" w:space="0" w:color="auto"/>
                          </w:divBdr>
                        </w:div>
                        <w:div w:id="1948655411">
                          <w:marLeft w:val="0"/>
                          <w:marRight w:val="0"/>
                          <w:marTop w:val="0"/>
                          <w:marBottom w:val="0"/>
                          <w:divBdr>
                            <w:top w:val="none" w:sz="0" w:space="0" w:color="auto"/>
                            <w:left w:val="none" w:sz="0" w:space="0" w:color="auto"/>
                            <w:bottom w:val="none" w:sz="0" w:space="0" w:color="auto"/>
                            <w:right w:val="none" w:sz="0" w:space="0" w:color="auto"/>
                          </w:divBdr>
                        </w:div>
                        <w:div w:id="107893426">
                          <w:marLeft w:val="0"/>
                          <w:marRight w:val="0"/>
                          <w:marTop w:val="0"/>
                          <w:marBottom w:val="0"/>
                          <w:divBdr>
                            <w:top w:val="none" w:sz="0" w:space="0" w:color="auto"/>
                            <w:left w:val="none" w:sz="0" w:space="0" w:color="auto"/>
                            <w:bottom w:val="none" w:sz="0" w:space="0" w:color="auto"/>
                            <w:right w:val="none" w:sz="0" w:space="0" w:color="auto"/>
                          </w:divBdr>
                        </w:div>
                        <w:div w:id="403917379">
                          <w:marLeft w:val="0"/>
                          <w:marRight w:val="0"/>
                          <w:marTop w:val="0"/>
                          <w:marBottom w:val="0"/>
                          <w:divBdr>
                            <w:top w:val="none" w:sz="0" w:space="0" w:color="auto"/>
                            <w:left w:val="none" w:sz="0" w:space="0" w:color="auto"/>
                            <w:bottom w:val="none" w:sz="0" w:space="0" w:color="auto"/>
                            <w:right w:val="none" w:sz="0" w:space="0" w:color="auto"/>
                          </w:divBdr>
                        </w:div>
                        <w:div w:id="174735443">
                          <w:marLeft w:val="0"/>
                          <w:marRight w:val="0"/>
                          <w:marTop w:val="0"/>
                          <w:marBottom w:val="0"/>
                          <w:divBdr>
                            <w:top w:val="none" w:sz="0" w:space="0" w:color="auto"/>
                            <w:left w:val="none" w:sz="0" w:space="0" w:color="auto"/>
                            <w:bottom w:val="none" w:sz="0" w:space="0" w:color="auto"/>
                            <w:right w:val="none" w:sz="0" w:space="0" w:color="auto"/>
                          </w:divBdr>
                        </w:div>
                        <w:div w:id="1080441388">
                          <w:marLeft w:val="0"/>
                          <w:marRight w:val="0"/>
                          <w:marTop w:val="0"/>
                          <w:marBottom w:val="0"/>
                          <w:divBdr>
                            <w:top w:val="none" w:sz="0" w:space="0" w:color="auto"/>
                            <w:left w:val="none" w:sz="0" w:space="0" w:color="auto"/>
                            <w:bottom w:val="none" w:sz="0" w:space="0" w:color="auto"/>
                            <w:right w:val="none" w:sz="0" w:space="0" w:color="auto"/>
                          </w:divBdr>
                        </w:div>
                        <w:div w:id="1140851776">
                          <w:marLeft w:val="0"/>
                          <w:marRight w:val="0"/>
                          <w:marTop w:val="0"/>
                          <w:marBottom w:val="0"/>
                          <w:divBdr>
                            <w:top w:val="none" w:sz="0" w:space="0" w:color="auto"/>
                            <w:left w:val="none" w:sz="0" w:space="0" w:color="auto"/>
                            <w:bottom w:val="none" w:sz="0" w:space="0" w:color="auto"/>
                            <w:right w:val="none" w:sz="0" w:space="0" w:color="auto"/>
                          </w:divBdr>
                        </w:div>
                        <w:div w:id="390423428">
                          <w:marLeft w:val="0"/>
                          <w:marRight w:val="0"/>
                          <w:marTop w:val="0"/>
                          <w:marBottom w:val="0"/>
                          <w:divBdr>
                            <w:top w:val="none" w:sz="0" w:space="0" w:color="auto"/>
                            <w:left w:val="none" w:sz="0" w:space="0" w:color="auto"/>
                            <w:bottom w:val="none" w:sz="0" w:space="0" w:color="auto"/>
                            <w:right w:val="none" w:sz="0" w:space="0" w:color="auto"/>
                          </w:divBdr>
                        </w:div>
                        <w:div w:id="1500387424">
                          <w:marLeft w:val="0"/>
                          <w:marRight w:val="0"/>
                          <w:marTop w:val="0"/>
                          <w:marBottom w:val="0"/>
                          <w:divBdr>
                            <w:top w:val="none" w:sz="0" w:space="0" w:color="auto"/>
                            <w:left w:val="none" w:sz="0" w:space="0" w:color="auto"/>
                            <w:bottom w:val="none" w:sz="0" w:space="0" w:color="auto"/>
                            <w:right w:val="none" w:sz="0" w:space="0" w:color="auto"/>
                          </w:divBdr>
                        </w:div>
                        <w:div w:id="800613112">
                          <w:marLeft w:val="0"/>
                          <w:marRight w:val="0"/>
                          <w:marTop w:val="0"/>
                          <w:marBottom w:val="0"/>
                          <w:divBdr>
                            <w:top w:val="none" w:sz="0" w:space="0" w:color="auto"/>
                            <w:left w:val="none" w:sz="0" w:space="0" w:color="auto"/>
                            <w:bottom w:val="none" w:sz="0" w:space="0" w:color="auto"/>
                            <w:right w:val="none" w:sz="0" w:space="0" w:color="auto"/>
                          </w:divBdr>
                        </w:div>
                        <w:div w:id="1555307737">
                          <w:marLeft w:val="0"/>
                          <w:marRight w:val="0"/>
                          <w:marTop w:val="0"/>
                          <w:marBottom w:val="0"/>
                          <w:divBdr>
                            <w:top w:val="none" w:sz="0" w:space="0" w:color="auto"/>
                            <w:left w:val="none" w:sz="0" w:space="0" w:color="auto"/>
                            <w:bottom w:val="none" w:sz="0" w:space="0" w:color="auto"/>
                            <w:right w:val="none" w:sz="0" w:space="0" w:color="auto"/>
                          </w:divBdr>
                        </w:div>
                        <w:div w:id="1325813118">
                          <w:marLeft w:val="0"/>
                          <w:marRight w:val="0"/>
                          <w:marTop w:val="0"/>
                          <w:marBottom w:val="0"/>
                          <w:divBdr>
                            <w:top w:val="none" w:sz="0" w:space="0" w:color="auto"/>
                            <w:left w:val="none" w:sz="0" w:space="0" w:color="auto"/>
                            <w:bottom w:val="none" w:sz="0" w:space="0" w:color="auto"/>
                            <w:right w:val="none" w:sz="0" w:space="0" w:color="auto"/>
                          </w:divBdr>
                        </w:div>
                        <w:div w:id="167798280">
                          <w:marLeft w:val="0"/>
                          <w:marRight w:val="0"/>
                          <w:marTop w:val="0"/>
                          <w:marBottom w:val="0"/>
                          <w:divBdr>
                            <w:top w:val="none" w:sz="0" w:space="0" w:color="auto"/>
                            <w:left w:val="none" w:sz="0" w:space="0" w:color="auto"/>
                            <w:bottom w:val="none" w:sz="0" w:space="0" w:color="auto"/>
                            <w:right w:val="none" w:sz="0" w:space="0" w:color="auto"/>
                          </w:divBdr>
                        </w:div>
                        <w:div w:id="1866598848">
                          <w:marLeft w:val="0"/>
                          <w:marRight w:val="0"/>
                          <w:marTop w:val="0"/>
                          <w:marBottom w:val="0"/>
                          <w:divBdr>
                            <w:top w:val="none" w:sz="0" w:space="0" w:color="auto"/>
                            <w:left w:val="none" w:sz="0" w:space="0" w:color="auto"/>
                            <w:bottom w:val="none" w:sz="0" w:space="0" w:color="auto"/>
                            <w:right w:val="none" w:sz="0" w:space="0" w:color="auto"/>
                          </w:divBdr>
                        </w:div>
                        <w:div w:id="127746340">
                          <w:marLeft w:val="0"/>
                          <w:marRight w:val="0"/>
                          <w:marTop w:val="0"/>
                          <w:marBottom w:val="0"/>
                          <w:divBdr>
                            <w:top w:val="none" w:sz="0" w:space="0" w:color="auto"/>
                            <w:left w:val="none" w:sz="0" w:space="0" w:color="auto"/>
                            <w:bottom w:val="none" w:sz="0" w:space="0" w:color="auto"/>
                            <w:right w:val="none" w:sz="0" w:space="0" w:color="auto"/>
                          </w:divBdr>
                        </w:div>
                        <w:div w:id="618951166">
                          <w:marLeft w:val="0"/>
                          <w:marRight w:val="0"/>
                          <w:marTop w:val="0"/>
                          <w:marBottom w:val="0"/>
                          <w:divBdr>
                            <w:top w:val="none" w:sz="0" w:space="0" w:color="auto"/>
                            <w:left w:val="none" w:sz="0" w:space="0" w:color="auto"/>
                            <w:bottom w:val="none" w:sz="0" w:space="0" w:color="auto"/>
                            <w:right w:val="none" w:sz="0" w:space="0" w:color="auto"/>
                          </w:divBdr>
                        </w:div>
                        <w:div w:id="1411657959">
                          <w:marLeft w:val="0"/>
                          <w:marRight w:val="0"/>
                          <w:marTop w:val="0"/>
                          <w:marBottom w:val="0"/>
                          <w:divBdr>
                            <w:top w:val="none" w:sz="0" w:space="0" w:color="auto"/>
                            <w:left w:val="none" w:sz="0" w:space="0" w:color="auto"/>
                            <w:bottom w:val="none" w:sz="0" w:space="0" w:color="auto"/>
                            <w:right w:val="none" w:sz="0" w:space="0" w:color="auto"/>
                          </w:divBdr>
                        </w:div>
                        <w:div w:id="871455945">
                          <w:marLeft w:val="0"/>
                          <w:marRight w:val="0"/>
                          <w:marTop w:val="0"/>
                          <w:marBottom w:val="0"/>
                          <w:divBdr>
                            <w:top w:val="none" w:sz="0" w:space="0" w:color="auto"/>
                            <w:left w:val="none" w:sz="0" w:space="0" w:color="auto"/>
                            <w:bottom w:val="none" w:sz="0" w:space="0" w:color="auto"/>
                            <w:right w:val="none" w:sz="0" w:space="0" w:color="auto"/>
                          </w:divBdr>
                        </w:div>
                        <w:div w:id="1027373035">
                          <w:marLeft w:val="0"/>
                          <w:marRight w:val="0"/>
                          <w:marTop w:val="0"/>
                          <w:marBottom w:val="0"/>
                          <w:divBdr>
                            <w:top w:val="none" w:sz="0" w:space="0" w:color="auto"/>
                            <w:left w:val="none" w:sz="0" w:space="0" w:color="auto"/>
                            <w:bottom w:val="none" w:sz="0" w:space="0" w:color="auto"/>
                            <w:right w:val="none" w:sz="0" w:space="0" w:color="auto"/>
                          </w:divBdr>
                        </w:div>
                        <w:div w:id="484443671">
                          <w:marLeft w:val="0"/>
                          <w:marRight w:val="0"/>
                          <w:marTop w:val="0"/>
                          <w:marBottom w:val="0"/>
                          <w:divBdr>
                            <w:top w:val="none" w:sz="0" w:space="0" w:color="auto"/>
                            <w:left w:val="none" w:sz="0" w:space="0" w:color="auto"/>
                            <w:bottom w:val="none" w:sz="0" w:space="0" w:color="auto"/>
                            <w:right w:val="none" w:sz="0" w:space="0" w:color="auto"/>
                          </w:divBdr>
                        </w:div>
                        <w:div w:id="769131990">
                          <w:marLeft w:val="0"/>
                          <w:marRight w:val="0"/>
                          <w:marTop w:val="0"/>
                          <w:marBottom w:val="0"/>
                          <w:divBdr>
                            <w:top w:val="none" w:sz="0" w:space="0" w:color="auto"/>
                            <w:left w:val="none" w:sz="0" w:space="0" w:color="auto"/>
                            <w:bottom w:val="none" w:sz="0" w:space="0" w:color="auto"/>
                            <w:right w:val="none" w:sz="0" w:space="0" w:color="auto"/>
                          </w:divBdr>
                        </w:div>
                        <w:div w:id="1843204798">
                          <w:marLeft w:val="0"/>
                          <w:marRight w:val="0"/>
                          <w:marTop w:val="0"/>
                          <w:marBottom w:val="0"/>
                          <w:divBdr>
                            <w:top w:val="none" w:sz="0" w:space="0" w:color="auto"/>
                            <w:left w:val="none" w:sz="0" w:space="0" w:color="auto"/>
                            <w:bottom w:val="none" w:sz="0" w:space="0" w:color="auto"/>
                            <w:right w:val="none" w:sz="0" w:space="0" w:color="auto"/>
                          </w:divBdr>
                        </w:div>
                        <w:div w:id="310908579">
                          <w:marLeft w:val="0"/>
                          <w:marRight w:val="0"/>
                          <w:marTop w:val="0"/>
                          <w:marBottom w:val="0"/>
                          <w:divBdr>
                            <w:top w:val="none" w:sz="0" w:space="0" w:color="auto"/>
                            <w:left w:val="none" w:sz="0" w:space="0" w:color="auto"/>
                            <w:bottom w:val="none" w:sz="0" w:space="0" w:color="auto"/>
                            <w:right w:val="none" w:sz="0" w:space="0" w:color="auto"/>
                          </w:divBdr>
                        </w:div>
                        <w:div w:id="17384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13997">
      <w:bodyDiv w:val="1"/>
      <w:marLeft w:val="0"/>
      <w:marRight w:val="0"/>
      <w:marTop w:val="0"/>
      <w:marBottom w:val="0"/>
      <w:divBdr>
        <w:top w:val="none" w:sz="0" w:space="0" w:color="auto"/>
        <w:left w:val="none" w:sz="0" w:space="0" w:color="auto"/>
        <w:bottom w:val="none" w:sz="0" w:space="0" w:color="auto"/>
        <w:right w:val="none" w:sz="0" w:space="0" w:color="auto"/>
      </w:divBdr>
      <w:divsChild>
        <w:div w:id="614139286">
          <w:marLeft w:val="0"/>
          <w:marRight w:val="0"/>
          <w:marTop w:val="75"/>
          <w:marBottom w:val="75"/>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4702863">
      <w:bodyDiv w:val="1"/>
      <w:marLeft w:val="0"/>
      <w:marRight w:val="0"/>
      <w:marTop w:val="0"/>
      <w:marBottom w:val="0"/>
      <w:divBdr>
        <w:top w:val="none" w:sz="0" w:space="0" w:color="auto"/>
        <w:left w:val="none" w:sz="0" w:space="0" w:color="auto"/>
        <w:bottom w:val="none" w:sz="0" w:space="0" w:color="auto"/>
        <w:right w:val="none" w:sz="0" w:space="0" w:color="auto"/>
      </w:divBdr>
      <w:divsChild>
        <w:div w:id="1280451866">
          <w:marLeft w:val="0"/>
          <w:marRight w:val="0"/>
          <w:marTop w:val="0"/>
          <w:marBottom w:val="150"/>
          <w:divBdr>
            <w:top w:val="none" w:sz="0" w:space="0" w:color="auto"/>
            <w:left w:val="none" w:sz="0" w:space="0" w:color="auto"/>
            <w:bottom w:val="none" w:sz="0" w:space="0" w:color="auto"/>
            <w:right w:val="none" w:sz="0" w:space="0" w:color="auto"/>
          </w:divBdr>
          <w:divsChild>
            <w:div w:id="1448499755">
              <w:marLeft w:val="0"/>
              <w:marRight w:val="0"/>
              <w:marTop w:val="0"/>
              <w:marBottom w:val="0"/>
              <w:divBdr>
                <w:top w:val="none" w:sz="0" w:space="0" w:color="auto"/>
                <w:left w:val="none" w:sz="0" w:space="0" w:color="auto"/>
                <w:bottom w:val="none" w:sz="0" w:space="0" w:color="auto"/>
                <w:right w:val="none" w:sz="0" w:space="0" w:color="auto"/>
              </w:divBdr>
              <w:divsChild>
                <w:div w:id="1836338684">
                  <w:marLeft w:val="0"/>
                  <w:marRight w:val="0"/>
                  <w:marTop w:val="0"/>
                  <w:marBottom w:val="0"/>
                  <w:divBdr>
                    <w:top w:val="none" w:sz="0" w:space="0" w:color="auto"/>
                    <w:left w:val="none" w:sz="0" w:space="0" w:color="auto"/>
                    <w:bottom w:val="none" w:sz="0" w:space="0" w:color="auto"/>
                    <w:right w:val="none" w:sz="0" w:space="0" w:color="auto"/>
                  </w:divBdr>
                  <w:divsChild>
                    <w:div w:id="210728267">
                      <w:marLeft w:val="0"/>
                      <w:marRight w:val="0"/>
                      <w:marTop w:val="0"/>
                      <w:marBottom w:val="0"/>
                      <w:divBdr>
                        <w:top w:val="none" w:sz="0" w:space="0" w:color="auto"/>
                        <w:left w:val="none" w:sz="0" w:space="0" w:color="auto"/>
                        <w:bottom w:val="none" w:sz="0" w:space="0" w:color="auto"/>
                        <w:right w:val="none" w:sz="0" w:space="0" w:color="auto"/>
                      </w:divBdr>
                      <w:divsChild>
                        <w:div w:id="6100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9756">
              <w:marLeft w:val="0"/>
              <w:marRight w:val="0"/>
              <w:marTop w:val="0"/>
              <w:marBottom w:val="0"/>
              <w:divBdr>
                <w:top w:val="none" w:sz="0" w:space="0" w:color="auto"/>
                <w:left w:val="none" w:sz="0" w:space="0" w:color="auto"/>
                <w:bottom w:val="none" w:sz="0" w:space="0" w:color="auto"/>
                <w:right w:val="none" w:sz="0" w:space="0" w:color="auto"/>
              </w:divBdr>
              <w:divsChild>
                <w:div w:id="26877574">
                  <w:marLeft w:val="0"/>
                  <w:marRight w:val="0"/>
                  <w:marTop w:val="0"/>
                  <w:marBottom w:val="0"/>
                  <w:divBdr>
                    <w:top w:val="none" w:sz="0" w:space="0" w:color="auto"/>
                    <w:left w:val="none" w:sz="0" w:space="0" w:color="auto"/>
                    <w:bottom w:val="none" w:sz="0" w:space="0" w:color="auto"/>
                    <w:right w:val="none" w:sz="0" w:space="0" w:color="auto"/>
                  </w:divBdr>
                  <w:divsChild>
                    <w:div w:id="1793481207">
                      <w:marLeft w:val="0"/>
                      <w:marRight w:val="0"/>
                      <w:marTop w:val="0"/>
                      <w:marBottom w:val="0"/>
                      <w:divBdr>
                        <w:top w:val="none" w:sz="0" w:space="0" w:color="auto"/>
                        <w:left w:val="none" w:sz="0" w:space="0" w:color="auto"/>
                        <w:bottom w:val="none" w:sz="0" w:space="0" w:color="auto"/>
                        <w:right w:val="none" w:sz="0" w:space="0" w:color="auto"/>
                      </w:divBdr>
                      <w:divsChild>
                        <w:div w:id="900334855">
                          <w:marLeft w:val="0"/>
                          <w:marRight w:val="0"/>
                          <w:marTop w:val="0"/>
                          <w:marBottom w:val="0"/>
                          <w:divBdr>
                            <w:top w:val="none" w:sz="0" w:space="0" w:color="auto"/>
                            <w:left w:val="none" w:sz="0" w:space="0" w:color="auto"/>
                            <w:bottom w:val="none" w:sz="0" w:space="0" w:color="auto"/>
                            <w:right w:val="none" w:sz="0" w:space="0" w:color="auto"/>
                          </w:divBdr>
                        </w:div>
                        <w:div w:id="1626543139">
                          <w:marLeft w:val="0"/>
                          <w:marRight w:val="0"/>
                          <w:marTop w:val="0"/>
                          <w:marBottom w:val="0"/>
                          <w:divBdr>
                            <w:top w:val="none" w:sz="0" w:space="0" w:color="auto"/>
                            <w:left w:val="none" w:sz="0" w:space="0" w:color="auto"/>
                            <w:bottom w:val="none" w:sz="0" w:space="0" w:color="auto"/>
                            <w:right w:val="none" w:sz="0" w:space="0" w:color="auto"/>
                          </w:divBdr>
                        </w:div>
                        <w:div w:id="149709725">
                          <w:marLeft w:val="0"/>
                          <w:marRight w:val="0"/>
                          <w:marTop w:val="0"/>
                          <w:marBottom w:val="0"/>
                          <w:divBdr>
                            <w:top w:val="none" w:sz="0" w:space="0" w:color="auto"/>
                            <w:left w:val="none" w:sz="0" w:space="0" w:color="auto"/>
                            <w:bottom w:val="none" w:sz="0" w:space="0" w:color="auto"/>
                            <w:right w:val="none" w:sz="0" w:space="0" w:color="auto"/>
                          </w:divBdr>
                        </w:div>
                        <w:div w:id="836962647">
                          <w:marLeft w:val="0"/>
                          <w:marRight w:val="0"/>
                          <w:marTop w:val="0"/>
                          <w:marBottom w:val="0"/>
                          <w:divBdr>
                            <w:top w:val="none" w:sz="0" w:space="0" w:color="auto"/>
                            <w:left w:val="none" w:sz="0" w:space="0" w:color="auto"/>
                            <w:bottom w:val="none" w:sz="0" w:space="0" w:color="auto"/>
                            <w:right w:val="none" w:sz="0" w:space="0" w:color="auto"/>
                          </w:divBdr>
                        </w:div>
                        <w:div w:id="1754427613">
                          <w:marLeft w:val="0"/>
                          <w:marRight w:val="0"/>
                          <w:marTop w:val="0"/>
                          <w:marBottom w:val="0"/>
                          <w:divBdr>
                            <w:top w:val="none" w:sz="0" w:space="0" w:color="auto"/>
                            <w:left w:val="none" w:sz="0" w:space="0" w:color="auto"/>
                            <w:bottom w:val="none" w:sz="0" w:space="0" w:color="auto"/>
                            <w:right w:val="none" w:sz="0" w:space="0" w:color="auto"/>
                          </w:divBdr>
                        </w:div>
                        <w:div w:id="1879929008">
                          <w:marLeft w:val="0"/>
                          <w:marRight w:val="0"/>
                          <w:marTop w:val="0"/>
                          <w:marBottom w:val="0"/>
                          <w:divBdr>
                            <w:top w:val="none" w:sz="0" w:space="0" w:color="auto"/>
                            <w:left w:val="none" w:sz="0" w:space="0" w:color="auto"/>
                            <w:bottom w:val="none" w:sz="0" w:space="0" w:color="auto"/>
                            <w:right w:val="none" w:sz="0" w:space="0" w:color="auto"/>
                          </w:divBdr>
                        </w:div>
                        <w:div w:id="1259489260">
                          <w:marLeft w:val="0"/>
                          <w:marRight w:val="0"/>
                          <w:marTop w:val="0"/>
                          <w:marBottom w:val="0"/>
                          <w:divBdr>
                            <w:top w:val="none" w:sz="0" w:space="0" w:color="auto"/>
                            <w:left w:val="none" w:sz="0" w:space="0" w:color="auto"/>
                            <w:bottom w:val="none" w:sz="0" w:space="0" w:color="auto"/>
                            <w:right w:val="none" w:sz="0" w:space="0" w:color="auto"/>
                          </w:divBdr>
                        </w:div>
                        <w:div w:id="1037002135">
                          <w:marLeft w:val="0"/>
                          <w:marRight w:val="0"/>
                          <w:marTop w:val="0"/>
                          <w:marBottom w:val="0"/>
                          <w:divBdr>
                            <w:top w:val="none" w:sz="0" w:space="0" w:color="auto"/>
                            <w:left w:val="none" w:sz="0" w:space="0" w:color="auto"/>
                            <w:bottom w:val="none" w:sz="0" w:space="0" w:color="auto"/>
                            <w:right w:val="none" w:sz="0" w:space="0" w:color="auto"/>
                          </w:divBdr>
                        </w:div>
                        <w:div w:id="153037715">
                          <w:marLeft w:val="0"/>
                          <w:marRight w:val="0"/>
                          <w:marTop w:val="0"/>
                          <w:marBottom w:val="0"/>
                          <w:divBdr>
                            <w:top w:val="none" w:sz="0" w:space="0" w:color="auto"/>
                            <w:left w:val="none" w:sz="0" w:space="0" w:color="auto"/>
                            <w:bottom w:val="none" w:sz="0" w:space="0" w:color="auto"/>
                            <w:right w:val="none" w:sz="0" w:space="0" w:color="auto"/>
                          </w:divBdr>
                        </w:div>
                        <w:div w:id="713431263">
                          <w:marLeft w:val="0"/>
                          <w:marRight w:val="0"/>
                          <w:marTop w:val="0"/>
                          <w:marBottom w:val="0"/>
                          <w:divBdr>
                            <w:top w:val="none" w:sz="0" w:space="0" w:color="auto"/>
                            <w:left w:val="none" w:sz="0" w:space="0" w:color="auto"/>
                            <w:bottom w:val="none" w:sz="0" w:space="0" w:color="auto"/>
                            <w:right w:val="none" w:sz="0" w:space="0" w:color="auto"/>
                          </w:divBdr>
                        </w:div>
                        <w:div w:id="764113921">
                          <w:marLeft w:val="0"/>
                          <w:marRight w:val="0"/>
                          <w:marTop w:val="0"/>
                          <w:marBottom w:val="0"/>
                          <w:divBdr>
                            <w:top w:val="none" w:sz="0" w:space="0" w:color="auto"/>
                            <w:left w:val="none" w:sz="0" w:space="0" w:color="auto"/>
                            <w:bottom w:val="none" w:sz="0" w:space="0" w:color="auto"/>
                            <w:right w:val="none" w:sz="0" w:space="0" w:color="auto"/>
                          </w:divBdr>
                        </w:div>
                        <w:div w:id="47460547">
                          <w:marLeft w:val="0"/>
                          <w:marRight w:val="0"/>
                          <w:marTop w:val="0"/>
                          <w:marBottom w:val="0"/>
                          <w:divBdr>
                            <w:top w:val="none" w:sz="0" w:space="0" w:color="auto"/>
                            <w:left w:val="none" w:sz="0" w:space="0" w:color="auto"/>
                            <w:bottom w:val="none" w:sz="0" w:space="0" w:color="auto"/>
                            <w:right w:val="none" w:sz="0" w:space="0" w:color="auto"/>
                          </w:divBdr>
                        </w:div>
                        <w:div w:id="799614830">
                          <w:marLeft w:val="0"/>
                          <w:marRight w:val="0"/>
                          <w:marTop w:val="0"/>
                          <w:marBottom w:val="0"/>
                          <w:divBdr>
                            <w:top w:val="none" w:sz="0" w:space="0" w:color="auto"/>
                            <w:left w:val="none" w:sz="0" w:space="0" w:color="auto"/>
                            <w:bottom w:val="none" w:sz="0" w:space="0" w:color="auto"/>
                            <w:right w:val="none" w:sz="0" w:space="0" w:color="auto"/>
                          </w:divBdr>
                        </w:div>
                        <w:div w:id="1138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143329">
      <w:bodyDiv w:val="1"/>
      <w:marLeft w:val="0"/>
      <w:marRight w:val="0"/>
      <w:marTop w:val="0"/>
      <w:marBottom w:val="0"/>
      <w:divBdr>
        <w:top w:val="none" w:sz="0" w:space="0" w:color="auto"/>
        <w:left w:val="none" w:sz="0" w:space="0" w:color="auto"/>
        <w:bottom w:val="none" w:sz="0" w:space="0" w:color="auto"/>
        <w:right w:val="none" w:sz="0" w:space="0" w:color="auto"/>
      </w:divBdr>
      <w:divsChild>
        <w:div w:id="798449894">
          <w:marLeft w:val="0"/>
          <w:marRight w:val="0"/>
          <w:marTop w:val="0"/>
          <w:marBottom w:val="150"/>
          <w:divBdr>
            <w:top w:val="none" w:sz="0" w:space="0" w:color="auto"/>
            <w:left w:val="none" w:sz="0" w:space="0" w:color="auto"/>
            <w:bottom w:val="none" w:sz="0" w:space="0" w:color="auto"/>
            <w:right w:val="none" w:sz="0" w:space="0" w:color="auto"/>
          </w:divBdr>
          <w:divsChild>
            <w:div w:id="170801909">
              <w:marLeft w:val="0"/>
              <w:marRight w:val="0"/>
              <w:marTop w:val="0"/>
              <w:marBottom w:val="0"/>
              <w:divBdr>
                <w:top w:val="none" w:sz="0" w:space="0" w:color="auto"/>
                <w:left w:val="none" w:sz="0" w:space="0" w:color="auto"/>
                <w:bottom w:val="none" w:sz="0" w:space="0" w:color="auto"/>
                <w:right w:val="none" w:sz="0" w:space="0" w:color="auto"/>
              </w:divBdr>
              <w:divsChild>
                <w:div w:id="514730124">
                  <w:marLeft w:val="0"/>
                  <w:marRight w:val="0"/>
                  <w:marTop w:val="0"/>
                  <w:marBottom w:val="0"/>
                  <w:divBdr>
                    <w:top w:val="none" w:sz="0" w:space="0" w:color="auto"/>
                    <w:left w:val="none" w:sz="0" w:space="0" w:color="auto"/>
                    <w:bottom w:val="none" w:sz="0" w:space="0" w:color="auto"/>
                    <w:right w:val="none" w:sz="0" w:space="0" w:color="auto"/>
                  </w:divBdr>
                  <w:divsChild>
                    <w:div w:id="131214123">
                      <w:marLeft w:val="0"/>
                      <w:marRight w:val="0"/>
                      <w:marTop w:val="0"/>
                      <w:marBottom w:val="0"/>
                      <w:divBdr>
                        <w:top w:val="none" w:sz="0" w:space="0" w:color="auto"/>
                        <w:left w:val="none" w:sz="0" w:space="0" w:color="auto"/>
                        <w:bottom w:val="none" w:sz="0" w:space="0" w:color="auto"/>
                        <w:right w:val="none" w:sz="0" w:space="0" w:color="auto"/>
                      </w:divBdr>
                      <w:divsChild>
                        <w:div w:id="817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1932">
              <w:marLeft w:val="0"/>
              <w:marRight w:val="0"/>
              <w:marTop w:val="0"/>
              <w:marBottom w:val="0"/>
              <w:divBdr>
                <w:top w:val="none" w:sz="0" w:space="0" w:color="auto"/>
                <w:left w:val="none" w:sz="0" w:space="0" w:color="auto"/>
                <w:bottom w:val="none" w:sz="0" w:space="0" w:color="auto"/>
                <w:right w:val="none" w:sz="0" w:space="0" w:color="auto"/>
              </w:divBdr>
              <w:divsChild>
                <w:div w:id="1765807526">
                  <w:marLeft w:val="0"/>
                  <w:marRight w:val="0"/>
                  <w:marTop w:val="0"/>
                  <w:marBottom w:val="0"/>
                  <w:divBdr>
                    <w:top w:val="none" w:sz="0" w:space="0" w:color="auto"/>
                    <w:left w:val="none" w:sz="0" w:space="0" w:color="auto"/>
                    <w:bottom w:val="none" w:sz="0" w:space="0" w:color="auto"/>
                    <w:right w:val="none" w:sz="0" w:space="0" w:color="auto"/>
                  </w:divBdr>
                  <w:divsChild>
                    <w:div w:id="616761326">
                      <w:marLeft w:val="0"/>
                      <w:marRight w:val="0"/>
                      <w:marTop w:val="0"/>
                      <w:marBottom w:val="0"/>
                      <w:divBdr>
                        <w:top w:val="none" w:sz="0" w:space="0" w:color="auto"/>
                        <w:left w:val="none" w:sz="0" w:space="0" w:color="auto"/>
                        <w:bottom w:val="none" w:sz="0" w:space="0" w:color="auto"/>
                        <w:right w:val="none" w:sz="0" w:space="0" w:color="auto"/>
                      </w:divBdr>
                      <w:divsChild>
                        <w:div w:id="1908105450">
                          <w:marLeft w:val="0"/>
                          <w:marRight w:val="0"/>
                          <w:marTop w:val="0"/>
                          <w:marBottom w:val="0"/>
                          <w:divBdr>
                            <w:top w:val="none" w:sz="0" w:space="0" w:color="auto"/>
                            <w:left w:val="none" w:sz="0" w:space="0" w:color="auto"/>
                            <w:bottom w:val="none" w:sz="0" w:space="0" w:color="auto"/>
                            <w:right w:val="none" w:sz="0" w:space="0" w:color="auto"/>
                          </w:divBdr>
                        </w:div>
                        <w:div w:id="354768867">
                          <w:marLeft w:val="0"/>
                          <w:marRight w:val="0"/>
                          <w:marTop w:val="0"/>
                          <w:marBottom w:val="0"/>
                          <w:divBdr>
                            <w:top w:val="none" w:sz="0" w:space="0" w:color="auto"/>
                            <w:left w:val="none" w:sz="0" w:space="0" w:color="auto"/>
                            <w:bottom w:val="none" w:sz="0" w:space="0" w:color="auto"/>
                            <w:right w:val="none" w:sz="0" w:space="0" w:color="auto"/>
                          </w:divBdr>
                        </w:div>
                        <w:div w:id="1277828310">
                          <w:marLeft w:val="0"/>
                          <w:marRight w:val="0"/>
                          <w:marTop w:val="0"/>
                          <w:marBottom w:val="0"/>
                          <w:divBdr>
                            <w:top w:val="none" w:sz="0" w:space="0" w:color="auto"/>
                            <w:left w:val="none" w:sz="0" w:space="0" w:color="auto"/>
                            <w:bottom w:val="none" w:sz="0" w:space="0" w:color="auto"/>
                            <w:right w:val="none" w:sz="0" w:space="0" w:color="auto"/>
                          </w:divBdr>
                        </w:div>
                        <w:div w:id="1085881840">
                          <w:marLeft w:val="0"/>
                          <w:marRight w:val="0"/>
                          <w:marTop w:val="0"/>
                          <w:marBottom w:val="0"/>
                          <w:divBdr>
                            <w:top w:val="none" w:sz="0" w:space="0" w:color="auto"/>
                            <w:left w:val="none" w:sz="0" w:space="0" w:color="auto"/>
                            <w:bottom w:val="none" w:sz="0" w:space="0" w:color="auto"/>
                            <w:right w:val="none" w:sz="0" w:space="0" w:color="auto"/>
                          </w:divBdr>
                        </w:div>
                        <w:div w:id="1039427508">
                          <w:marLeft w:val="0"/>
                          <w:marRight w:val="0"/>
                          <w:marTop w:val="0"/>
                          <w:marBottom w:val="0"/>
                          <w:divBdr>
                            <w:top w:val="none" w:sz="0" w:space="0" w:color="auto"/>
                            <w:left w:val="none" w:sz="0" w:space="0" w:color="auto"/>
                            <w:bottom w:val="none" w:sz="0" w:space="0" w:color="auto"/>
                            <w:right w:val="none" w:sz="0" w:space="0" w:color="auto"/>
                          </w:divBdr>
                        </w:div>
                        <w:div w:id="435104792">
                          <w:marLeft w:val="0"/>
                          <w:marRight w:val="0"/>
                          <w:marTop w:val="0"/>
                          <w:marBottom w:val="0"/>
                          <w:divBdr>
                            <w:top w:val="none" w:sz="0" w:space="0" w:color="auto"/>
                            <w:left w:val="none" w:sz="0" w:space="0" w:color="auto"/>
                            <w:bottom w:val="none" w:sz="0" w:space="0" w:color="auto"/>
                            <w:right w:val="none" w:sz="0" w:space="0" w:color="auto"/>
                          </w:divBdr>
                        </w:div>
                        <w:div w:id="941837462">
                          <w:marLeft w:val="0"/>
                          <w:marRight w:val="0"/>
                          <w:marTop w:val="0"/>
                          <w:marBottom w:val="0"/>
                          <w:divBdr>
                            <w:top w:val="none" w:sz="0" w:space="0" w:color="auto"/>
                            <w:left w:val="none" w:sz="0" w:space="0" w:color="auto"/>
                            <w:bottom w:val="none" w:sz="0" w:space="0" w:color="auto"/>
                            <w:right w:val="none" w:sz="0" w:space="0" w:color="auto"/>
                          </w:divBdr>
                        </w:div>
                        <w:div w:id="1039819014">
                          <w:marLeft w:val="0"/>
                          <w:marRight w:val="0"/>
                          <w:marTop w:val="0"/>
                          <w:marBottom w:val="0"/>
                          <w:divBdr>
                            <w:top w:val="none" w:sz="0" w:space="0" w:color="auto"/>
                            <w:left w:val="none" w:sz="0" w:space="0" w:color="auto"/>
                            <w:bottom w:val="none" w:sz="0" w:space="0" w:color="auto"/>
                            <w:right w:val="none" w:sz="0" w:space="0" w:color="auto"/>
                          </w:divBdr>
                        </w:div>
                        <w:div w:id="917440256">
                          <w:marLeft w:val="0"/>
                          <w:marRight w:val="0"/>
                          <w:marTop w:val="0"/>
                          <w:marBottom w:val="0"/>
                          <w:divBdr>
                            <w:top w:val="none" w:sz="0" w:space="0" w:color="auto"/>
                            <w:left w:val="none" w:sz="0" w:space="0" w:color="auto"/>
                            <w:bottom w:val="none" w:sz="0" w:space="0" w:color="auto"/>
                            <w:right w:val="none" w:sz="0" w:space="0" w:color="auto"/>
                          </w:divBdr>
                        </w:div>
                        <w:div w:id="522010752">
                          <w:marLeft w:val="0"/>
                          <w:marRight w:val="0"/>
                          <w:marTop w:val="0"/>
                          <w:marBottom w:val="0"/>
                          <w:divBdr>
                            <w:top w:val="none" w:sz="0" w:space="0" w:color="auto"/>
                            <w:left w:val="none" w:sz="0" w:space="0" w:color="auto"/>
                            <w:bottom w:val="none" w:sz="0" w:space="0" w:color="auto"/>
                            <w:right w:val="none" w:sz="0" w:space="0" w:color="auto"/>
                          </w:divBdr>
                        </w:div>
                        <w:div w:id="21590899">
                          <w:marLeft w:val="0"/>
                          <w:marRight w:val="0"/>
                          <w:marTop w:val="0"/>
                          <w:marBottom w:val="0"/>
                          <w:divBdr>
                            <w:top w:val="none" w:sz="0" w:space="0" w:color="auto"/>
                            <w:left w:val="none" w:sz="0" w:space="0" w:color="auto"/>
                            <w:bottom w:val="none" w:sz="0" w:space="0" w:color="auto"/>
                            <w:right w:val="none" w:sz="0" w:space="0" w:color="auto"/>
                          </w:divBdr>
                        </w:div>
                        <w:div w:id="7124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razyforcode.com/author/dev1/"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razyforcode.com/private-method-super-class-overriden-sub-class/" TargetMode="External"/><Relationship Id="rId17" Type="http://schemas.openxmlformats.org/officeDocument/2006/relationships/hyperlink" Target="http://www.crazyforcode.com/author/dev1/" TargetMode="External"/><Relationship Id="rId2" Type="http://schemas.openxmlformats.org/officeDocument/2006/relationships/customXml" Target="../customXml/item2.xml"/><Relationship Id="rId16" Type="http://schemas.openxmlformats.org/officeDocument/2006/relationships/hyperlink" Target="http://www.crazyforcode.com/java-language-support-multiple-inherita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zyforcode.com/private-method-super-class-overriden-sub-class/" TargetMode="External"/><Relationship Id="rId5" Type="http://schemas.openxmlformats.org/officeDocument/2006/relationships/numbering" Target="numbering.xml"/><Relationship Id="rId15" Type="http://schemas.openxmlformats.org/officeDocument/2006/relationships/hyperlink" Target="http://www.crazyforcode.com/java-language-support-multiple-inheritanc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oracle.com/javase/specs/jls/se11/html/jls-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ant%20Kashya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E3E2A559-63E0-442A-8E4C-F70D3223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46</TotalTime>
  <Pages>9</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Rishant Kashyap</dc:creator>
  <cp:lastModifiedBy>Rishant Kashyap</cp:lastModifiedBy>
  <cp:revision>10</cp:revision>
  <dcterms:created xsi:type="dcterms:W3CDTF">2019-01-02T06:19:00Z</dcterms:created>
  <dcterms:modified xsi:type="dcterms:W3CDTF">2019-01-02T07:09:00Z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