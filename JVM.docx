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9C" w:rsidRPr="005A239C" w:rsidRDefault="005A239C" w:rsidP="005A239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val="en-IN" w:eastAsia="en-IN"/>
        </w:rPr>
      </w:pPr>
      <w:r w:rsidRPr="005A239C">
        <w:rPr>
          <w:rFonts w:ascii="Helvetica" w:eastAsia="Times New Roman" w:hAnsi="Helvetica" w:cs="Helvetica"/>
          <w:color w:val="610B38"/>
          <w:kern w:val="36"/>
          <w:sz w:val="39"/>
          <w:szCs w:val="39"/>
          <w:lang w:val="en-IN" w:eastAsia="en-IN"/>
        </w:rPr>
        <w:t>JVM (Java Virtual Machine) Architecture</w:t>
      </w:r>
    </w:p>
    <w:p w:rsidR="005A239C" w:rsidRPr="005A239C" w:rsidRDefault="001D3167" w:rsidP="005A239C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hyperlink r:id="rId11" w:history="1">
        <w:r w:rsidR="005A239C" w:rsidRPr="005A239C">
          <w:rPr>
            <w:rFonts w:ascii="Times New Roman" w:eastAsia="Times New Roman" w:hAnsi="Times New Roman" w:cs="Times New Roman"/>
            <w:color w:val="008000"/>
            <w:sz w:val="23"/>
            <w:szCs w:val="23"/>
            <w:lang w:val="en-IN" w:eastAsia="en-IN"/>
          </w:rPr>
          <w:t>Java Virtual Machine</w:t>
        </w:r>
      </w:hyperlink>
    </w:p>
    <w:p w:rsidR="005A239C" w:rsidRPr="005A239C" w:rsidRDefault="001D3167" w:rsidP="005A239C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hyperlink r:id="rId12" w:anchor="jvminternalarch" w:history="1">
        <w:r w:rsidR="005A239C" w:rsidRPr="005A239C">
          <w:rPr>
            <w:rFonts w:ascii="Times New Roman" w:eastAsia="Times New Roman" w:hAnsi="Times New Roman" w:cs="Times New Roman"/>
            <w:color w:val="008000"/>
            <w:sz w:val="23"/>
            <w:szCs w:val="23"/>
            <w:lang w:val="en-IN" w:eastAsia="en-IN"/>
          </w:rPr>
          <w:t>Internal Architecture of JVM</w:t>
        </w:r>
      </w:hyperlink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JVM (Java Virtual Machine) is an abstract machine. It is a specification that provides runtime environment in which java bytecode can be executed.</w:t>
      </w:r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JVMs are available for many hardware and software platforms (i.e. JVM is platform dependent).</w:t>
      </w:r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5A239C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What is JVM</w:t>
      </w:r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It is:</w:t>
      </w:r>
    </w:p>
    <w:p w:rsidR="005A239C" w:rsidRPr="005A239C" w:rsidRDefault="005A239C" w:rsidP="005A239C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val="en-IN" w:eastAsia="en-IN"/>
        </w:rPr>
        <w:t>A specification</w:t>
      </w: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 where working of Java Virtual Machine is specified. But implementation provider is independent to choose the algorithm. Its implementation has been provided by Oracle and other companies.</w:t>
      </w:r>
    </w:p>
    <w:p w:rsidR="005A239C" w:rsidRPr="005A239C" w:rsidRDefault="005A239C" w:rsidP="005A239C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val="en-IN" w:eastAsia="en-IN"/>
        </w:rPr>
        <w:t>An implementation</w:t>
      </w: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 Its implementation is known as JRE (Java Runtime Environment).</w:t>
      </w:r>
    </w:p>
    <w:p w:rsidR="005A239C" w:rsidRPr="005A239C" w:rsidRDefault="005A239C" w:rsidP="005A239C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val="en-IN" w:eastAsia="en-IN"/>
        </w:rPr>
        <w:t>Runtime Instance</w:t>
      </w: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 Whenever you write java command on the command prompt to run the java class, an instance of JVM is created.</w:t>
      </w:r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5A239C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What it does</w:t>
      </w:r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The JVM performs following operation:</w:t>
      </w:r>
    </w:p>
    <w:p w:rsidR="005A239C" w:rsidRPr="005A239C" w:rsidRDefault="005A239C" w:rsidP="005A239C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Loads code</w:t>
      </w:r>
    </w:p>
    <w:p w:rsidR="005A239C" w:rsidRPr="005A239C" w:rsidRDefault="005A239C" w:rsidP="005A239C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Verifies code</w:t>
      </w:r>
    </w:p>
    <w:p w:rsidR="005A239C" w:rsidRPr="005A239C" w:rsidRDefault="005A239C" w:rsidP="005A239C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Executes code</w:t>
      </w:r>
    </w:p>
    <w:p w:rsidR="005A239C" w:rsidRPr="005A239C" w:rsidRDefault="005A239C" w:rsidP="005A239C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Provides runtime environment</w:t>
      </w:r>
    </w:p>
    <w:p w:rsidR="005A239C" w:rsidRPr="005A239C" w:rsidRDefault="005A239C" w:rsidP="005A23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JVM provides definitions for the:</w:t>
      </w:r>
    </w:p>
    <w:p w:rsidR="005A239C" w:rsidRPr="005A239C" w:rsidRDefault="005A239C" w:rsidP="005A239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Memory area</w:t>
      </w:r>
    </w:p>
    <w:p w:rsidR="005A239C" w:rsidRPr="005A239C" w:rsidRDefault="005A239C" w:rsidP="005A239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Class file format</w:t>
      </w:r>
    </w:p>
    <w:p w:rsidR="005A239C" w:rsidRPr="005A239C" w:rsidRDefault="005A239C" w:rsidP="005A239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Register set</w:t>
      </w:r>
    </w:p>
    <w:p w:rsidR="005A239C" w:rsidRPr="005A239C" w:rsidRDefault="005A239C" w:rsidP="005A239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Garbage-collected heap</w:t>
      </w:r>
    </w:p>
    <w:p w:rsidR="005A239C" w:rsidRPr="005A239C" w:rsidRDefault="005A239C" w:rsidP="005A239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A239C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Fatal error reporting etc.</w:t>
      </w:r>
    </w:p>
    <w:p w:rsidR="005A239C" w:rsidRDefault="005A239C" w:rsidP="005A239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JVM Architecture</w:t>
      </w:r>
    </w:p>
    <w:p w:rsidR="004E1AED" w:rsidRDefault="005A239C" w:rsidP="004E1AED">
      <w:r>
        <w:rPr>
          <w:noProof/>
          <w:lang w:val="en-IN" w:eastAsia="en-IN"/>
        </w:rPr>
        <w:drawing>
          <wp:inline distT="0" distB="0" distL="0" distR="0" wp14:anchorId="5702B95C" wp14:editId="542D341C">
            <wp:extent cx="5943600" cy="5126782"/>
            <wp:effectExtent l="0" t="0" r="0" b="0"/>
            <wp:docPr id="1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9C" w:rsidRDefault="005A239C" w:rsidP="005A239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Classloader</w:t>
      </w:r>
    </w:p>
    <w:p w:rsidR="005A239C" w:rsidRDefault="005A239C" w:rsidP="005A239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subsystem of JVM which is used to </w:t>
      </w:r>
      <w:r w:rsidRPr="00F61DC3">
        <w:rPr>
          <w:rFonts w:ascii="Verdana" w:hAnsi="Verdana"/>
          <w:b/>
          <w:color w:val="000000"/>
          <w:sz w:val="20"/>
          <w:szCs w:val="20"/>
        </w:rPr>
        <w:t>load class files.</w:t>
      </w:r>
      <w:r>
        <w:rPr>
          <w:rFonts w:ascii="Verdana" w:hAnsi="Verdana"/>
          <w:color w:val="000000"/>
          <w:sz w:val="20"/>
          <w:szCs w:val="20"/>
        </w:rPr>
        <w:t xml:space="preserve"> Whenever we run the java program, it is loaded first by the 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There are three built-in 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Java.</w:t>
      </w:r>
    </w:p>
    <w:p w:rsidR="005A239C" w:rsidRDefault="005A239C" w:rsidP="005A239C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Bootstrap ClassLoader</w:t>
      </w:r>
      <w:r>
        <w:rPr>
          <w:rFonts w:ascii="Verdana" w:hAnsi="Verdana"/>
          <w:color w:val="000000"/>
          <w:sz w:val="20"/>
          <w:szCs w:val="20"/>
        </w:rPr>
        <w:t>: This is the first classloader which is the super class of Extension classloader. It loads the </w:t>
      </w:r>
      <w:r>
        <w:rPr>
          <w:rStyle w:val="Emphasis"/>
          <w:rFonts w:ascii="Verdana" w:hAnsi="Verdana"/>
          <w:color w:val="000000"/>
          <w:sz w:val="20"/>
          <w:szCs w:val="20"/>
        </w:rPr>
        <w:t>rt.jar</w:t>
      </w:r>
      <w:r>
        <w:rPr>
          <w:rFonts w:ascii="Verdana" w:hAnsi="Verdana"/>
          <w:color w:val="000000"/>
          <w:sz w:val="20"/>
          <w:szCs w:val="20"/>
        </w:rPr>
        <w:t xml:space="preserve"> file which contains all class files of Java Standard Edition like </w:t>
      </w:r>
      <w:proofErr w:type="spellStart"/>
      <w:r>
        <w:rPr>
          <w:rFonts w:ascii="Verdana" w:hAnsi="Verdana"/>
          <w:color w:val="000000"/>
          <w:sz w:val="20"/>
          <w:szCs w:val="20"/>
        </w:rPr>
        <w:t>java.lang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classes, java.net package classes, </w:t>
      </w:r>
      <w:proofErr w:type="spellStart"/>
      <w:r>
        <w:rPr>
          <w:rFonts w:ascii="Verdana" w:hAnsi="Verdana"/>
          <w:color w:val="000000"/>
          <w:sz w:val="20"/>
          <w:szCs w:val="20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classes, java.io package classes, </w:t>
      </w:r>
      <w:proofErr w:type="spellStart"/>
      <w:r>
        <w:rPr>
          <w:rFonts w:ascii="Verdana" w:hAnsi="Verdana"/>
          <w:color w:val="000000"/>
          <w:sz w:val="20"/>
          <w:szCs w:val="20"/>
        </w:rPr>
        <w:t>java.sql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classes etc.</w:t>
      </w:r>
    </w:p>
    <w:p w:rsidR="005A239C" w:rsidRDefault="005A239C" w:rsidP="005A239C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lastRenderedPageBreak/>
        <w:t>Extension ClassLoader</w:t>
      </w:r>
      <w:r>
        <w:rPr>
          <w:rFonts w:ascii="Verdana" w:hAnsi="Verdana"/>
          <w:color w:val="000000"/>
          <w:sz w:val="20"/>
          <w:szCs w:val="20"/>
        </w:rPr>
        <w:t xml:space="preserve">: This is the child classloader of Bootstrap and parent classloader of System classloader. It </w:t>
      </w:r>
      <w:r w:rsidR="00636F52">
        <w:rPr>
          <w:rFonts w:ascii="Verdana" w:hAnsi="Verdana"/>
          <w:color w:val="000000"/>
          <w:sz w:val="20"/>
          <w:szCs w:val="20"/>
        </w:rPr>
        <w:t>loads</w:t>
      </w:r>
      <w:r>
        <w:rPr>
          <w:rFonts w:ascii="Verdana" w:hAnsi="Verdana"/>
          <w:color w:val="000000"/>
          <w:sz w:val="20"/>
          <w:szCs w:val="20"/>
        </w:rPr>
        <w:t xml:space="preserve"> the jar files located inside </w:t>
      </w:r>
      <w:r>
        <w:rPr>
          <w:rStyle w:val="Emphasis"/>
          <w:rFonts w:ascii="Verdana" w:hAnsi="Verdana"/>
          <w:color w:val="000000"/>
          <w:sz w:val="20"/>
          <w:szCs w:val="20"/>
        </w:rPr>
        <w:t>$JAVA_HOME/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jre</w:t>
      </w:r>
      <w:proofErr w:type="spellEnd"/>
      <w:r>
        <w:rPr>
          <w:rStyle w:val="Emphasis"/>
          <w:rFonts w:ascii="Verdana" w:hAnsi="Verdana"/>
          <w:color w:val="000000"/>
          <w:sz w:val="20"/>
          <w:szCs w:val="20"/>
        </w:rPr>
        <w:t>/lib/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ext</w:t>
      </w:r>
      <w:proofErr w:type="spellEnd"/>
      <w:r>
        <w:rPr>
          <w:rFonts w:ascii="Verdana" w:hAnsi="Verdana"/>
          <w:color w:val="000000"/>
          <w:sz w:val="20"/>
          <w:szCs w:val="20"/>
        </w:rPr>
        <w:t> directory.</w:t>
      </w:r>
    </w:p>
    <w:p w:rsidR="005A239C" w:rsidRDefault="005A239C" w:rsidP="005A239C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System/Application ClassLoader</w:t>
      </w:r>
      <w:r>
        <w:rPr>
          <w:rFonts w:ascii="Verdana" w:hAnsi="Verdana"/>
          <w:color w:val="000000"/>
          <w:sz w:val="20"/>
          <w:szCs w:val="20"/>
        </w:rPr>
        <w:t xml:space="preserve">: This is the child classloader of Extension classloader. It loads the classfiles from classpath. By default, classpath is set to current directory. You can change the </w:t>
      </w:r>
      <w:proofErr w:type="spellStart"/>
      <w:r>
        <w:rPr>
          <w:rFonts w:ascii="Verdana" w:hAnsi="Verdana"/>
          <w:color w:val="000000"/>
          <w:sz w:val="20"/>
          <w:szCs w:val="20"/>
        </w:rPr>
        <w:t>classpath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using "-</w:t>
      </w:r>
      <w:proofErr w:type="spellStart"/>
      <w:r>
        <w:rPr>
          <w:rFonts w:ascii="Verdana" w:hAnsi="Verdana"/>
          <w:color w:val="000000"/>
          <w:sz w:val="20"/>
          <w:szCs w:val="20"/>
        </w:rPr>
        <w:t>cp</w:t>
      </w:r>
      <w:proofErr w:type="spellEnd"/>
      <w:r>
        <w:rPr>
          <w:rFonts w:ascii="Verdana" w:hAnsi="Verdana"/>
          <w:color w:val="000000"/>
          <w:sz w:val="20"/>
          <w:szCs w:val="20"/>
        </w:rPr>
        <w:t>" or "-</w:t>
      </w:r>
      <w:proofErr w:type="spellStart"/>
      <w:r>
        <w:rPr>
          <w:rFonts w:ascii="Verdana" w:hAnsi="Verdana"/>
          <w:color w:val="000000"/>
          <w:sz w:val="20"/>
          <w:szCs w:val="20"/>
        </w:rPr>
        <w:t>classpath</w:t>
      </w:r>
      <w:proofErr w:type="spellEnd"/>
      <w:r>
        <w:rPr>
          <w:rFonts w:ascii="Verdana" w:hAnsi="Verdana"/>
          <w:color w:val="000000"/>
          <w:sz w:val="20"/>
          <w:szCs w:val="20"/>
        </w:rPr>
        <w:t>" switch. It is also known as Application classloader.</w:t>
      </w:r>
    </w:p>
    <w:p w:rsidR="005A239C" w:rsidRDefault="005A239C" w:rsidP="005A239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Classloader</w:t>
      </w:r>
    </w:p>
    <w:p w:rsidR="005A239C" w:rsidRDefault="005A239C" w:rsidP="005A239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subsystem of JVM which is used to load class files. Whenever we run the java program, it is loaded first by the 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There are three built-in 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Java.</w:t>
      </w:r>
    </w:p>
    <w:p w:rsidR="005A239C" w:rsidRDefault="005A239C" w:rsidP="005A239C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Bootstrap ClassLoader</w:t>
      </w:r>
      <w:r>
        <w:rPr>
          <w:rFonts w:ascii="Verdana" w:hAnsi="Verdana"/>
          <w:color w:val="000000"/>
          <w:sz w:val="20"/>
          <w:szCs w:val="20"/>
        </w:rPr>
        <w:t>: This is the first classloader which is the super class of Extension classloader. It loads the </w:t>
      </w:r>
      <w:r>
        <w:rPr>
          <w:rStyle w:val="Emphasis"/>
          <w:rFonts w:ascii="Verdana" w:hAnsi="Verdana"/>
          <w:color w:val="000000"/>
          <w:sz w:val="20"/>
          <w:szCs w:val="20"/>
        </w:rPr>
        <w:t>rt.jar</w:t>
      </w:r>
      <w:r>
        <w:rPr>
          <w:rFonts w:ascii="Verdana" w:hAnsi="Verdana"/>
          <w:color w:val="000000"/>
          <w:sz w:val="20"/>
          <w:szCs w:val="20"/>
        </w:rPr>
        <w:t xml:space="preserve"> file which contains all class files of Java Standard Edition like </w:t>
      </w:r>
      <w:proofErr w:type="spellStart"/>
      <w:r>
        <w:rPr>
          <w:rFonts w:ascii="Verdana" w:hAnsi="Verdana"/>
          <w:color w:val="000000"/>
          <w:sz w:val="20"/>
          <w:szCs w:val="20"/>
        </w:rPr>
        <w:t>java.lang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classes, java.net package classes, </w:t>
      </w:r>
      <w:proofErr w:type="spellStart"/>
      <w:r>
        <w:rPr>
          <w:rFonts w:ascii="Verdana" w:hAnsi="Verdana"/>
          <w:color w:val="000000"/>
          <w:sz w:val="20"/>
          <w:szCs w:val="20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classes, java.io package classes, </w:t>
      </w:r>
      <w:proofErr w:type="spellStart"/>
      <w:r>
        <w:rPr>
          <w:rFonts w:ascii="Verdana" w:hAnsi="Verdana"/>
          <w:color w:val="000000"/>
          <w:sz w:val="20"/>
          <w:szCs w:val="20"/>
        </w:rPr>
        <w:t>java.sql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classes etc.</w:t>
      </w:r>
    </w:p>
    <w:p w:rsidR="005A239C" w:rsidRDefault="005A239C" w:rsidP="005A239C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Extension ClassLoader</w:t>
      </w:r>
      <w:r>
        <w:rPr>
          <w:rFonts w:ascii="Verdana" w:hAnsi="Verdana"/>
          <w:color w:val="000000"/>
          <w:sz w:val="20"/>
          <w:szCs w:val="20"/>
        </w:rPr>
        <w:t xml:space="preserve">: This is the child classloader of Bootstrap and parent classloader of System classloader. It </w:t>
      </w:r>
      <w:proofErr w:type="spellStart"/>
      <w:r>
        <w:rPr>
          <w:rFonts w:ascii="Verdana" w:hAnsi="Verdana"/>
          <w:color w:val="000000"/>
          <w:sz w:val="20"/>
          <w:szCs w:val="20"/>
        </w:rPr>
        <w:t>loades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the jar files located 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inside </w:t>
      </w:r>
      <w:r>
        <w:rPr>
          <w:rStyle w:val="Emphasis"/>
          <w:rFonts w:ascii="Verdana" w:hAnsi="Verdana"/>
          <w:color w:val="000000"/>
          <w:sz w:val="20"/>
          <w:szCs w:val="20"/>
        </w:rPr>
        <w:t>$JAVA_HOME/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jre</w:t>
      </w:r>
      <w:proofErr w:type="spellEnd"/>
      <w:r>
        <w:rPr>
          <w:rStyle w:val="Emphasis"/>
          <w:rFonts w:ascii="Verdana" w:hAnsi="Verdana"/>
          <w:color w:val="000000"/>
          <w:sz w:val="20"/>
          <w:szCs w:val="20"/>
        </w:rPr>
        <w:t>/lib/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ext</w:t>
      </w:r>
      <w:proofErr w:type="spellEnd"/>
      <w:r>
        <w:rPr>
          <w:rFonts w:ascii="Verdana" w:hAnsi="Verdana"/>
          <w:color w:val="000000"/>
          <w:sz w:val="20"/>
          <w:szCs w:val="20"/>
        </w:rPr>
        <w:t> directory.</w:t>
      </w:r>
    </w:p>
    <w:p w:rsidR="005A239C" w:rsidRDefault="005A239C" w:rsidP="005A239C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System/Application ClassLoader</w:t>
      </w:r>
      <w:r>
        <w:rPr>
          <w:rFonts w:ascii="Verdana" w:hAnsi="Verdana"/>
          <w:color w:val="000000"/>
          <w:sz w:val="20"/>
          <w:szCs w:val="20"/>
        </w:rPr>
        <w:t xml:space="preserve">: This is the child classloader of Extension classloader. It loads the classfiles from classpath. By default, classpath is set to current directory. You can change the </w:t>
      </w:r>
      <w:proofErr w:type="spellStart"/>
      <w:r>
        <w:rPr>
          <w:rFonts w:ascii="Verdana" w:hAnsi="Verdana"/>
          <w:color w:val="000000"/>
          <w:sz w:val="20"/>
          <w:szCs w:val="20"/>
        </w:rPr>
        <w:t>classpath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using "-</w:t>
      </w:r>
      <w:proofErr w:type="spellStart"/>
      <w:r>
        <w:rPr>
          <w:rFonts w:ascii="Verdana" w:hAnsi="Verdana"/>
          <w:color w:val="000000"/>
          <w:sz w:val="20"/>
          <w:szCs w:val="20"/>
        </w:rPr>
        <w:t>cp</w:t>
      </w:r>
      <w:proofErr w:type="spellEnd"/>
      <w:r>
        <w:rPr>
          <w:rFonts w:ascii="Verdana" w:hAnsi="Verdana"/>
          <w:color w:val="000000"/>
          <w:sz w:val="20"/>
          <w:szCs w:val="20"/>
        </w:rPr>
        <w:t>" or "-</w:t>
      </w:r>
      <w:proofErr w:type="spellStart"/>
      <w:r>
        <w:rPr>
          <w:rFonts w:ascii="Verdana" w:hAnsi="Verdana"/>
          <w:color w:val="000000"/>
          <w:sz w:val="20"/>
          <w:szCs w:val="20"/>
        </w:rPr>
        <w:t>classpath</w:t>
      </w:r>
      <w:proofErr w:type="spellEnd"/>
      <w:r>
        <w:rPr>
          <w:rFonts w:ascii="Verdana" w:hAnsi="Verdana"/>
          <w:color w:val="000000"/>
          <w:sz w:val="20"/>
          <w:szCs w:val="20"/>
        </w:rPr>
        <w:t>" switch. It is also known as Application classloader.</w:t>
      </w:r>
    </w:p>
    <w:p w:rsidR="005A239C" w:rsidRDefault="005A239C" w:rsidP="004E1AED"/>
    <w:sectPr w:rsidR="005A239C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167" w:rsidRDefault="001D3167">
      <w:pPr>
        <w:spacing w:after="0" w:line="240" w:lineRule="auto"/>
      </w:pPr>
      <w:r>
        <w:separator/>
      </w:r>
    </w:p>
  </w:endnote>
  <w:endnote w:type="continuationSeparator" w:id="0">
    <w:p w:rsidR="001D3167" w:rsidRDefault="001D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D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167" w:rsidRDefault="001D3167">
      <w:pPr>
        <w:spacing w:after="0" w:line="240" w:lineRule="auto"/>
      </w:pPr>
      <w:r>
        <w:separator/>
      </w:r>
    </w:p>
  </w:footnote>
  <w:footnote w:type="continuationSeparator" w:id="0">
    <w:p w:rsidR="001D3167" w:rsidRDefault="001D3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92D51"/>
    <w:multiLevelType w:val="multilevel"/>
    <w:tmpl w:val="5E4E6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2E01C3"/>
    <w:multiLevelType w:val="multilevel"/>
    <w:tmpl w:val="84AE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C689A"/>
    <w:multiLevelType w:val="multilevel"/>
    <w:tmpl w:val="69C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46D64"/>
    <w:multiLevelType w:val="multilevel"/>
    <w:tmpl w:val="C0F0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F2F80"/>
    <w:multiLevelType w:val="multilevel"/>
    <w:tmpl w:val="1B4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96A2562"/>
    <w:multiLevelType w:val="multilevel"/>
    <w:tmpl w:val="C9404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1"/>
  </w:num>
  <w:num w:numId="5">
    <w:abstractNumId w:val="20"/>
  </w:num>
  <w:num w:numId="6">
    <w:abstractNumId w:val="22"/>
  </w:num>
  <w:num w:numId="7">
    <w:abstractNumId w:val="19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4"/>
  </w:num>
  <w:num w:numId="21">
    <w:abstractNumId w:val="12"/>
  </w:num>
  <w:num w:numId="22">
    <w:abstractNumId w:val="21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9C"/>
    <w:rsid w:val="00194DF6"/>
    <w:rsid w:val="001D3167"/>
    <w:rsid w:val="004E1AED"/>
    <w:rsid w:val="005A239C"/>
    <w:rsid w:val="005C12A5"/>
    <w:rsid w:val="00636F52"/>
    <w:rsid w:val="00A1310C"/>
    <w:rsid w:val="00D47A97"/>
    <w:rsid w:val="00F3648F"/>
    <w:rsid w:val="00F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8396E-FC9A-4170-AEE2-D777005A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semiHidden/>
    <w:unhideWhenUsed/>
    <w:rsid w:val="005A23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239C"/>
    <w:rPr>
      <w:b/>
      <w:bCs/>
    </w:rPr>
  </w:style>
  <w:style w:type="character" w:styleId="Emphasis">
    <w:name w:val="Emphasis"/>
    <w:basedOn w:val="DefaultParagraphFont"/>
    <w:uiPriority w:val="20"/>
    <w:qFormat/>
    <w:rsid w:val="005A2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20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06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avatpoint.com/internal-details-of-jv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avatpoint.com/internal-details-of-jv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EFFF7B-B45B-4277-A61D-4439C421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</dc:creator>
  <cp:lastModifiedBy>rk</cp:lastModifiedBy>
  <cp:revision>3</cp:revision>
  <dcterms:created xsi:type="dcterms:W3CDTF">2018-11-17T10:50:00Z</dcterms:created>
  <dcterms:modified xsi:type="dcterms:W3CDTF">2019-08-27T08:58:00Z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